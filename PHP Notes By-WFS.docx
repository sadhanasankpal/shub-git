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B18" w:rsidRPr="00EE7589" w:rsidRDefault="004C5DE2" w:rsidP="00D271EC">
      <w:pPr>
        <w:rPr>
          <w:color w:val="000000" w:themeColor="text1"/>
          <w:sz w:val="36"/>
        </w:rPr>
      </w:pPr>
      <w:r w:rsidRPr="004C5DE2">
        <w:rPr>
          <w:noProof/>
          <w:lang w:eastAsia="en-US"/>
        </w:rPr>
        <w:pict>
          <v:group id="Graphic 17" o:spid="_x0000_s1026" alt="Curved accent shapes that collectively build the header design" style="position:absolute;left:0;text-align:left;margin-left:0;margin-top:-36pt;width:606pt;height:225.5pt;z-index:-251655168;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">
            <v:shape id="Freeform: Shape 20" o:spid="_x0000_s1027"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w:r>
    </w:p>
    <w:tbl>
      <w:tblPr>
        <w:tblpPr w:leftFromText="180" w:rightFromText="180" w:vertAnchor="text" w:horzAnchor="margin" w:tblpY="9842"/>
        <w:tblW w:w="5000" w:type="pct"/>
        <w:tblLayout w:type="fixed"/>
        <w:tblCellMar>
          <w:left w:w="0" w:type="dxa"/>
          <w:right w:w="0" w:type="dxa"/>
        </w:tblCellMar>
        <w:tblLook w:val="0600"/>
      </w:tblPr>
      <w:tblGrid>
        <w:gridCol w:w="11620"/>
      </w:tblGrid>
      <w:tr w:rsidR="00EE7589" w:rsidRPr="00EE7589" w:rsidTr="00EE7589">
        <w:trPr>
          <w:trHeight w:val="270"/>
        </w:trPr>
        <w:tc>
          <w:tcPr>
            <w:tcW w:w="10800" w:type="dxa"/>
          </w:tcPr>
          <w:p w:rsidR="00EE7589" w:rsidRPr="00EE7589" w:rsidRDefault="00EE7589" w:rsidP="00D271EC">
            <w:pPr>
              <w:pStyle w:val="ContactInfo"/>
              <w:rPr>
                <w:color w:val="000000" w:themeColor="text1"/>
                <w:sz w:val="36"/>
              </w:rPr>
            </w:pPr>
          </w:p>
        </w:tc>
      </w:tr>
      <w:tr w:rsidR="00EE7589" w:rsidRPr="00EE7589" w:rsidTr="00EE7589">
        <w:trPr>
          <w:trHeight w:val="2691"/>
        </w:trPr>
        <w:tc>
          <w:tcPr>
            <w:tcW w:w="10800" w:type="dxa"/>
            <w:vAlign w:val="bottom"/>
          </w:tcPr>
          <w:p w:rsidR="00EE7589" w:rsidRPr="00E35337" w:rsidRDefault="00EE7589" w:rsidP="00D271EC">
            <w:pPr>
              <w:pStyle w:val="ContactInfo"/>
              <w:rPr>
                <w:rFonts w:ascii="Nexa Bold" w:hAnsi="Nexa Bold"/>
                <w:b/>
                <w:color w:val="000000" w:themeColor="text1"/>
                <w:sz w:val="40"/>
              </w:rPr>
            </w:pPr>
            <w:r w:rsidRPr="00E35337">
              <w:rPr>
                <w:rFonts w:ascii="Nexa Bold" w:hAnsi="Nexa Bold"/>
                <w:b/>
                <w:color w:val="000000" w:themeColor="text1"/>
                <w:sz w:val="40"/>
              </w:rPr>
              <w:t>Workflow Softwares</w:t>
            </w:r>
          </w:p>
          <w:p w:rsidR="00EE7589" w:rsidRPr="00E35337" w:rsidRDefault="00EE7589" w:rsidP="00D271EC">
            <w:pPr>
              <w:pStyle w:val="ContactInfo"/>
              <w:rPr>
                <w:rFonts w:ascii="Nexa Bold" w:hAnsi="Nexa Bold"/>
                <w:b/>
                <w:color w:val="000000" w:themeColor="text1"/>
                <w:sz w:val="40"/>
              </w:rPr>
            </w:pPr>
            <w:r w:rsidRPr="00E35337">
              <w:rPr>
                <w:rFonts w:ascii="Nexa Bold" w:hAnsi="Nexa Bold"/>
                <w:b/>
                <w:color w:val="000000" w:themeColor="text1"/>
                <w:sz w:val="40"/>
              </w:rPr>
              <w:t>2</w:t>
            </w:r>
            <w:r w:rsidRPr="00E35337">
              <w:rPr>
                <w:rFonts w:ascii="Nexa Bold" w:hAnsi="Nexa Bold"/>
                <w:b/>
                <w:color w:val="000000" w:themeColor="text1"/>
                <w:sz w:val="40"/>
                <w:vertAlign w:val="superscript"/>
              </w:rPr>
              <w:t>nd</w:t>
            </w:r>
            <w:r w:rsidRPr="00E35337">
              <w:rPr>
                <w:rFonts w:ascii="Nexa Bold" w:hAnsi="Nexa Bold"/>
                <w:b/>
                <w:color w:val="000000" w:themeColor="text1"/>
                <w:sz w:val="40"/>
              </w:rPr>
              <w:t xml:space="preserve"> floor, Panchratna plaza, Sankeshwar</w:t>
            </w:r>
          </w:p>
          <w:p w:rsidR="00EE7589" w:rsidRPr="00E35337" w:rsidRDefault="00E35337" w:rsidP="00D271EC">
            <w:pPr>
              <w:pStyle w:val="ContactInfo"/>
              <w:rPr>
                <w:rFonts w:ascii="Nexa Bold" w:hAnsi="Nexa Bold"/>
                <w:b/>
                <w:color w:val="000000" w:themeColor="text1"/>
                <w:sz w:val="40"/>
              </w:rPr>
            </w:pPr>
            <w:r w:rsidRPr="00E35337">
              <w:rPr>
                <w:rStyle w:val="Strong"/>
                <w:rFonts w:ascii="Nexa Bold" w:hAnsi="Nexa Bold"/>
                <w:bCs w:val="0"/>
                <w:color w:val="000000" w:themeColor="text1"/>
                <w:sz w:val="40"/>
              </w:rPr>
              <w:t xml:space="preserve">Mob: </w:t>
            </w:r>
            <w:r w:rsidR="00EE7589" w:rsidRPr="00E35337">
              <w:rPr>
                <w:rStyle w:val="Strong"/>
                <w:rFonts w:ascii="Nexa Bold" w:hAnsi="Nexa Bold"/>
                <w:bCs w:val="0"/>
                <w:color w:val="000000" w:themeColor="text1"/>
                <w:sz w:val="40"/>
              </w:rPr>
              <w:t>+91-</w:t>
            </w:r>
            <w:r w:rsidRPr="00E35337">
              <w:rPr>
                <w:rStyle w:val="Strong"/>
                <w:rFonts w:ascii="Nexa Bold" w:hAnsi="Nexa Bold"/>
                <w:bCs w:val="0"/>
                <w:color w:val="000000" w:themeColor="text1"/>
                <w:sz w:val="40"/>
              </w:rPr>
              <w:t>7026</w:t>
            </w:r>
            <w:r w:rsidR="00EE7589" w:rsidRPr="00E35337">
              <w:rPr>
                <w:rStyle w:val="Strong"/>
                <w:rFonts w:ascii="Nexa Bold" w:hAnsi="Nexa Bold"/>
                <w:bCs w:val="0"/>
                <w:color w:val="000000" w:themeColor="text1"/>
                <w:sz w:val="40"/>
              </w:rPr>
              <w:t>123356, Office: +91-7026046613</w:t>
            </w:r>
          </w:p>
          <w:p w:rsidR="00EE7589" w:rsidRPr="00EE7589" w:rsidRDefault="004C5DE2" w:rsidP="00D271EC">
            <w:pPr>
              <w:pStyle w:val="ContactInfo"/>
              <w:rPr>
                <w:color w:val="000000" w:themeColor="text1"/>
                <w:sz w:val="36"/>
              </w:rPr>
            </w:pPr>
            <w:hyperlink r:id="rId11" w:history="1">
              <w:r w:rsidR="00EE7589" w:rsidRPr="00E35337">
                <w:rPr>
                  <w:rStyle w:val="Hyperlink"/>
                  <w:rFonts w:ascii="Nexa Bold" w:hAnsi="Nexa Bold"/>
                  <w:b/>
                  <w:color w:val="000000" w:themeColor="text1"/>
                  <w:sz w:val="40"/>
                </w:rPr>
                <w:t>http://www.workflowsoftwares.in</w:t>
              </w:r>
            </w:hyperlink>
          </w:p>
        </w:tc>
      </w:tr>
    </w:tbl>
    <w:p w:rsidR="00EE7589" w:rsidRDefault="00EE7589" w:rsidP="00C977BD">
      <w:pPr>
        <w:pStyle w:val="Signature"/>
        <w:ind w:left="0"/>
        <w:rPr>
          <w:color w:val="FFFFFF" w:themeColor="background1"/>
          <w:sz w:val="144"/>
        </w:rPr>
      </w:pPr>
    </w:p>
    <w:p w:rsidR="00EE7589" w:rsidRPr="00EE7589" w:rsidRDefault="00EE7589" w:rsidP="00D271EC"/>
    <w:p w:rsidR="00EE7589" w:rsidRPr="00EE7589" w:rsidRDefault="00EE7589" w:rsidP="00D271EC"/>
    <w:p w:rsidR="00EE7589" w:rsidRPr="00EE7589" w:rsidRDefault="004C5DE2" w:rsidP="00D271EC">
      <w:r>
        <w:rPr>
          <w:noProof/>
        </w:rPr>
        <w:pict>
          <v:shapetype id="_x0000_t202" coordsize="21600,21600" o:spt="202" path="m,l,21600r21600,l21600,xe">
            <v:stroke joinstyle="miter"/>
            <v:path gradientshapeok="t" o:connecttype="rect"/>
          </v:shapetype>
          <v:shape id="Text Box 1" o:spid="_x0000_s1031" type="#_x0000_t202" style="position:absolute;left:0;text-align:left;margin-left:0;margin-top:9pt;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" filled="f" stroked="f">
            <v:fill o:detectmouseclick="t"/>
            <v:textbox style="mso-next-textbox:#Text Box 1;mso-fit-shape-to-text:t">
              <w:txbxContent>
                <w:p w:rsidR="00AC0C7C" w:rsidRPr="00EE7589" w:rsidRDefault="00AC0C7C" w:rsidP="00EE7589">
                  <w:pPr>
                    <w:pStyle w:val="Signature"/>
                    <w:jc w:val="center"/>
                    <w:rPr>
                      <w:b w:val="0"/>
                      <w:sz w:val="240"/>
                      <w:szCs w:val="72"/>
                    </w:rPr>
                  </w:pPr>
                  <w:r w:rsidRPr="00EE7589">
                    <w:rPr>
                      <w:b w:val="0"/>
                      <w:sz w:val="200"/>
                      <w:szCs w:val="72"/>
                    </w:rPr>
                    <w:t>PHP</w:t>
                  </w:r>
                </w:p>
              </w:txbxContent>
            </v:textbox>
            <w10:wrap anchorx="margin"/>
          </v:shape>
        </w:pict>
      </w:r>
    </w:p>
    <w:p w:rsidR="00EE7589" w:rsidRDefault="00CC7022" w:rsidP="00D271EC">
      <w:pPr>
        <w:tabs>
          <w:tab w:val="left" w:pos="1851"/>
        </w:tabs>
      </w:pPr>
      <w:r>
        <w:tab/>
      </w:r>
    </w:p>
    <w:p w:rsidR="00EE7589" w:rsidRDefault="00EE7589" w:rsidP="00D271EC">
      <w:pPr>
        <w:pStyle w:val="Default"/>
      </w:pPr>
      <w:r>
        <w:tab/>
      </w:r>
    </w:p>
    <w:p w:rsidR="00EE7589" w:rsidRDefault="00EE7589" w:rsidP="00D271EC">
      <w:pPr>
        <w:pStyle w:val="Default"/>
      </w:pPr>
    </w:p>
    <w:p w:rsidR="00EE7589" w:rsidRDefault="00EE7589" w:rsidP="00D271EC">
      <w:pPr>
        <w:pStyle w:val="Default"/>
        <w:rPr>
          <w:b/>
          <w:bCs/>
          <w:sz w:val="48"/>
          <w:szCs w:val="28"/>
        </w:rPr>
      </w:pPr>
    </w:p>
    <w:p w:rsidR="00EE7589" w:rsidRDefault="00EE7589" w:rsidP="00D271EC">
      <w:pPr>
        <w:pStyle w:val="Default"/>
        <w:rPr>
          <w:b/>
          <w:bCs/>
          <w:sz w:val="48"/>
          <w:szCs w:val="28"/>
        </w:rPr>
      </w:pPr>
    </w:p>
    <w:p w:rsidR="00EE7589" w:rsidRPr="00EE7589" w:rsidRDefault="00EE7589" w:rsidP="00D271EC">
      <w:pPr>
        <w:pStyle w:val="Default"/>
        <w:jc w:val="center"/>
        <w:rPr>
          <w:sz w:val="72"/>
          <w:szCs w:val="28"/>
        </w:rPr>
      </w:pPr>
      <w:r w:rsidRPr="00EE7589">
        <w:rPr>
          <w:b/>
          <w:bCs/>
          <w:sz w:val="72"/>
          <w:szCs w:val="28"/>
        </w:rPr>
        <w:t>Hypertext Preprocessor</w:t>
      </w:r>
    </w:p>
    <w:p w:rsidR="00E35337" w:rsidRDefault="00EE7589" w:rsidP="00D271EC">
      <w:pPr>
        <w:tabs>
          <w:tab w:val="left" w:pos="3352"/>
        </w:tabs>
        <w:jc w:val="center"/>
        <w:rPr>
          <w:sz w:val="56"/>
          <w:szCs w:val="25"/>
        </w:rPr>
      </w:pPr>
      <w:r w:rsidRPr="00EE7589">
        <w:rPr>
          <w:sz w:val="56"/>
          <w:szCs w:val="25"/>
        </w:rPr>
        <w:t>A Guide to Learn PHP</w:t>
      </w:r>
    </w:p>
    <w:p w:rsidR="007D5029" w:rsidRDefault="007D5029" w:rsidP="00D271EC">
      <w:pPr>
        <w:tabs>
          <w:tab w:val="left" w:pos="3352"/>
        </w:tabs>
        <w:jc w:val="center"/>
        <w:rPr>
          <w:sz w:val="56"/>
          <w:szCs w:val="25"/>
        </w:rPr>
      </w:pPr>
      <w:r>
        <w:rPr>
          <w:sz w:val="56"/>
          <w:szCs w:val="25"/>
        </w:rPr>
        <w:t>V.1</w:t>
      </w:r>
    </w:p>
    <w:p w:rsidR="007D5029" w:rsidRDefault="007D5029" w:rsidP="00D271EC">
      <w:pPr>
        <w:tabs>
          <w:tab w:val="left" w:pos="7069"/>
        </w:tabs>
        <w:spacing w:before="0" w:after="0"/>
        <w:ind w:left="0" w:right="0"/>
        <w:rPr>
          <w:sz w:val="56"/>
          <w:szCs w:val="25"/>
        </w:rPr>
      </w:pPr>
      <w:r>
        <w:rPr>
          <w:sz w:val="56"/>
          <w:szCs w:val="25"/>
        </w:rPr>
        <w:tab/>
      </w:r>
    </w:p>
    <w:p w:rsidR="007D5029" w:rsidRPr="003658D4" w:rsidRDefault="00E35337" w:rsidP="003658D4">
      <w:pPr>
        <w:spacing w:before="0" w:after="0"/>
        <w:ind w:left="0" w:right="0"/>
        <w:jc w:val="center"/>
        <w:rPr>
          <w:rFonts w:ascii="Times New Roman" w:hAnsi="Times New Roman" w:cs="Times New Roman"/>
          <w:b/>
          <w:sz w:val="72"/>
        </w:rPr>
      </w:pPr>
      <w:r w:rsidRPr="007D5029">
        <w:rPr>
          <w:sz w:val="56"/>
          <w:szCs w:val="25"/>
        </w:rPr>
        <w:br w:type="page"/>
      </w:r>
      <w:r w:rsidR="00E13487" w:rsidRPr="003658D4">
        <w:rPr>
          <w:rFonts w:ascii="Times New Roman" w:hAnsi="Times New Roman" w:cs="Times New Roman"/>
          <w:b/>
          <w:sz w:val="72"/>
        </w:rPr>
        <w:lastRenderedPageBreak/>
        <w:t>Index</w:t>
      </w:r>
    </w:p>
    <w:tbl>
      <w:tblPr>
        <w:tblStyle w:val="TableGrid"/>
        <w:tblpPr w:leftFromText="180" w:rightFromText="180" w:vertAnchor="text" w:horzAnchor="margin" w:tblpXSpec="center" w:tblpY="290"/>
        <w:tblW w:w="110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89"/>
        <w:gridCol w:w="7296"/>
        <w:gridCol w:w="1885"/>
      </w:tblGrid>
      <w:tr w:rsidR="003658D4" w:rsidRPr="003658D4" w:rsidTr="003658D4">
        <w:trPr>
          <w:trHeight w:val="1062"/>
        </w:trPr>
        <w:tc>
          <w:tcPr>
            <w:tcW w:w="1738" w:type="dxa"/>
          </w:tcPr>
          <w:p w:rsidR="003658D4" w:rsidRPr="003658D4" w:rsidRDefault="003658D4" w:rsidP="003658D4">
            <w:pPr>
              <w:spacing w:before="21"/>
              <w:ind w:left="0"/>
              <w:jc w:val="center"/>
              <w:rPr>
                <w:rFonts w:ascii="Times New Roman" w:hAnsi="Times New Roman" w:cs="Times New Roman"/>
                <w:b/>
                <w:color w:val="auto"/>
                <w:sz w:val="32"/>
                <w:szCs w:val="32"/>
              </w:rPr>
            </w:pPr>
            <w:r w:rsidRPr="003658D4">
              <w:rPr>
                <w:rFonts w:ascii="Times New Roman" w:hAnsi="Times New Roman" w:cs="Times New Roman"/>
                <w:b/>
                <w:color w:val="auto"/>
                <w:sz w:val="40"/>
                <w:szCs w:val="32"/>
              </w:rPr>
              <w:t>Sr.No</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b/>
                <w:color w:val="auto"/>
                <w:sz w:val="40"/>
                <w:szCs w:val="32"/>
              </w:rPr>
              <w:t>Contents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b/>
                <w:color w:val="auto"/>
                <w:sz w:val="40"/>
                <w:szCs w:val="32"/>
              </w:rPr>
              <w:t>Page No</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INTRODUCTION</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3</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Syntax</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4</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3.</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Operators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6</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4.</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Switch Statement</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10</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5.</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Arrays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12</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6.</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String Variables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16</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7.</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Looping-While Loops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17</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8.</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Looping-ForLoops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19</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9.</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Functions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22</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10.</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Forms and User Input</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26</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11.</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PHP$_GETFunction</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27</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12.</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PHP$_POSTFunction</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28</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13.</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Include File</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31</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14.</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File Upload</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35</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15.</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Sessions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39</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16.</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MySQL Connection to Database</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42</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17.</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MySQL Create Database and Tables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43</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18.</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MySQL InsertInto</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46</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19.</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MySQL Select</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48</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20.</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MySQL Update</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50</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21.</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MySQL Delete</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52</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22.</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Date/Time Functions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54</w:t>
            </w:r>
          </w:p>
        </w:tc>
      </w:tr>
      <w:tr w:rsidR="003658D4" w:rsidRPr="003658D4" w:rsidTr="003658D4">
        <w:tc>
          <w:tcPr>
            <w:tcW w:w="1738"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23.</w:t>
            </w:r>
          </w:p>
        </w:tc>
        <w:tc>
          <w:tcPr>
            <w:tcW w:w="7442" w:type="dxa"/>
          </w:tcPr>
          <w:p w:rsidR="003658D4" w:rsidRPr="003658D4" w:rsidRDefault="003658D4" w:rsidP="003658D4">
            <w:pPr>
              <w:spacing w:before="21"/>
              <w:ind w:left="0"/>
              <w:rPr>
                <w:rFonts w:ascii="Times New Roman" w:hAnsi="Times New Roman" w:cs="Times New Roman"/>
                <w:color w:val="auto"/>
                <w:sz w:val="32"/>
                <w:szCs w:val="32"/>
              </w:rPr>
            </w:pPr>
            <w:r w:rsidRPr="003658D4">
              <w:rPr>
                <w:rFonts w:ascii="Times New Roman" w:hAnsi="Times New Roman" w:cs="Times New Roman"/>
                <w:color w:val="auto"/>
                <w:sz w:val="32"/>
                <w:szCs w:val="32"/>
              </w:rPr>
              <w:t>PHP String Functions</w:t>
            </w:r>
          </w:p>
        </w:tc>
        <w:tc>
          <w:tcPr>
            <w:tcW w:w="1890" w:type="dxa"/>
          </w:tcPr>
          <w:p w:rsidR="003658D4" w:rsidRPr="003658D4" w:rsidRDefault="003658D4" w:rsidP="003658D4">
            <w:pPr>
              <w:spacing w:before="21"/>
              <w:ind w:left="0"/>
              <w:jc w:val="center"/>
              <w:rPr>
                <w:rFonts w:ascii="Times New Roman" w:hAnsi="Times New Roman" w:cs="Times New Roman"/>
                <w:color w:val="auto"/>
                <w:sz w:val="32"/>
                <w:szCs w:val="32"/>
              </w:rPr>
            </w:pPr>
            <w:r w:rsidRPr="003658D4">
              <w:rPr>
                <w:rFonts w:ascii="Times New Roman" w:hAnsi="Times New Roman" w:cs="Times New Roman"/>
                <w:color w:val="auto"/>
                <w:sz w:val="32"/>
                <w:szCs w:val="32"/>
              </w:rPr>
              <w:t>60</w:t>
            </w:r>
          </w:p>
        </w:tc>
      </w:tr>
    </w:tbl>
    <w:p w:rsidR="00E13487" w:rsidRPr="00474CBE" w:rsidRDefault="00E13487" w:rsidP="00D271EC">
      <w:pPr>
        <w:tabs>
          <w:tab w:val="left" w:pos="3352"/>
        </w:tabs>
        <w:ind w:left="0"/>
        <w:rPr>
          <w:b/>
          <w:sz w:val="44"/>
        </w:rPr>
      </w:pPr>
      <w:r w:rsidRPr="00474CBE">
        <w:rPr>
          <w:b/>
          <w:sz w:val="44"/>
        </w:rPr>
        <w:tab/>
      </w:r>
      <w:r w:rsidRPr="00474CBE">
        <w:rPr>
          <w:b/>
          <w:sz w:val="44"/>
        </w:rPr>
        <w:tab/>
      </w:r>
      <w:r w:rsidRPr="00474CBE">
        <w:rPr>
          <w:b/>
          <w:sz w:val="44"/>
        </w:rPr>
        <w:tab/>
      </w:r>
      <w:r w:rsidRPr="00474CBE">
        <w:rPr>
          <w:b/>
          <w:sz w:val="44"/>
        </w:rPr>
        <w:tab/>
      </w:r>
      <w:r w:rsidRPr="00474CBE">
        <w:rPr>
          <w:b/>
          <w:sz w:val="44"/>
        </w:rPr>
        <w:tab/>
      </w:r>
      <w:r w:rsidRPr="00474CBE">
        <w:rPr>
          <w:b/>
          <w:sz w:val="44"/>
        </w:rPr>
        <w:tab/>
      </w:r>
      <w:r w:rsidRPr="00474CBE">
        <w:rPr>
          <w:b/>
          <w:sz w:val="44"/>
        </w:rPr>
        <w:tab/>
      </w:r>
      <w:r w:rsidRPr="00474CBE">
        <w:rPr>
          <w:b/>
          <w:sz w:val="44"/>
        </w:rPr>
        <w:tab/>
        <w:t xml:space="preserve">  </w:t>
      </w:r>
    </w:p>
    <w:p w:rsidR="00474CBE" w:rsidRPr="00474CBE" w:rsidRDefault="007D5029" w:rsidP="00D271EC">
      <w:pPr>
        <w:spacing w:before="21"/>
        <w:jc w:val="center"/>
        <w:rPr>
          <w:rFonts w:ascii="Times New Roman" w:eastAsia="Times New Roman" w:hAnsi="Times New Roman" w:cs="Times New Roman"/>
          <w:color w:val="auto"/>
          <w:kern w:val="0"/>
          <w:sz w:val="56"/>
          <w:szCs w:val="56"/>
          <w:lang w:eastAsia="en-US"/>
        </w:rPr>
      </w:pPr>
      <w:r>
        <w:rPr>
          <w:sz w:val="44"/>
        </w:rPr>
        <w:br w:type="page"/>
      </w:r>
      <w:r w:rsidR="00474CBE" w:rsidRPr="00474CBE">
        <w:rPr>
          <w:rFonts w:ascii="Times New Roman" w:eastAsia="Times New Roman" w:hAnsi="Times New Roman" w:cs="Times New Roman"/>
          <w:b/>
          <w:color w:val="auto"/>
          <w:kern w:val="0"/>
          <w:sz w:val="56"/>
          <w:szCs w:val="56"/>
          <w:lang w:eastAsia="en-US"/>
        </w:rPr>
        <w:lastRenderedPageBreak/>
        <w:t>INTRODUCTION</w:t>
      </w:r>
    </w:p>
    <w:p w:rsidR="00474CBE" w:rsidRPr="00474CBE" w:rsidRDefault="00474CBE" w:rsidP="00D271EC">
      <w:pPr>
        <w:spacing w:before="0" w:after="0"/>
        <w:ind w:left="0" w:right="0"/>
        <w:rPr>
          <w:rFonts w:ascii="Times New Roman" w:eastAsia="Times New Roman" w:hAnsi="Times New Roman" w:cs="Times New Roman"/>
          <w:color w:val="auto"/>
          <w:kern w:val="0"/>
          <w:sz w:val="20"/>
          <w:lang w:eastAsia="en-US"/>
        </w:rPr>
      </w:pPr>
    </w:p>
    <w:p w:rsidR="00474CBE" w:rsidRDefault="00474CBE" w:rsidP="00D271EC">
      <w:pPr>
        <w:spacing w:before="0" w:after="0"/>
        <w:ind w:left="0" w:right="0" w:firstLine="720"/>
        <w:jc w:val="both"/>
        <w:rPr>
          <w:rFonts w:ascii="Times New Roman" w:eastAsia="Times New Roman" w:hAnsi="Times New Roman" w:cs="Times New Roman"/>
          <w:color w:val="auto"/>
          <w:kern w:val="0"/>
          <w:sz w:val="30"/>
          <w:szCs w:val="30"/>
          <w:lang w:eastAsia="en-US"/>
        </w:rPr>
      </w:pPr>
      <w:r w:rsidRPr="00474CBE">
        <w:rPr>
          <w:rFonts w:ascii="Times New Roman" w:eastAsia="Times New Roman" w:hAnsi="Times New Roman" w:cs="Times New Roman"/>
          <w:b/>
          <w:color w:val="auto"/>
          <w:kern w:val="0"/>
          <w:sz w:val="30"/>
          <w:szCs w:val="30"/>
          <w:lang w:eastAsia="en-US"/>
        </w:rPr>
        <w:t>PHP</w:t>
      </w:r>
      <w:r>
        <w:rPr>
          <w:rFonts w:ascii="Times New Roman" w:eastAsia="Times New Roman" w:hAnsi="Times New Roman" w:cs="Times New Roman"/>
          <w:color w:val="auto"/>
          <w:kern w:val="0"/>
          <w:sz w:val="30"/>
          <w:szCs w:val="30"/>
          <w:lang w:eastAsia="en-US"/>
        </w:rPr>
        <w:t xml:space="preserve"> is a scripting language </w:t>
      </w:r>
      <w:r w:rsidRPr="00474CBE">
        <w:rPr>
          <w:rFonts w:ascii="Times New Roman" w:eastAsia="Times New Roman" w:hAnsi="Times New Roman" w:cs="Times New Roman"/>
          <w:color w:val="auto"/>
          <w:kern w:val="0"/>
          <w:sz w:val="30"/>
          <w:szCs w:val="30"/>
          <w:lang w:eastAsia="en-US"/>
        </w:rPr>
        <w:t>origin</w:t>
      </w:r>
      <w:r>
        <w:rPr>
          <w:rFonts w:ascii="Times New Roman" w:eastAsia="Times New Roman" w:hAnsi="Times New Roman" w:cs="Times New Roman"/>
          <w:color w:val="auto"/>
          <w:kern w:val="0"/>
          <w:sz w:val="30"/>
          <w:szCs w:val="30"/>
          <w:lang w:eastAsia="en-US"/>
        </w:rPr>
        <w:t>ally designed for producing dynamic web</w:t>
      </w:r>
      <w:r w:rsidRPr="00474CBE">
        <w:rPr>
          <w:rFonts w:ascii="Times New Roman" w:eastAsia="Times New Roman" w:hAnsi="Times New Roman" w:cs="Times New Roman"/>
          <w:color w:val="auto"/>
          <w:kern w:val="0"/>
          <w:sz w:val="30"/>
          <w:szCs w:val="30"/>
          <w:lang w:eastAsia="en-US"/>
        </w:rPr>
        <w:t xml:space="preserve"> pages.</w:t>
      </w:r>
      <w:r>
        <w:rPr>
          <w:rFonts w:ascii="Times New Roman" w:eastAsia="Times New Roman" w:hAnsi="Times New Roman" w:cs="Times New Roman"/>
          <w:color w:val="auto"/>
          <w:kern w:val="0"/>
          <w:sz w:val="30"/>
          <w:szCs w:val="30"/>
          <w:lang w:eastAsia="en-US"/>
        </w:rPr>
        <w:t xml:space="preserve"> It has evolved to include a command line interface capability and can be used </w:t>
      </w:r>
      <w:r w:rsidRPr="00474CBE">
        <w:rPr>
          <w:rFonts w:ascii="Times New Roman" w:eastAsia="Times New Roman" w:hAnsi="Times New Roman" w:cs="Times New Roman"/>
          <w:color w:val="auto"/>
          <w:kern w:val="0"/>
          <w:sz w:val="30"/>
          <w:szCs w:val="30"/>
          <w:lang w:eastAsia="en-US"/>
        </w:rPr>
        <w:t>in</w:t>
      </w:r>
      <w:r>
        <w:rPr>
          <w:rFonts w:ascii="Times New Roman" w:eastAsia="Times New Roman" w:hAnsi="Times New Roman" w:cs="Times New Roman"/>
          <w:color w:val="auto"/>
          <w:kern w:val="0"/>
          <w:sz w:val="30"/>
          <w:szCs w:val="30"/>
          <w:lang w:eastAsia="en-US"/>
        </w:rPr>
        <w:t xml:space="preserve"> standalone graphical applications. While PHP was originally created</w:t>
      </w:r>
      <w:r w:rsidRPr="00474CBE">
        <w:rPr>
          <w:rFonts w:ascii="Times New Roman" w:eastAsia="Times New Roman" w:hAnsi="Times New Roman" w:cs="Times New Roman"/>
          <w:color w:val="auto"/>
          <w:kern w:val="0"/>
          <w:sz w:val="30"/>
          <w:szCs w:val="30"/>
          <w:lang w:eastAsia="en-US"/>
        </w:rPr>
        <w:t xml:space="preserve"> by</w:t>
      </w:r>
      <w:r w:rsidR="003150D8">
        <w:rPr>
          <w:rFonts w:ascii="Times New Roman" w:eastAsia="Times New Roman" w:hAnsi="Times New Roman" w:cs="Times New Roman"/>
          <w:color w:val="auto"/>
          <w:kern w:val="0"/>
          <w:sz w:val="30"/>
          <w:szCs w:val="30"/>
          <w:lang w:eastAsia="en-US"/>
        </w:rPr>
        <w:t xml:space="preserve"> </w:t>
      </w:r>
      <w:r>
        <w:rPr>
          <w:rFonts w:ascii="Times New Roman" w:eastAsia="Times New Roman" w:hAnsi="Times New Roman" w:cs="Times New Roman"/>
          <w:color w:val="auto"/>
          <w:kern w:val="0"/>
          <w:sz w:val="30"/>
          <w:szCs w:val="30"/>
          <w:lang w:eastAsia="en-US"/>
        </w:rPr>
        <w:t>Rasmus</w:t>
      </w:r>
      <w:r w:rsidR="003150D8">
        <w:rPr>
          <w:rFonts w:ascii="Times New Roman" w:eastAsia="Times New Roman" w:hAnsi="Times New Roman" w:cs="Times New Roman"/>
          <w:color w:val="auto"/>
          <w:kern w:val="0"/>
          <w:sz w:val="30"/>
          <w:szCs w:val="30"/>
          <w:lang w:eastAsia="en-US"/>
        </w:rPr>
        <w:t xml:space="preserve"> </w:t>
      </w:r>
      <w:r w:rsidRPr="00474CBE">
        <w:rPr>
          <w:rFonts w:ascii="Times New Roman" w:eastAsia="Times New Roman" w:hAnsi="Times New Roman" w:cs="Times New Roman"/>
          <w:color w:val="auto"/>
          <w:kern w:val="0"/>
          <w:sz w:val="30"/>
          <w:szCs w:val="30"/>
          <w:lang w:eastAsia="en-US"/>
        </w:rPr>
        <w:t>Lerdorf in 1995, t</w:t>
      </w:r>
      <w:r>
        <w:rPr>
          <w:rFonts w:ascii="Times New Roman" w:eastAsia="Times New Roman" w:hAnsi="Times New Roman" w:cs="Times New Roman"/>
          <w:color w:val="auto"/>
          <w:kern w:val="0"/>
          <w:sz w:val="30"/>
          <w:szCs w:val="30"/>
          <w:lang w:eastAsia="en-US"/>
        </w:rPr>
        <w:t>he main implementation of PHP i</w:t>
      </w:r>
      <w:r w:rsidRPr="00474CBE">
        <w:rPr>
          <w:rFonts w:ascii="Times New Roman" w:eastAsia="Times New Roman" w:hAnsi="Times New Roman" w:cs="Times New Roman"/>
          <w:color w:val="auto"/>
          <w:kern w:val="0"/>
          <w:sz w:val="30"/>
          <w:szCs w:val="30"/>
          <w:lang w:eastAsia="en-US"/>
        </w:rPr>
        <w:t>s now produced by The PHP Group and serves</w:t>
      </w:r>
      <w:r>
        <w:rPr>
          <w:rFonts w:ascii="Times New Roman" w:eastAsia="Times New Roman" w:hAnsi="Times New Roman" w:cs="Times New Roman"/>
          <w:color w:val="auto"/>
          <w:kern w:val="0"/>
          <w:sz w:val="30"/>
          <w:szCs w:val="30"/>
          <w:lang w:eastAsia="en-US"/>
        </w:rPr>
        <w:t xml:space="preserve"> as the de </w:t>
      </w:r>
      <w:r w:rsidRPr="00474CBE">
        <w:rPr>
          <w:rFonts w:ascii="Times New Roman" w:eastAsia="Times New Roman" w:hAnsi="Times New Roman" w:cs="Times New Roman"/>
          <w:color w:val="auto"/>
          <w:kern w:val="0"/>
          <w:sz w:val="30"/>
          <w:szCs w:val="30"/>
          <w:lang w:eastAsia="en-US"/>
        </w:rPr>
        <w:t>facto standard for PHP as there is no formal specification.</w:t>
      </w:r>
    </w:p>
    <w:p w:rsidR="00BA0692" w:rsidRDefault="00BA0692" w:rsidP="00D271EC">
      <w:pPr>
        <w:spacing w:before="0" w:after="0"/>
        <w:ind w:left="0" w:right="0"/>
        <w:jc w:val="both"/>
        <w:rPr>
          <w:rFonts w:ascii="Times New Roman" w:eastAsia="Times New Roman" w:hAnsi="Times New Roman" w:cs="Times New Roman"/>
          <w:color w:val="auto"/>
          <w:kern w:val="0"/>
          <w:sz w:val="30"/>
          <w:szCs w:val="30"/>
          <w:lang w:eastAsia="en-US"/>
        </w:rPr>
      </w:pPr>
    </w:p>
    <w:p w:rsidR="00BA6356" w:rsidRDefault="00BA0692" w:rsidP="00D271EC">
      <w:pPr>
        <w:spacing w:before="0" w:after="0"/>
        <w:ind w:left="0" w:right="0"/>
        <w:jc w:val="both"/>
        <w:rPr>
          <w:rFonts w:ascii="Times New Roman" w:eastAsia="Times New Roman" w:hAnsi="Times New Roman" w:cs="Times New Roman"/>
          <w:color w:val="auto"/>
          <w:kern w:val="0"/>
          <w:sz w:val="30"/>
          <w:szCs w:val="30"/>
          <w:lang w:eastAsia="en-US"/>
        </w:rPr>
      </w:pPr>
      <w:r>
        <w:rPr>
          <w:rFonts w:ascii="Times New Roman" w:eastAsia="Times New Roman" w:hAnsi="Times New Roman" w:cs="Times New Roman"/>
          <w:color w:val="auto"/>
          <w:kern w:val="0"/>
          <w:sz w:val="30"/>
          <w:szCs w:val="30"/>
          <w:lang w:eastAsia="en-US"/>
        </w:rPr>
        <w:t xml:space="preserve">PHP is free software released under the PHP License; however it incompatible with the </w:t>
      </w:r>
      <w:r w:rsidR="00474CBE" w:rsidRPr="00474CBE">
        <w:rPr>
          <w:rFonts w:ascii="Times New Roman" w:eastAsia="Times New Roman" w:hAnsi="Times New Roman" w:cs="Times New Roman"/>
          <w:color w:val="auto"/>
          <w:kern w:val="0"/>
          <w:sz w:val="30"/>
          <w:szCs w:val="30"/>
          <w:lang w:eastAsia="en-US"/>
        </w:rPr>
        <w:t>GNU Gen</w:t>
      </w:r>
      <w:r>
        <w:rPr>
          <w:rFonts w:ascii="Times New Roman" w:eastAsia="Times New Roman" w:hAnsi="Times New Roman" w:cs="Times New Roman"/>
          <w:color w:val="auto"/>
          <w:kern w:val="0"/>
          <w:sz w:val="30"/>
          <w:szCs w:val="30"/>
          <w:lang w:eastAsia="en-US"/>
        </w:rPr>
        <w:t>eral Public License (GPL), due</w:t>
      </w:r>
      <w:r w:rsidR="00474CBE" w:rsidRPr="00474CBE">
        <w:rPr>
          <w:rFonts w:ascii="Times New Roman" w:eastAsia="Times New Roman" w:hAnsi="Times New Roman" w:cs="Times New Roman"/>
          <w:color w:val="auto"/>
          <w:kern w:val="0"/>
          <w:sz w:val="30"/>
          <w:szCs w:val="30"/>
          <w:lang w:eastAsia="en-US"/>
        </w:rPr>
        <w:t xml:space="preserve"> t</w:t>
      </w:r>
      <w:r>
        <w:rPr>
          <w:rFonts w:ascii="Times New Roman" w:eastAsia="Times New Roman" w:hAnsi="Times New Roman" w:cs="Times New Roman"/>
          <w:color w:val="auto"/>
          <w:kern w:val="0"/>
          <w:sz w:val="30"/>
          <w:szCs w:val="30"/>
          <w:lang w:eastAsia="en-US"/>
        </w:rPr>
        <w:t xml:space="preserve">o restrictions on the usage of the </w:t>
      </w:r>
      <w:r w:rsidR="00474CBE" w:rsidRPr="00474CBE">
        <w:rPr>
          <w:rFonts w:ascii="Times New Roman" w:eastAsia="Times New Roman" w:hAnsi="Times New Roman" w:cs="Times New Roman"/>
          <w:color w:val="auto"/>
          <w:kern w:val="0"/>
          <w:sz w:val="30"/>
          <w:szCs w:val="30"/>
          <w:lang w:eastAsia="en-US"/>
        </w:rPr>
        <w:t>term</w:t>
      </w:r>
      <w:r w:rsidR="002131E0">
        <w:rPr>
          <w:rFonts w:ascii="Times New Roman" w:eastAsia="Times New Roman" w:hAnsi="Times New Roman" w:cs="Times New Roman"/>
          <w:color w:val="auto"/>
          <w:kern w:val="0"/>
          <w:sz w:val="30"/>
          <w:szCs w:val="30"/>
          <w:lang w:eastAsia="en-US"/>
        </w:rPr>
        <w:t xml:space="preserve"> </w:t>
      </w:r>
      <w:r>
        <w:rPr>
          <w:rFonts w:ascii="Times New Roman" w:eastAsia="Times New Roman" w:hAnsi="Times New Roman" w:cs="Times New Roman"/>
          <w:color w:val="auto"/>
          <w:kern w:val="0"/>
          <w:sz w:val="30"/>
          <w:szCs w:val="30"/>
          <w:lang w:eastAsia="en-US"/>
        </w:rPr>
        <w:t>PHP. It is a widely-used general-purpose scripting language that is especially</w:t>
      </w:r>
      <w:r w:rsidR="00474CBE" w:rsidRPr="00474CBE">
        <w:rPr>
          <w:rFonts w:ascii="Times New Roman" w:eastAsia="Times New Roman" w:hAnsi="Times New Roman" w:cs="Times New Roman"/>
          <w:color w:val="auto"/>
          <w:kern w:val="0"/>
          <w:sz w:val="30"/>
          <w:szCs w:val="30"/>
          <w:lang w:eastAsia="en-US"/>
        </w:rPr>
        <w:t xml:space="preserve"> s</w:t>
      </w:r>
      <w:r>
        <w:rPr>
          <w:rFonts w:ascii="Times New Roman" w:eastAsia="Times New Roman" w:hAnsi="Times New Roman" w:cs="Times New Roman"/>
          <w:color w:val="auto"/>
          <w:kern w:val="0"/>
          <w:sz w:val="30"/>
          <w:szCs w:val="30"/>
          <w:lang w:eastAsia="en-US"/>
        </w:rPr>
        <w:t>uited for web development and can be embedded into HTML. It generally runs on a   web server, taking PHP code as its</w:t>
      </w:r>
      <w:r w:rsidR="00474CBE" w:rsidRPr="00474CBE">
        <w:rPr>
          <w:rFonts w:ascii="Times New Roman" w:eastAsia="Times New Roman" w:hAnsi="Times New Roman" w:cs="Times New Roman"/>
          <w:color w:val="auto"/>
          <w:kern w:val="0"/>
          <w:sz w:val="30"/>
          <w:szCs w:val="30"/>
          <w:lang w:eastAsia="en-US"/>
        </w:rPr>
        <w:t xml:space="preserve"> input</w:t>
      </w:r>
      <w:r>
        <w:rPr>
          <w:rFonts w:ascii="Times New Roman" w:eastAsia="Times New Roman" w:hAnsi="Times New Roman" w:cs="Times New Roman"/>
          <w:color w:val="auto"/>
          <w:kern w:val="0"/>
          <w:sz w:val="30"/>
          <w:szCs w:val="30"/>
          <w:lang w:eastAsia="en-US"/>
        </w:rPr>
        <w:t xml:space="preserve"> and creating web pages as output. It can be deployed on most web servers and on almost every operating system and platform free of </w:t>
      </w:r>
      <w:r w:rsidR="00474CBE" w:rsidRPr="00474CBE">
        <w:rPr>
          <w:rFonts w:ascii="Times New Roman" w:eastAsia="Times New Roman" w:hAnsi="Times New Roman" w:cs="Times New Roman"/>
          <w:color w:val="auto"/>
          <w:kern w:val="0"/>
          <w:sz w:val="30"/>
          <w:szCs w:val="30"/>
          <w:lang w:eastAsia="en-US"/>
        </w:rPr>
        <w:t>charge.</w:t>
      </w:r>
      <w:r>
        <w:rPr>
          <w:rFonts w:ascii="Times New Roman" w:eastAsia="Times New Roman" w:hAnsi="Times New Roman" w:cs="Times New Roman"/>
          <w:color w:val="auto"/>
          <w:kern w:val="0"/>
          <w:sz w:val="30"/>
          <w:szCs w:val="30"/>
          <w:lang w:eastAsia="en-US"/>
        </w:rPr>
        <w:t>PHP is</w:t>
      </w:r>
      <w:r w:rsidR="002131E0">
        <w:rPr>
          <w:rFonts w:ascii="Times New Roman" w:eastAsia="Times New Roman" w:hAnsi="Times New Roman" w:cs="Times New Roman"/>
          <w:color w:val="auto"/>
          <w:kern w:val="0"/>
          <w:sz w:val="30"/>
          <w:szCs w:val="30"/>
          <w:lang w:eastAsia="en-US"/>
        </w:rPr>
        <w:t xml:space="preserve"> </w:t>
      </w:r>
      <w:r>
        <w:rPr>
          <w:rFonts w:ascii="Times New Roman" w:eastAsia="Times New Roman" w:hAnsi="Times New Roman" w:cs="Times New Roman"/>
          <w:color w:val="auto"/>
          <w:kern w:val="0"/>
          <w:sz w:val="30"/>
          <w:szCs w:val="30"/>
          <w:lang w:eastAsia="en-US"/>
        </w:rPr>
        <w:t>installed on more than 20 million websites</w:t>
      </w:r>
      <w:r w:rsidR="002131E0">
        <w:rPr>
          <w:rFonts w:ascii="Times New Roman" w:eastAsia="Times New Roman" w:hAnsi="Times New Roman" w:cs="Times New Roman"/>
          <w:color w:val="auto"/>
          <w:kern w:val="0"/>
          <w:sz w:val="30"/>
          <w:szCs w:val="30"/>
          <w:lang w:eastAsia="en-US"/>
        </w:rPr>
        <w:t xml:space="preserve"> </w:t>
      </w:r>
      <w:r>
        <w:rPr>
          <w:rFonts w:ascii="Times New Roman" w:eastAsia="Times New Roman" w:hAnsi="Times New Roman" w:cs="Times New Roman"/>
          <w:color w:val="auto"/>
          <w:kern w:val="0"/>
          <w:sz w:val="30"/>
          <w:szCs w:val="30"/>
          <w:lang w:eastAsia="en-US"/>
        </w:rPr>
        <w:t>and 1 million web</w:t>
      </w:r>
      <w:r w:rsidR="00474CBE" w:rsidRPr="00474CBE">
        <w:rPr>
          <w:rFonts w:ascii="Times New Roman" w:eastAsia="Times New Roman" w:hAnsi="Times New Roman" w:cs="Times New Roman"/>
          <w:color w:val="auto"/>
          <w:kern w:val="0"/>
          <w:sz w:val="30"/>
          <w:szCs w:val="30"/>
          <w:lang w:eastAsia="en-US"/>
        </w:rPr>
        <w:t xml:space="preserve"> servers.</w:t>
      </w:r>
      <w:r w:rsidR="002131E0">
        <w:rPr>
          <w:rFonts w:ascii="Times New Roman" w:eastAsia="Times New Roman" w:hAnsi="Times New Roman" w:cs="Times New Roman"/>
          <w:color w:val="auto"/>
          <w:kern w:val="0"/>
          <w:sz w:val="30"/>
          <w:szCs w:val="30"/>
          <w:lang w:eastAsia="en-US"/>
        </w:rPr>
        <w:t xml:space="preserve"> </w:t>
      </w:r>
      <w:r w:rsidR="00474CBE" w:rsidRPr="00474CBE">
        <w:rPr>
          <w:rFonts w:ascii="Times New Roman" w:eastAsia="Times New Roman" w:hAnsi="Times New Roman" w:cs="Times New Roman"/>
          <w:color w:val="auto"/>
          <w:kern w:val="0"/>
          <w:sz w:val="30"/>
          <w:szCs w:val="30"/>
          <w:lang w:eastAsia="en-US"/>
        </w:rPr>
        <w:t>PHP</w:t>
      </w:r>
      <w:r w:rsidR="002131E0">
        <w:rPr>
          <w:rFonts w:ascii="Times New Roman" w:eastAsia="Times New Roman" w:hAnsi="Times New Roman" w:cs="Times New Roman"/>
          <w:color w:val="auto"/>
          <w:kern w:val="0"/>
          <w:sz w:val="30"/>
          <w:szCs w:val="30"/>
          <w:lang w:eastAsia="en-US"/>
        </w:rPr>
        <w:t xml:space="preserve"> </w:t>
      </w:r>
      <w:r w:rsidR="00474CBE" w:rsidRPr="00474CBE">
        <w:rPr>
          <w:rFonts w:ascii="Times New Roman" w:eastAsia="Times New Roman" w:hAnsi="Times New Roman" w:cs="Times New Roman"/>
          <w:color w:val="auto"/>
          <w:kern w:val="0"/>
          <w:sz w:val="30"/>
          <w:szCs w:val="30"/>
          <w:lang w:eastAsia="en-US"/>
        </w:rPr>
        <w:t>originally stood for Personal Home Page.</w:t>
      </w:r>
    </w:p>
    <w:p w:rsidR="00BA6356" w:rsidRDefault="00BA6356" w:rsidP="00D271EC">
      <w:pPr>
        <w:spacing w:before="0" w:after="0"/>
        <w:ind w:left="0" w:right="0"/>
        <w:rPr>
          <w:rFonts w:ascii="Times New Roman" w:eastAsia="Times New Roman" w:hAnsi="Times New Roman" w:cs="Times New Roman"/>
          <w:color w:val="auto"/>
          <w:kern w:val="0"/>
          <w:sz w:val="30"/>
          <w:szCs w:val="30"/>
          <w:lang w:eastAsia="en-US"/>
        </w:rPr>
      </w:pPr>
      <w:r>
        <w:rPr>
          <w:rFonts w:ascii="Times New Roman" w:eastAsia="Times New Roman" w:hAnsi="Times New Roman" w:cs="Times New Roman"/>
          <w:color w:val="auto"/>
          <w:kern w:val="0"/>
          <w:sz w:val="30"/>
          <w:szCs w:val="30"/>
          <w:lang w:eastAsia="en-US"/>
        </w:rPr>
        <w:br w:type="page"/>
      </w:r>
    </w:p>
    <w:p w:rsidR="003150D8" w:rsidRPr="003150D8" w:rsidRDefault="003150D8" w:rsidP="00D271EC">
      <w:pPr>
        <w:spacing w:before="18"/>
        <w:ind w:right="4076"/>
        <w:jc w:val="right"/>
        <w:rPr>
          <w:rFonts w:ascii="Times New Roman" w:hAnsi="Times New Roman" w:cs="Times New Roman"/>
          <w:color w:val="auto"/>
          <w:sz w:val="56"/>
          <w:szCs w:val="61"/>
        </w:rPr>
      </w:pPr>
      <w:bookmarkStart w:id="0" w:name="_GoBack"/>
      <w:bookmarkEnd w:id="0"/>
      <w:r w:rsidRPr="003150D8">
        <w:rPr>
          <w:rFonts w:ascii="Times New Roman" w:hAnsi="Times New Roman" w:cs="Times New Roman"/>
          <w:b/>
          <w:color w:val="auto"/>
          <w:w w:val="99"/>
          <w:sz w:val="56"/>
          <w:szCs w:val="61"/>
        </w:rPr>
        <w:lastRenderedPageBreak/>
        <w:t>PHP Syntax</w:t>
      </w:r>
    </w:p>
    <w:p w:rsidR="003150D8" w:rsidRPr="003150D8" w:rsidRDefault="003150D8" w:rsidP="00D271EC">
      <w:pPr>
        <w:ind w:left="124" w:firstLine="596"/>
        <w:jc w:val="both"/>
        <w:rPr>
          <w:rFonts w:ascii="Times New Roman" w:hAnsi="Times New Roman" w:cs="Times New Roman"/>
          <w:color w:val="auto"/>
          <w:sz w:val="30"/>
          <w:szCs w:val="30"/>
        </w:rPr>
      </w:pPr>
      <w:r w:rsidRPr="003150D8">
        <w:rPr>
          <w:rFonts w:ascii="Times New Roman" w:hAnsi="Times New Roman" w:cs="Times New Roman"/>
          <w:color w:val="auto"/>
          <w:sz w:val="30"/>
          <w:szCs w:val="30"/>
        </w:rPr>
        <w:t>PHP code is executed on the server, and the plain HTML result is sent to the browser.</w:t>
      </w:r>
    </w:p>
    <w:p w:rsidR="00FB6965" w:rsidRDefault="003150D8" w:rsidP="00D271EC">
      <w:pPr>
        <w:ind w:left="177"/>
        <w:rPr>
          <w:rFonts w:ascii="Times New Roman" w:hAnsi="Times New Roman" w:cs="Times New Roman"/>
          <w:b/>
          <w:color w:val="auto"/>
          <w:sz w:val="44"/>
          <w:szCs w:val="45"/>
        </w:rPr>
      </w:pPr>
      <w:r w:rsidRPr="00FB6965">
        <w:rPr>
          <w:rFonts w:ascii="Times New Roman" w:hAnsi="Times New Roman" w:cs="Times New Roman"/>
          <w:b/>
          <w:color w:val="auto"/>
          <w:sz w:val="44"/>
          <w:szCs w:val="45"/>
        </w:rPr>
        <w:t>Basic PHP Syntax</w:t>
      </w:r>
    </w:p>
    <w:p w:rsidR="00FB6965" w:rsidRDefault="003150D8" w:rsidP="00D271EC">
      <w:pPr>
        <w:ind w:left="177" w:firstLine="543"/>
        <w:jc w:val="both"/>
        <w:rPr>
          <w:rFonts w:ascii="Times New Roman" w:hAnsi="Times New Roman" w:cs="Times New Roman"/>
          <w:b/>
          <w:color w:val="auto"/>
          <w:sz w:val="44"/>
          <w:szCs w:val="45"/>
        </w:rPr>
      </w:pPr>
      <w:r>
        <w:rPr>
          <w:rFonts w:ascii="Times New Roman" w:hAnsi="Times New Roman" w:cs="Times New Roman"/>
          <w:color w:val="auto"/>
          <w:sz w:val="30"/>
          <w:szCs w:val="30"/>
        </w:rPr>
        <w:t>A  php</w:t>
      </w:r>
      <w:r w:rsidRPr="003150D8">
        <w:rPr>
          <w:rFonts w:ascii="Times New Roman" w:hAnsi="Times New Roman" w:cs="Times New Roman"/>
          <w:color w:val="auto"/>
          <w:sz w:val="30"/>
          <w:szCs w:val="30"/>
        </w:rPr>
        <w:t xml:space="preserve"> scripting block always starts with  </w:t>
      </w:r>
      <w:r w:rsidRPr="003150D8">
        <w:rPr>
          <w:rFonts w:ascii="Times New Roman" w:hAnsi="Times New Roman" w:cs="Times New Roman"/>
          <w:b/>
          <w:color w:val="auto"/>
          <w:sz w:val="30"/>
          <w:szCs w:val="30"/>
        </w:rPr>
        <w:t>&lt;?php</w:t>
      </w:r>
      <w:r>
        <w:rPr>
          <w:rFonts w:ascii="Times New Roman" w:hAnsi="Times New Roman" w:cs="Times New Roman"/>
          <w:b/>
          <w:color w:val="auto"/>
          <w:sz w:val="30"/>
          <w:szCs w:val="30"/>
        </w:rPr>
        <w:t xml:space="preserve"> </w:t>
      </w:r>
      <w:r w:rsidRPr="003150D8">
        <w:rPr>
          <w:rFonts w:ascii="Times New Roman" w:hAnsi="Times New Roman" w:cs="Times New Roman"/>
          <w:color w:val="auto"/>
          <w:sz w:val="30"/>
          <w:szCs w:val="30"/>
        </w:rPr>
        <w:t xml:space="preserve">and ends with   </w:t>
      </w:r>
      <w:r w:rsidRPr="003150D8">
        <w:rPr>
          <w:rFonts w:ascii="Times New Roman" w:hAnsi="Times New Roman" w:cs="Times New Roman"/>
          <w:b/>
          <w:color w:val="auto"/>
          <w:sz w:val="30"/>
          <w:szCs w:val="30"/>
        </w:rPr>
        <w:t>?&gt;</w:t>
      </w:r>
      <w:r>
        <w:rPr>
          <w:rFonts w:ascii="Times New Roman" w:hAnsi="Times New Roman" w:cs="Times New Roman"/>
          <w:color w:val="auto"/>
          <w:sz w:val="30"/>
          <w:szCs w:val="30"/>
        </w:rPr>
        <w:t xml:space="preserve">.  </w:t>
      </w:r>
      <w:r w:rsidR="00FB6965">
        <w:rPr>
          <w:rFonts w:ascii="Times New Roman" w:hAnsi="Times New Roman" w:cs="Times New Roman"/>
          <w:color w:val="auto"/>
          <w:sz w:val="30"/>
          <w:szCs w:val="30"/>
        </w:rPr>
        <w:t>A</w:t>
      </w:r>
      <w:r>
        <w:rPr>
          <w:rFonts w:ascii="Times New Roman" w:hAnsi="Times New Roman" w:cs="Times New Roman"/>
          <w:color w:val="auto"/>
          <w:sz w:val="30"/>
          <w:szCs w:val="30"/>
        </w:rPr>
        <w:t xml:space="preserve">nd it </w:t>
      </w:r>
      <w:r w:rsidRPr="003150D8">
        <w:rPr>
          <w:rFonts w:ascii="Times New Roman" w:hAnsi="Times New Roman" w:cs="Times New Roman"/>
          <w:color w:val="auto"/>
          <w:sz w:val="30"/>
          <w:szCs w:val="30"/>
        </w:rPr>
        <w:t>can be placed anywhere in the document.</w:t>
      </w:r>
      <w:r w:rsidR="00FB6965">
        <w:rPr>
          <w:rFonts w:ascii="Times New Roman" w:hAnsi="Times New Roman" w:cs="Times New Roman"/>
          <w:b/>
          <w:color w:val="auto"/>
          <w:sz w:val="45"/>
          <w:szCs w:val="45"/>
        </w:rPr>
        <w:t xml:space="preserve"> </w:t>
      </w:r>
      <w:r>
        <w:rPr>
          <w:rFonts w:ascii="Times New Roman" w:hAnsi="Times New Roman" w:cs="Times New Roman"/>
          <w:color w:val="auto"/>
          <w:sz w:val="30"/>
          <w:szCs w:val="30"/>
        </w:rPr>
        <w:t>On ser</w:t>
      </w:r>
      <w:r w:rsidRPr="003150D8">
        <w:rPr>
          <w:rFonts w:ascii="Times New Roman" w:hAnsi="Times New Roman" w:cs="Times New Roman"/>
          <w:color w:val="auto"/>
          <w:sz w:val="30"/>
          <w:szCs w:val="30"/>
        </w:rPr>
        <w:t>vers with shorthand supp</w:t>
      </w:r>
      <w:r>
        <w:rPr>
          <w:rFonts w:ascii="Times New Roman" w:hAnsi="Times New Roman" w:cs="Times New Roman"/>
          <w:color w:val="auto"/>
          <w:sz w:val="30"/>
          <w:szCs w:val="30"/>
        </w:rPr>
        <w:t>ort enabled you can start a scr</w:t>
      </w:r>
      <w:r w:rsidR="00FB6965">
        <w:rPr>
          <w:rFonts w:ascii="Times New Roman" w:hAnsi="Times New Roman" w:cs="Times New Roman"/>
          <w:color w:val="auto"/>
          <w:sz w:val="30"/>
          <w:szCs w:val="30"/>
        </w:rPr>
        <w:t>ipting block with &lt;? A</w:t>
      </w:r>
      <w:r w:rsidRPr="003150D8">
        <w:rPr>
          <w:rFonts w:ascii="Times New Roman" w:hAnsi="Times New Roman" w:cs="Times New Roman"/>
          <w:color w:val="auto"/>
          <w:sz w:val="30"/>
          <w:szCs w:val="30"/>
        </w:rPr>
        <w:t>nd end with</w:t>
      </w:r>
      <w:r w:rsidR="00FB6965">
        <w:rPr>
          <w:rFonts w:ascii="Times New Roman" w:hAnsi="Times New Roman" w:cs="Times New Roman"/>
          <w:b/>
          <w:color w:val="auto"/>
          <w:sz w:val="45"/>
          <w:szCs w:val="45"/>
        </w:rPr>
        <w:t xml:space="preserve"> </w:t>
      </w:r>
      <w:r w:rsidRPr="003150D8">
        <w:rPr>
          <w:rFonts w:ascii="Times New Roman" w:hAnsi="Times New Roman" w:cs="Times New Roman"/>
          <w:color w:val="auto"/>
          <w:sz w:val="30"/>
          <w:szCs w:val="30"/>
        </w:rPr>
        <w:t>?&gt;.</w:t>
      </w:r>
    </w:p>
    <w:p w:rsidR="00FB6965" w:rsidRPr="00FB6965" w:rsidRDefault="003150D8" w:rsidP="00D271EC">
      <w:pPr>
        <w:ind w:left="177" w:firstLine="543"/>
        <w:jc w:val="both"/>
        <w:rPr>
          <w:rFonts w:ascii="Times New Roman" w:hAnsi="Times New Roman" w:cs="Times New Roman"/>
          <w:b/>
          <w:color w:val="auto"/>
          <w:sz w:val="44"/>
          <w:szCs w:val="45"/>
        </w:rPr>
      </w:pPr>
      <w:r w:rsidRPr="003150D8">
        <w:rPr>
          <w:rFonts w:ascii="Times New Roman" w:hAnsi="Times New Roman" w:cs="Times New Roman"/>
          <w:color w:val="auto"/>
          <w:sz w:val="30"/>
          <w:szCs w:val="30"/>
        </w:rPr>
        <w:t>For maximum compatibility, we reco</w:t>
      </w:r>
      <w:r w:rsidR="00FB6965">
        <w:rPr>
          <w:rFonts w:ascii="Times New Roman" w:hAnsi="Times New Roman" w:cs="Times New Roman"/>
          <w:color w:val="auto"/>
          <w:sz w:val="30"/>
          <w:szCs w:val="30"/>
        </w:rPr>
        <w:t xml:space="preserve">mmend that you use the standard </w:t>
      </w:r>
      <w:r w:rsidRPr="003150D8">
        <w:rPr>
          <w:rFonts w:ascii="Times New Roman" w:hAnsi="Times New Roman" w:cs="Times New Roman"/>
          <w:color w:val="auto"/>
          <w:sz w:val="30"/>
          <w:szCs w:val="30"/>
        </w:rPr>
        <w:t>form (&lt;?php) rather than the shorthand form.</w:t>
      </w:r>
    </w:p>
    <w:p w:rsidR="00FB6965" w:rsidRPr="00FB6965" w:rsidRDefault="003150D8" w:rsidP="00C977BD">
      <w:pPr>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&lt;?ph</w:t>
      </w:r>
      <w:r w:rsidR="00FB6965" w:rsidRPr="00FB6965">
        <w:rPr>
          <w:rFonts w:ascii="Times New Roman" w:hAnsi="Times New Roman" w:cs="Times New Roman"/>
          <w:b/>
          <w:i/>
          <w:color w:val="auto"/>
          <w:sz w:val="30"/>
          <w:szCs w:val="30"/>
        </w:rPr>
        <w:t>p</w:t>
      </w:r>
    </w:p>
    <w:p w:rsidR="00FB6965" w:rsidRDefault="003150D8" w:rsidP="00C977BD">
      <w:pPr>
        <w:spacing w:before="15"/>
        <w:ind w:left="124" w:firstLine="596"/>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?&gt;</w:t>
      </w:r>
    </w:p>
    <w:p w:rsidR="00FB6965" w:rsidRDefault="003150D8" w:rsidP="00C977BD">
      <w:pPr>
        <w:spacing w:before="15"/>
        <w:ind w:left="124" w:firstLine="596"/>
        <w:jc w:val="both"/>
        <w:rPr>
          <w:rFonts w:ascii="Times New Roman" w:hAnsi="Times New Roman" w:cs="Times New Roman"/>
          <w:b/>
          <w:i/>
          <w:color w:val="auto"/>
          <w:sz w:val="30"/>
          <w:szCs w:val="30"/>
        </w:rPr>
      </w:pPr>
      <w:r w:rsidRPr="003150D8">
        <w:rPr>
          <w:rFonts w:ascii="Times New Roman" w:hAnsi="Times New Roman" w:cs="Times New Roman"/>
          <w:color w:val="auto"/>
          <w:sz w:val="30"/>
          <w:szCs w:val="30"/>
        </w:rPr>
        <w:t>A PHP file normally contains HTML tags, just like an HTML file, and some PHP scripting code. Below, we have an example of a simple PHP script which sends the text "Hello World" to the</w:t>
      </w:r>
      <w:r w:rsidR="00FB6965">
        <w:rPr>
          <w:rFonts w:ascii="Times New Roman" w:hAnsi="Times New Roman" w:cs="Times New Roman"/>
          <w:color w:val="auto"/>
          <w:sz w:val="30"/>
          <w:szCs w:val="30"/>
        </w:rPr>
        <w:t xml:space="preserve"> </w:t>
      </w:r>
      <w:r w:rsidRPr="003150D8">
        <w:rPr>
          <w:rFonts w:ascii="Times New Roman" w:hAnsi="Times New Roman" w:cs="Times New Roman"/>
          <w:color w:val="auto"/>
          <w:sz w:val="30"/>
          <w:szCs w:val="30"/>
        </w:rPr>
        <w:t>browser:</w:t>
      </w:r>
    </w:p>
    <w:p w:rsidR="00C977BD" w:rsidRPr="00C977BD" w:rsidRDefault="00C977BD" w:rsidP="00C977BD">
      <w:pPr>
        <w:spacing w:before="15"/>
        <w:ind w:left="124" w:firstLine="596"/>
        <w:jc w:val="both"/>
        <w:rPr>
          <w:rFonts w:ascii="Times New Roman" w:hAnsi="Times New Roman" w:cs="Times New Roman"/>
          <w:b/>
          <w:i/>
          <w:color w:val="auto"/>
          <w:sz w:val="30"/>
          <w:szCs w:val="30"/>
        </w:rPr>
      </w:pPr>
    </w:p>
    <w:p w:rsidR="00FB6965" w:rsidRPr="00FB6965" w:rsidRDefault="003150D8" w:rsidP="00D271EC">
      <w:pPr>
        <w:ind w:left="0"/>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&lt;html&gt;</w:t>
      </w:r>
    </w:p>
    <w:p w:rsidR="00FB6965" w:rsidRPr="00FB6965" w:rsidRDefault="003150D8" w:rsidP="00D271EC">
      <w:pPr>
        <w:ind w:left="0"/>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&lt;body&gt;</w:t>
      </w:r>
    </w:p>
    <w:p w:rsidR="003150D8" w:rsidRPr="00FB6965" w:rsidRDefault="003150D8" w:rsidP="00D271EC">
      <w:pPr>
        <w:ind w:left="0"/>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&lt;?php</w:t>
      </w:r>
    </w:p>
    <w:p w:rsidR="003150D8" w:rsidRPr="00FB6965" w:rsidRDefault="00FB6965" w:rsidP="00D271EC">
      <w:pPr>
        <w:ind w:left="124" w:firstLine="596"/>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echo "Hello Wor</w:t>
      </w:r>
      <w:r w:rsidR="003150D8" w:rsidRPr="00FB6965">
        <w:rPr>
          <w:rFonts w:ascii="Times New Roman" w:hAnsi="Times New Roman" w:cs="Times New Roman"/>
          <w:b/>
          <w:i/>
          <w:color w:val="auto"/>
          <w:sz w:val="30"/>
          <w:szCs w:val="30"/>
        </w:rPr>
        <w:t>ld";</w:t>
      </w:r>
    </w:p>
    <w:p w:rsidR="00FB6965" w:rsidRPr="00FB6965" w:rsidRDefault="003150D8" w:rsidP="00D271EC">
      <w:pPr>
        <w:spacing w:before="15"/>
        <w:ind w:left="124"/>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?&gt;</w:t>
      </w:r>
    </w:p>
    <w:p w:rsidR="00FB6965" w:rsidRPr="00FB6965" w:rsidRDefault="003150D8" w:rsidP="00D271EC">
      <w:pPr>
        <w:spacing w:before="15"/>
        <w:ind w:left="124"/>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&lt;/body&gt;</w:t>
      </w:r>
    </w:p>
    <w:p w:rsidR="003150D8" w:rsidRPr="00FB6965" w:rsidRDefault="003150D8" w:rsidP="00D271EC">
      <w:pPr>
        <w:spacing w:before="15"/>
        <w:ind w:left="124"/>
        <w:rPr>
          <w:rFonts w:ascii="Times New Roman" w:hAnsi="Times New Roman" w:cs="Times New Roman"/>
          <w:b/>
          <w:i/>
          <w:color w:val="auto"/>
          <w:sz w:val="30"/>
          <w:szCs w:val="30"/>
        </w:rPr>
      </w:pPr>
      <w:r w:rsidRPr="00FB6965">
        <w:rPr>
          <w:rFonts w:ascii="Times New Roman" w:hAnsi="Times New Roman" w:cs="Times New Roman"/>
          <w:b/>
          <w:i/>
          <w:color w:val="auto"/>
          <w:sz w:val="30"/>
          <w:szCs w:val="30"/>
        </w:rPr>
        <w:t>&lt;/html&gt;</w:t>
      </w:r>
    </w:p>
    <w:p w:rsidR="00FB6965" w:rsidRDefault="003150D8" w:rsidP="00D271EC">
      <w:pPr>
        <w:ind w:left="124" w:right="714" w:firstLine="596"/>
        <w:jc w:val="both"/>
        <w:rPr>
          <w:rFonts w:ascii="Times New Roman" w:hAnsi="Times New Roman" w:cs="Times New Roman"/>
          <w:color w:val="auto"/>
          <w:sz w:val="30"/>
          <w:szCs w:val="30"/>
        </w:rPr>
      </w:pPr>
      <w:r w:rsidRPr="003150D8">
        <w:rPr>
          <w:rFonts w:ascii="Times New Roman" w:hAnsi="Times New Roman" w:cs="Times New Roman"/>
          <w:color w:val="auto"/>
          <w:sz w:val="30"/>
          <w:szCs w:val="30"/>
        </w:rPr>
        <w:t>Each code line in PHP must end with a semicolon. The semicolon is a separator and is used to distinguish one set of instructions from another.</w:t>
      </w:r>
      <w:r w:rsidR="00FB6965">
        <w:rPr>
          <w:rFonts w:ascii="Times New Roman" w:hAnsi="Times New Roman" w:cs="Times New Roman"/>
          <w:color w:val="auto"/>
          <w:sz w:val="30"/>
          <w:szCs w:val="30"/>
        </w:rPr>
        <w:t xml:space="preserve"> Ther</w:t>
      </w:r>
      <w:r w:rsidRPr="003150D8">
        <w:rPr>
          <w:rFonts w:ascii="Times New Roman" w:hAnsi="Times New Roman" w:cs="Times New Roman"/>
          <w:color w:val="auto"/>
          <w:sz w:val="30"/>
          <w:szCs w:val="30"/>
        </w:rPr>
        <w:t xml:space="preserve">e are two basic statements to output text with PHP: </w:t>
      </w:r>
      <w:r w:rsidRPr="003150D8">
        <w:rPr>
          <w:rFonts w:ascii="Times New Roman" w:hAnsi="Times New Roman" w:cs="Times New Roman"/>
          <w:b/>
          <w:color w:val="auto"/>
          <w:sz w:val="30"/>
          <w:szCs w:val="30"/>
        </w:rPr>
        <w:t>echo</w:t>
      </w:r>
      <w:r w:rsidR="00FB6965">
        <w:rPr>
          <w:rFonts w:ascii="Times New Roman" w:hAnsi="Times New Roman" w:cs="Times New Roman"/>
          <w:b/>
          <w:color w:val="auto"/>
          <w:sz w:val="30"/>
          <w:szCs w:val="30"/>
        </w:rPr>
        <w:t xml:space="preserve"> </w:t>
      </w:r>
      <w:r w:rsidRPr="003150D8">
        <w:rPr>
          <w:rFonts w:ascii="Times New Roman" w:hAnsi="Times New Roman" w:cs="Times New Roman"/>
          <w:color w:val="auto"/>
          <w:sz w:val="30"/>
          <w:szCs w:val="30"/>
        </w:rPr>
        <w:t xml:space="preserve">and </w:t>
      </w:r>
      <w:r w:rsidRPr="003150D8">
        <w:rPr>
          <w:rFonts w:ascii="Times New Roman" w:hAnsi="Times New Roman" w:cs="Times New Roman"/>
          <w:b/>
          <w:color w:val="auto"/>
          <w:sz w:val="30"/>
          <w:szCs w:val="30"/>
        </w:rPr>
        <w:t>print</w:t>
      </w:r>
      <w:r w:rsidRPr="003150D8">
        <w:rPr>
          <w:rFonts w:ascii="Times New Roman" w:hAnsi="Times New Roman" w:cs="Times New Roman"/>
          <w:color w:val="auto"/>
          <w:sz w:val="30"/>
          <w:szCs w:val="30"/>
        </w:rPr>
        <w:t>. In the example above we have used the echo statement to output the text "Hello World".</w:t>
      </w:r>
    </w:p>
    <w:p w:rsidR="003150D8" w:rsidRPr="003150D8" w:rsidRDefault="003150D8" w:rsidP="00D271EC">
      <w:pPr>
        <w:ind w:left="124" w:right="714" w:firstLine="596"/>
        <w:jc w:val="both"/>
        <w:rPr>
          <w:rFonts w:ascii="Times New Roman" w:hAnsi="Times New Roman" w:cs="Times New Roman"/>
          <w:color w:val="auto"/>
          <w:sz w:val="30"/>
          <w:szCs w:val="30"/>
        </w:rPr>
      </w:pPr>
      <w:r w:rsidRPr="003150D8">
        <w:rPr>
          <w:rFonts w:ascii="Times New Roman" w:hAnsi="Times New Roman" w:cs="Times New Roman"/>
          <w:b/>
          <w:color w:val="auto"/>
          <w:sz w:val="30"/>
          <w:szCs w:val="30"/>
        </w:rPr>
        <w:t>Note:</w:t>
      </w:r>
      <w:r w:rsidR="002131E0">
        <w:rPr>
          <w:rFonts w:ascii="Times New Roman" w:hAnsi="Times New Roman" w:cs="Times New Roman"/>
          <w:b/>
          <w:color w:val="auto"/>
          <w:sz w:val="30"/>
          <w:szCs w:val="30"/>
        </w:rPr>
        <w:t xml:space="preserve"> </w:t>
      </w:r>
      <w:r w:rsidRPr="003150D8">
        <w:rPr>
          <w:rFonts w:ascii="Times New Roman" w:hAnsi="Times New Roman" w:cs="Times New Roman"/>
          <w:color w:val="auto"/>
          <w:sz w:val="30"/>
          <w:szCs w:val="30"/>
        </w:rPr>
        <w:t>The file must have a .p</w:t>
      </w:r>
      <w:r w:rsidR="00FB6965">
        <w:rPr>
          <w:rFonts w:ascii="Times New Roman" w:hAnsi="Times New Roman" w:cs="Times New Roman"/>
          <w:color w:val="auto"/>
          <w:sz w:val="30"/>
          <w:szCs w:val="30"/>
        </w:rPr>
        <w:t>hp extension. If the file has a</w:t>
      </w:r>
      <w:r w:rsidRPr="003150D8">
        <w:rPr>
          <w:rFonts w:ascii="Times New Roman" w:hAnsi="Times New Roman" w:cs="Times New Roman"/>
          <w:color w:val="auto"/>
          <w:sz w:val="30"/>
          <w:szCs w:val="30"/>
        </w:rPr>
        <w:t>.html extension, the PHP code will not be executed.</w:t>
      </w:r>
    </w:p>
    <w:p w:rsidR="000A2E13" w:rsidRDefault="000A2E13" w:rsidP="00D271EC">
      <w:pPr>
        <w:spacing w:before="0" w:after="0"/>
        <w:ind w:left="0" w:right="0"/>
        <w:rPr>
          <w:rFonts w:ascii="Times New Roman" w:hAnsi="Times New Roman" w:cs="Times New Roman"/>
          <w:color w:val="auto"/>
          <w:sz w:val="45"/>
          <w:szCs w:val="45"/>
        </w:rPr>
      </w:pPr>
    </w:p>
    <w:p w:rsidR="00532B90" w:rsidRDefault="00532B90" w:rsidP="00D271EC">
      <w:pPr>
        <w:spacing w:before="0" w:after="0"/>
        <w:ind w:left="0" w:right="0"/>
        <w:rPr>
          <w:rFonts w:ascii="Times New Roman" w:hAnsi="Times New Roman" w:cs="Times New Roman"/>
          <w:b/>
          <w:color w:val="auto"/>
          <w:sz w:val="44"/>
          <w:szCs w:val="45"/>
        </w:rPr>
      </w:pPr>
      <w:r w:rsidRPr="00532B90">
        <w:rPr>
          <w:rFonts w:ascii="Times New Roman" w:hAnsi="Times New Roman" w:cs="Times New Roman"/>
          <w:b/>
          <w:color w:val="auto"/>
          <w:sz w:val="44"/>
          <w:szCs w:val="45"/>
        </w:rPr>
        <w:t>Comments in PHP</w:t>
      </w:r>
    </w:p>
    <w:p w:rsidR="00532B90" w:rsidRPr="00532B90" w:rsidRDefault="00532B90" w:rsidP="00D271EC">
      <w:pPr>
        <w:ind w:left="124" w:firstLine="596"/>
        <w:jc w:val="both"/>
        <w:rPr>
          <w:rFonts w:ascii="Times New Roman" w:hAnsi="Times New Roman" w:cs="Times New Roman"/>
          <w:color w:val="auto"/>
          <w:sz w:val="30"/>
          <w:szCs w:val="30"/>
        </w:rPr>
      </w:pPr>
      <w:r w:rsidRPr="00532B90">
        <w:rPr>
          <w:rFonts w:ascii="Times New Roman" w:hAnsi="Times New Roman" w:cs="Times New Roman"/>
          <w:color w:val="auto"/>
          <w:sz w:val="30"/>
          <w:szCs w:val="30"/>
        </w:rPr>
        <w:t xml:space="preserve">In PHP, we use // </w:t>
      </w:r>
      <w:r w:rsidR="00B23B78">
        <w:rPr>
          <w:rFonts w:ascii="Times New Roman" w:hAnsi="Times New Roman" w:cs="Times New Roman"/>
          <w:color w:val="auto"/>
          <w:sz w:val="30"/>
          <w:szCs w:val="30"/>
        </w:rPr>
        <w:t xml:space="preserve">to make a single-line comment and </w:t>
      </w:r>
      <w:r w:rsidRPr="00532B90">
        <w:rPr>
          <w:rFonts w:ascii="Times New Roman" w:hAnsi="Times New Roman" w:cs="Times New Roman"/>
          <w:color w:val="auto"/>
          <w:sz w:val="30"/>
          <w:szCs w:val="30"/>
        </w:rPr>
        <w:t xml:space="preserve"> /* </w:t>
      </w:r>
      <w:r w:rsidR="00B23B78">
        <w:rPr>
          <w:rFonts w:ascii="Times New Roman" w:hAnsi="Times New Roman" w:cs="Times New Roman"/>
          <w:color w:val="auto"/>
          <w:sz w:val="30"/>
          <w:szCs w:val="30"/>
        </w:rPr>
        <w:t>… */ to make a lar</w:t>
      </w:r>
      <w:r w:rsidRPr="00532B90">
        <w:rPr>
          <w:rFonts w:ascii="Times New Roman" w:hAnsi="Times New Roman" w:cs="Times New Roman"/>
          <w:color w:val="auto"/>
          <w:sz w:val="30"/>
          <w:szCs w:val="30"/>
        </w:rPr>
        <w:t>ge comment block.</w:t>
      </w:r>
    </w:p>
    <w:p w:rsidR="00B23B78" w:rsidRPr="00B23B78" w:rsidRDefault="00B23B78" w:rsidP="00D271EC">
      <w:pPr>
        <w:spacing w:before="59"/>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&lt;html&gt;</w:t>
      </w:r>
    </w:p>
    <w:p w:rsidR="00B23B78" w:rsidRPr="00B23B78" w:rsidRDefault="00B23B78" w:rsidP="00D271EC">
      <w:pPr>
        <w:spacing w:before="15"/>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&lt;body&gt;</w:t>
      </w:r>
    </w:p>
    <w:p w:rsidR="00B23B78" w:rsidRPr="00B23B78" w:rsidRDefault="00B23B78" w:rsidP="00D271EC">
      <w:pPr>
        <w:spacing w:before="15"/>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&lt;?php</w:t>
      </w:r>
    </w:p>
    <w:p w:rsidR="00B23B78" w:rsidRPr="00B23B78" w:rsidRDefault="00B23B78" w:rsidP="00D271EC">
      <w:pPr>
        <w:spacing w:before="15"/>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//This is a comment</w:t>
      </w:r>
    </w:p>
    <w:p w:rsidR="00B23B78" w:rsidRPr="00B23B78" w:rsidRDefault="00B23B78" w:rsidP="00D271EC">
      <w:pPr>
        <w:spacing w:before="10"/>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w:t>
      </w:r>
    </w:p>
    <w:p w:rsidR="00B23B78" w:rsidRPr="00B23B78" w:rsidRDefault="00B23B78" w:rsidP="00D271EC">
      <w:pPr>
        <w:spacing w:before="15"/>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This is</w:t>
      </w:r>
    </w:p>
    <w:p w:rsidR="00B23B78" w:rsidRPr="00B23B78" w:rsidRDefault="00B23B78" w:rsidP="00D271EC">
      <w:pPr>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a comment</w:t>
      </w:r>
    </w:p>
    <w:p w:rsidR="00B23B78" w:rsidRPr="00B23B78" w:rsidRDefault="00B23B78" w:rsidP="00D271EC">
      <w:pPr>
        <w:spacing w:before="10"/>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lastRenderedPageBreak/>
        <w:t>block</w:t>
      </w:r>
    </w:p>
    <w:p w:rsidR="00B23B78" w:rsidRPr="00B23B78" w:rsidRDefault="00B23B78" w:rsidP="00D271EC">
      <w:pPr>
        <w:spacing w:before="15"/>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w:t>
      </w:r>
    </w:p>
    <w:p w:rsidR="00B23B78" w:rsidRPr="00B23B78" w:rsidRDefault="00B23B78" w:rsidP="00D271EC">
      <w:pPr>
        <w:spacing w:before="10"/>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?&gt;</w:t>
      </w:r>
    </w:p>
    <w:p w:rsidR="00B23B78" w:rsidRPr="00B23B78" w:rsidRDefault="00B23B78" w:rsidP="00D271EC">
      <w:pPr>
        <w:spacing w:before="10"/>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&lt;/body&gt;</w:t>
      </w:r>
    </w:p>
    <w:p w:rsidR="00B23B78" w:rsidRPr="00B23B78" w:rsidRDefault="00B23B78" w:rsidP="00D271EC">
      <w:pPr>
        <w:spacing w:before="15"/>
        <w:ind w:left="124"/>
        <w:rPr>
          <w:rFonts w:ascii="Times New Roman" w:hAnsi="Times New Roman" w:cs="Times New Roman"/>
          <w:b/>
          <w:color w:val="auto"/>
          <w:sz w:val="30"/>
          <w:szCs w:val="30"/>
        </w:rPr>
      </w:pPr>
      <w:r w:rsidRPr="00B23B78">
        <w:rPr>
          <w:rFonts w:ascii="Times New Roman" w:hAnsi="Times New Roman" w:cs="Times New Roman"/>
          <w:b/>
          <w:color w:val="auto"/>
          <w:sz w:val="30"/>
          <w:szCs w:val="30"/>
        </w:rPr>
        <w:t>&lt;/html&gt;</w:t>
      </w:r>
    </w:p>
    <w:p w:rsidR="00B23B78" w:rsidRDefault="00B23B78" w:rsidP="00D271EC">
      <w:pPr>
        <w:spacing w:before="0" w:after="0"/>
        <w:ind w:left="0" w:right="0"/>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BC4066" w:rsidRDefault="00BC4066" w:rsidP="00D271EC">
      <w:pPr>
        <w:spacing w:before="0" w:after="0"/>
        <w:ind w:left="0" w:right="0"/>
        <w:jc w:val="center"/>
        <w:rPr>
          <w:rFonts w:ascii="Times New Roman" w:hAnsi="Times New Roman" w:cs="Times New Roman"/>
          <w:b/>
          <w:color w:val="auto"/>
          <w:w w:val="99"/>
          <w:sz w:val="56"/>
          <w:szCs w:val="61"/>
        </w:rPr>
      </w:pPr>
    </w:p>
    <w:p w:rsidR="00AC0C7C" w:rsidRDefault="00AC0C7C" w:rsidP="00AC0C7C">
      <w:pPr>
        <w:spacing w:before="0" w:after="0"/>
        <w:ind w:left="0" w:right="0"/>
        <w:rPr>
          <w:rFonts w:ascii="Times New Roman" w:hAnsi="Times New Roman" w:cs="Times New Roman"/>
          <w:b/>
          <w:color w:val="auto"/>
          <w:w w:val="99"/>
          <w:sz w:val="56"/>
          <w:szCs w:val="61"/>
        </w:rPr>
      </w:pPr>
    </w:p>
    <w:p w:rsidR="00532B90" w:rsidRDefault="00B23B78" w:rsidP="006F2721">
      <w:pPr>
        <w:spacing w:before="0" w:after="0"/>
        <w:ind w:left="0" w:right="0"/>
        <w:jc w:val="center"/>
        <w:rPr>
          <w:rFonts w:ascii="Times New Roman" w:hAnsi="Times New Roman" w:cs="Times New Roman"/>
          <w:b/>
          <w:color w:val="auto"/>
          <w:w w:val="99"/>
          <w:sz w:val="56"/>
          <w:szCs w:val="61"/>
        </w:rPr>
      </w:pPr>
      <w:r w:rsidRPr="00B23B78">
        <w:rPr>
          <w:rFonts w:ascii="Times New Roman" w:hAnsi="Times New Roman" w:cs="Times New Roman"/>
          <w:b/>
          <w:color w:val="auto"/>
          <w:w w:val="99"/>
          <w:sz w:val="56"/>
          <w:szCs w:val="61"/>
        </w:rPr>
        <w:lastRenderedPageBreak/>
        <w:t>PHP Operators</w:t>
      </w:r>
    </w:p>
    <w:p w:rsidR="00B23B78" w:rsidRPr="00B23B78" w:rsidRDefault="00B23B78" w:rsidP="00D271EC">
      <w:pPr>
        <w:ind w:left="124" w:firstLine="596"/>
        <w:rPr>
          <w:rFonts w:ascii="Times New Roman" w:hAnsi="Times New Roman" w:cs="Times New Roman"/>
          <w:color w:val="auto"/>
          <w:sz w:val="30"/>
          <w:szCs w:val="30"/>
        </w:rPr>
      </w:pPr>
      <w:r w:rsidRPr="00B23B78">
        <w:rPr>
          <w:rFonts w:ascii="Times New Roman" w:hAnsi="Times New Roman" w:cs="Times New Roman"/>
          <w:color w:val="auto"/>
          <w:sz w:val="30"/>
          <w:szCs w:val="30"/>
        </w:rPr>
        <w:t>Operators are used to operate on values.</w:t>
      </w:r>
    </w:p>
    <w:p w:rsidR="00B23B78" w:rsidRDefault="00B23B78" w:rsidP="00D271EC">
      <w:pPr>
        <w:ind w:left="0"/>
        <w:rPr>
          <w:rFonts w:ascii="Times New Roman" w:hAnsi="Times New Roman" w:cs="Times New Roman"/>
          <w:b/>
          <w:color w:val="auto"/>
          <w:sz w:val="45"/>
          <w:szCs w:val="45"/>
        </w:rPr>
      </w:pPr>
      <w:r w:rsidRPr="001C3B6F">
        <w:rPr>
          <w:rFonts w:ascii="Times New Roman" w:hAnsi="Times New Roman" w:cs="Times New Roman"/>
          <w:b/>
          <w:color w:val="auto"/>
          <w:sz w:val="45"/>
          <w:szCs w:val="45"/>
        </w:rPr>
        <w:t>PHP Operators</w:t>
      </w:r>
    </w:p>
    <w:p w:rsidR="00B23B78" w:rsidRDefault="00B23B78" w:rsidP="00D271EC">
      <w:pPr>
        <w:ind w:left="124"/>
        <w:rPr>
          <w:rFonts w:ascii="Times New Roman" w:hAnsi="Times New Roman" w:cs="Times New Roman"/>
          <w:color w:val="auto"/>
          <w:sz w:val="30"/>
          <w:szCs w:val="30"/>
        </w:rPr>
      </w:pPr>
      <w:r>
        <w:rPr>
          <w:rFonts w:ascii="Times New Roman" w:hAnsi="Times New Roman" w:cs="Times New Roman"/>
          <w:b/>
          <w:color w:val="auto"/>
          <w:sz w:val="45"/>
          <w:szCs w:val="45"/>
        </w:rPr>
        <w:tab/>
      </w:r>
      <w:r w:rsidRPr="00B23B78">
        <w:rPr>
          <w:rFonts w:ascii="Times New Roman" w:hAnsi="Times New Roman" w:cs="Times New Roman"/>
          <w:color w:val="auto"/>
          <w:sz w:val="30"/>
          <w:szCs w:val="30"/>
        </w:rPr>
        <w:t>This section lists the different operator s used in PHP</w:t>
      </w:r>
      <w:r w:rsidRPr="001C3B6F">
        <w:rPr>
          <w:rFonts w:ascii="Times New Roman" w:hAnsi="Times New Roman" w:cs="Times New Roman"/>
          <w:color w:val="auto"/>
          <w:sz w:val="30"/>
          <w:szCs w:val="30"/>
        </w:rPr>
        <w:t>.</w:t>
      </w:r>
    </w:p>
    <w:p w:rsidR="00B23B78" w:rsidRDefault="00B23B78" w:rsidP="00D271EC">
      <w:pPr>
        <w:ind w:left="124"/>
        <w:rPr>
          <w:rFonts w:ascii="Times New Roman" w:hAnsi="Times New Roman" w:cs="Times New Roman"/>
          <w:color w:val="auto"/>
          <w:sz w:val="30"/>
          <w:szCs w:val="30"/>
        </w:rPr>
      </w:pPr>
      <w:r w:rsidRPr="001C3B6F">
        <w:rPr>
          <w:rFonts w:ascii="Times New Roman" w:hAnsi="Times New Roman" w:cs="Times New Roman"/>
          <w:b/>
          <w:color w:val="auto"/>
          <w:sz w:val="30"/>
          <w:szCs w:val="30"/>
        </w:rPr>
        <w:t>Arithmetic Operators</w:t>
      </w:r>
    </w:p>
    <w:p w:rsidR="00255A0D" w:rsidRDefault="00B23B78" w:rsidP="00D271EC">
      <w:pPr>
        <w:ind w:left="124"/>
        <w:rPr>
          <w:rFonts w:ascii="Times New Roman" w:hAnsi="Times New Roman" w:cs="Times New Roman"/>
          <w:color w:val="auto"/>
          <w:sz w:val="30"/>
          <w:szCs w:val="30"/>
        </w:rPr>
      </w:pPr>
      <w:r>
        <w:rPr>
          <w:rFonts w:ascii="Times New Roman" w:hAnsi="Times New Roman" w:cs="Times New Roman"/>
          <w:b/>
          <w:color w:val="auto"/>
          <w:sz w:val="30"/>
          <w:szCs w:val="30"/>
        </w:rPr>
        <w:t>Operator   Descript</w:t>
      </w:r>
      <w:r w:rsidRPr="001C3B6F">
        <w:rPr>
          <w:rFonts w:ascii="Times New Roman" w:hAnsi="Times New Roman" w:cs="Times New Roman"/>
          <w:b/>
          <w:color w:val="auto"/>
          <w:sz w:val="30"/>
          <w:szCs w:val="30"/>
        </w:rPr>
        <w:t>ion   Example   Result</w:t>
      </w:r>
    </w:p>
    <w:tbl>
      <w:tblPr>
        <w:tblStyle w:val="TableGrid"/>
        <w:tblW w:w="0" w:type="auto"/>
        <w:tblInd w:w="5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140"/>
        <w:gridCol w:w="1710"/>
        <w:gridCol w:w="1636"/>
        <w:gridCol w:w="1800"/>
      </w:tblGrid>
      <w:tr w:rsidR="00255A0D" w:rsidTr="00255A0D">
        <w:tc>
          <w:tcPr>
            <w:tcW w:w="414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   Addition</w:t>
            </w:r>
          </w:p>
        </w:tc>
        <w:tc>
          <w:tcPr>
            <w:tcW w:w="171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x=2</w:t>
            </w:r>
          </w:p>
        </w:tc>
        <w:tc>
          <w:tcPr>
            <w:tcW w:w="1620" w:type="dxa"/>
          </w:tcPr>
          <w:p w:rsidR="00255A0D" w:rsidRDefault="00255A0D" w:rsidP="00D271EC">
            <w:pPr>
              <w:ind w:left="0"/>
              <w:rPr>
                <w:rFonts w:ascii="Times New Roman" w:hAnsi="Times New Roman" w:cs="Times New Roman"/>
                <w:color w:val="auto"/>
                <w:sz w:val="30"/>
                <w:szCs w:val="30"/>
              </w:rPr>
            </w:pPr>
            <w:r w:rsidRPr="001C3B6F">
              <w:rPr>
                <w:rFonts w:ascii="Times New Roman" w:hAnsi="Times New Roman" w:cs="Times New Roman"/>
                <w:color w:val="auto"/>
                <w:sz w:val="30"/>
                <w:szCs w:val="30"/>
              </w:rPr>
              <w:t>x+2</w:t>
            </w:r>
          </w:p>
        </w:tc>
        <w:tc>
          <w:tcPr>
            <w:tcW w:w="1800" w:type="dxa"/>
          </w:tcPr>
          <w:p w:rsidR="00255A0D" w:rsidRDefault="00255A0D" w:rsidP="00D271EC">
            <w:pPr>
              <w:ind w:left="0"/>
              <w:rPr>
                <w:rFonts w:ascii="Times New Roman" w:hAnsi="Times New Roman" w:cs="Times New Roman"/>
                <w:color w:val="auto"/>
                <w:sz w:val="30"/>
                <w:szCs w:val="30"/>
              </w:rPr>
            </w:pPr>
            <w:r w:rsidRPr="001C3B6F">
              <w:rPr>
                <w:rFonts w:ascii="Times New Roman" w:hAnsi="Times New Roman" w:cs="Times New Roman"/>
                <w:color w:val="auto"/>
                <w:sz w:val="30"/>
                <w:szCs w:val="30"/>
              </w:rPr>
              <w:t>4</w:t>
            </w:r>
          </w:p>
        </w:tc>
      </w:tr>
      <w:tr w:rsidR="00255A0D" w:rsidTr="00255A0D">
        <w:tc>
          <w:tcPr>
            <w:tcW w:w="4140" w:type="dxa"/>
          </w:tcPr>
          <w:p w:rsidR="00255A0D" w:rsidRDefault="00255A0D" w:rsidP="00D271EC">
            <w:pPr>
              <w:ind w:left="0"/>
              <w:rPr>
                <w:rFonts w:ascii="Times New Roman" w:hAnsi="Times New Roman" w:cs="Times New Roman"/>
                <w:color w:val="auto"/>
                <w:sz w:val="30"/>
                <w:szCs w:val="30"/>
              </w:rPr>
            </w:pPr>
            <w:r w:rsidRPr="001C3B6F">
              <w:rPr>
                <w:rFonts w:ascii="Times New Roman" w:hAnsi="Times New Roman" w:cs="Times New Roman"/>
                <w:color w:val="auto"/>
                <w:sz w:val="30"/>
                <w:szCs w:val="30"/>
              </w:rPr>
              <w:t xml:space="preserve">-   Subtraction   </w:t>
            </w:r>
          </w:p>
        </w:tc>
        <w:tc>
          <w:tcPr>
            <w:tcW w:w="171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x=2</w:t>
            </w:r>
          </w:p>
        </w:tc>
        <w:tc>
          <w:tcPr>
            <w:tcW w:w="162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5-x</w:t>
            </w:r>
          </w:p>
        </w:tc>
        <w:tc>
          <w:tcPr>
            <w:tcW w:w="180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3</w:t>
            </w:r>
          </w:p>
        </w:tc>
      </w:tr>
      <w:tr w:rsidR="00255A0D" w:rsidTr="00255A0D">
        <w:tc>
          <w:tcPr>
            <w:tcW w:w="414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 xml:space="preserve">*   </w:t>
            </w:r>
            <w:r w:rsidRPr="001C3B6F">
              <w:rPr>
                <w:rFonts w:ascii="Times New Roman" w:hAnsi="Times New Roman" w:cs="Times New Roman"/>
                <w:color w:val="auto"/>
                <w:sz w:val="30"/>
                <w:szCs w:val="30"/>
              </w:rPr>
              <w:t>Multiplication</w:t>
            </w:r>
          </w:p>
        </w:tc>
        <w:tc>
          <w:tcPr>
            <w:tcW w:w="171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x=4</w:t>
            </w:r>
          </w:p>
        </w:tc>
        <w:tc>
          <w:tcPr>
            <w:tcW w:w="162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x*5</w:t>
            </w:r>
          </w:p>
        </w:tc>
        <w:tc>
          <w:tcPr>
            <w:tcW w:w="180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20</w:t>
            </w:r>
          </w:p>
        </w:tc>
      </w:tr>
      <w:tr w:rsidR="00255A0D" w:rsidTr="00255A0D">
        <w:trPr>
          <w:trHeight w:val="1133"/>
        </w:trPr>
        <w:tc>
          <w:tcPr>
            <w:tcW w:w="4140" w:type="dxa"/>
          </w:tcPr>
          <w:p w:rsidR="00255A0D" w:rsidRDefault="00255A0D" w:rsidP="00D271EC">
            <w:pPr>
              <w:ind w:left="0"/>
              <w:rPr>
                <w:rFonts w:ascii="Times New Roman" w:hAnsi="Times New Roman" w:cs="Times New Roman"/>
                <w:color w:val="auto"/>
                <w:sz w:val="30"/>
                <w:szCs w:val="30"/>
              </w:rPr>
            </w:pPr>
            <w:r w:rsidRPr="001C3B6F">
              <w:rPr>
                <w:rFonts w:ascii="Times New Roman" w:hAnsi="Times New Roman" w:cs="Times New Roman"/>
                <w:color w:val="auto"/>
                <w:sz w:val="30"/>
                <w:szCs w:val="30"/>
              </w:rPr>
              <w:t xml:space="preserve">/   Division   </w:t>
            </w:r>
          </w:p>
        </w:tc>
        <w:tc>
          <w:tcPr>
            <w:tcW w:w="171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15/5</w:t>
            </w:r>
          </w:p>
        </w:tc>
        <w:tc>
          <w:tcPr>
            <w:tcW w:w="162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5/2</w:t>
            </w:r>
          </w:p>
        </w:tc>
        <w:tc>
          <w:tcPr>
            <w:tcW w:w="180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3</w:t>
            </w:r>
          </w:p>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2.5</w:t>
            </w:r>
          </w:p>
        </w:tc>
      </w:tr>
      <w:tr w:rsidR="00255A0D" w:rsidTr="00255A0D">
        <w:trPr>
          <w:trHeight w:val="1187"/>
        </w:trPr>
        <w:tc>
          <w:tcPr>
            <w:tcW w:w="414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   Modulus (division r</w:t>
            </w:r>
            <w:r w:rsidRPr="001C3B6F">
              <w:rPr>
                <w:rFonts w:ascii="Times New Roman" w:hAnsi="Times New Roman" w:cs="Times New Roman"/>
                <w:color w:val="auto"/>
                <w:sz w:val="30"/>
                <w:szCs w:val="30"/>
              </w:rPr>
              <w:t xml:space="preserve">emainder)   </w:t>
            </w:r>
          </w:p>
        </w:tc>
        <w:tc>
          <w:tcPr>
            <w:tcW w:w="171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5%2</w:t>
            </w:r>
          </w:p>
        </w:tc>
        <w:tc>
          <w:tcPr>
            <w:tcW w:w="162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10%2</w:t>
            </w:r>
          </w:p>
        </w:tc>
        <w:tc>
          <w:tcPr>
            <w:tcW w:w="180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1</w:t>
            </w:r>
          </w:p>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0</w:t>
            </w:r>
          </w:p>
        </w:tc>
      </w:tr>
      <w:tr w:rsidR="00255A0D" w:rsidTr="00255A0D">
        <w:tc>
          <w:tcPr>
            <w:tcW w:w="414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   Incr</w:t>
            </w:r>
            <w:r w:rsidRPr="001C3B6F">
              <w:rPr>
                <w:rFonts w:ascii="Times New Roman" w:hAnsi="Times New Roman" w:cs="Times New Roman"/>
                <w:color w:val="auto"/>
                <w:sz w:val="30"/>
                <w:szCs w:val="30"/>
              </w:rPr>
              <w:t xml:space="preserve">ement   </w:t>
            </w:r>
          </w:p>
        </w:tc>
        <w:tc>
          <w:tcPr>
            <w:tcW w:w="171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x=5</w:t>
            </w:r>
          </w:p>
        </w:tc>
        <w:tc>
          <w:tcPr>
            <w:tcW w:w="1620" w:type="dxa"/>
          </w:tcPr>
          <w:p w:rsidR="00255A0D" w:rsidRDefault="00255A0D" w:rsidP="00D271EC">
            <w:pPr>
              <w:ind w:left="0"/>
              <w:rPr>
                <w:rFonts w:ascii="Times New Roman" w:hAnsi="Times New Roman" w:cs="Times New Roman"/>
                <w:color w:val="auto"/>
                <w:sz w:val="30"/>
                <w:szCs w:val="30"/>
              </w:rPr>
            </w:pPr>
            <w:r w:rsidRPr="001C3B6F">
              <w:rPr>
                <w:rFonts w:ascii="Times New Roman" w:hAnsi="Times New Roman" w:cs="Times New Roman"/>
                <w:color w:val="auto"/>
                <w:sz w:val="30"/>
                <w:szCs w:val="30"/>
              </w:rPr>
              <w:t>x++</w:t>
            </w:r>
          </w:p>
        </w:tc>
        <w:tc>
          <w:tcPr>
            <w:tcW w:w="180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6</w:t>
            </w:r>
          </w:p>
        </w:tc>
      </w:tr>
      <w:tr w:rsidR="00255A0D" w:rsidTr="00255A0D">
        <w:tc>
          <w:tcPr>
            <w:tcW w:w="414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 xml:space="preserve">--     </w:t>
            </w:r>
            <w:r w:rsidRPr="001C3B6F">
              <w:rPr>
                <w:rFonts w:ascii="Times New Roman" w:hAnsi="Times New Roman" w:cs="Times New Roman"/>
                <w:color w:val="auto"/>
                <w:sz w:val="30"/>
                <w:szCs w:val="30"/>
              </w:rPr>
              <w:t xml:space="preserve">Decrement   </w:t>
            </w:r>
          </w:p>
        </w:tc>
        <w:tc>
          <w:tcPr>
            <w:tcW w:w="171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x=5</w:t>
            </w:r>
          </w:p>
        </w:tc>
        <w:tc>
          <w:tcPr>
            <w:tcW w:w="162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x--</w:t>
            </w:r>
          </w:p>
        </w:tc>
        <w:tc>
          <w:tcPr>
            <w:tcW w:w="1800" w:type="dxa"/>
          </w:tcPr>
          <w:p w:rsidR="00255A0D" w:rsidRDefault="00255A0D" w:rsidP="00D271EC">
            <w:pPr>
              <w:ind w:left="0"/>
              <w:rPr>
                <w:rFonts w:ascii="Times New Roman" w:hAnsi="Times New Roman" w:cs="Times New Roman"/>
                <w:color w:val="auto"/>
                <w:sz w:val="30"/>
                <w:szCs w:val="30"/>
              </w:rPr>
            </w:pPr>
            <w:r>
              <w:rPr>
                <w:rFonts w:ascii="Times New Roman" w:hAnsi="Times New Roman" w:cs="Times New Roman"/>
                <w:color w:val="auto"/>
                <w:sz w:val="30"/>
                <w:szCs w:val="30"/>
              </w:rPr>
              <w:t>4</w:t>
            </w:r>
          </w:p>
          <w:p w:rsidR="00386FBF" w:rsidRDefault="00386FBF" w:rsidP="00D271EC">
            <w:pPr>
              <w:ind w:left="0"/>
              <w:rPr>
                <w:rFonts w:ascii="Times New Roman" w:hAnsi="Times New Roman" w:cs="Times New Roman"/>
                <w:color w:val="auto"/>
                <w:sz w:val="30"/>
                <w:szCs w:val="30"/>
              </w:rPr>
            </w:pPr>
          </w:p>
          <w:p w:rsidR="00386FBF" w:rsidRDefault="00386FBF" w:rsidP="00D271EC">
            <w:pPr>
              <w:ind w:left="0"/>
              <w:rPr>
                <w:rFonts w:ascii="Times New Roman" w:hAnsi="Times New Roman" w:cs="Times New Roman"/>
                <w:color w:val="auto"/>
                <w:sz w:val="30"/>
                <w:szCs w:val="30"/>
              </w:rPr>
            </w:pPr>
          </w:p>
        </w:tc>
      </w:tr>
    </w:tbl>
    <w:p w:rsidR="00386FBF" w:rsidRPr="00A53E04" w:rsidRDefault="00386FBF" w:rsidP="00D271EC">
      <w:pPr>
        <w:ind w:left="0"/>
        <w:rPr>
          <w:rFonts w:ascii="Times New Roman" w:hAnsi="Times New Roman" w:cs="Times New Roman"/>
          <w:color w:val="auto"/>
          <w:sz w:val="30"/>
          <w:szCs w:val="30"/>
        </w:rPr>
      </w:pPr>
      <w:r w:rsidRPr="00A53E04">
        <w:rPr>
          <w:rFonts w:ascii="Times New Roman" w:hAnsi="Times New Roman" w:cs="Times New Roman"/>
          <w:b/>
          <w:color w:val="auto"/>
          <w:sz w:val="36"/>
          <w:szCs w:val="30"/>
        </w:rPr>
        <w:t>Assignment Operators</w:t>
      </w:r>
    </w:p>
    <w:p w:rsidR="00386FBF" w:rsidRDefault="00386FBF" w:rsidP="00D271EC">
      <w:pPr>
        <w:spacing w:before="59"/>
        <w:ind w:left="124" w:firstLine="596"/>
        <w:rPr>
          <w:rFonts w:ascii="Times New Roman" w:hAnsi="Times New Roman" w:cs="Times New Roman"/>
          <w:color w:val="auto"/>
          <w:sz w:val="30"/>
          <w:szCs w:val="30"/>
        </w:rPr>
      </w:pPr>
      <w:r w:rsidRPr="00386FBF">
        <w:rPr>
          <w:rFonts w:ascii="Times New Roman" w:hAnsi="Times New Roman" w:cs="Times New Roman"/>
          <w:color w:val="auto"/>
          <w:sz w:val="30"/>
          <w:szCs w:val="30"/>
        </w:rPr>
        <w:t>In PHP we have the following conditional statements:</w:t>
      </w:r>
    </w:p>
    <w:p w:rsidR="00C977BD" w:rsidRDefault="00386FBF" w:rsidP="00C977BD">
      <w:pPr>
        <w:pStyle w:val="ListParagraph"/>
        <w:numPr>
          <w:ilvl w:val="0"/>
          <w:numId w:val="1"/>
        </w:numPr>
        <w:spacing w:before="59"/>
        <w:jc w:val="both"/>
        <w:rPr>
          <w:rFonts w:ascii="Times New Roman" w:hAnsi="Times New Roman" w:cs="Times New Roman"/>
          <w:color w:val="auto"/>
          <w:sz w:val="30"/>
          <w:szCs w:val="30"/>
        </w:rPr>
      </w:pPr>
      <w:r w:rsidRPr="001C3B6F">
        <w:rPr>
          <w:rFonts w:ascii="Times New Roman" w:hAnsi="Times New Roman" w:cs="Times New Roman"/>
          <w:b/>
          <w:color w:val="auto"/>
          <w:sz w:val="30"/>
          <w:szCs w:val="30"/>
        </w:rPr>
        <w:t>If statement</w:t>
      </w:r>
      <w:r>
        <w:rPr>
          <w:rFonts w:ascii="Times New Roman" w:hAnsi="Times New Roman" w:cs="Times New Roman"/>
          <w:color w:val="auto"/>
          <w:sz w:val="30"/>
          <w:szCs w:val="30"/>
        </w:rPr>
        <w:t>-   U</w:t>
      </w:r>
      <w:r w:rsidRPr="001C3B6F">
        <w:rPr>
          <w:rFonts w:ascii="Times New Roman" w:hAnsi="Times New Roman" w:cs="Times New Roman"/>
          <w:color w:val="auto"/>
          <w:sz w:val="30"/>
          <w:szCs w:val="30"/>
        </w:rPr>
        <w:t>se this statement to execute some code only if a specified condition is true</w:t>
      </w:r>
      <w:r>
        <w:rPr>
          <w:rFonts w:ascii="Times New Roman" w:hAnsi="Times New Roman" w:cs="Times New Roman"/>
          <w:color w:val="auto"/>
          <w:sz w:val="30"/>
          <w:szCs w:val="30"/>
        </w:rPr>
        <w:t>.</w:t>
      </w:r>
    </w:p>
    <w:p w:rsidR="00C977BD" w:rsidRPr="00C977BD" w:rsidRDefault="00C977BD" w:rsidP="00C977BD">
      <w:pPr>
        <w:pStyle w:val="ListParagraph"/>
        <w:spacing w:before="59"/>
        <w:ind w:left="1440"/>
        <w:jc w:val="both"/>
        <w:rPr>
          <w:rFonts w:ascii="Times New Roman" w:hAnsi="Times New Roman" w:cs="Times New Roman"/>
          <w:color w:val="auto"/>
          <w:sz w:val="30"/>
          <w:szCs w:val="30"/>
        </w:rPr>
      </w:pPr>
    </w:p>
    <w:p w:rsidR="00386FBF" w:rsidRDefault="00386FBF" w:rsidP="00D271EC">
      <w:pPr>
        <w:pStyle w:val="ListParagraph"/>
        <w:numPr>
          <w:ilvl w:val="0"/>
          <w:numId w:val="1"/>
        </w:numPr>
        <w:spacing w:before="59"/>
        <w:jc w:val="both"/>
        <w:rPr>
          <w:rFonts w:ascii="Times New Roman" w:hAnsi="Times New Roman" w:cs="Times New Roman"/>
          <w:color w:val="auto"/>
          <w:sz w:val="30"/>
          <w:szCs w:val="30"/>
        </w:rPr>
      </w:pPr>
      <w:r w:rsidRPr="00386FBF">
        <w:rPr>
          <w:rFonts w:ascii="Times New Roman" w:hAnsi="Times New Roman" w:cs="Times New Roman"/>
          <w:b/>
          <w:color w:val="auto"/>
          <w:sz w:val="30"/>
          <w:szCs w:val="30"/>
        </w:rPr>
        <w:t>If...else statement</w:t>
      </w:r>
      <w:r w:rsidRPr="00386FBF">
        <w:rPr>
          <w:rFonts w:ascii="Times New Roman" w:hAnsi="Times New Roman" w:cs="Times New Roman"/>
          <w:color w:val="auto"/>
          <w:sz w:val="30"/>
          <w:szCs w:val="30"/>
        </w:rPr>
        <w:t>-</w:t>
      </w:r>
      <w:r>
        <w:rPr>
          <w:rFonts w:ascii="Times New Roman" w:hAnsi="Times New Roman" w:cs="Times New Roman"/>
          <w:color w:val="auto"/>
          <w:sz w:val="30"/>
          <w:szCs w:val="30"/>
        </w:rPr>
        <w:t xml:space="preserve"> U</w:t>
      </w:r>
      <w:r w:rsidRPr="001C3B6F">
        <w:rPr>
          <w:rFonts w:ascii="Times New Roman" w:hAnsi="Times New Roman" w:cs="Times New Roman"/>
          <w:color w:val="auto"/>
          <w:sz w:val="30"/>
          <w:szCs w:val="30"/>
        </w:rPr>
        <w:t>se this statement to execute</w:t>
      </w:r>
      <w:r>
        <w:rPr>
          <w:rFonts w:ascii="Times New Roman" w:hAnsi="Times New Roman" w:cs="Times New Roman"/>
          <w:color w:val="auto"/>
          <w:sz w:val="30"/>
          <w:szCs w:val="30"/>
        </w:rPr>
        <w:t xml:space="preserve"> some code if a condition is tr</w:t>
      </w:r>
      <w:r w:rsidRPr="001C3B6F">
        <w:rPr>
          <w:rFonts w:ascii="Times New Roman" w:hAnsi="Times New Roman" w:cs="Times New Roman"/>
          <w:color w:val="auto"/>
          <w:sz w:val="30"/>
          <w:szCs w:val="30"/>
        </w:rPr>
        <w:t>ue and another code if the condition is false</w:t>
      </w:r>
      <w:r>
        <w:rPr>
          <w:rFonts w:ascii="Times New Roman" w:hAnsi="Times New Roman" w:cs="Times New Roman"/>
          <w:color w:val="auto"/>
          <w:sz w:val="30"/>
          <w:szCs w:val="30"/>
        </w:rPr>
        <w:t>.</w:t>
      </w:r>
    </w:p>
    <w:p w:rsidR="00C977BD" w:rsidRPr="00C977BD" w:rsidRDefault="00C977BD" w:rsidP="00C977BD">
      <w:pPr>
        <w:pStyle w:val="ListParagraph"/>
        <w:rPr>
          <w:rFonts w:ascii="Times New Roman" w:hAnsi="Times New Roman" w:cs="Times New Roman"/>
          <w:color w:val="auto"/>
          <w:sz w:val="30"/>
          <w:szCs w:val="30"/>
        </w:rPr>
      </w:pPr>
    </w:p>
    <w:p w:rsidR="00C977BD" w:rsidRDefault="00C977BD" w:rsidP="00C977BD">
      <w:pPr>
        <w:pStyle w:val="ListParagraph"/>
        <w:spacing w:before="59"/>
        <w:ind w:left="1440"/>
        <w:jc w:val="both"/>
        <w:rPr>
          <w:rFonts w:ascii="Times New Roman" w:hAnsi="Times New Roman" w:cs="Times New Roman"/>
          <w:color w:val="auto"/>
          <w:sz w:val="30"/>
          <w:szCs w:val="30"/>
        </w:rPr>
      </w:pPr>
    </w:p>
    <w:p w:rsidR="00386FBF" w:rsidRDefault="00386FBF" w:rsidP="00D271EC">
      <w:pPr>
        <w:pStyle w:val="ListParagraph"/>
        <w:numPr>
          <w:ilvl w:val="0"/>
          <w:numId w:val="1"/>
        </w:numPr>
        <w:spacing w:before="59"/>
        <w:jc w:val="both"/>
        <w:rPr>
          <w:rFonts w:ascii="Times New Roman" w:hAnsi="Times New Roman" w:cs="Times New Roman"/>
          <w:color w:val="auto"/>
          <w:sz w:val="30"/>
          <w:szCs w:val="30"/>
        </w:rPr>
      </w:pPr>
      <w:r w:rsidRPr="00386FBF">
        <w:rPr>
          <w:rFonts w:ascii="Times New Roman" w:hAnsi="Times New Roman" w:cs="Times New Roman"/>
          <w:b/>
          <w:color w:val="auto"/>
          <w:sz w:val="30"/>
          <w:szCs w:val="30"/>
        </w:rPr>
        <w:t>If...elseif....else statement</w:t>
      </w:r>
      <w:r w:rsidRPr="00386FBF">
        <w:rPr>
          <w:rFonts w:ascii="Times New Roman" w:hAnsi="Times New Roman" w:cs="Times New Roman"/>
          <w:color w:val="auto"/>
          <w:sz w:val="30"/>
          <w:szCs w:val="30"/>
        </w:rPr>
        <w:t xml:space="preserve">- </w:t>
      </w:r>
      <w:r>
        <w:rPr>
          <w:rFonts w:ascii="Times New Roman" w:hAnsi="Times New Roman" w:cs="Times New Roman"/>
          <w:color w:val="auto"/>
          <w:sz w:val="30"/>
          <w:szCs w:val="30"/>
        </w:rPr>
        <w:t>U</w:t>
      </w:r>
      <w:r w:rsidRPr="00386FBF">
        <w:rPr>
          <w:rFonts w:ascii="Times New Roman" w:hAnsi="Times New Roman" w:cs="Times New Roman"/>
          <w:color w:val="auto"/>
          <w:sz w:val="30"/>
          <w:szCs w:val="30"/>
        </w:rPr>
        <w:t>se this statement to select one of several blocks of code to be executed</w:t>
      </w:r>
      <w:r>
        <w:rPr>
          <w:rFonts w:ascii="Times New Roman" w:hAnsi="Times New Roman" w:cs="Times New Roman"/>
          <w:color w:val="auto"/>
          <w:sz w:val="30"/>
          <w:szCs w:val="30"/>
        </w:rPr>
        <w:t>.</w:t>
      </w:r>
    </w:p>
    <w:p w:rsidR="00C977BD" w:rsidRPr="00386FBF" w:rsidRDefault="00C977BD" w:rsidP="00C977BD">
      <w:pPr>
        <w:pStyle w:val="ListParagraph"/>
        <w:spacing w:before="59"/>
        <w:ind w:left="1440"/>
        <w:jc w:val="both"/>
        <w:rPr>
          <w:rFonts w:ascii="Times New Roman" w:hAnsi="Times New Roman" w:cs="Times New Roman"/>
          <w:color w:val="auto"/>
          <w:sz w:val="30"/>
          <w:szCs w:val="30"/>
        </w:rPr>
      </w:pPr>
    </w:p>
    <w:p w:rsidR="00386FBF" w:rsidRDefault="00386FBF" w:rsidP="00D271EC">
      <w:pPr>
        <w:pStyle w:val="ListParagraph"/>
        <w:numPr>
          <w:ilvl w:val="0"/>
          <w:numId w:val="1"/>
        </w:numPr>
        <w:spacing w:before="59"/>
        <w:jc w:val="both"/>
        <w:rPr>
          <w:rFonts w:ascii="Times New Roman" w:hAnsi="Times New Roman" w:cs="Times New Roman"/>
          <w:color w:val="auto"/>
          <w:sz w:val="30"/>
          <w:szCs w:val="30"/>
        </w:rPr>
      </w:pPr>
      <w:r w:rsidRPr="001C3B6F">
        <w:rPr>
          <w:rFonts w:ascii="Times New Roman" w:hAnsi="Times New Roman" w:cs="Times New Roman"/>
          <w:b/>
          <w:color w:val="auto"/>
          <w:sz w:val="30"/>
          <w:szCs w:val="30"/>
        </w:rPr>
        <w:t>Switch statement</w:t>
      </w:r>
      <w:r w:rsidRPr="001C3B6F">
        <w:rPr>
          <w:rFonts w:ascii="Times New Roman" w:hAnsi="Times New Roman" w:cs="Times New Roman"/>
          <w:color w:val="auto"/>
          <w:sz w:val="30"/>
          <w:szCs w:val="30"/>
        </w:rPr>
        <w:t>-</w:t>
      </w:r>
      <w:r>
        <w:rPr>
          <w:rFonts w:ascii="Times New Roman" w:hAnsi="Times New Roman" w:cs="Times New Roman"/>
          <w:color w:val="auto"/>
          <w:sz w:val="30"/>
          <w:szCs w:val="30"/>
        </w:rPr>
        <w:t xml:space="preserve"> U</w:t>
      </w:r>
      <w:r w:rsidRPr="001C3B6F">
        <w:rPr>
          <w:rFonts w:ascii="Times New Roman" w:hAnsi="Times New Roman" w:cs="Times New Roman"/>
          <w:color w:val="auto"/>
          <w:sz w:val="30"/>
          <w:szCs w:val="30"/>
        </w:rPr>
        <w:t>se this statement to select one of many blocks of code to be executed</w:t>
      </w:r>
      <w:r>
        <w:rPr>
          <w:rFonts w:ascii="Times New Roman" w:hAnsi="Times New Roman" w:cs="Times New Roman"/>
          <w:color w:val="auto"/>
          <w:sz w:val="30"/>
          <w:szCs w:val="30"/>
        </w:rPr>
        <w:t>.</w:t>
      </w:r>
    </w:p>
    <w:p w:rsidR="00386FBF" w:rsidRDefault="00386FBF" w:rsidP="00D271EC">
      <w:pPr>
        <w:pStyle w:val="ListParagraph"/>
        <w:spacing w:before="59"/>
        <w:ind w:left="1440"/>
        <w:jc w:val="both"/>
        <w:rPr>
          <w:rFonts w:ascii="Times New Roman" w:hAnsi="Times New Roman" w:cs="Times New Roman"/>
          <w:color w:val="auto"/>
          <w:sz w:val="30"/>
          <w:szCs w:val="30"/>
        </w:rPr>
      </w:pPr>
    </w:p>
    <w:p w:rsidR="00C977BD" w:rsidRDefault="00C977BD" w:rsidP="00D271EC">
      <w:pPr>
        <w:ind w:left="0"/>
        <w:rPr>
          <w:rFonts w:ascii="Times New Roman" w:hAnsi="Times New Roman" w:cs="Times New Roman"/>
          <w:b/>
          <w:color w:val="auto"/>
          <w:sz w:val="36"/>
          <w:szCs w:val="45"/>
        </w:rPr>
      </w:pPr>
    </w:p>
    <w:p w:rsidR="00386FBF" w:rsidRDefault="00386FBF" w:rsidP="00D271EC">
      <w:pPr>
        <w:ind w:left="0"/>
        <w:rPr>
          <w:rFonts w:ascii="Times New Roman" w:hAnsi="Times New Roman" w:cs="Times New Roman"/>
          <w:b/>
          <w:color w:val="auto"/>
          <w:sz w:val="36"/>
          <w:szCs w:val="45"/>
        </w:rPr>
      </w:pPr>
      <w:r w:rsidRPr="00386FBF">
        <w:rPr>
          <w:rFonts w:ascii="Times New Roman" w:hAnsi="Times New Roman" w:cs="Times New Roman"/>
          <w:b/>
          <w:color w:val="auto"/>
          <w:sz w:val="36"/>
          <w:szCs w:val="45"/>
        </w:rPr>
        <w:t>The if Statement</w:t>
      </w:r>
    </w:p>
    <w:p w:rsidR="00386FBF" w:rsidRDefault="00386FBF" w:rsidP="00D271EC">
      <w:pPr>
        <w:ind w:left="177" w:firstLine="543"/>
        <w:jc w:val="both"/>
        <w:rPr>
          <w:rFonts w:ascii="Times New Roman" w:hAnsi="Times New Roman" w:cs="Times New Roman"/>
          <w:color w:val="auto"/>
          <w:sz w:val="30"/>
          <w:szCs w:val="30"/>
        </w:rPr>
      </w:pPr>
      <w:r w:rsidRPr="001C3B6F">
        <w:rPr>
          <w:rFonts w:ascii="Times New Roman" w:hAnsi="Times New Roman" w:cs="Times New Roman"/>
          <w:color w:val="auto"/>
          <w:sz w:val="30"/>
          <w:szCs w:val="30"/>
        </w:rPr>
        <w:t>Use the if statement to execute some code only if a specified condition is true.</w:t>
      </w:r>
    </w:p>
    <w:p w:rsidR="00386FBF" w:rsidRDefault="00386FBF" w:rsidP="00D271EC">
      <w:pPr>
        <w:ind w:left="124"/>
        <w:rPr>
          <w:rFonts w:ascii="Times New Roman" w:hAnsi="Times New Roman" w:cs="Times New Roman"/>
          <w:b/>
          <w:color w:val="auto"/>
          <w:sz w:val="32"/>
          <w:szCs w:val="32"/>
        </w:rPr>
      </w:pPr>
      <w:r w:rsidRPr="001C3B6F">
        <w:rPr>
          <w:rFonts w:ascii="Times New Roman" w:hAnsi="Times New Roman" w:cs="Times New Roman"/>
          <w:b/>
          <w:color w:val="auto"/>
          <w:sz w:val="32"/>
          <w:szCs w:val="32"/>
        </w:rPr>
        <w:t>Syntax</w:t>
      </w:r>
    </w:p>
    <w:p w:rsidR="00386FBF" w:rsidRDefault="00386FBF" w:rsidP="00D271EC">
      <w:pPr>
        <w:ind w:left="124" w:firstLine="596"/>
        <w:rPr>
          <w:rFonts w:ascii="Times New Roman" w:hAnsi="Times New Roman" w:cs="Times New Roman"/>
          <w:i/>
          <w:color w:val="auto"/>
          <w:sz w:val="30"/>
          <w:szCs w:val="30"/>
        </w:rPr>
      </w:pPr>
      <w:r w:rsidRPr="001C3B6F">
        <w:rPr>
          <w:rFonts w:ascii="Times New Roman" w:hAnsi="Times New Roman" w:cs="Times New Roman"/>
          <w:color w:val="auto"/>
          <w:sz w:val="30"/>
          <w:szCs w:val="30"/>
        </w:rPr>
        <w:t>if (</w:t>
      </w:r>
      <w:r w:rsidRPr="001C3B6F">
        <w:rPr>
          <w:rFonts w:ascii="Times New Roman" w:hAnsi="Times New Roman" w:cs="Times New Roman"/>
          <w:i/>
          <w:color w:val="auto"/>
          <w:sz w:val="30"/>
          <w:szCs w:val="30"/>
        </w:rPr>
        <w:t xml:space="preserve">condition </w:t>
      </w:r>
      <w:r w:rsidRPr="001C3B6F">
        <w:rPr>
          <w:rFonts w:ascii="Times New Roman" w:hAnsi="Times New Roman" w:cs="Times New Roman"/>
          <w:color w:val="auto"/>
          <w:sz w:val="30"/>
          <w:szCs w:val="30"/>
        </w:rPr>
        <w:t xml:space="preserve">) </w:t>
      </w:r>
      <w:r w:rsidRPr="001C3B6F">
        <w:rPr>
          <w:rFonts w:ascii="Times New Roman" w:hAnsi="Times New Roman" w:cs="Times New Roman"/>
          <w:i/>
          <w:color w:val="auto"/>
          <w:sz w:val="30"/>
          <w:szCs w:val="30"/>
        </w:rPr>
        <w:t>code to be executed if condition is true;</w:t>
      </w:r>
    </w:p>
    <w:p w:rsidR="00386FBF" w:rsidRDefault="00386FBF" w:rsidP="00D271EC">
      <w:pPr>
        <w:ind w:left="124" w:firstLine="596"/>
        <w:jc w:val="both"/>
        <w:rPr>
          <w:rFonts w:ascii="Times New Roman" w:hAnsi="Times New Roman" w:cs="Times New Roman"/>
          <w:color w:val="auto"/>
          <w:sz w:val="30"/>
          <w:szCs w:val="30"/>
        </w:rPr>
      </w:pPr>
      <w:r w:rsidRPr="001C3B6F">
        <w:rPr>
          <w:rFonts w:ascii="Times New Roman" w:hAnsi="Times New Roman" w:cs="Times New Roman"/>
          <w:color w:val="auto"/>
          <w:sz w:val="30"/>
          <w:szCs w:val="30"/>
        </w:rPr>
        <w:t>The following example will output "Have a nice weekend!" if the current day is Friday:</w:t>
      </w:r>
    </w:p>
    <w:p w:rsidR="00341AB9" w:rsidRPr="00341AB9" w:rsidRDefault="00341AB9" w:rsidP="00D271EC">
      <w:pPr>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lastRenderedPageBreak/>
        <w:t>&lt;html&gt;</w:t>
      </w:r>
    </w:p>
    <w:p w:rsidR="00341AB9" w:rsidRPr="00341AB9" w:rsidRDefault="00341AB9" w:rsidP="00D271EC">
      <w:pPr>
        <w:spacing w:before="15"/>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t>&lt;body&gt;</w:t>
      </w:r>
    </w:p>
    <w:p w:rsidR="00341AB9" w:rsidRPr="00341AB9" w:rsidRDefault="00341AB9" w:rsidP="00D271EC">
      <w:pPr>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t>&lt;?php</w:t>
      </w:r>
    </w:p>
    <w:p w:rsidR="00341AB9" w:rsidRPr="00341AB9" w:rsidRDefault="00341AB9" w:rsidP="00D271EC">
      <w:pPr>
        <w:spacing w:before="15"/>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t>$d=date("D");</w:t>
      </w:r>
    </w:p>
    <w:p w:rsidR="00341AB9" w:rsidRPr="00341AB9" w:rsidRDefault="00341AB9" w:rsidP="00D271EC">
      <w:pPr>
        <w:spacing w:before="10"/>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t>if ($d=="Fri") echo "Have a nice weekend!";</w:t>
      </w:r>
    </w:p>
    <w:p w:rsidR="00341AB9" w:rsidRPr="00341AB9" w:rsidRDefault="00341AB9" w:rsidP="00D271EC">
      <w:pPr>
        <w:spacing w:before="15"/>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t>?&gt;</w:t>
      </w:r>
    </w:p>
    <w:p w:rsidR="00341AB9" w:rsidRPr="00341AB9" w:rsidRDefault="00341AB9" w:rsidP="00D271EC">
      <w:pPr>
        <w:spacing w:before="15"/>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t>&lt;/body&gt;</w:t>
      </w:r>
    </w:p>
    <w:p w:rsidR="00341AB9" w:rsidRPr="00341AB9" w:rsidRDefault="00341AB9" w:rsidP="00D271EC">
      <w:pPr>
        <w:spacing w:before="15"/>
        <w:ind w:left="124" w:firstLine="596"/>
        <w:rPr>
          <w:rFonts w:ascii="Times New Roman" w:hAnsi="Times New Roman" w:cs="Times New Roman"/>
          <w:b/>
          <w:i/>
          <w:color w:val="auto"/>
          <w:sz w:val="30"/>
          <w:szCs w:val="30"/>
        </w:rPr>
      </w:pPr>
      <w:r w:rsidRPr="00341AB9">
        <w:rPr>
          <w:rFonts w:ascii="Times New Roman" w:hAnsi="Times New Roman" w:cs="Times New Roman"/>
          <w:b/>
          <w:i/>
          <w:color w:val="auto"/>
          <w:sz w:val="30"/>
          <w:szCs w:val="30"/>
        </w:rPr>
        <w:t>&lt;/html&gt;</w:t>
      </w:r>
    </w:p>
    <w:p w:rsidR="00AB0E3F" w:rsidRDefault="00AB0E3F" w:rsidP="00D271EC">
      <w:pPr>
        <w:ind w:left="124" w:right="254" w:firstLine="596"/>
        <w:rPr>
          <w:rFonts w:ascii="Times New Roman" w:hAnsi="Times New Roman" w:cs="Times New Roman"/>
          <w:color w:val="auto"/>
          <w:sz w:val="30"/>
          <w:szCs w:val="30"/>
        </w:rPr>
      </w:pPr>
      <w:r w:rsidRPr="00AB0E3F">
        <w:rPr>
          <w:rFonts w:ascii="Times New Roman" w:hAnsi="Times New Roman" w:cs="Times New Roman"/>
          <w:color w:val="auto"/>
          <w:sz w:val="30"/>
          <w:szCs w:val="30"/>
        </w:rPr>
        <w:t>Note</w:t>
      </w:r>
      <w:r>
        <w:rPr>
          <w:rFonts w:ascii="Times New Roman" w:hAnsi="Times New Roman" w:cs="Times New Roman"/>
          <w:color w:val="auto"/>
          <w:sz w:val="30"/>
          <w:szCs w:val="30"/>
        </w:rPr>
        <w:t xml:space="preserve"> that there is no</w:t>
      </w:r>
      <w:r w:rsidRPr="00AB0E3F">
        <w:rPr>
          <w:rFonts w:ascii="Times New Roman" w:hAnsi="Times New Roman" w:cs="Times New Roman"/>
          <w:color w:val="auto"/>
          <w:sz w:val="30"/>
          <w:szCs w:val="30"/>
        </w:rPr>
        <w:t>..else.. in this syntax. You tell the browser to execute some code only if the specified condition is true.</w:t>
      </w:r>
    </w:p>
    <w:p w:rsidR="00C977BD" w:rsidRDefault="00C977BD" w:rsidP="00D271EC">
      <w:pPr>
        <w:ind w:left="177"/>
        <w:rPr>
          <w:rFonts w:ascii="Times New Roman" w:hAnsi="Times New Roman" w:cs="Times New Roman"/>
          <w:b/>
          <w:color w:val="auto"/>
          <w:sz w:val="36"/>
          <w:szCs w:val="45"/>
        </w:rPr>
      </w:pPr>
    </w:p>
    <w:p w:rsidR="00AB0E3F" w:rsidRDefault="00AB0E3F" w:rsidP="00D271EC">
      <w:pPr>
        <w:ind w:left="177"/>
        <w:rPr>
          <w:rFonts w:ascii="Times New Roman" w:hAnsi="Times New Roman" w:cs="Times New Roman"/>
          <w:b/>
          <w:color w:val="auto"/>
          <w:sz w:val="36"/>
          <w:szCs w:val="45"/>
        </w:rPr>
      </w:pPr>
      <w:r w:rsidRPr="00AB0E3F">
        <w:rPr>
          <w:rFonts w:ascii="Times New Roman" w:hAnsi="Times New Roman" w:cs="Times New Roman"/>
          <w:b/>
          <w:color w:val="auto"/>
          <w:sz w:val="36"/>
          <w:szCs w:val="45"/>
        </w:rPr>
        <w:t>The if...else Statement</w:t>
      </w:r>
    </w:p>
    <w:p w:rsidR="00AB0E3F" w:rsidRDefault="00AB0E3F" w:rsidP="00D271EC">
      <w:pPr>
        <w:ind w:left="124" w:right="1021" w:firstLine="596"/>
        <w:jc w:val="both"/>
        <w:rPr>
          <w:rFonts w:ascii="Times New Roman" w:hAnsi="Times New Roman" w:cs="Times New Roman"/>
          <w:color w:val="auto"/>
          <w:sz w:val="30"/>
          <w:szCs w:val="30"/>
        </w:rPr>
      </w:pPr>
      <w:r w:rsidRPr="00AB0E3F">
        <w:rPr>
          <w:rFonts w:ascii="Times New Roman" w:hAnsi="Times New Roman" w:cs="Times New Roman"/>
          <w:color w:val="auto"/>
          <w:sz w:val="30"/>
          <w:szCs w:val="30"/>
        </w:rPr>
        <w:t>Use the if....else statement to execute some code if a condition is true and another code if a condition is false.</w:t>
      </w:r>
    </w:p>
    <w:p w:rsidR="005F554C" w:rsidRDefault="005F554C" w:rsidP="00D271EC">
      <w:pPr>
        <w:ind w:left="124"/>
        <w:rPr>
          <w:rFonts w:ascii="Times New Roman" w:hAnsi="Times New Roman" w:cs="Times New Roman"/>
          <w:color w:val="auto"/>
          <w:sz w:val="32"/>
          <w:szCs w:val="32"/>
        </w:rPr>
      </w:pPr>
      <w:r w:rsidRPr="0070701A">
        <w:rPr>
          <w:rFonts w:ascii="Times New Roman" w:hAnsi="Times New Roman" w:cs="Times New Roman"/>
          <w:b/>
          <w:color w:val="auto"/>
          <w:sz w:val="32"/>
          <w:szCs w:val="32"/>
        </w:rPr>
        <w:t>Syntax</w:t>
      </w:r>
    </w:p>
    <w:p w:rsidR="005F554C" w:rsidRPr="005F554C" w:rsidRDefault="005F554C" w:rsidP="00D271EC">
      <w:pPr>
        <w:ind w:left="124"/>
        <w:rPr>
          <w:rFonts w:ascii="Times New Roman" w:hAnsi="Times New Roman" w:cs="Times New Roman"/>
          <w:color w:val="auto"/>
          <w:sz w:val="32"/>
          <w:szCs w:val="32"/>
        </w:rPr>
      </w:pPr>
      <w:r w:rsidRPr="005F554C">
        <w:rPr>
          <w:rFonts w:ascii="Times New Roman" w:hAnsi="Times New Roman" w:cs="Times New Roman"/>
          <w:color w:val="auto"/>
          <w:sz w:val="30"/>
          <w:szCs w:val="30"/>
        </w:rPr>
        <w:t>if (</w:t>
      </w:r>
      <w:r w:rsidRPr="005F554C">
        <w:rPr>
          <w:rFonts w:ascii="Times New Roman" w:hAnsi="Times New Roman" w:cs="Times New Roman"/>
          <w:i/>
          <w:color w:val="auto"/>
          <w:sz w:val="30"/>
          <w:szCs w:val="30"/>
        </w:rPr>
        <w:t xml:space="preserve">condition </w:t>
      </w:r>
      <w:r w:rsidRPr="005F554C">
        <w:rPr>
          <w:rFonts w:ascii="Times New Roman" w:hAnsi="Times New Roman" w:cs="Times New Roman"/>
          <w:color w:val="auto"/>
          <w:sz w:val="30"/>
          <w:szCs w:val="30"/>
        </w:rPr>
        <w:t>)</w:t>
      </w:r>
    </w:p>
    <w:p w:rsidR="005F554C" w:rsidRPr="005F554C" w:rsidRDefault="005F554C" w:rsidP="00D271EC">
      <w:pPr>
        <w:spacing w:before="10"/>
        <w:ind w:left="278"/>
        <w:rPr>
          <w:rFonts w:ascii="Times New Roman" w:hAnsi="Times New Roman" w:cs="Times New Roman"/>
          <w:color w:val="auto"/>
          <w:sz w:val="30"/>
          <w:szCs w:val="30"/>
        </w:rPr>
      </w:pPr>
      <w:r w:rsidRPr="005F554C">
        <w:rPr>
          <w:rFonts w:ascii="Times New Roman" w:hAnsi="Times New Roman" w:cs="Times New Roman"/>
          <w:i/>
          <w:color w:val="auto"/>
          <w:sz w:val="30"/>
          <w:szCs w:val="30"/>
        </w:rPr>
        <w:t>code to be executed if condition is true;</w:t>
      </w:r>
    </w:p>
    <w:p w:rsidR="005F554C" w:rsidRPr="005F554C" w:rsidRDefault="005F554C" w:rsidP="00D271EC">
      <w:pPr>
        <w:spacing w:before="15"/>
        <w:ind w:left="124"/>
        <w:rPr>
          <w:rFonts w:ascii="Times New Roman" w:hAnsi="Times New Roman" w:cs="Times New Roman"/>
          <w:color w:val="auto"/>
          <w:sz w:val="30"/>
          <w:szCs w:val="30"/>
        </w:rPr>
      </w:pPr>
      <w:r w:rsidRPr="005F554C">
        <w:rPr>
          <w:rFonts w:ascii="Times New Roman" w:hAnsi="Times New Roman" w:cs="Times New Roman"/>
          <w:color w:val="auto"/>
          <w:sz w:val="30"/>
          <w:szCs w:val="30"/>
        </w:rPr>
        <w:t>else</w:t>
      </w:r>
    </w:p>
    <w:p w:rsidR="00AB0E3F" w:rsidRDefault="005F554C" w:rsidP="00D271EC">
      <w:pPr>
        <w:ind w:left="124" w:right="1021" w:firstLine="596"/>
        <w:jc w:val="both"/>
        <w:rPr>
          <w:rFonts w:ascii="Times New Roman" w:hAnsi="Times New Roman" w:cs="Times New Roman"/>
          <w:i/>
          <w:color w:val="auto"/>
          <w:sz w:val="30"/>
          <w:szCs w:val="30"/>
        </w:rPr>
      </w:pPr>
      <w:r w:rsidRPr="005F554C">
        <w:rPr>
          <w:rFonts w:ascii="Times New Roman" w:hAnsi="Times New Roman" w:cs="Times New Roman"/>
          <w:i/>
          <w:color w:val="auto"/>
          <w:sz w:val="30"/>
          <w:szCs w:val="30"/>
        </w:rPr>
        <w:t>code to be executed if condition is false;</w:t>
      </w:r>
    </w:p>
    <w:p w:rsidR="005F554C" w:rsidRPr="0070701A" w:rsidRDefault="005F554C" w:rsidP="00D271EC">
      <w:pPr>
        <w:ind w:left="124"/>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5F554C" w:rsidRDefault="005F554C" w:rsidP="00D271EC">
      <w:pPr>
        <w:spacing w:before="59"/>
        <w:ind w:left="124" w:right="1101"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following example will output "Have a nice weekend!" if the current day is Friday, otherwise it will output "Have a nice day!":</w:t>
      </w:r>
    </w:p>
    <w:p w:rsidR="005F554C" w:rsidRPr="005F554C" w:rsidRDefault="005F554C" w:rsidP="00D271EC">
      <w:pPr>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&lt;html&gt;</w:t>
      </w:r>
    </w:p>
    <w:p w:rsidR="005F554C" w:rsidRP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&lt;body&gt;</w:t>
      </w:r>
    </w:p>
    <w:p w:rsidR="005F554C" w:rsidRP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&lt;?php</w:t>
      </w:r>
    </w:p>
    <w:p w:rsidR="005F554C" w:rsidRP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$d=date("D");</w:t>
      </w:r>
    </w:p>
    <w:p w:rsidR="005F554C" w:rsidRPr="005F554C" w:rsidRDefault="005F554C" w:rsidP="00D271EC">
      <w:pPr>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if ($d=="Fri")</w:t>
      </w:r>
    </w:p>
    <w:p w:rsidR="005F554C" w:rsidRP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echo "Have a nice weekend!";</w:t>
      </w:r>
    </w:p>
    <w:p w:rsidR="005F554C" w:rsidRPr="005F554C" w:rsidRDefault="005F554C" w:rsidP="00D271EC">
      <w:pPr>
        <w:spacing w:before="10"/>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else</w:t>
      </w:r>
    </w:p>
    <w:p w:rsidR="005F554C" w:rsidRP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echo "Have a nice day!";</w:t>
      </w:r>
    </w:p>
    <w:p w:rsidR="005F554C" w:rsidRP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?&gt;</w:t>
      </w:r>
    </w:p>
    <w:p w:rsidR="005F554C" w:rsidRP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&lt;/body&gt;</w:t>
      </w:r>
    </w:p>
    <w:p w:rsidR="005F554C" w:rsidRDefault="005F554C" w:rsidP="00D271EC">
      <w:pPr>
        <w:spacing w:before="15"/>
        <w:ind w:left="124" w:firstLine="596"/>
        <w:rPr>
          <w:rFonts w:ascii="Times New Roman" w:hAnsi="Times New Roman" w:cs="Times New Roman"/>
          <w:b/>
          <w:i/>
          <w:color w:val="auto"/>
          <w:sz w:val="30"/>
          <w:szCs w:val="30"/>
        </w:rPr>
      </w:pPr>
      <w:r w:rsidRPr="005F554C">
        <w:rPr>
          <w:rFonts w:ascii="Times New Roman" w:hAnsi="Times New Roman" w:cs="Times New Roman"/>
          <w:b/>
          <w:i/>
          <w:color w:val="auto"/>
          <w:sz w:val="30"/>
          <w:szCs w:val="30"/>
        </w:rPr>
        <w:t>&lt;/html&gt;</w:t>
      </w:r>
    </w:p>
    <w:p w:rsidR="00BC4066" w:rsidRPr="005F554C" w:rsidRDefault="00BC4066" w:rsidP="00D271EC">
      <w:pPr>
        <w:spacing w:before="15"/>
        <w:ind w:left="124" w:firstLine="596"/>
        <w:rPr>
          <w:rFonts w:ascii="Times New Roman" w:hAnsi="Times New Roman" w:cs="Times New Roman"/>
          <w:b/>
          <w:i/>
          <w:color w:val="auto"/>
          <w:sz w:val="30"/>
          <w:szCs w:val="30"/>
        </w:rPr>
      </w:pPr>
    </w:p>
    <w:p w:rsidR="00C24E8D" w:rsidRDefault="00C24E8D" w:rsidP="00D271EC">
      <w:pPr>
        <w:ind w:left="124" w:right="66"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lastRenderedPageBreak/>
        <w:t>If more than one line should be executed if a condition is true/false, the lines should be enclosed within curly braces:</w:t>
      </w:r>
    </w:p>
    <w:p w:rsidR="00C24E8D" w:rsidRPr="00092D1D" w:rsidRDefault="00C24E8D" w:rsidP="00D271EC">
      <w:pPr>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&lt;html&gt;</w:t>
      </w:r>
    </w:p>
    <w:p w:rsidR="00C24E8D" w:rsidRPr="00092D1D" w:rsidRDefault="00C24E8D" w:rsidP="00D271EC">
      <w:pPr>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&lt;body&gt;</w:t>
      </w:r>
    </w:p>
    <w:p w:rsidR="00C24E8D" w:rsidRPr="00092D1D" w:rsidRDefault="00C24E8D" w:rsidP="00D271EC">
      <w:pPr>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&lt;?php</w:t>
      </w:r>
    </w:p>
    <w:p w:rsidR="00C24E8D" w:rsidRPr="00092D1D" w:rsidRDefault="00C24E8D" w:rsidP="00D271EC">
      <w:pPr>
        <w:spacing w:before="15"/>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$d=date("D");</w:t>
      </w:r>
    </w:p>
    <w:p w:rsidR="00C24E8D" w:rsidRPr="00092D1D" w:rsidRDefault="00C24E8D" w:rsidP="00D271EC">
      <w:pPr>
        <w:spacing w:before="15"/>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if ($d=="Fri")</w:t>
      </w:r>
    </w:p>
    <w:p w:rsidR="00C24E8D" w:rsidRPr="00092D1D" w:rsidRDefault="00C24E8D" w:rsidP="00D271EC">
      <w:pPr>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w:t>
      </w:r>
    </w:p>
    <w:p w:rsidR="00C24E8D" w:rsidRPr="00092D1D" w:rsidRDefault="00C24E8D" w:rsidP="00D271EC">
      <w:pPr>
        <w:spacing w:before="15"/>
        <w:ind w:left="84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echo "Hello!&lt;br /&gt;";</w:t>
      </w:r>
    </w:p>
    <w:p w:rsidR="00C24E8D" w:rsidRPr="00092D1D" w:rsidRDefault="00C24E8D" w:rsidP="00D271EC">
      <w:pPr>
        <w:spacing w:before="15"/>
        <w:ind w:left="84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echo "Have a nice weekend!";</w:t>
      </w:r>
    </w:p>
    <w:p w:rsidR="00C24E8D" w:rsidRPr="00092D1D" w:rsidRDefault="00C24E8D" w:rsidP="00D271EC">
      <w:pPr>
        <w:spacing w:before="10"/>
        <w:ind w:left="84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echo "See you on Monday!";</w:t>
      </w:r>
    </w:p>
    <w:p w:rsidR="00C24E8D" w:rsidRPr="00092D1D" w:rsidRDefault="00C24E8D" w:rsidP="00D271EC">
      <w:pPr>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w:t>
      </w:r>
    </w:p>
    <w:p w:rsidR="00C24E8D" w:rsidRPr="00092D1D" w:rsidRDefault="00C24E8D" w:rsidP="00D271EC">
      <w:pPr>
        <w:spacing w:before="10"/>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?&gt;</w:t>
      </w:r>
    </w:p>
    <w:p w:rsidR="00C24E8D" w:rsidRPr="00092D1D" w:rsidRDefault="00C24E8D" w:rsidP="00D271EC">
      <w:pPr>
        <w:spacing w:before="15"/>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&lt;/body&gt;</w:t>
      </w:r>
    </w:p>
    <w:p w:rsidR="00C24E8D" w:rsidRPr="00092D1D" w:rsidRDefault="00C24E8D" w:rsidP="00D271EC">
      <w:pPr>
        <w:spacing w:before="15"/>
        <w:ind w:left="124" w:firstLine="596"/>
        <w:rPr>
          <w:rFonts w:ascii="Times New Roman" w:hAnsi="Times New Roman" w:cs="Times New Roman"/>
          <w:b/>
          <w:i/>
          <w:color w:val="auto"/>
          <w:sz w:val="30"/>
          <w:szCs w:val="30"/>
        </w:rPr>
      </w:pPr>
      <w:r w:rsidRPr="00092D1D">
        <w:rPr>
          <w:rFonts w:ascii="Times New Roman" w:hAnsi="Times New Roman" w:cs="Times New Roman"/>
          <w:b/>
          <w:i/>
          <w:color w:val="auto"/>
          <w:sz w:val="30"/>
          <w:szCs w:val="30"/>
        </w:rPr>
        <w:t>&lt;/html&gt;</w:t>
      </w:r>
    </w:p>
    <w:p w:rsidR="00C977BD" w:rsidRDefault="00C977BD" w:rsidP="00D271EC">
      <w:pPr>
        <w:ind w:left="177"/>
        <w:rPr>
          <w:rFonts w:ascii="Times New Roman" w:hAnsi="Times New Roman" w:cs="Times New Roman"/>
          <w:b/>
          <w:color w:val="auto"/>
          <w:sz w:val="36"/>
          <w:szCs w:val="45"/>
        </w:rPr>
      </w:pPr>
    </w:p>
    <w:p w:rsidR="00283DE3" w:rsidRDefault="00283DE3" w:rsidP="00D271EC">
      <w:pPr>
        <w:ind w:left="177"/>
        <w:rPr>
          <w:rFonts w:ascii="Times New Roman" w:hAnsi="Times New Roman" w:cs="Times New Roman"/>
          <w:color w:val="auto"/>
          <w:sz w:val="36"/>
          <w:szCs w:val="45"/>
        </w:rPr>
      </w:pPr>
      <w:r w:rsidRPr="00283DE3">
        <w:rPr>
          <w:rFonts w:ascii="Times New Roman" w:hAnsi="Times New Roman" w:cs="Times New Roman"/>
          <w:b/>
          <w:color w:val="auto"/>
          <w:sz w:val="36"/>
          <w:szCs w:val="45"/>
        </w:rPr>
        <w:t>The if...elseif....else Statement</w:t>
      </w:r>
    </w:p>
    <w:p w:rsidR="00283DE3" w:rsidRDefault="00283DE3" w:rsidP="00D271EC">
      <w:pPr>
        <w:ind w:left="177" w:firstLine="543"/>
        <w:jc w:val="both"/>
        <w:rPr>
          <w:rFonts w:ascii="Times New Roman" w:hAnsi="Times New Roman" w:cs="Times New Roman"/>
          <w:color w:val="auto"/>
          <w:sz w:val="36"/>
          <w:szCs w:val="45"/>
        </w:rPr>
      </w:pPr>
      <w:r w:rsidRPr="0070701A">
        <w:rPr>
          <w:rFonts w:ascii="Times New Roman" w:hAnsi="Times New Roman" w:cs="Times New Roman"/>
          <w:color w:val="auto"/>
          <w:sz w:val="30"/>
          <w:szCs w:val="30"/>
        </w:rPr>
        <w:t>Use the if....elseif...else statement to select one of several blocks of code to be executed.</w:t>
      </w:r>
    </w:p>
    <w:p w:rsidR="00283DE3" w:rsidRDefault="00283DE3" w:rsidP="00D271EC">
      <w:pPr>
        <w:ind w:left="0"/>
        <w:jc w:val="both"/>
        <w:rPr>
          <w:rFonts w:ascii="Times New Roman" w:hAnsi="Times New Roman" w:cs="Times New Roman"/>
          <w:color w:val="auto"/>
          <w:sz w:val="36"/>
          <w:szCs w:val="45"/>
        </w:rPr>
      </w:pPr>
      <w:r w:rsidRPr="0070701A">
        <w:rPr>
          <w:rFonts w:ascii="Times New Roman" w:hAnsi="Times New Roman" w:cs="Times New Roman"/>
          <w:b/>
          <w:color w:val="auto"/>
          <w:sz w:val="32"/>
          <w:szCs w:val="32"/>
        </w:rPr>
        <w:t>Syntax</w:t>
      </w:r>
    </w:p>
    <w:p w:rsidR="00283DE3" w:rsidRPr="00283DE3" w:rsidRDefault="00283DE3" w:rsidP="00D271EC">
      <w:pPr>
        <w:ind w:left="0"/>
        <w:jc w:val="both"/>
        <w:rPr>
          <w:rFonts w:ascii="Times New Roman" w:hAnsi="Times New Roman" w:cs="Times New Roman"/>
          <w:color w:val="auto"/>
          <w:sz w:val="36"/>
          <w:szCs w:val="45"/>
        </w:rPr>
      </w:pPr>
      <w:r w:rsidRPr="0070701A">
        <w:rPr>
          <w:rFonts w:ascii="Times New Roman" w:hAnsi="Times New Roman" w:cs="Times New Roman"/>
          <w:color w:val="auto"/>
          <w:sz w:val="30"/>
          <w:szCs w:val="30"/>
        </w:rPr>
        <w:t>if (</w:t>
      </w:r>
      <w:r w:rsidRPr="0070701A">
        <w:rPr>
          <w:rFonts w:ascii="Times New Roman" w:hAnsi="Times New Roman" w:cs="Times New Roman"/>
          <w:i/>
          <w:color w:val="auto"/>
          <w:sz w:val="30"/>
          <w:szCs w:val="30"/>
        </w:rPr>
        <w:t xml:space="preserve">condition </w:t>
      </w:r>
      <w:r w:rsidRPr="0070701A">
        <w:rPr>
          <w:rFonts w:ascii="Times New Roman" w:hAnsi="Times New Roman" w:cs="Times New Roman"/>
          <w:color w:val="auto"/>
          <w:sz w:val="30"/>
          <w:szCs w:val="30"/>
        </w:rPr>
        <w:t>)</w:t>
      </w:r>
    </w:p>
    <w:p w:rsidR="00283DE3" w:rsidRPr="0070701A" w:rsidRDefault="00283DE3" w:rsidP="00D271EC">
      <w:pPr>
        <w:ind w:left="278"/>
        <w:rPr>
          <w:rFonts w:ascii="Times New Roman" w:hAnsi="Times New Roman" w:cs="Times New Roman"/>
          <w:color w:val="auto"/>
          <w:sz w:val="30"/>
          <w:szCs w:val="30"/>
        </w:rPr>
      </w:pPr>
      <w:r w:rsidRPr="0070701A">
        <w:rPr>
          <w:rFonts w:ascii="Times New Roman" w:hAnsi="Times New Roman" w:cs="Times New Roman"/>
          <w:i/>
          <w:color w:val="auto"/>
          <w:sz w:val="30"/>
          <w:szCs w:val="30"/>
        </w:rPr>
        <w:t>code to be executed if condition is true;</w:t>
      </w:r>
    </w:p>
    <w:p w:rsidR="00283DE3" w:rsidRPr="0070701A" w:rsidRDefault="00283DE3" w:rsidP="00D271EC">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elseif (</w:t>
      </w:r>
      <w:r w:rsidRPr="0070701A">
        <w:rPr>
          <w:rFonts w:ascii="Times New Roman" w:hAnsi="Times New Roman" w:cs="Times New Roman"/>
          <w:i/>
          <w:color w:val="auto"/>
          <w:sz w:val="30"/>
          <w:szCs w:val="30"/>
        </w:rPr>
        <w:t>condition</w:t>
      </w:r>
      <w:r w:rsidRPr="0070701A">
        <w:rPr>
          <w:rFonts w:ascii="Times New Roman" w:hAnsi="Times New Roman" w:cs="Times New Roman"/>
          <w:color w:val="auto"/>
          <w:sz w:val="30"/>
          <w:szCs w:val="30"/>
        </w:rPr>
        <w:t>)</w:t>
      </w:r>
    </w:p>
    <w:p w:rsidR="00283DE3" w:rsidRPr="0070701A" w:rsidRDefault="00283DE3" w:rsidP="00D271EC">
      <w:pPr>
        <w:spacing w:before="15"/>
        <w:ind w:left="278"/>
        <w:rPr>
          <w:rFonts w:ascii="Times New Roman" w:hAnsi="Times New Roman" w:cs="Times New Roman"/>
          <w:color w:val="auto"/>
          <w:sz w:val="30"/>
          <w:szCs w:val="30"/>
        </w:rPr>
      </w:pPr>
      <w:r w:rsidRPr="0070701A">
        <w:rPr>
          <w:rFonts w:ascii="Times New Roman" w:hAnsi="Times New Roman" w:cs="Times New Roman"/>
          <w:i/>
          <w:color w:val="auto"/>
          <w:sz w:val="30"/>
          <w:szCs w:val="30"/>
        </w:rPr>
        <w:t>code to be executed if condition is true;</w:t>
      </w:r>
    </w:p>
    <w:p w:rsidR="00283DE3" w:rsidRPr="0070701A" w:rsidRDefault="00283DE3" w:rsidP="00D271EC">
      <w:pPr>
        <w:spacing w:before="10"/>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else</w:t>
      </w:r>
    </w:p>
    <w:p w:rsidR="00283DE3" w:rsidRPr="00283DE3" w:rsidRDefault="00283DE3" w:rsidP="00D271EC">
      <w:pPr>
        <w:spacing w:before="15"/>
        <w:ind w:left="278"/>
        <w:rPr>
          <w:rFonts w:ascii="Times New Roman" w:hAnsi="Times New Roman" w:cs="Times New Roman"/>
          <w:color w:val="auto"/>
          <w:sz w:val="30"/>
          <w:szCs w:val="30"/>
        </w:rPr>
      </w:pPr>
      <w:r w:rsidRPr="0070701A">
        <w:rPr>
          <w:rFonts w:ascii="Times New Roman" w:hAnsi="Times New Roman" w:cs="Times New Roman"/>
          <w:i/>
          <w:color w:val="auto"/>
          <w:sz w:val="30"/>
          <w:szCs w:val="30"/>
        </w:rPr>
        <w:t>code to be executed if condition is false;</w:t>
      </w:r>
    </w:p>
    <w:p w:rsidR="00C977BD" w:rsidRDefault="00C977BD" w:rsidP="00D271EC">
      <w:pPr>
        <w:ind w:left="0"/>
        <w:rPr>
          <w:rFonts w:ascii="Times New Roman" w:hAnsi="Times New Roman" w:cs="Times New Roman"/>
          <w:b/>
          <w:color w:val="auto"/>
          <w:sz w:val="32"/>
          <w:szCs w:val="32"/>
        </w:rPr>
      </w:pPr>
    </w:p>
    <w:p w:rsidR="00C977BD" w:rsidRDefault="00C977BD" w:rsidP="00D271EC">
      <w:pPr>
        <w:ind w:left="0"/>
        <w:rPr>
          <w:rFonts w:ascii="Times New Roman" w:hAnsi="Times New Roman" w:cs="Times New Roman"/>
          <w:b/>
          <w:color w:val="auto"/>
          <w:sz w:val="32"/>
          <w:szCs w:val="32"/>
        </w:rPr>
      </w:pPr>
    </w:p>
    <w:p w:rsidR="00C977BD" w:rsidRDefault="00C977BD" w:rsidP="00D271EC">
      <w:pPr>
        <w:ind w:left="0"/>
        <w:rPr>
          <w:rFonts w:ascii="Times New Roman" w:hAnsi="Times New Roman" w:cs="Times New Roman"/>
          <w:b/>
          <w:color w:val="auto"/>
          <w:sz w:val="32"/>
          <w:szCs w:val="32"/>
        </w:rPr>
      </w:pPr>
    </w:p>
    <w:p w:rsidR="00C977BD" w:rsidRDefault="00C977BD" w:rsidP="00D271EC">
      <w:pPr>
        <w:ind w:left="0"/>
        <w:rPr>
          <w:rFonts w:ascii="Times New Roman" w:hAnsi="Times New Roman" w:cs="Times New Roman"/>
          <w:b/>
          <w:color w:val="auto"/>
          <w:sz w:val="32"/>
          <w:szCs w:val="32"/>
        </w:rPr>
      </w:pPr>
    </w:p>
    <w:p w:rsidR="00BC4066" w:rsidRDefault="00BC4066" w:rsidP="00D271EC">
      <w:pPr>
        <w:ind w:left="0"/>
        <w:rPr>
          <w:rFonts w:ascii="Times New Roman" w:hAnsi="Times New Roman" w:cs="Times New Roman"/>
          <w:b/>
          <w:color w:val="auto"/>
          <w:sz w:val="32"/>
          <w:szCs w:val="32"/>
        </w:rPr>
      </w:pPr>
    </w:p>
    <w:p w:rsidR="00BC4066" w:rsidRDefault="00BC4066" w:rsidP="00D271EC">
      <w:pPr>
        <w:ind w:left="0"/>
        <w:rPr>
          <w:rFonts w:ascii="Times New Roman" w:hAnsi="Times New Roman" w:cs="Times New Roman"/>
          <w:b/>
          <w:color w:val="auto"/>
          <w:sz w:val="32"/>
          <w:szCs w:val="32"/>
        </w:rPr>
      </w:pPr>
    </w:p>
    <w:p w:rsidR="00BC4066" w:rsidRDefault="00BC4066" w:rsidP="00D271EC">
      <w:pPr>
        <w:ind w:left="0"/>
        <w:rPr>
          <w:rFonts w:ascii="Times New Roman" w:hAnsi="Times New Roman" w:cs="Times New Roman"/>
          <w:b/>
          <w:color w:val="auto"/>
          <w:sz w:val="32"/>
          <w:szCs w:val="32"/>
        </w:rPr>
      </w:pPr>
    </w:p>
    <w:p w:rsidR="00BC4066" w:rsidRDefault="00BC4066" w:rsidP="00D271EC">
      <w:pPr>
        <w:ind w:left="0"/>
        <w:rPr>
          <w:rFonts w:ascii="Times New Roman" w:hAnsi="Times New Roman" w:cs="Times New Roman"/>
          <w:b/>
          <w:color w:val="auto"/>
          <w:sz w:val="32"/>
          <w:szCs w:val="32"/>
        </w:rPr>
      </w:pPr>
    </w:p>
    <w:p w:rsidR="00283DE3" w:rsidRDefault="00283DE3" w:rsidP="00D271EC">
      <w:pPr>
        <w:ind w:left="0"/>
        <w:rPr>
          <w:rFonts w:ascii="Times New Roman" w:hAnsi="Times New Roman" w:cs="Times New Roman"/>
          <w:b/>
          <w:color w:val="auto"/>
          <w:sz w:val="32"/>
          <w:szCs w:val="32"/>
        </w:rPr>
      </w:pPr>
      <w:r w:rsidRPr="0070701A">
        <w:rPr>
          <w:rFonts w:ascii="Times New Roman" w:hAnsi="Times New Roman" w:cs="Times New Roman"/>
          <w:b/>
          <w:color w:val="auto"/>
          <w:sz w:val="32"/>
          <w:szCs w:val="32"/>
        </w:rPr>
        <w:lastRenderedPageBreak/>
        <w:t>Example</w:t>
      </w:r>
    </w:p>
    <w:p w:rsidR="00283DE3" w:rsidRPr="00283DE3" w:rsidRDefault="00283DE3" w:rsidP="00D271EC">
      <w:pPr>
        <w:ind w:left="0" w:firstLine="124"/>
        <w:jc w:val="both"/>
        <w:rPr>
          <w:rFonts w:ascii="Times New Roman" w:hAnsi="Times New Roman" w:cs="Times New Roman"/>
          <w:b/>
          <w:color w:val="auto"/>
          <w:sz w:val="32"/>
          <w:szCs w:val="32"/>
        </w:rPr>
      </w:pPr>
      <w:r w:rsidRPr="0070701A">
        <w:rPr>
          <w:rFonts w:ascii="Times New Roman" w:hAnsi="Times New Roman" w:cs="Times New Roman"/>
          <w:color w:val="auto"/>
          <w:sz w:val="30"/>
          <w:szCs w:val="30"/>
        </w:rPr>
        <w:t>The following example will output "Have a nice weekend!" if the current day is Friday, and</w:t>
      </w:r>
      <w:r>
        <w:rPr>
          <w:rFonts w:ascii="Times New Roman" w:hAnsi="Times New Roman" w:cs="Times New Roman"/>
          <w:b/>
          <w:color w:val="auto"/>
          <w:sz w:val="32"/>
          <w:szCs w:val="32"/>
        </w:rPr>
        <w:t xml:space="preserve"> </w:t>
      </w:r>
      <w:r w:rsidRPr="0070701A">
        <w:rPr>
          <w:rFonts w:ascii="Times New Roman" w:hAnsi="Times New Roman" w:cs="Times New Roman"/>
          <w:color w:val="auto"/>
          <w:sz w:val="30"/>
          <w:szCs w:val="30"/>
        </w:rPr>
        <w:t>"Have a nice Sunday!" if the current day is Sunday. Otherwise it will output "Have a nice day!":</w:t>
      </w:r>
    </w:p>
    <w:p w:rsidR="006A14DE" w:rsidRPr="006A14DE" w:rsidRDefault="006A14DE" w:rsidP="00D271EC">
      <w:pPr>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&lt;html&gt;</w:t>
      </w:r>
    </w:p>
    <w:p w:rsidR="006A14DE" w:rsidRPr="006A14DE" w:rsidRDefault="006A14DE" w:rsidP="00D271EC">
      <w:pPr>
        <w:spacing w:before="15"/>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&lt;body&gt;</w:t>
      </w:r>
    </w:p>
    <w:p w:rsidR="006A14DE" w:rsidRPr="006A14DE" w:rsidRDefault="006A14DE" w:rsidP="00D271EC">
      <w:pPr>
        <w:spacing w:before="15"/>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&lt;?php</w:t>
      </w:r>
    </w:p>
    <w:p w:rsidR="006A14DE" w:rsidRPr="006A14DE" w:rsidRDefault="006A14DE" w:rsidP="00D271EC">
      <w:pPr>
        <w:spacing w:before="15"/>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$d=date("D");</w:t>
      </w:r>
    </w:p>
    <w:p w:rsidR="006A14DE" w:rsidRPr="006A14DE" w:rsidRDefault="006A14DE" w:rsidP="00D271EC">
      <w:pPr>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if ($d=="Fri")</w:t>
      </w:r>
    </w:p>
    <w:p w:rsidR="006A14DE" w:rsidRPr="006A14DE" w:rsidRDefault="006A14DE" w:rsidP="00D271EC">
      <w:pPr>
        <w:spacing w:before="15"/>
        <w:ind w:left="124" w:firstLine="596"/>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echo "Have a nice weekend!";</w:t>
      </w:r>
    </w:p>
    <w:p w:rsidR="006A14DE" w:rsidRPr="006A14DE" w:rsidRDefault="006A14DE" w:rsidP="00D271EC">
      <w:pPr>
        <w:spacing w:before="10"/>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elseif ($d=="Sun")</w:t>
      </w:r>
    </w:p>
    <w:p w:rsidR="006A14DE" w:rsidRPr="006A14DE" w:rsidRDefault="006A14DE" w:rsidP="00D271EC">
      <w:pPr>
        <w:spacing w:before="15"/>
        <w:ind w:left="124" w:firstLine="596"/>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echo "Have a nice Sunday!";</w:t>
      </w:r>
    </w:p>
    <w:p w:rsidR="006A14DE" w:rsidRPr="006A14DE" w:rsidRDefault="006A14DE" w:rsidP="00D271EC">
      <w:pPr>
        <w:spacing w:before="15"/>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else</w:t>
      </w:r>
    </w:p>
    <w:p w:rsidR="006A14DE" w:rsidRPr="006A14DE" w:rsidRDefault="006A14DE" w:rsidP="00D271EC">
      <w:pPr>
        <w:ind w:left="124" w:firstLine="596"/>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echo "Have a nice day!";</w:t>
      </w:r>
    </w:p>
    <w:p w:rsidR="006A14DE" w:rsidRPr="006A14DE" w:rsidRDefault="006A14DE" w:rsidP="00D271EC">
      <w:pPr>
        <w:spacing w:before="15"/>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?&gt;</w:t>
      </w:r>
    </w:p>
    <w:p w:rsidR="006A14DE" w:rsidRDefault="006A14DE" w:rsidP="00D271EC">
      <w:pPr>
        <w:spacing w:before="15"/>
        <w:ind w:left="124"/>
        <w:rPr>
          <w:rFonts w:ascii="Times New Roman" w:hAnsi="Times New Roman" w:cs="Times New Roman"/>
          <w:b/>
          <w:i/>
          <w:color w:val="auto"/>
          <w:sz w:val="30"/>
          <w:szCs w:val="30"/>
        </w:rPr>
      </w:pPr>
      <w:r w:rsidRPr="006A14DE">
        <w:rPr>
          <w:rFonts w:ascii="Times New Roman" w:hAnsi="Times New Roman" w:cs="Times New Roman"/>
          <w:b/>
          <w:i/>
          <w:color w:val="auto"/>
          <w:sz w:val="30"/>
          <w:szCs w:val="30"/>
        </w:rPr>
        <w:t>&lt;/body&gt;&lt;/html&gt;</w:t>
      </w:r>
    </w:p>
    <w:p w:rsidR="006A3FB9" w:rsidRDefault="006A3FB9" w:rsidP="00D271EC">
      <w:pPr>
        <w:ind w:left="230"/>
        <w:rPr>
          <w:rFonts w:ascii="Times New Roman" w:hAnsi="Times New Roman" w:cs="Times New Roman"/>
          <w:b/>
          <w:color w:val="auto"/>
          <w:w w:val="99"/>
          <w:sz w:val="61"/>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6A3FB9" w:rsidRDefault="006A3FB9" w:rsidP="00D271EC">
      <w:pPr>
        <w:ind w:left="230"/>
        <w:jc w:val="center"/>
        <w:rPr>
          <w:rFonts w:ascii="Times New Roman" w:hAnsi="Times New Roman" w:cs="Times New Roman"/>
          <w:color w:val="auto"/>
          <w:sz w:val="56"/>
          <w:szCs w:val="61"/>
        </w:rPr>
      </w:pPr>
      <w:r w:rsidRPr="006A3FB9">
        <w:rPr>
          <w:rFonts w:ascii="Times New Roman" w:hAnsi="Times New Roman" w:cs="Times New Roman"/>
          <w:b/>
          <w:color w:val="auto"/>
          <w:w w:val="99"/>
          <w:sz w:val="56"/>
          <w:szCs w:val="61"/>
        </w:rPr>
        <w:lastRenderedPageBreak/>
        <w:t>PHP Switch Statement</w:t>
      </w:r>
    </w:p>
    <w:p w:rsidR="006A3FB9" w:rsidRDefault="006A3FB9" w:rsidP="00D271EC">
      <w:pPr>
        <w:ind w:left="230" w:firstLine="490"/>
        <w:jc w:val="both"/>
        <w:rPr>
          <w:rFonts w:ascii="Times New Roman" w:hAnsi="Times New Roman" w:cs="Times New Roman"/>
          <w:color w:val="auto"/>
          <w:sz w:val="56"/>
          <w:szCs w:val="61"/>
        </w:rPr>
      </w:pPr>
      <w:r>
        <w:rPr>
          <w:rFonts w:ascii="Times New Roman" w:hAnsi="Times New Roman" w:cs="Times New Roman"/>
          <w:color w:val="auto"/>
          <w:sz w:val="30"/>
          <w:szCs w:val="30"/>
        </w:rPr>
        <w:t>Conditional statements ar</w:t>
      </w:r>
      <w:r w:rsidRPr="0070701A">
        <w:rPr>
          <w:rFonts w:ascii="Times New Roman" w:hAnsi="Times New Roman" w:cs="Times New Roman"/>
          <w:color w:val="auto"/>
          <w:sz w:val="30"/>
          <w:szCs w:val="30"/>
        </w:rPr>
        <w:t>e used to perform di</w:t>
      </w:r>
      <w:r>
        <w:rPr>
          <w:rFonts w:ascii="Times New Roman" w:hAnsi="Times New Roman" w:cs="Times New Roman"/>
          <w:color w:val="auto"/>
          <w:sz w:val="30"/>
          <w:szCs w:val="30"/>
        </w:rPr>
        <w:t>fferent actions based on differ</w:t>
      </w:r>
      <w:r w:rsidRPr="0070701A">
        <w:rPr>
          <w:rFonts w:ascii="Times New Roman" w:hAnsi="Times New Roman" w:cs="Times New Roman"/>
          <w:color w:val="auto"/>
          <w:sz w:val="30"/>
          <w:szCs w:val="30"/>
        </w:rPr>
        <w:t>ent conditions.</w:t>
      </w:r>
    </w:p>
    <w:p w:rsidR="006A3FB9" w:rsidRDefault="006A3FB9" w:rsidP="00D271EC">
      <w:pPr>
        <w:ind w:left="0"/>
        <w:jc w:val="both"/>
        <w:rPr>
          <w:rFonts w:ascii="Times New Roman" w:hAnsi="Times New Roman" w:cs="Times New Roman"/>
          <w:color w:val="auto"/>
          <w:sz w:val="52"/>
          <w:szCs w:val="61"/>
        </w:rPr>
      </w:pPr>
      <w:r w:rsidRPr="006A3FB9">
        <w:rPr>
          <w:rFonts w:ascii="Times New Roman" w:hAnsi="Times New Roman" w:cs="Times New Roman"/>
          <w:b/>
          <w:color w:val="auto"/>
          <w:sz w:val="44"/>
          <w:szCs w:val="45"/>
        </w:rPr>
        <w:t>The PHP Switch Statement</w:t>
      </w:r>
    </w:p>
    <w:p w:rsidR="006A3FB9" w:rsidRDefault="006A3FB9" w:rsidP="00D271EC">
      <w:pPr>
        <w:ind w:left="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Use the switch statement to select one of many blocks of code to be executed.</w:t>
      </w:r>
    </w:p>
    <w:p w:rsidR="006A3FB9" w:rsidRDefault="006A3FB9" w:rsidP="00D271EC">
      <w:pPr>
        <w:ind w:left="0"/>
        <w:jc w:val="both"/>
        <w:rPr>
          <w:rFonts w:ascii="Times New Roman" w:hAnsi="Times New Roman" w:cs="Times New Roman"/>
          <w:color w:val="auto"/>
          <w:sz w:val="30"/>
          <w:szCs w:val="30"/>
        </w:rPr>
      </w:pPr>
      <w:r w:rsidRPr="0070701A">
        <w:rPr>
          <w:rFonts w:ascii="Times New Roman" w:hAnsi="Times New Roman" w:cs="Times New Roman"/>
          <w:b/>
          <w:color w:val="auto"/>
          <w:sz w:val="32"/>
          <w:szCs w:val="32"/>
        </w:rPr>
        <w:t>Syntax</w:t>
      </w:r>
    </w:p>
    <w:p w:rsidR="006A3FB9" w:rsidRDefault="006A3FB9" w:rsidP="00D271EC">
      <w:pPr>
        <w:ind w:left="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switch (</w:t>
      </w:r>
      <w:r w:rsidRPr="0070701A">
        <w:rPr>
          <w:rFonts w:ascii="Times New Roman" w:hAnsi="Times New Roman" w:cs="Times New Roman"/>
          <w:i/>
          <w:color w:val="auto"/>
          <w:sz w:val="30"/>
          <w:szCs w:val="30"/>
        </w:rPr>
        <w:t>n</w:t>
      </w:r>
      <w:r w:rsidRPr="0070701A">
        <w:rPr>
          <w:rFonts w:ascii="Times New Roman" w:hAnsi="Times New Roman" w:cs="Times New Roman"/>
          <w:color w:val="auto"/>
          <w:sz w:val="30"/>
          <w:szCs w:val="30"/>
        </w:rPr>
        <w:t>)</w:t>
      </w:r>
    </w:p>
    <w:p w:rsidR="006A3FB9" w:rsidRPr="0070701A" w:rsidRDefault="006A3FB9" w:rsidP="00D271EC">
      <w:pPr>
        <w:ind w:left="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w:t>
      </w:r>
    </w:p>
    <w:p w:rsidR="006A3FB9" w:rsidRPr="0070701A" w:rsidRDefault="006A3FB9" w:rsidP="00D271EC">
      <w:pPr>
        <w:spacing w:before="10"/>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case </w:t>
      </w:r>
      <w:r w:rsidRPr="0070701A">
        <w:rPr>
          <w:rFonts w:ascii="Times New Roman" w:hAnsi="Times New Roman" w:cs="Times New Roman"/>
          <w:i/>
          <w:color w:val="auto"/>
          <w:sz w:val="30"/>
          <w:szCs w:val="30"/>
        </w:rPr>
        <w:t>label1:</w:t>
      </w:r>
    </w:p>
    <w:p w:rsidR="006A3FB9" w:rsidRPr="0070701A" w:rsidRDefault="006A3FB9" w:rsidP="00D271EC">
      <w:pPr>
        <w:spacing w:before="15"/>
        <w:ind w:left="278"/>
        <w:rPr>
          <w:rFonts w:ascii="Times New Roman" w:hAnsi="Times New Roman" w:cs="Times New Roman"/>
          <w:color w:val="auto"/>
          <w:sz w:val="30"/>
          <w:szCs w:val="30"/>
        </w:rPr>
      </w:pPr>
      <w:r w:rsidRPr="0070701A">
        <w:rPr>
          <w:rFonts w:ascii="Times New Roman" w:hAnsi="Times New Roman" w:cs="Times New Roman"/>
          <w:i/>
          <w:color w:val="auto"/>
          <w:sz w:val="30"/>
          <w:szCs w:val="30"/>
        </w:rPr>
        <w:t>code to be executed if n=label1;</w:t>
      </w:r>
    </w:p>
    <w:p w:rsidR="006A3FB9" w:rsidRPr="0070701A" w:rsidRDefault="006A3FB9" w:rsidP="00D271EC">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break;</w:t>
      </w:r>
    </w:p>
    <w:p w:rsidR="006A3FB9" w:rsidRPr="0070701A" w:rsidRDefault="006A3FB9" w:rsidP="00D271EC">
      <w:pPr>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case </w:t>
      </w:r>
      <w:r w:rsidRPr="0070701A">
        <w:rPr>
          <w:rFonts w:ascii="Times New Roman" w:hAnsi="Times New Roman" w:cs="Times New Roman"/>
          <w:i/>
          <w:color w:val="auto"/>
          <w:sz w:val="30"/>
          <w:szCs w:val="30"/>
        </w:rPr>
        <w:t>label2:</w:t>
      </w:r>
    </w:p>
    <w:p w:rsidR="006A3FB9" w:rsidRPr="0070701A" w:rsidRDefault="006A3FB9" w:rsidP="00D271EC">
      <w:pPr>
        <w:spacing w:before="15"/>
        <w:ind w:left="278"/>
        <w:rPr>
          <w:rFonts w:ascii="Times New Roman" w:hAnsi="Times New Roman" w:cs="Times New Roman"/>
          <w:color w:val="auto"/>
          <w:sz w:val="30"/>
          <w:szCs w:val="30"/>
        </w:rPr>
      </w:pPr>
      <w:r w:rsidRPr="0070701A">
        <w:rPr>
          <w:rFonts w:ascii="Times New Roman" w:hAnsi="Times New Roman" w:cs="Times New Roman"/>
          <w:i/>
          <w:color w:val="auto"/>
          <w:sz w:val="30"/>
          <w:szCs w:val="30"/>
        </w:rPr>
        <w:t>code to be executed if n=label2;</w:t>
      </w:r>
    </w:p>
    <w:p w:rsidR="006A3FB9" w:rsidRPr="0070701A" w:rsidRDefault="006A3FB9" w:rsidP="00D271EC">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break;</w:t>
      </w:r>
    </w:p>
    <w:p w:rsidR="006A3FB9" w:rsidRPr="0070701A" w:rsidRDefault="006A3FB9" w:rsidP="00D271EC">
      <w:pPr>
        <w:spacing w:before="10"/>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default:</w:t>
      </w:r>
    </w:p>
    <w:p w:rsidR="006A3FB9" w:rsidRPr="0070701A" w:rsidRDefault="002131E0" w:rsidP="00D271EC">
      <w:pPr>
        <w:spacing w:before="15"/>
        <w:ind w:left="278"/>
        <w:rPr>
          <w:rFonts w:ascii="Times New Roman" w:hAnsi="Times New Roman" w:cs="Times New Roman"/>
          <w:color w:val="auto"/>
          <w:sz w:val="30"/>
          <w:szCs w:val="30"/>
        </w:rPr>
      </w:pPr>
      <w:r w:rsidRPr="0070701A">
        <w:rPr>
          <w:rFonts w:ascii="Times New Roman" w:hAnsi="Times New Roman" w:cs="Times New Roman"/>
          <w:i/>
          <w:color w:val="auto"/>
          <w:position w:val="-1"/>
          <w:sz w:val="30"/>
          <w:szCs w:val="30"/>
        </w:rPr>
        <w:t>Code</w:t>
      </w:r>
      <w:r w:rsidR="006A3FB9" w:rsidRPr="0070701A">
        <w:rPr>
          <w:rFonts w:ascii="Times New Roman" w:hAnsi="Times New Roman" w:cs="Times New Roman"/>
          <w:i/>
          <w:color w:val="auto"/>
          <w:position w:val="-1"/>
          <w:sz w:val="30"/>
          <w:szCs w:val="30"/>
        </w:rPr>
        <w:t xml:space="preserve"> to be executed if n is different from both label1 and label2;</w:t>
      </w:r>
    </w:p>
    <w:p w:rsidR="006A3FB9" w:rsidRDefault="006A3FB9" w:rsidP="00D271EC">
      <w:pPr>
        <w:spacing w:before="21"/>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w:t>
      </w:r>
    </w:p>
    <w:p w:rsidR="00A53E04" w:rsidRDefault="006A3FB9" w:rsidP="00D271EC">
      <w:pPr>
        <w:spacing w:before="21"/>
        <w:ind w:left="124"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Thi</w:t>
      </w:r>
      <w:r>
        <w:rPr>
          <w:rFonts w:ascii="Times New Roman" w:hAnsi="Times New Roman" w:cs="Times New Roman"/>
          <w:color w:val="auto"/>
          <w:sz w:val="30"/>
          <w:szCs w:val="30"/>
        </w:rPr>
        <w:t>s is how it wor</w:t>
      </w:r>
      <w:r w:rsidRPr="0070701A">
        <w:rPr>
          <w:rFonts w:ascii="Times New Roman" w:hAnsi="Times New Roman" w:cs="Times New Roman"/>
          <w:color w:val="auto"/>
          <w:sz w:val="30"/>
          <w:szCs w:val="30"/>
        </w:rPr>
        <w:t xml:space="preserve">ks: First we have a single expression </w:t>
      </w:r>
      <w:r w:rsidRPr="0070701A">
        <w:rPr>
          <w:rFonts w:ascii="Times New Roman" w:hAnsi="Times New Roman" w:cs="Times New Roman"/>
          <w:i/>
          <w:color w:val="auto"/>
          <w:sz w:val="30"/>
          <w:szCs w:val="30"/>
        </w:rPr>
        <w:t>n</w:t>
      </w:r>
      <w:r w:rsidRPr="0070701A">
        <w:rPr>
          <w:rFonts w:ascii="Times New Roman" w:hAnsi="Times New Roman" w:cs="Times New Roman"/>
          <w:color w:val="auto"/>
          <w:sz w:val="30"/>
          <w:szCs w:val="30"/>
        </w:rPr>
        <w:t xml:space="preserve">( most often a variable), that is evaluated once. The value of the expression is then compared with the values for each case in the structure. If there is a match, the block of code associated with that case is executed. Use </w:t>
      </w:r>
      <w:r w:rsidRPr="0070701A">
        <w:rPr>
          <w:rFonts w:ascii="Times New Roman" w:hAnsi="Times New Roman" w:cs="Times New Roman"/>
          <w:b/>
          <w:color w:val="auto"/>
          <w:sz w:val="30"/>
          <w:szCs w:val="30"/>
        </w:rPr>
        <w:t xml:space="preserve">break </w:t>
      </w:r>
      <w:r w:rsidRPr="0070701A">
        <w:rPr>
          <w:rFonts w:ascii="Times New Roman" w:hAnsi="Times New Roman" w:cs="Times New Roman"/>
          <w:color w:val="auto"/>
          <w:sz w:val="30"/>
          <w:szCs w:val="30"/>
        </w:rPr>
        <w:t>to pr event the code from running into the next case automatically. The default statement is used</w:t>
      </w:r>
      <w:r>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if no match is found.</w:t>
      </w:r>
    </w:p>
    <w:p w:rsidR="002F273B" w:rsidRPr="00A53E04" w:rsidRDefault="002F273B" w:rsidP="00D271EC">
      <w:pPr>
        <w:spacing w:before="21"/>
        <w:ind w:left="0"/>
        <w:jc w:val="both"/>
        <w:rPr>
          <w:rFonts w:ascii="Times New Roman" w:hAnsi="Times New Roman" w:cs="Times New Roman"/>
          <w:color w:val="auto"/>
          <w:sz w:val="30"/>
          <w:szCs w:val="30"/>
        </w:rPr>
      </w:pPr>
      <w:r w:rsidRPr="0070701A">
        <w:rPr>
          <w:rFonts w:ascii="Times New Roman" w:hAnsi="Times New Roman" w:cs="Times New Roman"/>
          <w:b/>
          <w:color w:val="auto"/>
          <w:sz w:val="32"/>
          <w:szCs w:val="32"/>
        </w:rPr>
        <w:t>Exampl</w:t>
      </w:r>
      <w:r>
        <w:rPr>
          <w:rFonts w:ascii="Times New Roman" w:hAnsi="Times New Roman" w:cs="Times New Roman"/>
          <w:b/>
          <w:color w:val="auto"/>
          <w:sz w:val="32"/>
          <w:szCs w:val="32"/>
        </w:rPr>
        <w:t>e</w:t>
      </w:r>
    </w:p>
    <w:p w:rsidR="002F273B" w:rsidRPr="002F273B" w:rsidRDefault="002F273B" w:rsidP="00D271EC">
      <w:pPr>
        <w:spacing w:before="59"/>
        <w:ind w:left="124"/>
        <w:rPr>
          <w:rFonts w:ascii="Times New Roman" w:hAnsi="Times New Roman" w:cs="Times New Roman"/>
          <w:b/>
          <w:i/>
          <w:color w:val="auto"/>
          <w:sz w:val="32"/>
          <w:szCs w:val="32"/>
        </w:rPr>
      </w:pPr>
      <w:r w:rsidRPr="002F273B">
        <w:rPr>
          <w:rFonts w:ascii="Times New Roman" w:hAnsi="Times New Roman" w:cs="Times New Roman"/>
          <w:b/>
          <w:i/>
          <w:color w:val="auto"/>
          <w:sz w:val="30"/>
          <w:szCs w:val="30"/>
        </w:rPr>
        <w:t>&lt;html&gt;</w:t>
      </w:r>
    </w:p>
    <w:p w:rsidR="002F273B" w:rsidRPr="002F273B" w:rsidRDefault="002F273B" w:rsidP="00D271EC">
      <w:pPr>
        <w:spacing w:before="15"/>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&lt;body&gt;</w:t>
      </w:r>
    </w:p>
    <w:p w:rsidR="002F273B" w:rsidRPr="002F273B" w:rsidRDefault="002F273B" w:rsidP="00D271EC">
      <w:pPr>
        <w:spacing w:before="15"/>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&lt;?php switch ($x)</w:t>
      </w:r>
    </w:p>
    <w:p w:rsidR="002F273B" w:rsidRPr="002F273B" w:rsidRDefault="002F273B" w:rsidP="00D271EC">
      <w:pPr>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w:t>
      </w:r>
    </w:p>
    <w:p w:rsidR="002F273B" w:rsidRPr="002F273B" w:rsidRDefault="002F273B" w:rsidP="00D271EC">
      <w:pPr>
        <w:spacing w:before="15"/>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case 1:</w:t>
      </w:r>
    </w:p>
    <w:p w:rsidR="002F273B" w:rsidRPr="002F273B" w:rsidRDefault="002F273B" w:rsidP="00D271EC">
      <w:pPr>
        <w:spacing w:before="15"/>
        <w:ind w:left="124" w:firstLine="596"/>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echo "Number 1";</w:t>
      </w:r>
    </w:p>
    <w:p w:rsidR="002F273B" w:rsidRPr="002F273B" w:rsidRDefault="002F273B" w:rsidP="00D271EC">
      <w:pPr>
        <w:spacing w:before="10"/>
        <w:ind w:left="124" w:firstLine="596"/>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break;</w:t>
      </w:r>
    </w:p>
    <w:p w:rsidR="002F273B" w:rsidRPr="002F273B" w:rsidRDefault="002F273B" w:rsidP="00D271EC">
      <w:pPr>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case 2:</w:t>
      </w:r>
    </w:p>
    <w:p w:rsidR="002F273B" w:rsidRPr="002F273B" w:rsidRDefault="002F273B" w:rsidP="00D271EC">
      <w:pPr>
        <w:spacing w:before="15"/>
        <w:ind w:left="124" w:firstLine="596"/>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echo "Number 2";</w:t>
      </w:r>
    </w:p>
    <w:p w:rsidR="002F273B" w:rsidRPr="002F273B" w:rsidRDefault="002F273B" w:rsidP="00D271EC">
      <w:pPr>
        <w:spacing w:before="15"/>
        <w:ind w:left="124" w:firstLine="596"/>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break;</w:t>
      </w:r>
    </w:p>
    <w:p w:rsidR="002F273B" w:rsidRPr="002F273B" w:rsidRDefault="002F273B" w:rsidP="00D271EC">
      <w:pPr>
        <w:spacing w:before="10"/>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case 3:</w:t>
      </w:r>
    </w:p>
    <w:p w:rsidR="002F273B" w:rsidRPr="002F273B" w:rsidRDefault="002F273B" w:rsidP="00D271EC">
      <w:pPr>
        <w:spacing w:before="15"/>
        <w:ind w:left="124" w:firstLine="596"/>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echo "Number 3";</w:t>
      </w:r>
    </w:p>
    <w:p w:rsidR="002F273B" w:rsidRPr="002F273B" w:rsidRDefault="002F273B" w:rsidP="00D271EC">
      <w:pPr>
        <w:spacing w:before="15"/>
        <w:ind w:left="124" w:firstLine="596"/>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lastRenderedPageBreak/>
        <w:t>break;</w:t>
      </w:r>
    </w:p>
    <w:p w:rsidR="002F273B" w:rsidRPr="002F273B" w:rsidRDefault="002F273B" w:rsidP="00D271EC">
      <w:pPr>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default:</w:t>
      </w:r>
    </w:p>
    <w:p w:rsidR="002F273B" w:rsidRPr="002F273B" w:rsidRDefault="002F273B" w:rsidP="00D271EC">
      <w:pPr>
        <w:spacing w:before="15"/>
        <w:ind w:left="124" w:firstLine="596"/>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echo "No number between 1 and 3";</w:t>
      </w:r>
    </w:p>
    <w:p w:rsidR="002F273B" w:rsidRPr="002F273B" w:rsidRDefault="002F273B" w:rsidP="00D271EC">
      <w:pPr>
        <w:spacing w:before="15"/>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w:t>
      </w:r>
    </w:p>
    <w:p w:rsidR="002F273B" w:rsidRPr="002F273B" w:rsidRDefault="002F273B" w:rsidP="00D271EC">
      <w:pPr>
        <w:spacing w:before="10"/>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?&gt;</w:t>
      </w:r>
    </w:p>
    <w:p w:rsidR="002F273B" w:rsidRDefault="002F273B" w:rsidP="00D271EC">
      <w:pPr>
        <w:spacing w:before="10"/>
        <w:ind w:left="124"/>
        <w:rPr>
          <w:rFonts w:ascii="Times New Roman" w:hAnsi="Times New Roman" w:cs="Times New Roman"/>
          <w:b/>
          <w:i/>
          <w:color w:val="auto"/>
          <w:sz w:val="30"/>
          <w:szCs w:val="30"/>
        </w:rPr>
      </w:pPr>
      <w:r w:rsidRPr="002F273B">
        <w:rPr>
          <w:rFonts w:ascii="Times New Roman" w:hAnsi="Times New Roman" w:cs="Times New Roman"/>
          <w:b/>
          <w:i/>
          <w:color w:val="auto"/>
          <w:sz w:val="30"/>
          <w:szCs w:val="30"/>
        </w:rPr>
        <w:t>&lt;/body&gt;&lt;/html&gt;</w:t>
      </w:r>
    </w:p>
    <w:p w:rsidR="002F273B" w:rsidRDefault="002F273B" w:rsidP="00D271EC">
      <w:pPr>
        <w:spacing w:before="10"/>
        <w:ind w:left="124"/>
        <w:rPr>
          <w:rFonts w:ascii="Times New Roman" w:hAnsi="Times New Roman" w:cs="Times New Roman"/>
          <w:b/>
          <w:i/>
          <w:color w:val="auto"/>
          <w:sz w:val="30"/>
          <w:szCs w:val="30"/>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BC4066" w:rsidRDefault="00BC4066" w:rsidP="00D271EC">
      <w:pPr>
        <w:ind w:left="230"/>
        <w:jc w:val="center"/>
        <w:rPr>
          <w:rFonts w:ascii="Times New Roman" w:hAnsi="Times New Roman" w:cs="Times New Roman"/>
          <w:b/>
          <w:color w:val="auto"/>
          <w:w w:val="99"/>
          <w:sz w:val="56"/>
          <w:szCs w:val="61"/>
        </w:rPr>
      </w:pPr>
    </w:p>
    <w:p w:rsidR="00FF648A" w:rsidRDefault="002F273B" w:rsidP="00D271EC">
      <w:pPr>
        <w:ind w:left="230"/>
        <w:jc w:val="center"/>
        <w:rPr>
          <w:rFonts w:ascii="Times New Roman" w:hAnsi="Times New Roman" w:cs="Times New Roman"/>
          <w:color w:val="auto"/>
          <w:sz w:val="56"/>
          <w:szCs w:val="61"/>
        </w:rPr>
      </w:pPr>
      <w:r w:rsidRPr="00FF648A">
        <w:rPr>
          <w:rFonts w:ascii="Times New Roman" w:hAnsi="Times New Roman" w:cs="Times New Roman"/>
          <w:b/>
          <w:color w:val="auto"/>
          <w:w w:val="99"/>
          <w:sz w:val="56"/>
          <w:szCs w:val="61"/>
        </w:rPr>
        <w:lastRenderedPageBreak/>
        <w:t>PHP</w:t>
      </w:r>
      <w:r w:rsidR="00FF648A" w:rsidRPr="00FF648A">
        <w:rPr>
          <w:rFonts w:ascii="Times New Roman" w:hAnsi="Times New Roman" w:cs="Times New Roman"/>
          <w:b/>
          <w:color w:val="auto"/>
          <w:w w:val="99"/>
          <w:sz w:val="56"/>
          <w:szCs w:val="61"/>
        </w:rPr>
        <w:t xml:space="preserve"> </w:t>
      </w:r>
      <w:r w:rsidRPr="00FF648A">
        <w:rPr>
          <w:rFonts w:ascii="Times New Roman" w:hAnsi="Times New Roman" w:cs="Times New Roman"/>
          <w:b/>
          <w:color w:val="auto"/>
          <w:w w:val="99"/>
          <w:sz w:val="56"/>
          <w:szCs w:val="61"/>
        </w:rPr>
        <w:t>Arrays</w:t>
      </w:r>
    </w:p>
    <w:p w:rsidR="002F273B" w:rsidRPr="00FF648A" w:rsidRDefault="00C74EF0" w:rsidP="00BC4066">
      <w:pPr>
        <w:ind w:firstLine="720"/>
        <w:jc w:val="both"/>
        <w:rPr>
          <w:rFonts w:ascii="Times New Roman" w:hAnsi="Times New Roman" w:cs="Times New Roman"/>
          <w:color w:val="auto"/>
          <w:sz w:val="56"/>
          <w:szCs w:val="61"/>
        </w:rPr>
      </w:pPr>
      <w:r>
        <w:rPr>
          <w:rFonts w:ascii="Times New Roman" w:hAnsi="Times New Roman" w:cs="Times New Roman"/>
          <w:color w:val="auto"/>
          <w:sz w:val="30"/>
          <w:szCs w:val="30"/>
        </w:rPr>
        <w:t>An array stor</w:t>
      </w:r>
      <w:r w:rsidR="002F273B" w:rsidRPr="0070701A">
        <w:rPr>
          <w:rFonts w:ascii="Times New Roman" w:hAnsi="Times New Roman" w:cs="Times New Roman"/>
          <w:color w:val="auto"/>
          <w:sz w:val="30"/>
          <w:szCs w:val="30"/>
        </w:rPr>
        <w:t>es multiple values in one single variable.</w:t>
      </w:r>
    </w:p>
    <w:p w:rsidR="00FF648A" w:rsidRDefault="002F273B" w:rsidP="00D271EC">
      <w:pPr>
        <w:ind w:left="0" w:firstLine="124"/>
        <w:rPr>
          <w:rFonts w:ascii="Times New Roman" w:hAnsi="Times New Roman" w:cs="Times New Roman"/>
          <w:color w:val="auto"/>
          <w:sz w:val="45"/>
          <w:szCs w:val="45"/>
        </w:rPr>
      </w:pPr>
      <w:r w:rsidRPr="0070701A">
        <w:rPr>
          <w:rFonts w:ascii="Times New Roman" w:hAnsi="Times New Roman" w:cs="Times New Roman"/>
          <w:b/>
          <w:color w:val="auto"/>
          <w:sz w:val="45"/>
          <w:szCs w:val="45"/>
        </w:rPr>
        <w:t>What is an Array?</w:t>
      </w:r>
    </w:p>
    <w:p w:rsidR="00FF648A" w:rsidRDefault="002F273B" w:rsidP="00D271EC">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A variable is a storage area holding a number or text. The problem is, a variable will hold only one value.</w:t>
      </w:r>
    </w:p>
    <w:p w:rsidR="00FF648A" w:rsidRDefault="002F273B" w:rsidP="00D271EC">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An array is a special variable, which can store multiple values in one single variable.</w:t>
      </w:r>
    </w:p>
    <w:p w:rsidR="002F273B" w:rsidRPr="00FF648A" w:rsidRDefault="002F273B" w:rsidP="00D271EC">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If you have a list of items (a list of car names, for example),</w:t>
      </w:r>
      <w:r w:rsidR="00FF648A">
        <w:rPr>
          <w:rFonts w:ascii="Times New Roman" w:hAnsi="Times New Roman" w:cs="Times New Roman"/>
          <w:color w:val="auto"/>
          <w:sz w:val="30"/>
          <w:szCs w:val="30"/>
        </w:rPr>
        <w:t xml:space="preserve"> storing the cars in single var</w:t>
      </w:r>
      <w:r w:rsidRPr="0070701A">
        <w:rPr>
          <w:rFonts w:ascii="Times New Roman" w:hAnsi="Times New Roman" w:cs="Times New Roman"/>
          <w:color w:val="auto"/>
          <w:sz w:val="30"/>
          <w:szCs w:val="30"/>
        </w:rPr>
        <w:t>iables could look like this:</w:t>
      </w:r>
    </w:p>
    <w:p w:rsidR="00FF648A" w:rsidRDefault="002F273B" w:rsidP="00D271EC">
      <w:pPr>
        <w:ind w:left="0" w:firstLine="124"/>
        <w:rPr>
          <w:rFonts w:ascii="Times New Roman" w:hAnsi="Times New Roman" w:cs="Times New Roman"/>
          <w:color w:val="auto"/>
          <w:sz w:val="30"/>
          <w:szCs w:val="30"/>
        </w:rPr>
      </w:pPr>
      <w:r w:rsidRPr="0070701A">
        <w:rPr>
          <w:rFonts w:ascii="Times New Roman" w:hAnsi="Times New Roman" w:cs="Times New Roman"/>
          <w:color w:val="auto"/>
          <w:sz w:val="30"/>
          <w:szCs w:val="30"/>
        </w:rPr>
        <w:t>$cars1="Saab";</w:t>
      </w:r>
    </w:p>
    <w:p w:rsidR="002F273B" w:rsidRPr="0070701A" w:rsidRDefault="002F273B" w:rsidP="00D271EC">
      <w:pPr>
        <w:ind w:left="0" w:firstLine="124"/>
        <w:rPr>
          <w:rFonts w:ascii="Times New Roman" w:hAnsi="Times New Roman" w:cs="Times New Roman"/>
          <w:color w:val="auto"/>
          <w:sz w:val="30"/>
          <w:szCs w:val="30"/>
        </w:rPr>
      </w:pPr>
      <w:r w:rsidRPr="0070701A">
        <w:rPr>
          <w:rFonts w:ascii="Times New Roman" w:hAnsi="Times New Roman" w:cs="Times New Roman"/>
          <w:color w:val="auto"/>
          <w:sz w:val="30"/>
          <w:szCs w:val="30"/>
        </w:rPr>
        <w:t>$cars2="Volvo";</w:t>
      </w:r>
    </w:p>
    <w:p w:rsidR="002F273B" w:rsidRPr="0070701A" w:rsidRDefault="002F273B" w:rsidP="00D271EC">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$cars3="BMW";</w:t>
      </w:r>
    </w:p>
    <w:p w:rsidR="00FF648A" w:rsidRDefault="002F273B" w:rsidP="00D271EC">
      <w:pPr>
        <w:ind w:left="0" w:right="52"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However, what if you want to loop through the cars and find a specific one? And what if you had not 3 cars, but 300?</w:t>
      </w:r>
    </w:p>
    <w:p w:rsidR="00C74EF0" w:rsidRDefault="002F273B" w:rsidP="00D271EC">
      <w:pPr>
        <w:ind w:left="0" w:right="52"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best solution here is to use an array!</w:t>
      </w:r>
    </w:p>
    <w:p w:rsidR="00C74EF0" w:rsidRDefault="000E029A" w:rsidP="00D271EC">
      <w:pPr>
        <w:ind w:left="0" w:right="52" w:firstLine="720"/>
        <w:jc w:val="both"/>
        <w:rPr>
          <w:rFonts w:ascii="Times New Roman" w:hAnsi="Times New Roman" w:cs="Times New Roman"/>
          <w:color w:val="auto"/>
          <w:sz w:val="30"/>
          <w:szCs w:val="30"/>
        </w:rPr>
      </w:pPr>
      <w:r>
        <w:rPr>
          <w:rFonts w:ascii="Times New Roman" w:hAnsi="Times New Roman" w:cs="Times New Roman"/>
          <w:color w:val="auto"/>
          <w:sz w:val="30"/>
          <w:szCs w:val="30"/>
        </w:rPr>
        <w:t>An array can hold all your var</w:t>
      </w:r>
      <w:r w:rsidR="00C74EF0" w:rsidRPr="0070701A">
        <w:rPr>
          <w:rFonts w:ascii="Times New Roman" w:hAnsi="Times New Roman" w:cs="Times New Roman"/>
          <w:color w:val="auto"/>
          <w:sz w:val="30"/>
          <w:szCs w:val="30"/>
        </w:rPr>
        <w:t xml:space="preserve">iable values under a single name. And you </w:t>
      </w:r>
      <w:r>
        <w:rPr>
          <w:rFonts w:ascii="Times New Roman" w:hAnsi="Times New Roman" w:cs="Times New Roman"/>
          <w:color w:val="auto"/>
          <w:sz w:val="30"/>
          <w:szCs w:val="30"/>
        </w:rPr>
        <w:t>can access the values by referr</w:t>
      </w:r>
      <w:r w:rsidR="00C74EF0" w:rsidRPr="0070701A">
        <w:rPr>
          <w:rFonts w:ascii="Times New Roman" w:hAnsi="Times New Roman" w:cs="Times New Roman"/>
          <w:color w:val="auto"/>
          <w:sz w:val="30"/>
          <w:szCs w:val="30"/>
        </w:rPr>
        <w:t>ing to the array name.</w:t>
      </w:r>
    </w:p>
    <w:p w:rsidR="00C74EF0" w:rsidRDefault="00C74EF0" w:rsidP="00D271EC">
      <w:pPr>
        <w:ind w:left="0" w:right="52"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Each element in the array has its own index so that it can be easily accessed. In PHP, there are three </w:t>
      </w:r>
      <w:r w:rsidR="000E029A" w:rsidRPr="0070701A">
        <w:rPr>
          <w:rFonts w:ascii="Times New Roman" w:hAnsi="Times New Roman" w:cs="Times New Roman"/>
          <w:color w:val="auto"/>
          <w:sz w:val="30"/>
          <w:szCs w:val="30"/>
        </w:rPr>
        <w:t>kinds</w:t>
      </w:r>
      <w:r w:rsidRPr="0070701A">
        <w:rPr>
          <w:rFonts w:ascii="Times New Roman" w:hAnsi="Times New Roman" w:cs="Times New Roman"/>
          <w:color w:val="auto"/>
          <w:sz w:val="30"/>
          <w:szCs w:val="30"/>
        </w:rPr>
        <w:t xml:space="preserve"> of arrays:</w:t>
      </w:r>
    </w:p>
    <w:p w:rsidR="00C74EF0" w:rsidRDefault="00C74EF0" w:rsidP="00D271EC">
      <w:pPr>
        <w:pStyle w:val="ListParagraph"/>
        <w:numPr>
          <w:ilvl w:val="0"/>
          <w:numId w:val="3"/>
        </w:numPr>
        <w:spacing w:before="23"/>
        <w:jc w:val="both"/>
        <w:rPr>
          <w:rFonts w:ascii="Times New Roman" w:hAnsi="Times New Roman" w:cs="Times New Roman"/>
          <w:color w:val="auto"/>
          <w:sz w:val="30"/>
          <w:szCs w:val="30"/>
        </w:rPr>
      </w:pPr>
      <w:r w:rsidRPr="00C74EF0">
        <w:rPr>
          <w:rFonts w:ascii="Times New Roman" w:hAnsi="Times New Roman" w:cs="Times New Roman"/>
          <w:b/>
          <w:color w:val="auto"/>
          <w:sz w:val="30"/>
          <w:szCs w:val="30"/>
        </w:rPr>
        <w:t xml:space="preserve">Numeric array </w:t>
      </w:r>
      <w:r>
        <w:rPr>
          <w:rFonts w:ascii="Times New Roman" w:hAnsi="Times New Roman" w:cs="Times New Roman"/>
          <w:color w:val="auto"/>
          <w:sz w:val="30"/>
          <w:szCs w:val="30"/>
        </w:rPr>
        <w:t>- An array with a numeric index.</w:t>
      </w:r>
    </w:p>
    <w:p w:rsidR="00C977BD" w:rsidRDefault="00C977BD" w:rsidP="00C977BD">
      <w:pPr>
        <w:pStyle w:val="ListParagraph"/>
        <w:spacing w:before="23"/>
        <w:ind w:left="1767"/>
        <w:jc w:val="both"/>
        <w:rPr>
          <w:rFonts w:ascii="Times New Roman" w:hAnsi="Times New Roman" w:cs="Times New Roman"/>
          <w:color w:val="auto"/>
          <w:sz w:val="30"/>
          <w:szCs w:val="30"/>
        </w:rPr>
      </w:pPr>
    </w:p>
    <w:p w:rsidR="00C74EF0" w:rsidRDefault="00C74EF0" w:rsidP="00D271EC">
      <w:pPr>
        <w:pStyle w:val="ListParagraph"/>
        <w:numPr>
          <w:ilvl w:val="0"/>
          <w:numId w:val="3"/>
        </w:numPr>
        <w:spacing w:before="23"/>
        <w:jc w:val="both"/>
        <w:rPr>
          <w:rFonts w:ascii="Times New Roman" w:hAnsi="Times New Roman" w:cs="Times New Roman"/>
          <w:color w:val="auto"/>
          <w:sz w:val="30"/>
          <w:szCs w:val="30"/>
        </w:rPr>
      </w:pPr>
      <w:r w:rsidRPr="00C74EF0">
        <w:rPr>
          <w:rFonts w:ascii="Times New Roman" w:hAnsi="Times New Roman" w:cs="Times New Roman"/>
          <w:b/>
          <w:color w:val="auto"/>
          <w:sz w:val="30"/>
          <w:szCs w:val="30"/>
        </w:rPr>
        <w:t>Associative array -</w:t>
      </w:r>
      <w:r w:rsidRPr="00C74EF0">
        <w:rPr>
          <w:rFonts w:ascii="Times New Roman" w:hAnsi="Times New Roman" w:cs="Times New Roman"/>
          <w:color w:val="auto"/>
          <w:sz w:val="30"/>
          <w:szCs w:val="30"/>
        </w:rPr>
        <w:t xml:space="preserve"> An array where each ID key is associated with a value</w:t>
      </w:r>
      <w:r>
        <w:rPr>
          <w:rFonts w:ascii="Times New Roman" w:hAnsi="Times New Roman" w:cs="Times New Roman"/>
          <w:color w:val="auto"/>
          <w:sz w:val="30"/>
          <w:szCs w:val="30"/>
        </w:rPr>
        <w:t>.</w:t>
      </w:r>
    </w:p>
    <w:p w:rsidR="00C977BD" w:rsidRPr="00C977BD" w:rsidRDefault="00C977BD" w:rsidP="00C977BD">
      <w:pPr>
        <w:pStyle w:val="ListParagraph"/>
        <w:rPr>
          <w:rFonts w:ascii="Times New Roman" w:hAnsi="Times New Roman" w:cs="Times New Roman"/>
          <w:color w:val="auto"/>
          <w:sz w:val="30"/>
          <w:szCs w:val="30"/>
        </w:rPr>
      </w:pPr>
    </w:p>
    <w:p w:rsidR="00C977BD" w:rsidRDefault="00C977BD" w:rsidP="00C977BD">
      <w:pPr>
        <w:pStyle w:val="ListParagraph"/>
        <w:spacing w:before="23"/>
        <w:ind w:left="1767"/>
        <w:jc w:val="both"/>
        <w:rPr>
          <w:rFonts w:ascii="Times New Roman" w:hAnsi="Times New Roman" w:cs="Times New Roman"/>
          <w:color w:val="auto"/>
          <w:sz w:val="30"/>
          <w:szCs w:val="30"/>
        </w:rPr>
      </w:pPr>
    </w:p>
    <w:p w:rsidR="00C74EF0" w:rsidRDefault="00C74EF0" w:rsidP="00D271EC">
      <w:pPr>
        <w:pStyle w:val="ListParagraph"/>
        <w:numPr>
          <w:ilvl w:val="0"/>
          <w:numId w:val="3"/>
        </w:numPr>
        <w:spacing w:before="23"/>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Multidimensional array</w:t>
      </w:r>
      <w:r>
        <w:rPr>
          <w:rFonts w:ascii="Times New Roman" w:hAnsi="Times New Roman" w:cs="Times New Roman"/>
          <w:b/>
          <w:color w:val="auto"/>
          <w:sz w:val="30"/>
          <w:szCs w:val="30"/>
        </w:rPr>
        <w:t xml:space="preserve"> - </w:t>
      </w:r>
      <w:r w:rsidRPr="0070701A">
        <w:rPr>
          <w:rFonts w:ascii="Times New Roman" w:hAnsi="Times New Roman" w:cs="Times New Roman"/>
          <w:color w:val="auto"/>
          <w:sz w:val="30"/>
          <w:szCs w:val="30"/>
        </w:rPr>
        <w:t>An array containing one or more arrays</w:t>
      </w:r>
      <w:r>
        <w:rPr>
          <w:rFonts w:ascii="Times New Roman" w:hAnsi="Times New Roman" w:cs="Times New Roman"/>
          <w:color w:val="auto"/>
          <w:sz w:val="30"/>
          <w:szCs w:val="30"/>
        </w:rPr>
        <w:t>.</w:t>
      </w:r>
    </w:p>
    <w:p w:rsidR="00C74EF0" w:rsidRPr="00C74EF0" w:rsidRDefault="00C74EF0" w:rsidP="00D271EC">
      <w:pPr>
        <w:pStyle w:val="ListParagraph"/>
        <w:spacing w:before="23"/>
        <w:ind w:left="1767"/>
        <w:jc w:val="both"/>
        <w:rPr>
          <w:rFonts w:ascii="Times New Roman" w:hAnsi="Times New Roman" w:cs="Times New Roman"/>
          <w:color w:val="auto"/>
          <w:sz w:val="30"/>
          <w:szCs w:val="30"/>
        </w:rPr>
      </w:pPr>
    </w:p>
    <w:p w:rsidR="00C74EF0" w:rsidRDefault="00C74EF0" w:rsidP="00D271EC">
      <w:pPr>
        <w:ind w:left="0"/>
        <w:rPr>
          <w:rFonts w:ascii="Times New Roman" w:hAnsi="Times New Roman" w:cs="Times New Roman"/>
          <w:color w:val="auto"/>
          <w:sz w:val="44"/>
          <w:szCs w:val="45"/>
        </w:rPr>
      </w:pPr>
      <w:r w:rsidRPr="00C74EF0">
        <w:rPr>
          <w:rFonts w:ascii="Times New Roman" w:hAnsi="Times New Roman" w:cs="Times New Roman"/>
          <w:b/>
          <w:color w:val="auto"/>
          <w:sz w:val="44"/>
          <w:szCs w:val="45"/>
        </w:rPr>
        <w:t>Numeric Arrays</w:t>
      </w:r>
    </w:p>
    <w:p w:rsidR="00C74EF0" w:rsidRDefault="00C74EF0" w:rsidP="00D271EC">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A numeric array stores each array elem</w:t>
      </w:r>
      <w:r>
        <w:rPr>
          <w:rFonts w:ascii="Times New Roman" w:hAnsi="Times New Roman" w:cs="Times New Roman"/>
          <w:color w:val="auto"/>
          <w:sz w:val="30"/>
          <w:szCs w:val="30"/>
        </w:rPr>
        <w:t xml:space="preserve">ent with a numeric index. There </w:t>
      </w:r>
      <w:r w:rsidRPr="0070701A">
        <w:rPr>
          <w:rFonts w:ascii="Times New Roman" w:hAnsi="Times New Roman" w:cs="Times New Roman"/>
          <w:color w:val="auto"/>
          <w:sz w:val="30"/>
          <w:szCs w:val="30"/>
        </w:rPr>
        <w:t>are two methods to create a numeric array.</w:t>
      </w:r>
    </w:p>
    <w:p w:rsidR="00C74EF0" w:rsidRPr="00C74EF0" w:rsidRDefault="00C74EF0" w:rsidP="00D271EC">
      <w:pPr>
        <w:pStyle w:val="ListParagraph"/>
        <w:numPr>
          <w:ilvl w:val="0"/>
          <w:numId w:val="5"/>
        </w:numPr>
        <w:jc w:val="both"/>
        <w:rPr>
          <w:rFonts w:ascii="Times New Roman" w:hAnsi="Times New Roman" w:cs="Times New Roman"/>
          <w:color w:val="auto"/>
          <w:sz w:val="44"/>
          <w:szCs w:val="45"/>
        </w:rPr>
      </w:pPr>
      <w:r w:rsidRPr="00C74EF0">
        <w:rPr>
          <w:rFonts w:ascii="Times New Roman" w:hAnsi="Times New Roman" w:cs="Times New Roman"/>
          <w:color w:val="auto"/>
          <w:sz w:val="30"/>
          <w:szCs w:val="30"/>
        </w:rPr>
        <w:t>In the following example the index are automatically assigned (the index starts at 0):</w:t>
      </w:r>
    </w:p>
    <w:p w:rsidR="00C74EF0" w:rsidRPr="00C74EF0" w:rsidRDefault="00C74EF0" w:rsidP="00D271EC">
      <w:pPr>
        <w:ind w:left="1095" w:firstLine="720"/>
        <w:jc w:val="both"/>
        <w:rPr>
          <w:rFonts w:ascii="Times New Roman" w:hAnsi="Times New Roman" w:cs="Times New Roman"/>
          <w:color w:val="auto"/>
          <w:sz w:val="44"/>
          <w:szCs w:val="45"/>
        </w:rPr>
      </w:pPr>
      <w:r w:rsidRPr="00C74EF0">
        <w:rPr>
          <w:rFonts w:ascii="Times New Roman" w:hAnsi="Times New Roman" w:cs="Times New Roman"/>
          <w:color w:val="auto"/>
          <w:sz w:val="30"/>
          <w:szCs w:val="30"/>
        </w:rPr>
        <w:t>$cars=array("Saab","Volvo","BMW","Toyota");</w:t>
      </w:r>
    </w:p>
    <w:p w:rsidR="00C74EF0" w:rsidRPr="00C74EF0" w:rsidRDefault="00C74EF0" w:rsidP="00D271EC">
      <w:pPr>
        <w:pStyle w:val="ListParagraph"/>
        <w:numPr>
          <w:ilvl w:val="0"/>
          <w:numId w:val="5"/>
        </w:numPr>
        <w:rPr>
          <w:rFonts w:ascii="Times New Roman" w:hAnsi="Times New Roman" w:cs="Times New Roman"/>
          <w:color w:val="auto"/>
          <w:sz w:val="30"/>
          <w:szCs w:val="30"/>
        </w:rPr>
      </w:pPr>
      <w:r w:rsidRPr="00C74EF0">
        <w:rPr>
          <w:rFonts w:ascii="Times New Roman" w:hAnsi="Times New Roman" w:cs="Times New Roman"/>
          <w:color w:val="auto"/>
          <w:sz w:val="30"/>
          <w:szCs w:val="30"/>
        </w:rPr>
        <w:t>In the following example we assign the index manually:</w:t>
      </w:r>
    </w:p>
    <w:p w:rsidR="00C74EF0" w:rsidRPr="00C74EF0" w:rsidRDefault="00C74EF0" w:rsidP="00D271EC">
      <w:pPr>
        <w:pStyle w:val="ListParagraph"/>
        <w:ind w:left="1800" w:firstLine="360"/>
        <w:rPr>
          <w:rFonts w:ascii="Times New Roman" w:hAnsi="Times New Roman" w:cs="Times New Roman"/>
          <w:color w:val="auto"/>
          <w:sz w:val="30"/>
          <w:szCs w:val="30"/>
        </w:rPr>
      </w:pPr>
      <w:r w:rsidRPr="00C74EF0">
        <w:rPr>
          <w:rFonts w:ascii="Times New Roman" w:hAnsi="Times New Roman" w:cs="Times New Roman"/>
          <w:color w:val="auto"/>
          <w:sz w:val="30"/>
          <w:szCs w:val="30"/>
        </w:rPr>
        <w:t>$cars[0]="Saab";</w:t>
      </w:r>
    </w:p>
    <w:p w:rsidR="00C74EF0" w:rsidRPr="0070701A" w:rsidRDefault="00C74EF0" w:rsidP="00D271EC">
      <w:pPr>
        <w:spacing w:before="15"/>
        <w:ind w:left="156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$cars[1]="Volvo";</w:t>
      </w:r>
    </w:p>
    <w:p w:rsidR="00C74EF0" w:rsidRPr="0070701A" w:rsidRDefault="00C74EF0" w:rsidP="00D271EC">
      <w:pPr>
        <w:spacing w:before="15"/>
        <w:ind w:left="156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$cars[2]="BMW";</w:t>
      </w:r>
    </w:p>
    <w:p w:rsidR="00C74EF0" w:rsidRDefault="00C74EF0" w:rsidP="00D271EC">
      <w:pPr>
        <w:ind w:left="156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$cars[3]="Toyota";</w:t>
      </w:r>
    </w:p>
    <w:p w:rsidR="00A53E04" w:rsidRDefault="00A53E04" w:rsidP="00D271EC">
      <w:pPr>
        <w:ind w:left="0"/>
        <w:rPr>
          <w:rFonts w:ascii="Times New Roman" w:hAnsi="Times New Roman" w:cs="Times New Roman"/>
          <w:b/>
          <w:color w:val="auto"/>
          <w:sz w:val="32"/>
          <w:szCs w:val="32"/>
        </w:rPr>
      </w:pPr>
    </w:p>
    <w:p w:rsidR="00BC4066" w:rsidRDefault="00BC4066" w:rsidP="00D271EC">
      <w:pPr>
        <w:ind w:left="0"/>
        <w:rPr>
          <w:rFonts w:ascii="Times New Roman" w:hAnsi="Times New Roman" w:cs="Times New Roman"/>
          <w:b/>
          <w:color w:val="auto"/>
          <w:sz w:val="32"/>
          <w:szCs w:val="32"/>
        </w:rPr>
      </w:pPr>
    </w:p>
    <w:p w:rsidR="00BC4066" w:rsidRDefault="00BC4066" w:rsidP="00D271EC">
      <w:pPr>
        <w:ind w:left="0"/>
        <w:rPr>
          <w:rFonts w:ascii="Times New Roman" w:hAnsi="Times New Roman" w:cs="Times New Roman"/>
          <w:b/>
          <w:color w:val="auto"/>
          <w:sz w:val="32"/>
          <w:szCs w:val="32"/>
        </w:rPr>
      </w:pPr>
    </w:p>
    <w:p w:rsidR="00C74EF0" w:rsidRDefault="00C74EF0" w:rsidP="00D271EC">
      <w:pPr>
        <w:ind w:left="0"/>
        <w:rPr>
          <w:rFonts w:ascii="Times New Roman" w:hAnsi="Times New Roman" w:cs="Times New Roman"/>
          <w:color w:val="auto"/>
          <w:sz w:val="30"/>
          <w:szCs w:val="30"/>
        </w:rPr>
      </w:pPr>
      <w:r w:rsidRPr="0070701A">
        <w:rPr>
          <w:rFonts w:ascii="Times New Roman" w:hAnsi="Times New Roman" w:cs="Times New Roman"/>
          <w:b/>
          <w:color w:val="auto"/>
          <w:sz w:val="32"/>
          <w:szCs w:val="32"/>
        </w:rPr>
        <w:lastRenderedPageBreak/>
        <w:t>Example</w:t>
      </w:r>
    </w:p>
    <w:p w:rsidR="00C74EF0" w:rsidRDefault="00C74EF0" w:rsidP="00D271EC">
      <w:pPr>
        <w:ind w:left="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In the following example you access the variable values by refer ring to the array name and index:</w:t>
      </w:r>
    </w:p>
    <w:p w:rsidR="00C74EF0" w:rsidRPr="00C74EF0" w:rsidRDefault="00C74EF0" w:rsidP="00D271EC">
      <w:pPr>
        <w:ind w:left="0"/>
        <w:jc w:val="both"/>
        <w:rPr>
          <w:rFonts w:ascii="Times New Roman" w:hAnsi="Times New Roman" w:cs="Times New Roman"/>
          <w:b/>
          <w:i/>
          <w:color w:val="auto"/>
          <w:sz w:val="30"/>
          <w:szCs w:val="30"/>
        </w:rPr>
      </w:pPr>
      <w:r w:rsidRPr="00C74EF0">
        <w:rPr>
          <w:rFonts w:ascii="Times New Roman" w:hAnsi="Times New Roman" w:cs="Times New Roman"/>
          <w:b/>
          <w:i/>
          <w:color w:val="auto"/>
          <w:sz w:val="30"/>
          <w:szCs w:val="30"/>
        </w:rPr>
        <w:t>&lt;?php</w:t>
      </w:r>
    </w:p>
    <w:p w:rsidR="00C74EF0" w:rsidRPr="00C74EF0" w:rsidRDefault="00C74EF0" w:rsidP="00D271EC">
      <w:pPr>
        <w:spacing w:before="15"/>
        <w:ind w:left="124" w:firstLine="596"/>
        <w:rPr>
          <w:rFonts w:ascii="Times New Roman" w:hAnsi="Times New Roman" w:cs="Times New Roman"/>
          <w:b/>
          <w:i/>
          <w:color w:val="auto"/>
          <w:sz w:val="30"/>
          <w:szCs w:val="30"/>
        </w:rPr>
      </w:pPr>
      <w:r w:rsidRPr="00C74EF0">
        <w:rPr>
          <w:rFonts w:ascii="Times New Roman" w:hAnsi="Times New Roman" w:cs="Times New Roman"/>
          <w:b/>
          <w:i/>
          <w:color w:val="auto"/>
          <w:sz w:val="30"/>
          <w:szCs w:val="30"/>
        </w:rPr>
        <w:t>$cars[0]="Saab";</w:t>
      </w:r>
    </w:p>
    <w:p w:rsidR="00C74EF0" w:rsidRPr="00C74EF0" w:rsidRDefault="00C74EF0" w:rsidP="00D271EC">
      <w:pPr>
        <w:spacing w:before="15"/>
        <w:ind w:left="124" w:firstLine="596"/>
        <w:rPr>
          <w:rFonts w:ascii="Times New Roman" w:hAnsi="Times New Roman" w:cs="Times New Roman"/>
          <w:b/>
          <w:i/>
          <w:color w:val="auto"/>
          <w:sz w:val="30"/>
          <w:szCs w:val="30"/>
        </w:rPr>
      </w:pPr>
      <w:r w:rsidRPr="00C74EF0">
        <w:rPr>
          <w:rFonts w:ascii="Times New Roman" w:hAnsi="Times New Roman" w:cs="Times New Roman"/>
          <w:b/>
          <w:i/>
          <w:color w:val="auto"/>
          <w:sz w:val="30"/>
          <w:szCs w:val="30"/>
        </w:rPr>
        <w:t>$cars[1]="Volvo";</w:t>
      </w:r>
    </w:p>
    <w:p w:rsidR="00C74EF0" w:rsidRPr="00C74EF0" w:rsidRDefault="00C74EF0" w:rsidP="00D271EC">
      <w:pPr>
        <w:spacing w:before="10"/>
        <w:ind w:left="124" w:firstLine="596"/>
        <w:rPr>
          <w:rFonts w:ascii="Times New Roman" w:hAnsi="Times New Roman" w:cs="Times New Roman"/>
          <w:b/>
          <w:i/>
          <w:color w:val="auto"/>
          <w:sz w:val="30"/>
          <w:szCs w:val="30"/>
        </w:rPr>
      </w:pPr>
      <w:r w:rsidRPr="00C74EF0">
        <w:rPr>
          <w:rFonts w:ascii="Times New Roman" w:hAnsi="Times New Roman" w:cs="Times New Roman"/>
          <w:b/>
          <w:i/>
          <w:color w:val="auto"/>
          <w:sz w:val="30"/>
          <w:szCs w:val="30"/>
        </w:rPr>
        <w:t>$cars[2]="BMW";</w:t>
      </w:r>
    </w:p>
    <w:p w:rsidR="00C74EF0" w:rsidRPr="00C74EF0" w:rsidRDefault="00C74EF0" w:rsidP="00D271EC">
      <w:pPr>
        <w:spacing w:before="15"/>
        <w:ind w:left="124" w:firstLine="596"/>
        <w:rPr>
          <w:rFonts w:ascii="Times New Roman" w:hAnsi="Times New Roman" w:cs="Times New Roman"/>
          <w:b/>
          <w:i/>
          <w:color w:val="auto"/>
          <w:sz w:val="30"/>
          <w:szCs w:val="30"/>
        </w:rPr>
      </w:pPr>
      <w:r w:rsidRPr="00C74EF0">
        <w:rPr>
          <w:rFonts w:ascii="Times New Roman" w:hAnsi="Times New Roman" w:cs="Times New Roman"/>
          <w:b/>
          <w:i/>
          <w:color w:val="auto"/>
          <w:sz w:val="30"/>
          <w:szCs w:val="30"/>
        </w:rPr>
        <w:t>$cars[3]="Toyota";</w:t>
      </w:r>
    </w:p>
    <w:p w:rsidR="00C74EF0" w:rsidRPr="00C74EF0" w:rsidRDefault="00C74EF0" w:rsidP="00D271EC">
      <w:pPr>
        <w:ind w:left="124" w:firstLine="596"/>
        <w:rPr>
          <w:rFonts w:ascii="Times New Roman" w:hAnsi="Times New Roman" w:cs="Times New Roman"/>
          <w:b/>
          <w:i/>
          <w:color w:val="auto"/>
          <w:sz w:val="30"/>
          <w:szCs w:val="30"/>
        </w:rPr>
      </w:pPr>
      <w:r w:rsidRPr="00C74EF0">
        <w:rPr>
          <w:rFonts w:ascii="Times New Roman" w:hAnsi="Times New Roman" w:cs="Times New Roman"/>
          <w:b/>
          <w:i/>
          <w:color w:val="auto"/>
          <w:sz w:val="30"/>
          <w:szCs w:val="30"/>
        </w:rPr>
        <w:t>echo $cars[0] . " and " . $cars[ 1] . " are Swedish cars.";</w:t>
      </w:r>
    </w:p>
    <w:p w:rsidR="005676E7" w:rsidRDefault="00C74EF0" w:rsidP="005676E7">
      <w:pPr>
        <w:spacing w:before="15"/>
        <w:ind w:left="124"/>
        <w:rPr>
          <w:rFonts w:ascii="Times New Roman" w:hAnsi="Times New Roman" w:cs="Times New Roman"/>
          <w:b/>
          <w:i/>
          <w:color w:val="auto"/>
          <w:sz w:val="30"/>
          <w:szCs w:val="30"/>
        </w:rPr>
      </w:pPr>
      <w:r w:rsidRPr="00C74EF0">
        <w:rPr>
          <w:rFonts w:ascii="Times New Roman" w:hAnsi="Times New Roman" w:cs="Times New Roman"/>
          <w:b/>
          <w:i/>
          <w:color w:val="auto"/>
          <w:sz w:val="30"/>
          <w:szCs w:val="30"/>
        </w:rPr>
        <w:t>?&gt;</w:t>
      </w:r>
    </w:p>
    <w:p w:rsidR="00C74EF0" w:rsidRPr="005676E7" w:rsidRDefault="00C74EF0" w:rsidP="005676E7">
      <w:pPr>
        <w:spacing w:before="15"/>
        <w:ind w:left="124"/>
        <w:rPr>
          <w:rFonts w:ascii="Times New Roman" w:hAnsi="Times New Roman" w:cs="Times New Roman"/>
          <w:b/>
          <w:i/>
          <w:color w:val="auto"/>
          <w:sz w:val="32"/>
          <w:szCs w:val="30"/>
        </w:rPr>
      </w:pPr>
      <w:r w:rsidRPr="005676E7">
        <w:rPr>
          <w:rFonts w:ascii="Times New Roman" w:hAnsi="Times New Roman" w:cs="Times New Roman"/>
          <w:b/>
          <w:color w:val="auto"/>
          <w:sz w:val="32"/>
          <w:szCs w:val="30"/>
        </w:rPr>
        <w:t>output:</w:t>
      </w:r>
    </w:p>
    <w:p w:rsidR="002F373C" w:rsidRDefault="00C74EF0" w:rsidP="00D271EC">
      <w:pPr>
        <w:ind w:left="12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Saab and Volvo are Swedish cars.</w:t>
      </w:r>
    </w:p>
    <w:p w:rsidR="005676E7" w:rsidRDefault="005676E7" w:rsidP="00D271EC">
      <w:pPr>
        <w:ind w:left="0"/>
        <w:rPr>
          <w:rFonts w:ascii="Times New Roman" w:hAnsi="Times New Roman" w:cs="Times New Roman"/>
          <w:b/>
          <w:color w:val="auto"/>
          <w:sz w:val="44"/>
          <w:szCs w:val="45"/>
        </w:rPr>
      </w:pPr>
    </w:p>
    <w:p w:rsidR="002F373C" w:rsidRDefault="00C74EF0" w:rsidP="00D271EC">
      <w:pPr>
        <w:ind w:left="0"/>
        <w:rPr>
          <w:rFonts w:ascii="Times New Roman" w:hAnsi="Times New Roman" w:cs="Times New Roman"/>
          <w:b/>
          <w:color w:val="auto"/>
          <w:sz w:val="44"/>
          <w:szCs w:val="45"/>
        </w:rPr>
      </w:pPr>
      <w:r w:rsidRPr="002F373C">
        <w:rPr>
          <w:rFonts w:ascii="Times New Roman" w:hAnsi="Times New Roman" w:cs="Times New Roman"/>
          <w:b/>
          <w:color w:val="auto"/>
          <w:sz w:val="44"/>
          <w:szCs w:val="45"/>
        </w:rPr>
        <w:t>Associative Arrays</w:t>
      </w:r>
    </w:p>
    <w:p w:rsidR="002F373C" w:rsidRPr="002F373C" w:rsidRDefault="005676E7" w:rsidP="00D271EC">
      <w:pPr>
        <w:ind w:left="0" w:firstLine="720"/>
        <w:rPr>
          <w:rFonts w:ascii="Times New Roman" w:hAnsi="Times New Roman" w:cs="Times New Roman"/>
          <w:b/>
          <w:color w:val="auto"/>
          <w:sz w:val="44"/>
          <w:szCs w:val="45"/>
        </w:rPr>
      </w:pPr>
      <w:r>
        <w:rPr>
          <w:rFonts w:ascii="Times New Roman" w:hAnsi="Times New Roman" w:cs="Times New Roman"/>
          <w:color w:val="auto"/>
          <w:sz w:val="30"/>
          <w:szCs w:val="30"/>
        </w:rPr>
        <w:t>An associative ar</w:t>
      </w:r>
      <w:r w:rsidR="002F373C" w:rsidRPr="0070701A">
        <w:rPr>
          <w:rFonts w:ascii="Times New Roman" w:hAnsi="Times New Roman" w:cs="Times New Roman"/>
          <w:color w:val="auto"/>
          <w:sz w:val="30"/>
          <w:szCs w:val="30"/>
        </w:rPr>
        <w:t>ray, each ID key is associated with a value.</w:t>
      </w:r>
    </w:p>
    <w:p w:rsidR="002F373C" w:rsidRDefault="002F373C" w:rsidP="00D271EC">
      <w:pPr>
        <w:ind w:left="0" w:right="91"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When storing data about specific named values, a numerical array is not always the best way to do it.</w:t>
      </w:r>
      <w:r>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With associative arrays we can use the values as keys and assign values to them.</w:t>
      </w:r>
    </w:p>
    <w:p w:rsidR="002F373C" w:rsidRDefault="002F373C" w:rsidP="00D271EC">
      <w:pPr>
        <w:ind w:left="0" w:right="91"/>
        <w:rPr>
          <w:rFonts w:ascii="Times New Roman" w:hAnsi="Times New Roman" w:cs="Times New Roman"/>
          <w:color w:val="auto"/>
          <w:sz w:val="30"/>
          <w:szCs w:val="30"/>
        </w:rPr>
      </w:pPr>
      <w:r w:rsidRPr="0070701A">
        <w:rPr>
          <w:rFonts w:ascii="Times New Roman" w:hAnsi="Times New Roman" w:cs="Times New Roman"/>
          <w:b/>
          <w:color w:val="auto"/>
          <w:sz w:val="32"/>
          <w:szCs w:val="32"/>
        </w:rPr>
        <w:t>Example 1</w:t>
      </w:r>
    </w:p>
    <w:p w:rsidR="002F373C" w:rsidRDefault="002F373C" w:rsidP="00D271EC">
      <w:pPr>
        <w:ind w:left="0" w:right="91"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In this example we use an </w:t>
      </w:r>
      <w:r w:rsidR="005676E7">
        <w:rPr>
          <w:rFonts w:ascii="Times New Roman" w:hAnsi="Times New Roman" w:cs="Times New Roman"/>
          <w:color w:val="auto"/>
          <w:sz w:val="30"/>
          <w:szCs w:val="30"/>
        </w:rPr>
        <w:t>array to assign ages to the dif</w:t>
      </w:r>
      <w:r w:rsidRPr="0070701A">
        <w:rPr>
          <w:rFonts w:ascii="Times New Roman" w:hAnsi="Times New Roman" w:cs="Times New Roman"/>
          <w:color w:val="auto"/>
          <w:sz w:val="30"/>
          <w:szCs w:val="30"/>
        </w:rPr>
        <w:t>ferent persons:</w:t>
      </w:r>
    </w:p>
    <w:p w:rsidR="002F373C" w:rsidRPr="0070701A" w:rsidRDefault="002F373C" w:rsidP="00D271EC">
      <w:pPr>
        <w:ind w:right="91"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$ages = array("Peter"=&gt;32, "Quagmire"=&gt;30, "Joe"=&gt;34);</w:t>
      </w:r>
    </w:p>
    <w:p w:rsidR="00A53E04" w:rsidRDefault="00A53E04" w:rsidP="00D271EC">
      <w:pPr>
        <w:ind w:left="0"/>
        <w:rPr>
          <w:rFonts w:ascii="Times New Roman" w:hAnsi="Times New Roman" w:cs="Times New Roman"/>
          <w:b/>
          <w:color w:val="auto"/>
          <w:sz w:val="32"/>
          <w:szCs w:val="32"/>
        </w:rPr>
      </w:pPr>
    </w:p>
    <w:p w:rsidR="002F373C" w:rsidRDefault="002F373C" w:rsidP="00D271EC">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 2</w:t>
      </w:r>
    </w:p>
    <w:p w:rsidR="002F373C" w:rsidRPr="002F373C" w:rsidRDefault="002F373C" w:rsidP="00D271EC">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This example is the same as example 1, but shows a different way of creating the array:</w:t>
      </w:r>
    </w:p>
    <w:p w:rsidR="002F373C" w:rsidRDefault="002F373C" w:rsidP="00D271EC">
      <w:pPr>
        <w:ind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$ages['Peter'] = "32";</w:t>
      </w:r>
    </w:p>
    <w:p w:rsidR="002F373C" w:rsidRDefault="002F373C" w:rsidP="00D271EC">
      <w:pPr>
        <w:ind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$ages['Quagmire'] = "30";</w:t>
      </w:r>
    </w:p>
    <w:p w:rsidR="002F373C" w:rsidRPr="0070701A" w:rsidRDefault="002F373C" w:rsidP="00D271EC">
      <w:pPr>
        <w:ind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$ages['Joe'] = "34";</w:t>
      </w:r>
    </w:p>
    <w:p w:rsidR="002F373C" w:rsidRDefault="002F373C" w:rsidP="00D271EC">
      <w:pPr>
        <w:rPr>
          <w:rFonts w:ascii="Times New Roman" w:hAnsi="Times New Roman" w:cs="Times New Roman"/>
          <w:color w:val="auto"/>
          <w:sz w:val="30"/>
          <w:szCs w:val="30"/>
        </w:rPr>
      </w:pPr>
      <w:r w:rsidRPr="0070701A">
        <w:rPr>
          <w:rFonts w:ascii="Times New Roman" w:hAnsi="Times New Roman" w:cs="Times New Roman"/>
          <w:color w:val="auto"/>
          <w:sz w:val="30"/>
          <w:szCs w:val="30"/>
        </w:rPr>
        <w:t>The ID keys can be used in a script:</w:t>
      </w:r>
    </w:p>
    <w:p w:rsidR="002F373C" w:rsidRPr="0070701A" w:rsidRDefault="002F373C" w:rsidP="00D271EC">
      <w:pPr>
        <w:rPr>
          <w:rFonts w:ascii="Times New Roman" w:hAnsi="Times New Roman" w:cs="Times New Roman"/>
          <w:color w:val="auto"/>
          <w:sz w:val="30"/>
          <w:szCs w:val="30"/>
        </w:rPr>
      </w:pPr>
      <w:r w:rsidRPr="0070701A">
        <w:rPr>
          <w:rFonts w:ascii="Times New Roman" w:hAnsi="Times New Roman" w:cs="Times New Roman"/>
          <w:color w:val="auto"/>
          <w:sz w:val="30"/>
          <w:szCs w:val="30"/>
        </w:rPr>
        <w:t>&lt;?php</w:t>
      </w:r>
    </w:p>
    <w:p w:rsidR="002F373C" w:rsidRPr="0070701A" w:rsidRDefault="002F373C" w:rsidP="00D271EC">
      <w:pPr>
        <w:spacing w:before="15"/>
        <w:ind w:left="12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$ages['Peter'] = "32";</w:t>
      </w:r>
    </w:p>
    <w:p w:rsidR="002F373C" w:rsidRPr="0070701A" w:rsidRDefault="002F373C" w:rsidP="00D271EC">
      <w:pPr>
        <w:spacing w:before="10"/>
        <w:ind w:left="12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$ages['Quagmire'] = "30";</w:t>
      </w:r>
    </w:p>
    <w:p w:rsidR="002F373C" w:rsidRPr="0070701A" w:rsidRDefault="002F373C" w:rsidP="00D271EC">
      <w:pPr>
        <w:spacing w:before="15"/>
        <w:ind w:left="12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$ages['Joe'] = "34";</w:t>
      </w:r>
    </w:p>
    <w:p w:rsidR="002F373C" w:rsidRPr="0070701A" w:rsidRDefault="002F373C" w:rsidP="005676E7">
      <w:pPr>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echo "Peter is " . $ages['Peter'] . " years old.";</w:t>
      </w:r>
    </w:p>
    <w:p w:rsidR="002F373C" w:rsidRDefault="002F373C" w:rsidP="00D271EC">
      <w:pPr>
        <w:spacing w:before="15"/>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?&gt;</w:t>
      </w:r>
    </w:p>
    <w:p w:rsidR="005676E7" w:rsidRPr="005676E7" w:rsidRDefault="002F373C" w:rsidP="00D271EC">
      <w:pPr>
        <w:spacing w:before="15"/>
        <w:ind w:left="0" w:firstLine="720"/>
        <w:rPr>
          <w:rFonts w:ascii="Times New Roman" w:hAnsi="Times New Roman" w:cs="Times New Roman"/>
          <w:color w:val="auto"/>
          <w:sz w:val="32"/>
          <w:szCs w:val="30"/>
        </w:rPr>
      </w:pPr>
      <w:r w:rsidRPr="005676E7">
        <w:rPr>
          <w:rFonts w:ascii="Times New Roman" w:hAnsi="Times New Roman" w:cs="Times New Roman"/>
          <w:b/>
          <w:color w:val="auto"/>
          <w:sz w:val="32"/>
          <w:szCs w:val="30"/>
        </w:rPr>
        <w:lastRenderedPageBreak/>
        <w:t>output</w:t>
      </w:r>
      <w:r w:rsidRPr="005676E7">
        <w:rPr>
          <w:rFonts w:ascii="Times New Roman" w:hAnsi="Times New Roman" w:cs="Times New Roman"/>
          <w:color w:val="auto"/>
          <w:sz w:val="32"/>
          <w:szCs w:val="30"/>
        </w:rPr>
        <w:t>:</w:t>
      </w:r>
    </w:p>
    <w:p w:rsidR="002F373C" w:rsidRPr="0070701A" w:rsidRDefault="002F373C" w:rsidP="005676E7">
      <w:pPr>
        <w:spacing w:before="15"/>
        <w:ind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 Peter is 32 years old.</w:t>
      </w:r>
    </w:p>
    <w:p w:rsidR="00BC4066" w:rsidRDefault="00BC4066" w:rsidP="00D271EC">
      <w:pPr>
        <w:ind w:left="177"/>
        <w:rPr>
          <w:rFonts w:ascii="Times New Roman" w:hAnsi="Times New Roman" w:cs="Times New Roman"/>
          <w:b/>
          <w:color w:val="auto"/>
          <w:sz w:val="44"/>
          <w:szCs w:val="45"/>
        </w:rPr>
      </w:pPr>
    </w:p>
    <w:p w:rsidR="002F373C" w:rsidRDefault="002F373C" w:rsidP="00D271EC">
      <w:pPr>
        <w:ind w:left="177"/>
        <w:rPr>
          <w:rFonts w:ascii="Times New Roman" w:hAnsi="Times New Roman" w:cs="Times New Roman"/>
          <w:color w:val="auto"/>
          <w:sz w:val="44"/>
          <w:szCs w:val="45"/>
        </w:rPr>
      </w:pPr>
      <w:r w:rsidRPr="002F373C">
        <w:rPr>
          <w:rFonts w:ascii="Times New Roman" w:hAnsi="Times New Roman" w:cs="Times New Roman"/>
          <w:b/>
          <w:color w:val="auto"/>
          <w:sz w:val="44"/>
          <w:szCs w:val="45"/>
        </w:rPr>
        <w:t>Multidimensional Arrays</w:t>
      </w:r>
    </w:p>
    <w:p w:rsidR="002F373C" w:rsidRDefault="002F373C" w:rsidP="00D271EC">
      <w:pPr>
        <w:ind w:left="177" w:firstLine="543"/>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In a multidimensional array, each element in the main array can also be an array. And each element in the sub- array can be an array, and so on.</w:t>
      </w:r>
    </w:p>
    <w:p w:rsidR="002F373C" w:rsidRDefault="002F373C" w:rsidP="00D271EC">
      <w:pPr>
        <w:ind w:left="0"/>
        <w:jc w:val="both"/>
        <w:rPr>
          <w:rFonts w:ascii="Times New Roman" w:hAnsi="Times New Roman" w:cs="Times New Roman"/>
          <w:color w:val="auto"/>
          <w:sz w:val="44"/>
          <w:szCs w:val="45"/>
        </w:rPr>
      </w:pPr>
      <w:r w:rsidRPr="0070701A">
        <w:rPr>
          <w:rFonts w:ascii="Times New Roman" w:hAnsi="Times New Roman" w:cs="Times New Roman"/>
          <w:b/>
          <w:color w:val="auto"/>
          <w:sz w:val="32"/>
          <w:szCs w:val="32"/>
        </w:rPr>
        <w:t>Example</w:t>
      </w:r>
    </w:p>
    <w:p w:rsidR="002F373C" w:rsidRDefault="002F373C" w:rsidP="00D271EC">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In this example we create a multidimensional array, with automatically assigned ID keys:</w:t>
      </w:r>
    </w:p>
    <w:p w:rsidR="002F373C" w:rsidRPr="002F373C" w:rsidRDefault="002F373C" w:rsidP="00D271EC">
      <w:pPr>
        <w:ind w:left="0" w:firstLine="124"/>
        <w:jc w:val="both"/>
        <w:rPr>
          <w:rFonts w:ascii="Times New Roman" w:hAnsi="Times New Roman" w:cs="Times New Roman"/>
          <w:b/>
          <w:i/>
          <w:color w:val="auto"/>
          <w:sz w:val="30"/>
          <w:szCs w:val="30"/>
        </w:rPr>
      </w:pPr>
      <w:r w:rsidRPr="002F373C">
        <w:rPr>
          <w:rFonts w:ascii="Times New Roman" w:hAnsi="Times New Roman" w:cs="Times New Roman"/>
          <w:b/>
          <w:i/>
          <w:color w:val="auto"/>
          <w:sz w:val="30"/>
          <w:szCs w:val="30"/>
        </w:rPr>
        <w:t>$families = array</w:t>
      </w:r>
    </w:p>
    <w:p w:rsidR="002F373C" w:rsidRPr="002F373C" w:rsidRDefault="002F373C" w:rsidP="00D271EC">
      <w:pPr>
        <w:spacing w:before="59"/>
        <w:ind w:left="124"/>
        <w:rPr>
          <w:rFonts w:ascii="Times New Roman" w:hAnsi="Times New Roman" w:cs="Times New Roman"/>
          <w:b/>
          <w:i/>
          <w:color w:val="auto"/>
          <w:sz w:val="30"/>
          <w:szCs w:val="30"/>
        </w:rPr>
      </w:pPr>
      <w:r w:rsidRPr="002F373C">
        <w:rPr>
          <w:rFonts w:ascii="Times New Roman" w:hAnsi="Times New Roman" w:cs="Times New Roman"/>
          <w:b/>
          <w:i/>
          <w:color w:val="auto"/>
          <w:sz w:val="30"/>
          <w:szCs w:val="30"/>
        </w:rPr>
        <w:t>("Griffin"=&gt;array( "Peter", "Lois", "Megan"),</w:t>
      </w:r>
    </w:p>
    <w:p w:rsidR="002F373C" w:rsidRPr="002F373C" w:rsidRDefault="002F373C" w:rsidP="00D271EC">
      <w:pPr>
        <w:spacing w:before="59"/>
        <w:ind w:left="124"/>
        <w:rPr>
          <w:rFonts w:ascii="Times New Roman" w:hAnsi="Times New Roman" w:cs="Times New Roman"/>
          <w:b/>
          <w:i/>
          <w:color w:val="auto"/>
          <w:sz w:val="30"/>
          <w:szCs w:val="30"/>
        </w:rPr>
      </w:pPr>
      <w:r w:rsidRPr="002F373C">
        <w:rPr>
          <w:rFonts w:ascii="Times New Roman" w:hAnsi="Times New Roman" w:cs="Times New Roman"/>
          <w:b/>
          <w:i/>
          <w:color w:val="auto"/>
          <w:sz w:val="30"/>
          <w:szCs w:val="30"/>
        </w:rPr>
        <w:t xml:space="preserve"> "Quagmire"=&gt;array ("Glenn"),</w:t>
      </w:r>
    </w:p>
    <w:p w:rsidR="002F373C" w:rsidRDefault="002F373C" w:rsidP="00D271EC">
      <w:pPr>
        <w:spacing w:before="59"/>
        <w:ind w:left="124"/>
        <w:rPr>
          <w:rFonts w:ascii="Times New Roman" w:hAnsi="Times New Roman" w:cs="Times New Roman"/>
          <w:b/>
          <w:i/>
          <w:color w:val="auto"/>
          <w:sz w:val="30"/>
          <w:szCs w:val="30"/>
        </w:rPr>
      </w:pPr>
      <w:r w:rsidRPr="002F373C">
        <w:rPr>
          <w:rFonts w:ascii="Times New Roman" w:hAnsi="Times New Roman" w:cs="Times New Roman"/>
          <w:b/>
          <w:i/>
          <w:color w:val="auto"/>
          <w:sz w:val="30"/>
          <w:szCs w:val="30"/>
        </w:rPr>
        <w:t xml:space="preserve"> "Brown"=&gt;array ("Cleveland"</w:t>
      </w:r>
      <w:r>
        <w:rPr>
          <w:rFonts w:ascii="Times New Roman" w:hAnsi="Times New Roman" w:cs="Times New Roman"/>
          <w:b/>
          <w:i/>
          <w:color w:val="auto"/>
          <w:sz w:val="30"/>
          <w:szCs w:val="30"/>
        </w:rPr>
        <w:t xml:space="preserve"> </w:t>
      </w:r>
      <w:r w:rsidRPr="002F373C">
        <w:rPr>
          <w:rFonts w:ascii="Times New Roman" w:hAnsi="Times New Roman" w:cs="Times New Roman"/>
          <w:b/>
          <w:i/>
          <w:color w:val="auto"/>
          <w:sz w:val="30"/>
          <w:szCs w:val="30"/>
        </w:rPr>
        <w:t>,</w:t>
      </w:r>
      <w:r>
        <w:rPr>
          <w:rFonts w:ascii="Times New Roman" w:hAnsi="Times New Roman" w:cs="Times New Roman"/>
          <w:b/>
          <w:i/>
          <w:color w:val="auto"/>
          <w:sz w:val="30"/>
          <w:szCs w:val="30"/>
        </w:rPr>
        <w:t>"Lor</w:t>
      </w:r>
      <w:r w:rsidRPr="002F373C">
        <w:rPr>
          <w:rFonts w:ascii="Times New Roman" w:hAnsi="Times New Roman" w:cs="Times New Roman"/>
          <w:b/>
          <w:i/>
          <w:color w:val="auto"/>
          <w:sz w:val="30"/>
          <w:szCs w:val="30"/>
        </w:rPr>
        <w:t>etta", "Junior"));</w:t>
      </w:r>
    </w:p>
    <w:p w:rsidR="005676E7" w:rsidRDefault="005676E7" w:rsidP="00D271EC">
      <w:pPr>
        <w:spacing w:before="59"/>
        <w:ind w:left="124" w:firstLine="596"/>
        <w:rPr>
          <w:rFonts w:ascii="Times New Roman" w:hAnsi="Times New Roman" w:cs="Times New Roman"/>
          <w:color w:val="auto"/>
          <w:sz w:val="30"/>
          <w:szCs w:val="30"/>
        </w:rPr>
      </w:pPr>
    </w:p>
    <w:p w:rsidR="00736660" w:rsidRDefault="002F373C" w:rsidP="00D271EC">
      <w:pPr>
        <w:spacing w:before="59"/>
        <w:ind w:left="12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The array above would look like this if written to the output:</w:t>
      </w:r>
    </w:p>
    <w:p w:rsidR="00736660" w:rsidRPr="00A53E04" w:rsidRDefault="00736660" w:rsidP="00D271EC">
      <w:pPr>
        <w:spacing w:before="59"/>
        <w:ind w:left="124" w:firstLine="596"/>
        <w:rPr>
          <w:rFonts w:ascii="Times New Roman" w:hAnsi="Times New Roman" w:cs="Times New Roman"/>
          <w:b/>
          <w:i/>
          <w:color w:val="auto"/>
          <w:sz w:val="30"/>
          <w:szCs w:val="30"/>
        </w:rPr>
      </w:pPr>
      <w:r w:rsidRPr="00A53E04">
        <w:rPr>
          <w:b/>
          <w:i/>
          <w:color w:val="auto"/>
          <w:sz w:val="30"/>
          <w:szCs w:val="30"/>
        </w:rPr>
        <w:t>Arr</w:t>
      </w:r>
      <w:r w:rsidRPr="00A53E04">
        <w:rPr>
          <w:rFonts w:ascii="Times New Roman" w:hAnsi="Times New Roman" w:cs="Times New Roman"/>
          <w:b/>
          <w:i/>
          <w:color w:val="auto"/>
          <w:sz w:val="30"/>
          <w:szCs w:val="30"/>
        </w:rPr>
        <w:t>ay</w:t>
      </w:r>
    </w:p>
    <w:p w:rsidR="00736660" w:rsidRPr="00736660" w:rsidRDefault="00736660" w:rsidP="00D271EC">
      <w:pPr>
        <w:spacing w:before="59"/>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736660" w:rsidRPr="00736660" w:rsidRDefault="00736660" w:rsidP="00D271EC">
      <w:pPr>
        <w:spacing w:before="59"/>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[Griffin] =&gt; Array</w:t>
      </w:r>
    </w:p>
    <w:p w:rsidR="00736660" w:rsidRPr="00736660" w:rsidRDefault="00736660" w:rsidP="00D271EC">
      <w:pPr>
        <w:spacing w:before="59"/>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736660" w:rsidRPr="00736660" w:rsidRDefault="00736660" w:rsidP="00D271EC">
      <w:pPr>
        <w:spacing w:before="15"/>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[0] =&gt; Peter</w:t>
      </w:r>
    </w:p>
    <w:p w:rsidR="00736660" w:rsidRPr="00736660" w:rsidRDefault="00736660" w:rsidP="00D271EC">
      <w:pPr>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[1] =&gt; Lois</w:t>
      </w:r>
    </w:p>
    <w:p w:rsidR="00736660" w:rsidRPr="00736660" w:rsidRDefault="00736660" w:rsidP="00D271EC">
      <w:pPr>
        <w:spacing w:before="15"/>
        <w:ind w:left="0" w:firstLine="720"/>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[2] =&gt; Megan</w:t>
      </w:r>
    </w:p>
    <w:p w:rsidR="00736660" w:rsidRPr="00736660" w:rsidRDefault="00736660" w:rsidP="00D271EC">
      <w:pPr>
        <w:spacing w:before="15"/>
        <w:ind w:left="0" w:firstLine="720"/>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736660" w:rsidRPr="00736660" w:rsidRDefault="00736660" w:rsidP="00D271EC">
      <w:pPr>
        <w:spacing w:before="15"/>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[Quagmir e] =&gt; Array</w:t>
      </w:r>
    </w:p>
    <w:p w:rsidR="00736660" w:rsidRPr="00736660" w:rsidRDefault="00736660" w:rsidP="00D271EC">
      <w:pPr>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736660" w:rsidRPr="00736660" w:rsidRDefault="00736660" w:rsidP="00D271EC">
      <w:pPr>
        <w:spacing w:before="15"/>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[0] =&gt; Glenn</w:t>
      </w:r>
    </w:p>
    <w:p w:rsidR="00736660" w:rsidRPr="00736660" w:rsidRDefault="00736660" w:rsidP="00D271EC">
      <w:pPr>
        <w:spacing w:before="10"/>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736660" w:rsidRPr="00736660" w:rsidRDefault="00736660" w:rsidP="00D271EC">
      <w:pPr>
        <w:spacing w:before="15"/>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[Brown] =&gt; Array</w:t>
      </w:r>
    </w:p>
    <w:p w:rsidR="00736660" w:rsidRPr="00736660" w:rsidRDefault="00736660" w:rsidP="00D271EC">
      <w:pPr>
        <w:spacing w:before="15"/>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736660" w:rsidRPr="00736660" w:rsidRDefault="00736660" w:rsidP="00D271EC">
      <w:pPr>
        <w:spacing w:before="10"/>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[0] =&gt; Cleveland</w:t>
      </w:r>
    </w:p>
    <w:p w:rsidR="00736660" w:rsidRPr="00736660" w:rsidRDefault="00736660" w:rsidP="00D271EC">
      <w:pPr>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[1] =&gt; Loretta</w:t>
      </w:r>
    </w:p>
    <w:p w:rsidR="00736660" w:rsidRPr="00736660" w:rsidRDefault="00736660" w:rsidP="00D271EC">
      <w:pPr>
        <w:spacing w:before="15"/>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[2] =&gt; Junior</w:t>
      </w:r>
    </w:p>
    <w:p w:rsidR="00736660" w:rsidRPr="00736660" w:rsidRDefault="00736660" w:rsidP="00D271EC">
      <w:pPr>
        <w:spacing w:before="15"/>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736660" w:rsidRPr="00736660" w:rsidRDefault="00736660" w:rsidP="00D271EC">
      <w:pPr>
        <w:spacing w:before="10"/>
        <w:ind w:left="124" w:firstLine="596"/>
        <w:rPr>
          <w:rFonts w:ascii="Times New Roman" w:hAnsi="Times New Roman" w:cs="Times New Roman"/>
          <w:b/>
          <w:i/>
          <w:color w:val="auto"/>
          <w:sz w:val="30"/>
          <w:szCs w:val="30"/>
        </w:rPr>
      </w:pPr>
      <w:r w:rsidRPr="00736660">
        <w:rPr>
          <w:rFonts w:ascii="Times New Roman" w:hAnsi="Times New Roman" w:cs="Times New Roman"/>
          <w:b/>
          <w:i/>
          <w:color w:val="auto"/>
          <w:sz w:val="30"/>
          <w:szCs w:val="30"/>
        </w:rPr>
        <w:t>)</w:t>
      </w:r>
    </w:p>
    <w:p w:rsidR="0052041C" w:rsidRDefault="0052041C" w:rsidP="00D271EC">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lastRenderedPageBreak/>
        <w:t>Example 2</w:t>
      </w:r>
    </w:p>
    <w:p w:rsidR="0052041C" w:rsidRPr="002D031C" w:rsidRDefault="000E029A" w:rsidP="00D271EC">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Let’s</w:t>
      </w:r>
      <w:r w:rsidR="0052041C" w:rsidRPr="0070701A">
        <w:rPr>
          <w:rFonts w:ascii="Times New Roman" w:hAnsi="Times New Roman" w:cs="Times New Roman"/>
          <w:color w:val="auto"/>
          <w:sz w:val="30"/>
          <w:szCs w:val="30"/>
        </w:rPr>
        <w:t xml:space="preserve"> t</w:t>
      </w:r>
      <w:r>
        <w:rPr>
          <w:rFonts w:ascii="Times New Roman" w:hAnsi="Times New Roman" w:cs="Times New Roman"/>
          <w:color w:val="auto"/>
          <w:sz w:val="30"/>
          <w:szCs w:val="30"/>
        </w:rPr>
        <w:t>ry displaying a single value fr</w:t>
      </w:r>
      <w:r w:rsidR="0052041C" w:rsidRPr="0070701A">
        <w:rPr>
          <w:rFonts w:ascii="Times New Roman" w:hAnsi="Times New Roman" w:cs="Times New Roman"/>
          <w:color w:val="auto"/>
          <w:sz w:val="30"/>
          <w:szCs w:val="30"/>
        </w:rPr>
        <w:t>om the array above:</w:t>
      </w:r>
    </w:p>
    <w:p w:rsidR="0052041C" w:rsidRDefault="0052041C" w:rsidP="00D271EC">
      <w:pPr>
        <w:ind w:left="124" w:right="7089"/>
        <w:rPr>
          <w:rFonts w:ascii="Times New Roman" w:hAnsi="Times New Roman" w:cs="Times New Roman"/>
          <w:color w:val="auto"/>
          <w:sz w:val="30"/>
          <w:szCs w:val="30"/>
        </w:rPr>
      </w:pPr>
      <w:r w:rsidRPr="0070701A">
        <w:rPr>
          <w:rFonts w:ascii="Times New Roman" w:hAnsi="Times New Roman" w:cs="Times New Roman"/>
          <w:color w:val="auto"/>
          <w:sz w:val="30"/>
          <w:szCs w:val="30"/>
        </w:rPr>
        <w:t>echo "I s " . $families[ 'Gr iffin'][2] . " a part of the Griffin family?";</w:t>
      </w:r>
    </w:p>
    <w:p w:rsidR="0052041C" w:rsidRDefault="0052041C" w:rsidP="00D271EC">
      <w:pPr>
        <w:spacing w:before="6"/>
        <w:ind w:left="0"/>
        <w:rPr>
          <w:rFonts w:ascii="Times New Roman" w:hAnsi="Times New Roman" w:cs="Times New Roman"/>
          <w:color w:val="auto"/>
          <w:sz w:val="30"/>
          <w:szCs w:val="30"/>
        </w:rPr>
      </w:pPr>
    </w:p>
    <w:p w:rsidR="005676E7" w:rsidRDefault="0052041C" w:rsidP="00D271EC">
      <w:pPr>
        <w:ind w:left="0" w:firstLine="230"/>
        <w:rPr>
          <w:rFonts w:ascii="Times New Roman" w:hAnsi="Times New Roman" w:cs="Times New Roman"/>
          <w:b/>
          <w:color w:val="auto"/>
          <w:sz w:val="28"/>
        </w:rPr>
      </w:pPr>
      <w:r w:rsidRPr="0052041C">
        <w:rPr>
          <w:rFonts w:ascii="Times New Roman" w:hAnsi="Times New Roman" w:cs="Times New Roman"/>
          <w:b/>
          <w:color w:val="auto"/>
          <w:sz w:val="28"/>
        </w:rPr>
        <w:t>Output</w:t>
      </w:r>
      <w:r>
        <w:rPr>
          <w:rFonts w:ascii="Times New Roman" w:hAnsi="Times New Roman" w:cs="Times New Roman"/>
          <w:b/>
          <w:color w:val="auto"/>
          <w:sz w:val="28"/>
        </w:rPr>
        <w:t xml:space="preserve"> :</w:t>
      </w:r>
      <w:r w:rsidR="005676E7">
        <w:rPr>
          <w:rFonts w:ascii="Times New Roman" w:hAnsi="Times New Roman" w:cs="Times New Roman"/>
          <w:b/>
          <w:color w:val="auto"/>
          <w:sz w:val="28"/>
        </w:rPr>
        <w:tab/>
      </w:r>
    </w:p>
    <w:p w:rsidR="0052041C" w:rsidRDefault="0052041C" w:rsidP="005676E7">
      <w:pPr>
        <w:ind w:firstLine="720"/>
        <w:rPr>
          <w:rFonts w:ascii="Times New Roman" w:hAnsi="Times New Roman" w:cs="Times New Roman"/>
          <w:color w:val="auto"/>
          <w:sz w:val="30"/>
          <w:szCs w:val="30"/>
        </w:rPr>
      </w:pPr>
      <w:r>
        <w:rPr>
          <w:rFonts w:ascii="Times New Roman" w:hAnsi="Times New Roman" w:cs="Times New Roman"/>
          <w:b/>
          <w:color w:val="auto"/>
          <w:sz w:val="28"/>
        </w:rPr>
        <w:t xml:space="preserve"> </w:t>
      </w:r>
      <w:r w:rsidRPr="0070701A">
        <w:rPr>
          <w:rFonts w:ascii="Times New Roman" w:hAnsi="Times New Roman" w:cs="Times New Roman"/>
          <w:color w:val="auto"/>
          <w:sz w:val="30"/>
          <w:szCs w:val="30"/>
        </w:rPr>
        <w:t>Is Megan a part of the Griffin family?</w:t>
      </w:r>
    </w:p>
    <w:p w:rsidR="00443843" w:rsidRDefault="00443843" w:rsidP="00D271EC">
      <w:pPr>
        <w:spacing w:before="14"/>
        <w:ind w:left="230"/>
        <w:jc w:val="center"/>
        <w:rPr>
          <w:rFonts w:ascii="Times New Roman" w:hAnsi="Times New Roman" w:cs="Times New Roman"/>
          <w:b/>
          <w:color w:val="auto"/>
          <w:w w:val="99"/>
          <w:sz w:val="56"/>
          <w:szCs w:val="61"/>
        </w:rPr>
      </w:pPr>
    </w:p>
    <w:p w:rsidR="005676E7" w:rsidRDefault="005676E7" w:rsidP="00D271EC">
      <w:pPr>
        <w:spacing w:before="14"/>
        <w:ind w:left="230"/>
        <w:jc w:val="center"/>
        <w:rPr>
          <w:rFonts w:ascii="Times New Roman" w:hAnsi="Times New Roman" w:cs="Times New Roman"/>
          <w:b/>
          <w:color w:val="auto"/>
          <w:w w:val="99"/>
          <w:sz w:val="56"/>
          <w:szCs w:val="61"/>
        </w:rPr>
      </w:pPr>
    </w:p>
    <w:p w:rsidR="005676E7" w:rsidRDefault="005676E7" w:rsidP="00D271EC">
      <w:pPr>
        <w:spacing w:before="14"/>
        <w:ind w:left="230"/>
        <w:jc w:val="center"/>
        <w:rPr>
          <w:rFonts w:ascii="Times New Roman" w:hAnsi="Times New Roman" w:cs="Times New Roman"/>
          <w:b/>
          <w:color w:val="auto"/>
          <w:w w:val="99"/>
          <w:sz w:val="56"/>
          <w:szCs w:val="61"/>
        </w:rPr>
      </w:pPr>
    </w:p>
    <w:p w:rsidR="005676E7" w:rsidRDefault="005676E7" w:rsidP="00D271EC">
      <w:pPr>
        <w:spacing w:before="14"/>
        <w:ind w:left="230"/>
        <w:jc w:val="center"/>
        <w:rPr>
          <w:rFonts w:ascii="Times New Roman" w:hAnsi="Times New Roman" w:cs="Times New Roman"/>
          <w:b/>
          <w:color w:val="auto"/>
          <w:w w:val="99"/>
          <w:sz w:val="56"/>
          <w:szCs w:val="61"/>
        </w:rPr>
      </w:pPr>
    </w:p>
    <w:p w:rsidR="005676E7" w:rsidRDefault="005676E7" w:rsidP="00D271EC">
      <w:pPr>
        <w:spacing w:before="14"/>
        <w:ind w:left="23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BC4066" w:rsidRDefault="00BC4066" w:rsidP="005676E7">
      <w:pPr>
        <w:spacing w:before="14"/>
        <w:ind w:left="0"/>
        <w:jc w:val="center"/>
        <w:rPr>
          <w:rFonts w:ascii="Times New Roman" w:hAnsi="Times New Roman" w:cs="Times New Roman"/>
          <w:b/>
          <w:color w:val="auto"/>
          <w:w w:val="99"/>
          <w:sz w:val="56"/>
          <w:szCs w:val="61"/>
        </w:rPr>
      </w:pPr>
    </w:p>
    <w:p w:rsidR="002D031C" w:rsidRDefault="002D031C" w:rsidP="005676E7">
      <w:pPr>
        <w:spacing w:before="14"/>
        <w:ind w:left="0"/>
        <w:jc w:val="center"/>
        <w:rPr>
          <w:rFonts w:ascii="Times New Roman" w:hAnsi="Times New Roman" w:cs="Times New Roman"/>
          <w:color w:val="auto"/>
          <w:sz w:val="56"/>
          <w:szCs w:val="61"/>
        </w:rPr>
      </w:pPr>
      <w:r w:rsidRPr="002D031C">
        <w:rPr>
          <w:rFonts w:ascii="Times New Roman" w:hAnsi="Times New Roman" w:cs="Times New Roman"/>
          <w:b/>
          <w:color w:val="auto"/>
          <w:w w:val="99"/>
          <w:sz w:val="56"/>
          <w:szCs w:val="61"/>
        </w:rPr>
        <w:lastRenderedPageBreak/>
        <w:t>PHP String Variables</w:t>
      </w:r>
    </w:p>
    <w:p w:rsidR="002D031C" w:rsidRDefault="002D031C" w:rsidP="00BC4066">
      <w:pPr>
        <w:spacing w:before="14"/>
        <w:ind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A string variable is used to store and manipulate text.</w:t>
      </w:r>
    </w:p>
    <w:p w:rsidR="00BC4066" w:rsidRDefault="00BC4066" w:rsidP="00D271EC">
      <w:pPr>
        <w:ind w:left="0"/>
        <w:rPr>
          <w:rFonts w:ascii="Times New Roman" w:hAnsi="Times New Roman" w:cs="Times New Roman"/>
          <w:color w:val="auto"/>
          <w:sz w:val="56"/>
          <w:szCs w:val="61"/>
        </w:rPr>
      </w:pPr>
    </w:p>
    <w:p w:rsidR="002D031C" w:rsidRDefault="002D031C" w:rsidP="00D271EC">
      <w:pPr>
        <w:ind w:left="0"/>
        <w:rPr>
          <w:rFonts w:ascii="Times New Roman" w:hAnsi="Times New Roman" w:cs="Times New Roman"/>
          <w:color w:val="auto"/>
          <w:sz w:val="44"/>
          <w:szCs w:val="45"/>
        </w:rPr>
      </w:pPr>
      <w:r w:rsidRPr="002D031C">
        <w:rPr>
          <w:rFonts w:ascii="Times New Roman" w:hAnsi="Times New Roman" w:cs="Times New Roman"/>
          <w:b/>
          <w:color w:val="auto"/>
          <w:sz w:val="44"/>
          <w:szCs w:val="45"/>
        </w:rPr>
        <w:t>String Variables in PHP</w:t>
      </w:r>
    </w:p>
    <w:p w:rsidR="002D031C" w:rsidRDefault="002D031C" w:rsidP="00D271EC">
      <w:pPr>
        <w:ind w:left="0" w:firstLine="720"/>
        <w:jc w:val="both"/>
        <w:rPr>
          <w:rFonts w:ascii="Times New Roman" w:hAnsi="Times New Roman" w:cs="Times New Roman"/>
          <w:color w:val="auto"/>
          <w:sz w:val="44"/>
          <w:szCs w:val="45"/>
        </w:rPr>
      </w:pPr>
      <w:r>
        <w:rPr>
          <w:rFonts w:ascii="Times New Roman" w:hAnsi="Times New Roman" w:cs="Times New Roman"/>
          <w:color w:val="auto"/>
          <w:sz w:val="30"/>
          <w:szCs w:val="30"/>
        </w:rPr>
        <w:t>String var</w:t>
      </w:r>
      <w:r w:rsidRPr="0070701A">
        <w:rPr>
          <w:rFonts w:ascii="Times New Roman" w:hAnsi="Times New Roman" w:cs="Times New Roman"/>
          <w:color w:val="auto"/>
          <w:sz w:val="30"/>
          <w:szCs w:val="30"/>
        </w:rPr>
        <w:t>iables are used for</w:t>
      </w:r>
      <w:r>
        <w:rPr>
          <w:rFonts w:ascii="Times New Roman" w:hAnsi="Times New Roman" w:cs="Times New Roman"/>
          <w:color w:val="auto"/>
          <w:sz w:val="30"/>
          <w:szCs w:val="30"/>
        </w:rPr>
        <w:t xml:space="preserve"> </w:t>
      </w:r>
      <w:r w:rsidR="000E029A">
        <w:rPr>
          <w:rFonts w:ascii="Times New Roman" w:hAnsi="Times New Roman" w:cs="Times New Roman"/>
          <w:color w:val="auto"/>
          <w:sz w:val="30"/>
          <w:szCs w:val="30"/>
        </w:rPr>
        <w:t>values that contain</w:t>
      </w:r>
      <w:r>
        <w:rPr>
          <w:rFonts w:ascii="Times New Roman" w:hAnsi="Times New Roman" w:cs="Times New Roman"/>
          <w:color w:val="auto"/>
          <w:sz w:val="30"/>
          <w:szCs w:val="30"/>
        </w:rPr>
        <w:t xml:space="preserve"> character</w:t>
      </w:r>
      <w:r w:rsidRPr="0070701A">
        <w:rPr>
          <w:rFonts w:ascii="Times New Roman" w:hAnsi="Times New Roman" w:cs="Times New Roman"/>
          <w:color w:val="auto"/>
          <w:sz w:val="30"/>
          <w:szCs w:val="30"/>
        </w:rPr>
        <w:t>s.</w:t>
      </w:r>
      <w:r>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In this chapter we are going to look at the most common functions and operators used to manipulate strings in PHP.</w:t>
      </w:r>
    </w:p>
    <w:p w:rsidR="002D031C" w:rsidRDefault="002D031C" w:rsidP="00D271EC">
      <w:pPr>
        <w:ind w:left="124" w:firstLine="596"/>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After we create a string we can manipulate it. A string can be used directly in a functi</w:t>
      </w:r>
      <w:r>
        <w:rPr>
          <w:rFonts w:ascii="Times New Roman" w:hAnsi="Times New Roman" w:cs="Times New Roman"/>
          <w:color w:val="auto"/>
          <w:sz w:val="30"/>
          <w:szCs w:val="30"/>
        </w:rPr>
        <w:t>on or it can be stored in a var</w:t>
      </w:r>
      <w:r w:rsidRPr="0070701A">
        <w:rPr>
          <w:rFonts w:ascii="Times New Roman" w:hAnsi="Times New Roman" w:cs="Times New Roman"/>
          <w:color w:val="auto"/>
          <w:sz w:val="30"/>
          <w:szCs w:val="30"/>
        </w:rPr>
        <w:t>iable.</w:t>
      </w:r>
    </w:p>
    <w:p w:rsidR="002D031C" w:rsidRDefault="002D031C" w:rsidP="00D271EC">
      <w:pPr>
        <w:ind w:left="124" w:firstLine="596"/>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Below, the PHP script assigns the text "Hello World" to a string variable called $txt:</w:t>
      </w:r>
    </w:p>
    <w:p w:rsidR="002D031C" w:rsidRPr="002D031C" w:rsidRDefault="002D031C" w:rsidP="00D271EC">
      <w:pPr>
        <w:ind w:left="124" w:firstLine="596"/>
        <w:jc w:val="both"/>
        <w:rPr>
          <w:rFonts w:ascii="Times New Roman" w:hAnsi="Times New Roman" w:cs="Times New Roman"/>
          <w:b/>
          <w:i/>
          <w:color w:val="auto"/>
          <w:sz w:val="44"/>
          <w:szCs w:val="45"/>
        </w:rPr>
      </w:pPr>
      <w:r w:rsidRPr="002D031C">
        <w:rPr>
          <w:rFonts w:ascii="Times New Roman" w:hAnsi="Times New Roman" w:cs="Times New Roman"/>
          <w:b/>
          <w:i/>
          <w:color w:val="auto"/>
          <w:sz w:val="30"/>
          <w:szCs w:val="30"/>
        </w:rPr>
        <w:t>&lt;?php</w:t>
      </w:r>
    </w:p>
    <w:p w:rsidR="002D031C" w:rsidRPr="002D031C" w:rsidRDefault="000E029A" w:rsidP="00D271EC">
      <w:pPr>
        <w:spacing w:before="10"/>
        <w:ind w:left="124" w:firstLine="596"/>
        <w:rPr>
          <w:rFonts w:ascii="Times New Roman" w:hAnsi="Times New Roman" w:cs="Times New Roman"/>
          <w:b/>
          <w:i/>
          <w:color w:val="auto"/>
          <w:sz w:val="30"/>
          <w:szCs w:val="30"/>
        </w:rPr>
      </w:pPr>
      <w:r>
        <w:rPr>
          <w:rFonts w:ascii="Times New Roman" w:hAnsi="Times New Roman" w:cs="Times New Roman"/>
          <w:b/>
          <w:i/>
          <w:color w:val="auto"/>
          <w:sz w:val="30"/>
          <w:szCs w:val="30"/>
        </w:rPr>
        <w:t>$txt="Hello Wor</w:t>
      </w:r>
      <w:r w:rsidR="002D031C" w:rsidRPr="002D031C">
        <w:rPr>
          <w:rFonts w:ascii="Times New Roman" w:hAnsi="Times New Roman" w:cs="Times New Roman"/>
          <w:b/>
          <w:i/>
          <w:color w:val="auto"/>
          <w:sz w:val="30"/>
          <w:szCs w:val="30"/>
        </w:rPr>
        <w:t xml:space="preserve"> ld";</w:t>
      </w:r>
    </w:p>
    <w:p w:rsidR="002D031C" w:rsidRPr="002D031C" w:rsidRDefault="002D031C" w:rsidP="00D271EC">
      <w:pPr>
        <w:spacing w:before="15"/>
        <w:ind w:left="124" w:firstLine="596"/>
        <w:rPr>
          <w:rFonts w:ascii="Times New Roman" w:hAnsi="Times New Roman" w:cs="Times New Roman"/>
          <w:b/>
          <w:i/>
          <w:color w:val="auto"/>
          <w:sz w:val="30"/>
          <w:szCs w:val="30"/>
        </w:rPr>
      </w:pPr>
      <w:r w:rsidRPr="002D031C">
        <w:rPr>
          <w:rFonts w:ascii="Times New Roman" w:hAnsi="Times New Roman" w:cs="Times New Roman"/>
          <w:b/>
          <w:i/>
          <w:color w:val="auto"/>
          <w:sz w:val="30"/>
          <w:szCs w:val="30"/>
        </w:rPr>
        <w:t>echo $txt;</w:t>
      </w:r>
    </w:p>
    <w:p w:rsidR="002D031C" w:rsidRDefault="002D031C" w:rsidP="00D271EC">
      <w:pPr>
        <w:spacing w:before="10"/>
        <w:ind w:left="124" w:firstLine="596"/>
        <w:rPr>
          <w:rFonts w:ascii="Times New Roman" w:hAnsi="Times New Roman" w:cs="Times New Roman"/>
          <w:b/>
          <w:i/>
          <w:color w:val="auto"/>
          <w:sz w:val="30"/>
          <w:szCs w:val="30"/>
        </w:rPr>
      </w:pPr>
      <w:r w:rsidRPr="002D031C">
        <w:rPr>
          <w:rFonts w:ascii="Times New Roman" w:hAnsi="Times New Roman" w:cs="Times New Roman"/>
          <w:b/>
          <w:i/>
          <w:color w:val="auto"/>
          <w:sz w:val="30"/>
          <w:szCs w:val="30"/>
        </w:rPr>
        <w:t>?&gt;</w:t>
      </w:r>
    </w:p>
    <w:p w:rsidR="002D031C" w:rsidRDefault="002D031C" w:rsidP="00D271EC">
      <w:pPr>
        <w:spacing w:before="10"/>
        <w:ind w:left="124" w:firstLine="596"/>
        <w:rPr>
          <w:rFonts w:ascii="Times New Roman" w:hAnsi="Times New Roman" w:cs="Times New Roman"/>
          <w:b/>
          <w:i/>
          <w:color w:val="auto"/>
          <w:sz w:val="30"/>
          <w:szCs w:val="30"/>
        </w:rPr>
      </w:pPr>
      <w:r w:rsidRPr="0070701A">
        <w:rPr>
          <w:rFonts w:ascii="Times New Roman" w:hAnsi="Times New Roman" w:cs="Times New Roman"/>
          <w:color w:val="auto"/>
          <w:sz w:val="30"/>
          <w:szCs w:val="30"/>
        </w:rPr>
        <w:t>The output of the code above will be:</w:t>
      </w:r>
      <w:r>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 </w:t>
      </w:r>
      <w:r w:rsidRPr="002D031C">
        <w:rPr>
          <w:rFonts w:ascii="Times New Roman" w:hAnsi="Times New Roman" w:cs="Times New Roman"/>
          <w:b/>
          <w:color w:val="auto"/>
          <w:sz w:val="30"/>
          <w:szCs w:val="30"/>
        </w:rPr>
        <w:t>Hello World</w:t>
      </w:r>
    </w:p>
    <w:p w:rsidR="002D031C" w:rsidRPr="002D031C" w:rsidRDefault="002D031C" w:rsidP="00D271EC">
      <w:pPr>
        <w:spacing w:before="10"/>
        <w:ind w:left="124" w:firstLine="596"/>
        <w:rPr>
          <w:rFonts w:ascii="Times New Roman" w:hAnsi="Times New Roman" w:cs="Times New Roman"/>
          <w:b/>
          <w:i/>
          <w:color w:val="auto"/>
          <w:sz w:val="30"/>
          <w:szCs w:val="30"/>
        </w:rPr>
      </w:pPr>
      <w:r w:rsidRPr="0070701A">
        <w:rPr>
          <w:rFonts w:ascii="Times New Roman" w:hAnsi="Times New Roman" w:cs="Times New Roman"/>
          <w:color w:val="auto"/>
          <w:sz w:val="30"/>
          <w:szCs w:val="30"/>
        </w:rPr>
        <w:t xml:space="preserve">Now, </w:t>
      </w:r>
      <w:r w:rsidR="000E029A" w:rsidRPr="0070701A">
        <w:rPr>
          <w:rFonts w:ascii="Times New Roman" w:hAnsi="Times New Roman" w:cs="Times New Roman"/>
          <w:color w:val="auto"/>
          <w:sz w:val="30"/>
          <w:szCs w:val="30"/>
        </w:rPr>
        <w:t>let’s</w:t>
      </w:r>
      <w:r w:rsidRPr="0070701A">
        <w:rPr>
          <w:rFonts w:ascii="Times New Roman" w:hAnsi="Times New Roman" w:cs="Times New Roman"/>
          <w:color w:val="auto"/>
          <w:sz w:val="30"/>
          <w:szCs w:val="30"/>
        </w:rPr>
        <w:t xml:space="preserve"> try to use some different functions and operators to manipulate the string.</w:t>
      </w:r>
    </w:p>
    <w:p w:rsidR="00A53E04" w:rsidRDefault="00A53E04" w:rsidP="00D271EC">
      <w:pPr>
        <w:ind w:left="0"/>
        <w:rPr>
          <w:rFonts w:ascii="Times New Roman" w:hAnsi="Times New Roman" w:cs="Times New Roman"/>
          <w:color w:val="auto"/>
          <w:sz w:val="19"/>
          <w:szCs w:val="19"/>
        </w:rPr>
      </w:pPr>
    </w:p>
    <w:p w:rsidR="00A22731" w:rsidRDefault="002D031C" w:rsidP="00D271EC">
      <w:pPr>
        <w:ind w:left="0"/>
        <w:rPr>
          <w:rFonts w:ascii="Times New Roman" w:hAnsi="Times New Roman" w:cs="Times New Roman"/>
          <w:color w:val="auto"/>
          <w:sz w:val="44"/>
          <w:szCs w:val="45"/>
        </w:rPr>
      </w:pPr>
      <w:r w:rsidRPr="00A22731">
        <w:rPr>
          <w:rFonts w:ascii="Times New Roman" w:hAnsi="Times New Roman" w:cs="Times New Roman"/>
          <w:b/>
          <w:color w:val="auto"/>
          <w:sz w:val="44"/>
          <w:szCs w:val="45"/>
        </w:rPr>
        <w:t>The Concatenation Operator</w:t>
      </w:r>
    </w:p>
    <w:p w:rsidR="00A22731" w:rsidRDefault="00A22731" w:rsidP="00D271EC">
      <w:pPr>
        <w:ind w:left="0" w:firstLine="720"/>
        <w:rPr>
          <w:rFonts w:ascii="Times New Roman" w:hAnsi="Times New Roman" w:cs="Times New Roman"/>
          <w:color w:val="auto"/>
          <w:sz w:val="44"/>
          <w:szCs w:val="45"/>
        </w:rPr>
      </w:pPr>
      <w:r>
        <w:rPr>
          <w:rFonts w:ascii="Times New Roman" w:hAnsi="Times New Roman" w:cs="Times New Roman"/>
          <w:color w:val="auto"/>
          <w:sz w:val="30"/>
          <w:szCs w:val="30"/>
        </w:rPr>
        <w:t>There is only one str</w:t>
      </w:r>
      <w:r w:rsidR="002D031C" w:rsidRPr="0070701A">
        <w:rPr>
          <w:rFonts w:ascii="Times New Roman" w:hAnsi="Times New Roman" w:cs="Times New Roman"/>
          <w:color w:val="auto"/>
          <w:sz w:val="30"/>
          <w:szCs w:val="30"/>
        </w:rPr>
        <w:t>ing operator in PHP.</w:t>
      </w:r>
      <w:r>
        <w:rPr>
          <w:rFonts w:ascii="Times New Roman" w:hAnsi="Times New Roman" w:cs="Times New Roman"/>
          <w:color w:val="auto"/>
          <w:sz w:val="44"/>
          <w:szCs w:val="45"/>
        </w:rPr>
        <w:t xml:space="preserve"> </w:t>
      </w:r>
      <w:r w:rsidR="002D031C" w:rsidRPr="0070701A">
        <w:rPr>
          <w:rFonts w:ascii="Times New Roman" w:hAnsi="Times New Roman" w:cs="Times New Roman"/>
          <w:color w:val="auto"/>
          <w:sz w:val="30"/>
          <w:szCs w:val="30"/>
        </w:rPr>
        <w:t xml:space="preserve">The </w:t>
      </w:r>
      <w:r w:rsidR="000E029A" w:rsidRPr="0070701A">
        <w:rPr>
          <w:rFonts w:ascii="Times New Roman" w:hAnsi="Times New Roman" w:cs="Times New Roman"/>
          <w:color w:val="auto"/>
          <w:sz w:val="30"/>
          <w:szCs w:val="30"/>
        </w:rPr>
        <w:t xml:space="preserve">concatenation </w:t>
      </w:r>
      <w:r w:rsidR="000E029A">
        <w:rPr>
          <w:rFonts w:ascii="Times New Roman" w:hAnsi="Times New Roman" w:cs="Times New Roman"/>
          <w:color w:val="auto"/>
          <w:sz w:val="30"/>
          <w:szCs w:val="30"/>
        </w:rPr>
        <w:t>operator</w:t>
      </w:r>
      <w:r w:rsidR="002D031C" w:rsidRPr="0070701A">
        <w:rPr>
          <w:rFonts w:ascii="Times New Roman" w:hAnsi="Times New Roman" w:cs="Times New Roman"/>
          <w:color w:val="auto"/>
          <w:sz w:val="30"/>
          <w:szCs w:val="30"/>
        </w:rPr>
        <w:t xml:space="preserve"> (.</w:t>
      </w:r>
      <w:r w:rsidR="005676E7">
        <w:rPr>
          <w:rFonts w:ascii="Times New Roman" w:hAnsi="Times New Roman" w:cs="Times New Roman"/>
          <w:color w:val="auto"/>
          <w:sz w:val="30"/>
          <w:szCs w:val="30"/>
        </w:rPr>
        <w:t xml:space="preserve">) </w:t>
      </w:r>
      <w:r w:rsidR="002D031C" w:rsidRPr="0070701A">
        <w:rPr>
          <w:rFonts w:ascii="Times New Roman" w:hAnsi="Times New Roman" w:cs="Times New Roman"/>
          <w:color w:val="auto"/>
          <w:sz w:val="30"/>
          <w:szCs w:val="30"/>
        </w:rPr>
        <w:t>is used to put two string values together.</w:t>
      </w:r>
      <w:r>
        <w:rPr>
          <w:rFonts w:ascii="Times New Roman" w:hAnsi="Times New Roman" w:cs="Times New Roman"/>
          <w:color w:val="auto"/>
          <w:sz w:val="44"/>
          <w:szCs w:val="45"/>
        </w:rPr>
        <w:t xml:space="preserve"> </w:t>
      </w:r>
      <w:r w:rsidR="002D031C" w:rsidRPr="0070701A">
        <w:rPr>
          <w:rFonts w:ascii="Times New Roman" w:hAnsi="Times New Roman" w:cs="Times New Roman"/>
          <w:color w:val="auto"/>
          <w:sz w:val="30"/>
          <w:szCs w:val="30"/>
        </w:rPr>
        <w:t>To concatenate two string variables together, use the concatenation operator:</w:t>
      </w:r>
    </w:p>
    <w:p w:rsidR="002D031C" w:rsidRPr="00A22731" w:rsidRDefault="002D031C" w:rsidP="00D271EC">
      <w:pPr>
        <w:ind w:left="0"/>
        <w:rPr>
          <w:rFonts w:ascii="Times New Roman" w:hAnsi="Times New Roman" w:cs="Times New Roman"/>
          <w:b/>
          <w:i/>
          <w:color w:val="auto"/>
          <w:sz w:val="44"/>
          <w:szCs w:val="45"/>
        </w:rPr>
      </w:pPr>
      <w:r w:rsidRPr="00A22731">
        <w:rPr>
          <w:rFonts w:ascii="Times New Roman" w:hAnsi="Times New Roman" w:cs="Times New Roman"/>
          <w:b/>
          <w:i/>
          <w:color w:val="auto"/>
          <w:sz w:val="30"/>
          <w:szCs w:val="30"/>
        </w:rPr>
        <w:t>&lt;?php</w:t>
      </w:r>
    </w:p>
    <w:p w:rsidR="002D031C" w:rsidRPr="00A22731" w:rsidRDefault="002D031C" w:rsidP="00D271EC">
      <w:pPr>
        <w:ind w:left="124"/>
        <w:rPr>
          <w:rFonts w:ascii="Times New Roman" w:hAnsi="Times New Roman" w:cs="Times New Roman"/>
          <w:b/>
          <w:i/>
          <w:color w:val="auto"/>
          <w:sz w:val="30"/>
          <w:szCs w:val="30"/>
        </w:rPr>
      </w:pPr>
      <w:r w:rsidRPr="00A22731">
        <w:rPr>
          <w:rFonts w:ascii="Times New Roman" w:hAnsi="Times New Roman" w:cs="Times New Roman"/>
          <w:b/>
          <w:i/>
          <w:color w:val="auto"/>
          <w:sz w:val="30"/>
          <w:szCs w:val="30"/>
        </w:rPr>
        <w:t>$txt1="Hello Wor ld!" ;</w:t>
      </w:r>
    </w:p>
    <w:p w:rsidR="002D031C" w:rsidRPr="00A22731" w:rsidRDefault="002D031C" w:rsidP="00D271EC">
      <w:pPr>
        <w:spacing w:before="10"/>
        <w:ind w:left="124"/>
        <w:rPr>
          <w:rFonts w:ascii="Times New Roman" w:hAnsi="Times New Roman" w:cs="Times New Roman"/>
          <w:b/>
          <w:i/>
          <w:color w:val="auto"/>
          <w:sz w:val="30"/>
          <w:szCs w:val="30"/>
        </w:rPr>
      </w:pPr>
      <w:r w:rsidRPr="00A22731">
        <w:rPr>
          <w:rFonts w:ascii="Times New Roman" w:hAnsi="Times New Roman" w:cs="Times New Roman"/>
          <w:b/>
          <w:i/>
          <w:color w:val="auto"/>
          <w:sz w:val="30"/>
          <w:szCs w:val="30"/>
        </w:rPr>
        <w:t>$txt2="What a nice day!";</w:t>
      </w:r>
    </w:p>
    <w:p w:rsidR="002D031C" w:rsidRPr="00A22731" w:rsidRDefault="002D031C" w:rsidP="00D271EC">
      <w:pPr>
        <w:spacing w:before="15"/>
        <w:ind w:left="124"/>
        <w:rPr>
          <w:rFonts w:ascii="Times New Roman" w:hAnsi="Times New Roman" w:cs="Times New Roman"/>
          <w:b/>
          <w:i/>
          <w:color w:val="auto"/>
          <w:sz w:val="30"/>
          <w:szCs w:val="30"/>
        </w:rPr>
      </w:pPr>
      <w:r w:rsidRPr="00A22731">
        <w:rPr>
          <w:rFonts w:ascii="Times New Roman" w:hAnsi="Times New Roman" w:cs="Times New Roman"/>
          <w:b/>
          <w:i/>
          <w:color w:val="auto"/>
          <w:sz w:val="30"/>
          <w:szCs w:val="30"/>
        </w:rPr>
        <w:t>echo $txt1 . " " . $txt2;</w:t>
      </w:r>
    </w:p>
    <w:p w:rsidR="00A22731" w:rsidRDefault="002D031C" w:rsidP="00D271EC">
      <w:pPr>
        <w:spacing w:before="15"/>
        <w:ind w:left="124"/>
        <w:rPr>
          <w:rFonts w:ascii="Times New Roman" w:hAnsi="Times New Roman" w:cs="Times New Roman"/>
          <w:b/>
          <w:i/>
          <w:color w:val="auto"/>
          <w:sz w:val="30"/>
          <w:szCs w:val="30"/>
        </w:rPr>
      </w:pPr>
      <w:r w:rsidRPr="00A22731">
        <w:rPr>
          <w:rFonts w:ascii="Times New Roman" w:hAnsi="Times New Roman" w:cs="Times New Roman"/>
          <w:b/>
          <w:i/>
          <w:color w:val="auto"/>
          <w:sz w:val="30"/>
          <w:szCs w:val="30"/>
        </w:rPr>
        <w:t>?&gt;</w:t>
      </w:r>
    </w:p>
    <w:p w:rsidR="00A22731" w:rsidRPr="0070701A" w:rsidRDefault="002D031C" w:rsidP="00D271EC">
      <w:pPr>
        <w:spacing w:before="5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The output of the code above will be:</w:t>
      </w:r>
      <w:r w:rsidR="00A22731">
        <w:rPr>
          <w:rFonts w:ascii="Times New Roman" w:hAnsi="Times New Roman" w:cs="Times New Roman"/>
          <w:color w:val="auto"/>
          <w:sz w:val="30"/>
          <w:szCs w:val="30"/>
        </w:rPr>
        <w:t xml:space="preserve"> </w:t>
      </w:r>
      <w:r w:rsidR="00A22731" w:rsidRPr="0070701A">
        <w:rPr>
          <w:rFonts w:ascii="Times New Roman" w:hAnsi="Times New Roman" w:cs="Times New Roman"/>
          <w:color w:val="auto"/>
          <w:sz w:val="30"/>
          <w:szCs w:val="30"/>
        </w:rPr>
        <w:t>Hello World! What a nice day!</w:t>
      </w:r>
    </w:p>
    <w:p w:rsidR="002D031C" w:rsidRPr="00A22731" w:rsidRDefault="002D031C" w:rsidP="00D271EC">
      <w:pPr>
        <w:spacing w:before="15"/>
        <w:ind w:left="124"/>
        <w:rPr>
          <w:rFonts w:ascii="Times New Roman" w:hAnsi="Times New Roman" w:cs="Times New Roman"/>
          <w:b/>
          <w:i/>
          <w:color w:val="auto"/>
          <w:sz w:val="30"/>
          <w:szCs w:val="30"/>
        </w:rPr>
      </w:pPr>
    </w:p>
    <w:p w:rsidR="002D031C" w:rsidRPr="0070701A" w:rsidRDefault="002D031C" w:rsidP="00D271EC">
      <w:pPr>
        <w:spacing w:before="7"/>
        <w:rPr>
          <w:rFonts w:ascii="Times New Roman" w:hAnsi="Times New Roman" w:cs="Times New Roman"/>
          <w:color w:val="auto"/>
        </w:rPr>
      </w:pPr>
    </w:p>
    <w:p w:rsidR="005676E7" w:rsidRDefault="005676E7" w:rsidP="00D271EC">
      <w:pPr>
        <w:ind w:left="230"/>
        <w:jc w:val="center"/>
        <w:rPr>
          <w:rFonts w:ascii="Times New Roman" w:hAnsi="Times New Roman" w:cs="Times New Roman"/>
          <w:b/>
          <w:color w:val="auto"/>
          <w:w w:val="99"/>
          <w:sz w:val="56"/>
          <w:szCs w:val="61"/>
        </w:rPr>
      </w:pPr>
    </w:p>
    <w:p w:rsidR="005676E7" w:rsidRDefault="005676E7" w:rsidP="00D271EC">
      <w:pPr>
        <w:ind w:left="230"/>
        <w:jc w:val="center"/>
        <w:rPr>
          <w:rFonts w:ascii="Times New Roman" w:hAnsi="Times New Roman" w:cs="Times New Roman"/>
          <w:b/>
          <w:color w:val="auto"/>
          <w:w w:val="99"/>
          <w:sz w:val="56"/>
          <w:szCs w:val="61"/>
        </w:rPr>
      </w:pPr>
    </w:p>
    <w:p w:rsidR="005676E7" w:rsidRDefault="005676E7" w:rsidP="00D271EC">
      <w:pPr>
        <w:ind w:left="230"/>
        <w:jc w:val="center"/>
        <w:rPr>
          <w:rFonts w:ascii="Times New Roman" w:hAnsi="Times New Roman" w:cs="Times New Roman"/>
          <w:b/>
          <w:color w:val="auto"/>
          <w:w w:val="99"/>
          <w:sz w:val="56"/>
          <w:szCs w:val="61"/>
        </w:rPr>
      </w:pPr>
    </w:p>
    <w:p w:rsidR="005676E7" w:rsidRDefault="005676E7" w:rsidP="00D271EC">
      <w:pPr>
        <w:ind w:left="230"/>
        <w:jc w:val="center"/>
        <w:rPr>
          <w:rFonts w:ascii="Times New Roman" w:hAnsi="Times New Roman" w:cs="Times New Roman"/>
          <w:b/>
          <w:color w:val="auto"/>
          <w:w w:val="99"/>
          <w:sz w:val="56"/>
          <w:szCs w:val="61"/>
        </w:rPr>
      </w:pPr>
    </w:p>
    <w:p w:rsidR="00994D4B" w:rsidRPr="005676E7" w:rsidRDefault="00994D4B" w:rsidP="005676E7">
      <w:pPr>
        <w:ind w:left="0"/>
        <w:jc w:val="center"/>
        <w:rPr>
          <w:rFonts w:ascii="Times New Roman" w:hAnsi="Times New Roman" w:cs="Times New Roman"/>
          <w:color w:val="auto"/>
          <w:sz w:val="56"/>
          <w:szCs w:val="61"/>
        </w:rPr>
      </w:pPr>
      <w:r w:rsidRPr="005676E7">
        <w:rPr>
          <w:rFonts w:ascii="Times New Roman" w:hAnsi="Times New Roman" w:cs="Times New Roman"/>
          <w:b/>
          <w:color w:val="auto"/>
          <w:w w:val="99"/>
          <w:sz w:val="56"/>
          <w:szCs w:val="61"/>
        </w:rPr>
        <w:lastRenderedPageBreak/>
        <w:t>PHP Looping-While Loops</w:t>
      </w:r>
    </w:p>
    <w:p w:rsidR="00994D4B" w:rsidRDefault="00994D4B" w:rsidP="00D271EC">
      <w:pPr>
        <w:ind w:left="0" w:firstLine="720"/>
        <w:jc w:val="both"/>
        <w:rPr>
          <w:rFonts w:ascii="Times New Roman" w:hAnsi="Times New Roman" w:cs="Times New Roman"/>
          <w:color w:val="auto"/>
          <w:sz w:val="61"/>
          <w:szCs w:val="61"/>
        </w:rPr>
      </w:pPr>
      <w:r w:rsidRPr="0070701A">
        <w:rPr>
          <w:rFonts w:ascii="Times New Roman" w:hAnsi="Times New Roman" w:cs="Times New Roman"/>
          <w:color w:val="auto"/>
          <w:sz w:val="30"/>
          <w:szCs w:val="30"/>
        </w:rPr>
        <w:t xml:space="preserve">Loops execute a block of code a </w:t>
      </w:r>
      <w:r w:rsidR="000E029A">
        <w:rPr>
          <w:rFonts w:ascii="Times New Roman" w:hAnsi="Times New Roman" w:cs="Times New Roman"/>
          <w:color w:val="auto"/>
          <w:sz w:val="30"/>
          <w:szCs w:val="30"/>
        </w:rPr>
        <w:t xml:space="preserve">specified number of times, or </w:t>
      </w:r>
      <w:r w:rsidRPr="0070701A">
        <w:rPr>
          <w:rFonts w:ascii="Times New Roman" w:hAnsi="Times New Roman" w:cs="Times New Roman"/>
          <w:color w:val="auto"/>
          <w:sz w:val="30"/>
          <w:szCs w:val="30"/>
        </w:rPr>
        <w:t>while a specified condition is true.</w:t>
      </w:r>
    </w:p>
    <w:p w:rsidR="00994D4B" w:rsidRDefault="00994D4B" w:rsidP="00D271EC">
      <w:pPr>
        <w:ind w:left="0"/>
        <w:jc w:val="both"/>
        <w:rPr>
          <w:rFonts w:ascii="Times New Roman" w:hAnsi="Times New Roman" w:cs="Times New Roman"/>
          <w:color w:val="auto"/>
          <w:sz w:val="56"/>
          <w:szCs w:val="61"/>
        </w:rPr>
      </w:pPr>
      <w:r w:rsidRPr="00994D4B">
        <w:rPr>
          <w:rFonts w:ascii="Times New Roman" w:hAnsi="Times New Roman" w:cs="Times New Roman"/>
          <w:b/>
          <w:color w:val="auto"/>
          <w:sz w:val="44"/>
          <w:szCs w:val="45"/>
        </w:rPr>
        <w:t>PHP Loops</w:t>
      </w:r>
    </w:p>
    <w:p w:rsidR="00994D4B" w:rsidRDefault="00994D4B" w:rsidP="00D271EC">
      <w:pPr>
        <w:ind w:left="0" w:firstLine="72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Often when you write code, you want the same block of code to run over and over again in a row. Instead of adding several almost equal lines in a script we can use loops to perform a task like this.</w:t>
      </w:r>
    </w:p>
    <w:p w:rsidR="00994D4B" w:rsidRDefault="00994D4B" w:rsidP="00D271EC">
      <w:pPr>
        <w:ind w:left="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In PHP, we have the following looping statements:</w:t>
      </w:r>
    </w:p>
    <w:p w:rsidR="00994D4B" w:rsidRDefault="00994D4B" w:rsidP="00D271EC">
      <w:pPr>
        <w:pStyle w:val="ListParagraph"/>
        <w:numPr>
          <w:ilvl w:val="0"/>
          <w:numId w:val="7"/>
        </w:numPr>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While</w:t>
      </w:r>
      <w:r>
        <w:rPr>
          <w:rFonts w:ascii="Times New Roman" w:hAnsi="Times New Roman" w:cs="Times New Roman"/>
          <w:b/>
          <w:color w:val="auto"/>
          <w:sz w:val="30"/>
          <w:szCs w:val="30"/>
        </w:rPr>
        <w:t xml:space="preserve"> - </w:t>
      </w:r>
      <w:r w:rsidR="00BF5601">
        <w:rPr>
          <w:rFonts w:ascii="Times New Roman" w:hAnsi="Times New Roman" w:cs="Times New Roman"/>
          <w:color w:val="auto"/>
          <w:sz w:val="30"/>
          <w:szCs w:val="30"/>
        </w:rPr>
        <w:t>L</w:t>
      </w:r>
      <w:r w:rsidRPr="0070701A">
        <w:rPr>
          <w:rFonts w:ascii="Times New Roman" w:hAnsi="Times New Roman" w:cs="Times New Roman"/>
          <w:color w:val="auto"/>
          <w:sz w:val="30"/>
          <w:szCs w:val="30"/>
        </w:rPr>
        <w:t>oops through a block of code while a specified condition is true</w:t>
      </w:r>
      <w:r>
        <w:rPr>
          <w:rFonts w:ascii="Times New Roman" w:hAnsi="Times New Roman" w:cs="Times New Roman"/>
          <w:color w:val="auto"/>
          <w:sz w:val="30"/>
          <w:szCs w:val="30"/>
        </w:rPr>
        <w:t>.</w:t>
      </w:r>
    </w:p>
    <w:p w:rsidR="00BF5601" w:rsidRDefault="00BF5601" w:rsidP="00D271EC">
      <w:pPr>
        <w:pStyle w:val="ListParagraph"/>
        <w:ind w:left="1440"/>
        <w:jc w:val="both"/>
        <w:rPr>
          <w:rFonts w:ascii="Times New Roman" w:hAnsi="Times New Roman" w:cs="Times New Roman"/>
          <w:color w:val="auto"/>
          <w:sz w:val="30"/>
          <w:szCs w:val="30"/>
        </w:rPr>
      </w:pPr>
    </w:p>
    <w:p w:rsidR="00994D4B" w:rsidRDefault="00BF5601" w:rsidP="00D271EC">
      <w:pPr>
        <w:pStyle w:val="ListParagraph"/>
        <w:numPr>
          <w:ilvl w:val="0"/>
          <w:numId w:val="7"/>
        </w:numPr>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do...while</w:t>
      </w:r>
      <w:r>
        <w:rPr>
          <w:rFonts w:ascii="Times New Roman" w:hAnsi="Times New Roman" w:cs="Times New Roman"/>
          <w:b/>
          <w:color w:val="auto"/>
          <w:sz w:val="30"/>
          <w:szCs w:val="30"/>
        </w:rPr>
        <w:t xml:space="preserve"> - </w:t>
      </w:r>
      <w:r>
        <w:rPr>
          <w:rFonts w:ascii="Times New Roman" w:hAnsi="Times New Roman" w:cs="Times New Roman"/>
          <w:color w:val="auto"/>
          <w:sz w:val="30"/>
          <w:szCs w:val="30"/>
        </w:rPr>
        <w:t>L</w:t>
      </w:r>
      <w:r w:rsidRPr="0070701A">
        <w:rPr>
          <w:rFonts w:ascii="Times New Roman" w:hAnsi="Times New Roman" w:cs="Times New Roman"/>
          <w:color w:val="auto"/>
          <w:sz w:val="30"/>
          <w:szCs w:val="30"/>
        </w:rPr>
        <w:t>oops through a block of code once, and then repeats the loop as long as a specified condition is true</w:t>
      </w:r>
      <w:r>
        <w:rPr>
          <w:rFonts w:ascii="Times New Roman" w:hAnsi="Times New Roman" w:cs="Times New Roman"/>
          <w:color w:val="auto"/>
          <w:sz w:val="30"/>
          <w:szCs w:val="30"/>
        </w:rPr>
        <w:t>.</w:t>
      </w:r>
    </w:p>
    <w:p w:rsidR="00BF5601" w:rsidRPr="00BF5601" w:rsidRDefault="00BF5601" w:rsidP="00D271EC">
      <w:pPr>
        <w:pStyle w:val="ListParagraph"/>
        <w:rPr>
          <w:rFonts w:ascii="Times New Roman" w:hAnsi="Times New Roman" w:cs="Times New Roman"/>
          <w:color w:val="auto"/>
          <w:sz w:val="30"/>
          <w:szCs w:val="30"/>
        </w:rPr>
      </w:pPr>
    </w:p>
    <w:p w:rsidR="00BF5601" w:rsidRDefault="00BF5601" w:rsidP="00D271EC">
      <w:pPr>
        <w:pStyle w:val="ListParagraph"/>
        <w:numPr>
          <w:ilvl w:val="0"/>
          <w:numId w:val="7"/>
        </w:numPr>
        <w:jc w:val="both"/>
        <w:rPr>
          <w:rFonts w:ascii="Times New Roman" w:hAnsi="Times New Roman" w:cs="Times New Roman"/>
          <w:color w:val="auto"/>
          <w:sz w:val="30"/>
          <w:szCs w:val="30"/>
        </w:rPr>
      </w:pPr>
      <w:r>
        <w:rPr>
          <w:rFonts w:ascii="Times New Roman" w:hAnsi="Times New Roman" w:cs="Times New Roman"/>
          <w:b/>
          <w:color w:val="auto"/>
          <w:sz w:val="30"/>
          <w:szCs w:val="30"/>
        </w:rPr>
        <w:t>f</w:t>
      </w:r>
      <w:r w:rsidRPr="0070701A">
        <w:rPr>
          <w:rFonts w:ascii="Times New Roman" w:hAnsi="Times New Roman" w:cs="Times New Roman"/>
          <w:b/>
          <w:color w:val="auto"/>
          <w:sz w:val="30"/>
          <w:szCs w:val="30"/>
        </w:rPr>
        <w:t>or</w:t>
      </w:r>
      <w:r>
        <w:rPr>
          <w:rFonts w:ascii="Times New Roman" w:hAnsi="Times New Roman" w:cs="Times New Roman"/>
          <w:b/>
          <w:color w:val="auto"/>
          <w:sz w:val="30"/>
          <w:szCs w:val="30"/>
        </w:rPr>
        <w:t xml:space="preserve"> - </w:t>
      </w:r>
      <w:r>
        <w:rPr>
          <w:rFonts w:ascii="Times New Roman" w:hAnsi="Times New Roman" w:cs="Times New Roman"/>
          <w:color w:val="auto"/>
          <w:sz w:val="30"/>
          <w:szCs w:val="30"/>
        </w:rPr>
        <w:t>L</w:t>
      </w:r>
      <w:r w:rsidRPr="0070701A">
        <w:rPr>
          <w:rFonts w:ascii="Times New Roman" w:hAnsi="Times New Roman" w:cs="Times New Roman"/>
          <w:color w:val="auto"/>
          <w:sz w:val="30"/>
          <w:szCs w:val="30"/>
        </w:rPr>
        <w:t>oops through a block of code a specified number of times</w:t>
      </w:r>
      <w:r>
        <w:rPr>
          <w:rFonts w:ascii="Times New Roman" w:hAnsi="Times New Roman" w:cs="Times New Roman"/>
          <w:color w:val="auto"/>
          <w:sz w:val="30"/>
          <w:szCs w:val="30"/>
        </w:rPr>
        <w:t>.</w:t>
      </w:r>
    </w:p>
    <w:p w:rsidR="00BF5601" w:rsidRPr="00BF5601" w:rsidRDefault="00BF5601" w:rsidP="00D271EC">
      <w:pPr>
        <w:pStyle w:val="ListParagraph"/>
        <w:rPr>
          <w:rFonts w:ascii="Times New Roman" w:hAnsi="Times New Roman" w:cs="Times New Roman"/>
          <w:color w:val="auto"/>
          <w:sz w:val="30"/>
          <w:szCs w:val="30"/>
        </w:rPr>
      </w:pPr>
    </w:p>
    <w:p w:rsidR="00BF5601" w:rsidRDefault="00BF5601" w:rsidP="00D271EC">
      <w:pPr>
        <w:pStyle w:val="ListParagraph"/>
        <w:numPr>
          <w:ilvl w:val="0"/>
          <w:numId w:val="7"/>
        </w:numPr>
        <w:jc w:val="both"/>
        <w:rPr>
          <w:rFonts w:ascii="Times New Roman" w:hAnsi="Times New Roman" w:cs="Times New Roman"/>
          <w:color w:val="auto"/>
          <w:sz w:val="30"/>
          <w:szCs w:val="30"/>
        </w:rPr>
      </w:pPr>
      <w:r w:rsidRPr="00BF5601">
        <w:rPr>
          <w:rFonts w:ascii="Times New Roman" w:hAnsi="Times New Roman" w:cs="Times New Roman"/>
          <w:b/>
          <w:color w:val="auto"/>
          <w:sz w:val="30"/>
          <w:szCs w:val="30"/>
        </w:rPr>
        <w:t xml:space="preserve">foreach - </w:t>
      </w:r>
      <w:r w:rsidRPr="00BF5601">
        <w:rPr>
          <w:rFonts w:ascii="Times New Roman" w:hAnsi="Times New Roman" w:cs="Times New Roman"/>
          <w:color w:val="auto"/>
          <w:sz w:val="30"/>
          <w:szCs w:val="30"/>
        </w:rPr>
        <w:t>Loops through a block of code for each element in an array</w:t>
      </w:r>
      <w:r>
        <w:rPr>
          <w:rFonts w:ascii="Times New Roman" w:hAnsi="Times New Roman" w:cs="Times New Roman"/>
          <w:color w:val="auto"/>
          <w:sz w:val="30"/>
          <w:szCs w:val="30"/>
        </w:rPr>
        <w:t>.</w:t>
      </w:r>
    </w:p>
    <w:p w:rsidR="00BF5601" w:rsidRDefault="00994D4B" w:rsidP="00D271EC">
      <w:pPr>
        <w:ind w:left="0"/>
        <w:rPr>
          <w:rFonts w:ascii="Times New Roman" w:hAnsi="Times New Roman" w:cs="Times New Roman"/>
          <w:color w:val="auto"/>
          <w:sz w:val="44"/>
          <w:szCs w:val="45"/>
        </w:rPr>
      </w:pPr>
      <w:r w:rsidRPr="00BF5601">
        <w:rPr>
          <w:rFonts w:ascii="Times New Roman" w:hAnsi="Times New Roman" w:cs="Times New Roman"/>
          <w:b/>
          <w:color w:val="auto"/>
          <w:sz w:val="44"/>
          <w:szCs w:val="45"/>
        </w:rPr>
        <w:t>The while Loop</w:t>
      </w:r>
    </w:p>
    <w:p w:rsidR="00994D4B" w:rsidRPr="00BF5601" w:rsidRDefault="00994D4B" w:rsidP="00D271EC">
      <w:pPr>
        <w:ind w:left="0" w:firstLine="720"/>
        <w:rPr>
          <w:rFonts w:ascii="Times New Roman" w:hAnsi="Times New Roman" w:cs="Times New Roman"/>
          <w:color w:val="auto"/>
          <w:sz w:val="44"/>
          <w:szCs w:val="45"/>
        </w:rPr>
      </w:pPr>
      <w:r w:rsidRPr="0070701A">
        <w:rPr>
          <w:rFonts w:ascii="Times New Roman" w:hAnsi="Times New Roman" w:cs="Times New Roman"/>
          <w:color w:val="auto"/>
          <w:sz w:val="30"/>
          <w:szCs w:val="30"/>
        </w:rPr>
        <w:t>The while loop executes a block of code while a condition is true.</w:t>
      </w:r>
    </w:p>
    <w:p w:rsidR="00BF5601" w:rsidRDefault="00994D4B" w:rsidP="00D271EC">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Syntax</w:t>
      </w:r>
    </w:p>
    <w:p w:rsidR="00994D4B" w:rsidRPr="00BF5601" w:rsidRDefault="00994D4B" w:rsidP="00D271EC">
      <w:pPr>
        <w:ind w:left="0"/>
        <w:rPr>
          <w:rFonts w:ascii="Times New Roman" w:hAnsi="Times New Roman" w:cs="Times New Roman"/>
          <w:color w:val="auto"/>
          <w:sz w:val="32"/>
          <w:szCs w:val="32"/>
        </w:rPr>
      </w:pPr>
      <w:r w:rsidRPr="0070701A">
        <w:rPr>
          <w:rFonts w:ascii="Times New Roman" w:hAnsi="Times New Roman" w:cs="Times New Roman"/>
          <w:color w:val="auto"/>
          <w:sz w:val="30"/>
          <w:szCs w:val="30"/>
        </w:rPr>
        <w:t>while (</w:t>
      </w:r>
      <w:r w:rsidRPr="0070701A">
        <w:rPr>
          <w:rFonts w:ascii="Times New Roman" w:hAnsi="Times New Roman" w:cs="Times New Roman"/>
          <w:i/>
          <w:color w:val="auto"/>
          <w:sz w:val="30"/>
          <w:szCs w:val="30"/>
        </w:rPr>
        <w:t>condition</w:t>
      </w:r>
      <w:r w:rsidRPr="0070701A">
        <w:rPr>
          <w:rFonts w:ascii="Times New Roman" w:hAnsi="Times New Roman" w:cs="Times New Roman"/>
          <w:color w:val="auto"/>
          <w:sz w:val="30"/>
          <w:szCs w:val="30"/>
        </w:rPr>
        <w:t>)</w:t>
      </w:r>
    </w:p>
    <w:p w:rsidR="00994D4B" w:rsidRPr="0070701A" w:rsidRDefault="00994D4B" w:rsidP="00D271EC">
      <w:pPr>
        <w:spacing w:before="10"/>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w:t>
      </w:r>
    </w:p>
    <w:p w:rsidR="00994D4B" w:rsidRPr="0070701A" w:rsidRDefault="00994D4B" w:rsidP="00D271EC">
      <w:pPr>
        <w:ind w:left="124"/>
        <w:rPr>
          <w:rFonts w:ascii="Times New Roman" w:hAnsi="Times New Roman" w:cs="Times New Roman"/>
          <w:color w:val="auto"/>
          <w:sz w:val="30"/>
          <w:szCs w:val="30"/>
        </w:rPr>
      </w:pPr>
      <w:r w:rsidRPr="0070701A">
        <w:rPr>
          <w:rFonts w:ascii="Times New Roman" w:hAnsi="Times New Roman" w:cs="Times New Roman"/>
          <w:i/>
          <w:color w:val="auto"/>
          <w:sz w:val="30"/>
          <w:szCs w:val="30"/>
        </w:rPr>
        <w:t xml:space="preserve">code to be executed   </w:t>
      </w:r>
      <w:r w:rsidRPr="0070701A">
        <w:rPr>
          <w:rFonts w:ascii="Times New Roman" w:hAnsi="Times New Roman" w:cs="Times New Roman"/>
          <w:color w:val="auto"/>
          <w:sz w:val="30"/>
          <w:szCs w:val="30"/>
        </w:rPr>
        <w:t>;</w:t>
      </w:r>
    </w:p>
    <w:p w:rsidR="00994D4B" w:rsidRPr="0070701A" w:rsidRDefault="00994D4B" w:rsidP="00D271EC">
      <w:pPr>
        <w:spacing w:before="10"/>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w:t>
      </w:r>
    </w:p>
    <w:p w:rsidR="00BF5601" w:rsidRDefault="00BF5601" w:rsidP="00D271EC">
      <w:pPr>
        <w:ind w:left="0"/>
        <w:rPr>
          <w:rFonts w:ascii="Times New Roman" w:hAnsi="Times New Roman" w:cs="Times New Roman"/>
          <w:color w:val="auto"/>
          <w:sz w:val="18"/>
          <w:szCs w:val="18"/>
        </w:rPr>
      </w:pPr>
    </w:p>
    <w:p w:rsidR="00BF5601" w:rsidRDefault="00994D4B" w:rsidP="00D271EC">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BF5601" w:rsidRDefault="00994D4B" w:rsidP="00D271EC">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The example below defines a loop that starts with i=1. The loop will continue to run as long as i is less than, or equal to 5. i will increase by 1 each time the loop runs:</w:t>
      </w:r>
    </w:p>
    <w:p w:rsidR="00BF5601" w:rsidRPr="00BF5601" w:rsidRDefault="00994D4B" w:rsidP="00D271EC">
      <w:pPr>
        <w:ind w:left="0"/>
        <w:jc w:val="both"/>
        <w:rPr>
          <w:rFonts w:ascii="Times New Roman" w:hAnsi="Times New Roman" w:cs="Times New Roman"/>
          <w:b/>
          <w:i/>
          <w:color w:val="auto"/>
          <w:sz w:val="32"/>
          <w:szCs w:val="32"/>
        </w:rPr>
      </w:pPr>
      <w:r w:rsidRPr="00BF5601">
        <w:rPr>
          <w:rFonts w:ascii="Times New Roman" w:hAnsi="Times New Roman" w:cs="Times New Roman"/>
          <w:b/>
          <w:i/>
          <w:color w:val="auto"/>
          <w:sz w:val="30"/>
          <w:szCs w:val="30"/>
        </w:rPr>
        <w:t>&lt;html&gt;</w:t>
      </w:r>
    </w:p>
    <w:p w:rsidR="00BF5601" w:rsidRPr="00BF5601" w:rsidRDefault="00994D4B" w:rsidP="00D271EC">
      <w:pPr>
        <w:ind w:left="0"/>
        <w:jc w:val="both"/>
        <w:rPr>
          <w:rFonts w:ascii="Times New Roman" w:hAnsi="Times New Roman" w:cs="Times New Roman"/>
          <w:b/>
          <w:i/>
          <w:color w:val="auto"/>
          <w:sz w:val="32"/>
          <w:szCs w:val="32"/>
        </w:rPr>
      </w:pPr>
      <w:r w:rsidRPr="00BF5601">
        <w:rPr>
          <w:rFonts w:ascii="Times New Roman" w:hAnsi="Times New Roman" w:cs="Times New Roman"/>
          <w:b/>
          <w:i/>
          <w:color w:val="auto"/>
          <w:sz w:val="30"/>
          <w:szCs w:val="30"/>
        </w:rPr>
        <w:t>&lt;body&gt;</w:t>
      </w:r>
    </w:p>
    <w:p w:rsidR="00994D4B" w:rsidRPr="00BF5601" w:rsidRDefault="00994D4B" w:rsidP="00D271EC">
      <w:pPr>
        <w:ind w:left="0"/>
        <w:jc w:val="both"/>
        <w:rPr>
          <w:rFonts w:ascii="Times New Roman" w:hAnsi="Times New Roman" w:cs="Times New Roman"/>
          <w:b/>
          <w:i/>
          <w:color w:val="auto"/>
          <w:sz w:val="32"/>
          <w:szCs w:val="32"/>
        </w:rPr>
      </w:pPr>
      <w:r w:rsidRPr="00BF5601">
        <w:rPr>
          <w:rFonts w:ascii="Times New Roman" w:hAnsi="Times New Roman" w:cs="Times New Roman"/>
          <w:b/>
          <w:i/>
          <w:color w:val="auto"/>
          <w:sz w:val="30"/>
          <w:szCs w:val="30"/>
        </w:rPr>
        <w:t>&lt;?php</w:t>
      </w:r>
    </w:p>
    <w:p w:rsidR="00994D4B" w:rsidRPr="00BF5601" w:rsidRDefault="00994D4B" w:rsidP="00D271EC">
      <w:pPr>
        <w:ind w:left="0"/>
        <w:rPr>
          <w:rFonts w:ascii="Times New Roman" w:hAnsi="Times New Roman" w:cs="Times New Roman"/>
          <w:b/>
          <w:i/>
          <w:color w:val="auto"/>
          <w:sz w:val="30"/>
          <w:szCs w:val="30"/>
        </w:rPr>
      </w:pPr>
      <w:r w:rsidRPr="00BF5601">
        <w:rPr>
          <w:rFonts w:ascii="Times New Roman" w:hAnsi="Times New Roman" w:cs="Times New Roman"/>
          <w:b/>
          <w:i/>
          <w:color w:val="auto"/>
          <w:sz w:val="30"/>
          <w:szCs w:val="30"/>
        </w:rPr>
        <w:t>$i=1;</w:t>
      </w:r>
    </w:p>
    <w:p w:rsidR="00994D4B" w:rsidRPr="00BF5601" w:rsidRDefault="00994D4B" w:rsidP="00D271EC">
      <w:pPr>
        <w:spacing w:before="10"/>
        <w:ind w:left="0"/>
        <w:rPr>
          <w:rFonts w:ascii="Times New Roman" w:hAnsi="Times New Roman" w:cs="Times New Roman"/>
          <w:b/>
          <w:i/>
          <w:color w:val="auto"/>
          <w:sz w:val="30"/>
          <w:szCs w:val="30"/>
        </w:rPr>
      </w:pPr>
      <w:r w:rsidRPr="00BF5601">
        <w:rPr>
          <w:rFonts w:ascii="Times New Roman" w:hAnsi="Times New Roman" w:cs="Times New Roman"/>
          <w:b/>
          <w:i/>
          <w:color w:val="auto"/>
          <w:sz w:val="30"/>
          <w:szCs w:val="30"/>
        </w:rPr>
        <w:t>while($i&lt;=5)</w:t>
      </w:r>
    </w:p>
    <w:p w:rsidR="00BF5601" w:rsidRPr="00BF5601" w:rsidRDefault="00BF5601" w:rsidP="00D271EC">
      <w:pPr>
        <w:spacing w:before="59"/>
        <w:ind w:left="124" w:right="11352"/>
        <w:jc w:val="both"/>
        <w:rPr>
          <w:rFonts w:ascii="Times New Roman" w:hAnsi="Times New Roman" w:cs="Times New Roman"/>
          <w:b/>
          <w:i/>
          <w:color w:val="auto"/>
          <w:sz w:val="30"/>
          <w:szCs w:val="30"/>
        </w:rPr>
      </w:pPr>
      <w:r w:rsidRPr="00BF5601">
        <w:rPr>
          <w:rFonts w:ascii="Times New Roman" w:hAnsi="Times New Roman" w:cs="Times New Roman"/>
          <w:b/>
          <w:i/>
          <w:color w:val="auto"/>
          <w:sz w:val="30"/>
          <w:szCs w:val="30"/>
        </w:rPr>
        <w:t>{</w:t>
      </w:r>
    </w:p>
    <w:p w:rsidR="00BF5601" w:rsidRPr="00BF5601" w:rsidRDefault="00BF5601" w:rsidP="00D271EC">
      <w:pPr>
        <w:spacing w:before="15"/>
        <w:ind w:left="124" w:right="7087"/>
        <w:jc w:val="both"/>
        <w:rPr>
          <w:rFonts w:ascii="Times New Roman" w:hAnsi="Times New Roman" w:cs="Times New Roman"/>
          <w:b/>
          <w:i/>
          <w:color w:val="auto"/>
          <w:sz w:val="30"/>
          <w:szCs w:val="30"/>
        </w:rPr>
      </w:pPr>
      <w:r w:rsidRPr="00BF5601">
        <w:rPr>
          <w:rFonts w:ascii="Times New Roman" w:hAnsi="Times New Roman" w:cs="Times New Roman"/>
          <w:b/>
          <w:i/>
          <w:color w:val="auto"/>
          <w:sz w:val="30"/>
          <w:szCs w:val="30"/>
        </w:rPr>
        <w:t>echo "The number is " . $i . "&lt;br /&gt;";</w:t>
      </w:r>
    </w:p>
    <w:p w:rsidR="00BF5601" w:rsidRPr="00BF5601" w:rsidRDefault="00BF5601" w:rsidP="00D271EC">
      <w:pPr>
        <w:spacing w:before="15"/>
        <w:ind w:left="124" w:right="7087"/>
        <w:jc w:val="both"/>
        <w:rPr>
          <w:rFonts w:ascii="Times New Roman" w:hAnsi="Times New Roman" w:cs="Times New Roman"/>
          <w:b/>
          <w:i/>
          <w:color w:val="auto"/>
          <w:sz w:val="30"/>
          <w:szCs w:val="30"/>
        </w:rPr>
      </w:pPr>
      <w:r w:rsidRPr="00BF5601">
        <w:rPr>
          <w:rFonts w:ascii="Times New Roman" w:hAnsi="Times New Roman" w:cs="Times New Roman"/>
          <w:b/>
          <w:i/>
          <w:color w:val="auto"/>
          <w:sz w:val="30"/>
          <w:szCs w:val="30"/>
        </w:rPr>
        <w:t>$i++;</w:t>
      </w:r>
    </w:p>
    <w:p w:rsidR="00BF5601" w:rsidRPr="00BF5601" w:rsidRDefault="00BF5601" w:rsidP="00D271EC">
      <w:pPr>
        <w:spacing w:before="15"/>
        <w:ind w:left="124" w:right="7087"/>
        <w:jc w:val="both"/>
        <w:rPr>
          <w:rFonts w:ascii="Times New Roman" w:hAnsi="Times New Roman" w:cs="Times New Roman"/>
          <w:b/>
          <w:i/>
          <w:color w:val="auto"/>
          <w:sz w:val="30"/>
          <w:szCs w:val="30"/>
        </w:rPr>
      </w:pPr>
      <w:r w:rsidRPr="00BF5601">
        <w:rPr>
          <w:rFonts w:ascii="Times New Roman" w:hAnsi="Times New Roman" w:cs="Times New Roman"/>
          <w:b/>
          <w:i/>
          <w:color w:val="auto"/>
          <w:sz w:val="30"/>
          <w:szCs w:val="30"/>
        </w:rPr>
        <w:t>}</w:t>
      </w:r>
    </w:p>
    <w:p w:rsidR="00BF5601" w:rsidRPr="00BF5601" w:rsidRDefault="00BF5601" w:rsidP="00D271EC">
      <w:pPr>
        <w:spacing w:before="15"/>
        <w:ind w:left="124" w:right="7087"/>
        <w:jc w:val="both"/>
        <w:rPr>
          <w:rFonts w:ascii="Times New Roman" w:hAnsi="Times New Roman" w:cs="Times New Roman"/>
          <w:b/>
          <w:i/>
          <w:color w:val="auto"/>
          <w:sz w:val="30"/>
          <w:szCs w:val="30"/>
        </w:rPr>
      </w:pPr>
      <w:r w:rsidRPr="00BF5601">
        <w:rPr>
          <w:rFonts w:ascii="Times New Roman" w:hAnsi="Times New Roman" w:cs="Times New Roman"/>
          <w:b/>
          <w:i/>
          <w:color w:val="auto"/>
          <w:sz w:val="30"/>
          <w:szCs w:val="30"/>
        </w:rPr>
        <w:t>?&gt;</w:t>
      </w:r>
    </w:p>
    <w:p w:rsidR="00BF5601" w:rsidRDefault="00BF5601" w:rsidP="00D271EC">
      <w:pPr>
        <w:spacing w:before="15"/>
        <w:ind w:left="124" w:right="7087"/>
        <w:jc w:val="both"/>
        <w:rPr>
          <w:rFonts w:ascii="Times New Roman" w:hAnsi="Times New Roman" w:cs="Times New Roman"/>
          <w:color w:val="auto"/>
          <w:sz w:val="30"/>
          <w:szCs w:val="30"/>
        </w:rPr>
      </w:pPr>
      <w:r w:rsidRPr="00BF5601">
        <w:rPr>
          <w:rFonts w:ascii="Times New Roman" w:hAnsi="Times New Roman" w:cs="Times New Roman"/>
          <w:b/>
          <w:i/>
          <w:color w:val="auto"/>
          <w:sz w:val="30"/>
          <w:szCs w:val="30"/>
        </w:rPr>
        <w:t>&lt;/body&gt;&lt;/html</w:t>
      </w:r>
      <w:r>
        <w:rPr>
          <w:rFonts w:ascii="Times New Roman" w:hAnsi="Times New Roman" w:cs="Times New Roman"/>
          <w:color w:val="auto"/>
          <w:sz w:val="30"/>
          <w:szCs w:val="30"/>
        </w:rPr>
        <w:t>&gt;</w:t>
      </w:r>
    </w:p>
    <w:p w:rsidR="00BF5601" w:rsidRDefault="00BF5601" w:rsidP="00D271EC">
      <w:pPr>
        <w:spacing w:before="15"/>
        <w:ind w:left="124" w:right="7087"/>
        <w:jc w:val="both"/>
        <w:rPr>
          <w:rFonts w:ascii="Times New Roman" w:hAnsi="Times New Roman" w:cs="Times New Roman"/>
          <w:color w:val="auto"/>
          <w:sz w:val="30"/>
          <w:szCs w:val="30"/>
        </w:rPr>
      </w:pPr>
      <w:r w:rsidRPr="00FA1D43">
        <w:rPr>
          <w:rFonts w:ascii="Times New Roman" w:hAnsi="Times New Roman" w:cs="Times New Roman"/>
          <w:b/>
          <w:color w:val="auto"/>
          <w:sz w:val="30"/>
          <w:szCs w:val="30"/>
        </w:rPr>
        <w:lastRenderedPageBreak/>
        <w:t xml:space="preserve">Output </w:t>
      </w:r>
      <w:r>
        <w:rPr>
          <w:rFonts w:ascii="Times New Roman" w:hAnsi="Times New Roman" w:cs="Times New Roman"/>
          <w:color w:val="auto"/>
          <w:sz w:val="30"/>
          <w:szCs w:val="30"/>
        </w:rPr>
        <w:t>: The number is 1</w:t>
      </w:r>
    </w:p>
    <w:p w:rsidR="00BF5601" w:rsidRDefault="00BF5601" w:rsidP="00D271EC">
      <w:pPr>
        <w:spacing w:before="15"/>
        <w:ind w:left="124" w:right="7087"/>
        <w:jc w:val="both"/>
        <w:rPr>
          <w:rFonts w:ascii="Times New Roman" w:hAnsi="Times New Roman" w:cs="Times New Roman"/>
          <w:color w:val="auto"/>
          <w:sz w:val="30"/>
          <w:szCs w:val="30"/>
        </w:rPr>
      </w:pPr>
      <w:r>
        <w:rPr>
          <w:rFonts w:ascii="Times New Roman" w:hAnsi="Times New Roman" w:cs="Times New Roman"/>
          <w:color w:val="auto"/>
          <w:sz w:val="30"/>
          <w:szCs w:val="30"/>
        </w:rPr>
        <w:tab/>
        <w:t xml:space="preserve">      The number is 2</w:t>
      </w:r>
    </w:p>
    <w:p w:rsidR="00BF5601" w:rsidRDefault="00BF5601" w:rsidP="00D271EC">
      <w:pPr>
        <w:spacing w:before="15"/>
        <w:ind w:left="124" w:right="7087" w:firstLine="596"/>
        <w:jc w:val="both"/>
        <w:rPr>
          <w:rFonts w:ascii="Times New Roman" w:hAnsi="Times New Roman" w:cs="Times New Roman"/>
          <w:color w:val="auto"/>
          <w:sz w:val="30"/>
          <w:szCs w:val="30"/>
        </w:rPr>
      </w:pPr>
      <w:r>
        <w:rPr>
          <w:rFonts w:ascii="Times New Roman" w:hAnsi="Times New Roman" w:cs="Times New Roman"/>
          <w:color w:val="auto"/>
          <w:sz w:val="30"/>
          <w:szCs w:val="30"/>
        </w:rPr>
        <w:t xml:space="preserve">      The number is 3</w:t>
      </w:r>
    </w:p>
    <w:p w:rsidR="00BF5601" w:rsidRDefault="00BF5601" w:rsidP="00D271EC">
      <w:pPr>
        <w:spacing w:before="15"/>
        <w:ind w:right="7087"/>
        <w:jc w:val="both"/>
        <w:rPr>
          <w:rFonts w:ascii="Times New Roman" w:hAnsi="Times New Roman" w:cs="Times New Roman"/>
          <w:color w:val="auto"/>
          <w:sz w:val="30"/>
          <w:szCs w:val="30"/>
        </w:rPr>
      </w:pPr>
      <w:r>
        <w:rPr>
          <w:rFonts w:ascii="Times New Roman" w:hAnsi="Times New Roman" w:cs="Times New Roman"/>
          <w:color w:val="auto"/>
          <w:sz w:val="30"/>
          <w:szCs w:val="30"/>
        </w:rPr>
        <w:t xml:space="preserve">      The number is 4</w:t>
      </w:r>
    </w:p>
    <w:p w:rsidR="00BF5601" w:rsidRDefault="00BF5601" w:rsidP="00D271EC">
      <w:pPr>
        <w:spacing w:before="15"/>
        <w:ind w:right="7087"/>
        <w:jc w:val="both"/>
        <w:rPr>
          <w:rFonts w:ascii="Times New Roman" w:hAnsi="Times New Roman" w:cs="Times New Roman"/>
          <w:color w:val="auto"/>
          <w:sz w:val="30"/>
          <w:szCs w:val="30"/>
        </w:rPr>
      </w:pPr>
      <w:r>
        <w:rPr>
          <w:rFonts w:ascii="Times New Roman" w:hAnsi="Times New Roman" w:cs="Times New Roman"/>
          <w:color w:val="auto"/>
          <w:sz w:val="30"/>
          <w:szCs w:val="30"/>
        </w:rPr>
        <w:t xml:space="preserve">      The number is 5</w:t>
      </w:r>
    </w:p>
    <w:p w:rsidR="005676E7" w:rsidRDefault="005676E7" w:rsidP="006C31B9">
      <w:pPr>
        <w:ind w:left="0" w:right="6680"/>
        <w:rPr>
          <w:rFonts w:ascii="Times New Roman" w:hAnsi="Times New Roman" w:cs="Times New Roman"/>
          <w:b/>
          <w:color w:val="auto"/>
          <w:sz w:val="45"/>
          <w:szCs w:val="45"/>
        </w:rPr>
      </w:pPr>
    </w:p>
    <w:p w:rsidR="00F16879" w:rsidRDefault="00F16879" w:rsidP="006C31B9">
      <w:pPr>
        <w:ind w:left="0" w:right="6680"/>
        <w:rPr>
          <w:rFonts w:ascii="Times New Roman" w:hAnsi="Times New Roman" w:cs="Times New Roman"/>
          <w:b/>
          <w:color w:val="auto"/>
          <w:sz w:val="45"/>
          <w:szCs w:val="45"/>
        </w:rPr>
      </w:pPr>
      <w:r>
        <w:rPr>
          <w:rFonts w:ascii="Times New Roman" w:hAnsi="Times New Roman" w:cs="Times New Roman"/>
          <w:b/>
          <w:color w:val="auto"/>
          <w:sz w:val="45"/>
          <w:szCs w:val="45"/>
        </w:rPr>
        <w:t>The do…</w:t>
      </w:r>
      <w:r w:rsidR="002C2E5D">
        <w:rPr>
          <w:rFonts w:ascii="Times New Roman" w:hAnsi="Times New Roman" w:cs="Times New Roman"/>
          <w:b/>
          <w:color w:val="auto"/>
          <w:sz w:val="45"/>
          <w:szCs w:val="45"/>
        </w:rPr>
        <w:t xml:space="preserve">while </w:t>
      </w:r>
      <w:r w:rsidRPr="0070701A">
        <w:rPr>
          <w:rFonts w:ascii="Times New Roman" w:hAnsi="Times New Roman" w:cs="Times New Roman"/>
          <w:b/>
          <w:color w:val="auto"/>
          <w:sz w:val="45"/>
          <w:szCs w:val="45"/>
        </w:rPr>
        <w:t>Statement</w:t>
      </w:r>
    </w:p>
    <w:p w:rsidR="006C31B9" w:rsidRDefault="006C31B9" w:rsidP="006C31B9">
      <w:pPr>
        <w:spacing w:line="247" w:lineRule="auto"/>
        <w:ind w:left="124" w:right="729"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The do...while statement will always execute the block of code once, it will </w:t>
      </w:r>
      <w:r w:rsidR="000E029A">
        <w:rPr>
          <w:rFonts w:ascii="Times New Roman" w:hAnsi="Times New Roman" w:cs="Times New Roman"/>
          <w:color w:val="auto"/>
          <w:sz w:val="30"/>
          <w:szCs w:val="30"/>
        </w:rPr>
        <w:t>then check the condition, and r</w:t>
      </w:r>
      <w:r w:rsidRPr="0070701A">
        <w:rPr>
          <w:rFonts w:ascii="Times New Roman" w:hAnsi="Times New Roman" w:cs="Times New Roman"/>
          <w:color w:val="auto"/>
          <w:sz w:val="30"/>
          <w:szCs w:val="30"/>
        </w:rPr>
        <w:t>epeat the loop while the condition is true.</w:t>
      </w:r>
    </w:p>
    <w:p w:rsidR="006C31B9" w:rsidRDefault="006C31B9" w:rsidP="006C31B9">
      <w:pPr>
        <w:spacing w:line="247" w:lineRule="auto"/>
        <w:ind w:left="124" w:right="729"/>
        <w:jc w:val="both"/>
        <w:rPr>
          <w:rFonts w:ascii="Times New Roman" w:hAnsi="Times New Roman" w:cs="Times New Roman"/>
          <w:b/>
          <w:color w:val="auto"/>
          <w:sz w:val="32"/>
          <w:szCs w:val="32"/>
        </w:rPr>
      </w:pPr>
      <w:r w:rsidRPr="0070701A">
        <w:rPr>
          <w:rFonts w:ascii="Times New Roman" w:hAnsi="Times New Roman" w:cs="Times New Roman"/>
          <w:b/>
          <w:color w:val="auto"/>
          <w:sz w:val="32"/>
          <w:szCs w:val="32"/>
        </w:rPr>
        <w:t>Synta</w:t>
      </w:r>
      <w:r>
        <w:rPr>
          <w:rFonts w:ascii="Times New Roman" w:hAnsi="Times New Roman" w:cs="Times New Roman"/>
          <w:b/>
          <w:color w:val="auto"/>
          <w:sz w:val="32"/>
          <w:szCs w:val="32"/>
        </w:rPr>
        <w:t>x</w:t>
      </w:r>
    </w:p>
    <w:p w:rsidR="006C31B9" w:rsidRDefault="006C31B9" w:rsidP="006C31B9">
      <w:pPr>
        <w:spacing w:line="247" w:lineRule="auto"/>
        <w:ind w:left="124" w:right="729"/>
        <w:jc w:val="both"/>
        <w:rPr>
          <w:rFonts w:ascii="Times New Roman" w:hAnsi="Times New Roman" w:cs="Times New Roman"/>
          <w:b/>
          <w:color w:val="auto"/>
          <w:sz w:val="32"/>
          <w:szCs w:val="32"/>
        </w:rPr>
      </w:pPr>
      <w:r w:rsidRPr="0070701A">
        <w:rPr>
          <w:rFonts w:ascii="Times New Roman" w:hAnsi="Times New Roman" w:cs="Times New Roman"/>
          <w:color w:val="auto"/>
          <w:sz w:val="30"/>
          <w:szCs w:val="30"/>
        </w:rPr>
        <w:t>do{</w:t>
      </w:r>
    </w:p>
    <w:p w:rsidR="006C31B9" w:rsidRPr="006C31B9" w:rsidRDefault="006C31B9" w:rsidP="006C31B9">
      <w:pPr>
        <w:spacing w:line="247" w:lineRule="auto"/>
        <w:ind w:left="124" w:right="729"/>
        <w:jc w:val="both"/>
        <w:rPr>
          <w:rFonts w:ascii="Times New Roman" w:hAnsi="Times New Roman" w:cs="Times New Roman"/>
          <w:b/>
          <w:color w:val="auto"/>
          <w:sz w:val="32"/>
          <w:szCs w:val="32"/>
        </w:rPr>
      </w:pPr>
      <w:r w:rsidRPr="0070701A">
        <w:rPr>
          <w:rFonts w:ascii="Times New Roman" w:hAnsi="Times New Roman" w:cs="Times New Roman"/>
          <w:i/>
          <w:color w:val="auto"/>
          <w:sz w:val="30"/>
          <w:szCs w:val="30"/>
        </w:rPr>
        <w:t>code to be executed;</w:t>
      </w:r>
    </w:p>
    <w:p w:rsidR="006C31B9" w:rsidRPr="0070701A" w:rsidRDefault="006C31B9" w:rsidP="006C31B9">
      <w:pPr>
        <w:spacing w:before="10"/>
        <w:ind w:left="235" w:right="11201"/>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w:t>
      </w:r>
    </w:p>
    <w:p w:rsidR="006C31B9" w:rsidRDefault="006C31B9" w:rsidP="006C31B9">
      <w:pPr>
        <w:spacing w:before="15"/>
        <w:ind w:left="0" w:right="9276" w:firstLine="235"/>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while (</w:t>
      </w:r>
      <w:r>
        <w:rPr>
          <w:rFonts w:ascii="Times New Roman" w:hAnsi="Times New Roman" w:cs="Times New Roman"/>
          <w:i/>
          <w:color w:val="auto"/>
          <w:sz w:val="30"/>
          <w:szCs w:val="30"/>
        </w:rPr>
        <w:t>conditio</w:t>
      </w:r>
      <w:r w:rsidRPr="0070701A">
        <w:rPr>
          <w:rFonts w:ascii="Times New Roman" w:hAnsi="Times New Roman" w:cs="Times New Roman"/>
          <w:i/>
          <w:color w:val="auto"/>
          <w:sz w:val="30"/>
          <w:szCs w:val="30"/>
        </w:rPr>
        <w:t>n</w:t>
      </w:r>
      <w:r w:rsidRPr="0070701A">
        <w:rPr>
          <w:rFonts w:ascii="Times New Roman" w:hAnsi="Times New Roman" w:cs="Times New Roman"/>
          <w:color w:val="auto"/>
          <w:sz w:val="30"/>
          <w:szCs w:val="30"/>
        </w:rPr>
        <w:t>);</w:t>
      </w:r>
    </w:p>
    <w:p w:rsidR="006C31B9" w:rsidRPr="006C31B9" w:rsidRDefault="006C31B9" w:rsidP="006C31B9">
      <w:pPr>
        <w:spacing w:before="15"/>
        <w:ind w:left="0" w:right="9276"/>
        <w:rPr>
          <w:rFonts w:ascii="Times New Roman" w:hAnsi="Times New Roman" w:cs="Times New Roman"/>
          <w:color w:val="auto"/>
          <w:sz w:val="30"/>
          <w:szCs w:val="30"/>
        </w:rPr>
      </w:pPr>
      <w:r>
        <w:rPr>
          <w:rFonts w:ascii="Times New Roman" w:hAnsi="Times New Roman" w:cs="Times New Roman"/>
          <w:b/>
          <w:color w:val="auto"/>
          <w:sz w:val="32"/>
          <w:szCs w:val="32"/>
        </w:rPr>
        <w:t xml:space="preserve">  Example</w:t>
      </w:r>
    </w:p>
    <w:p w:rsidR="006C31B9" w:rsidRDefault="006C31B9" w:rsidP="006C31B9">
      <w:pPr>
        <w:spacing w:line="248" w:lineRule="auto"/>
        <w:ind w:left="124" w:right="68"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The example below defines a loop that starts with i=1. It will </w:t>
      </w:r>
      <w:r w:rsidR="000E029A">
        <w:rPr>
          <w:rFonts w:ascii="Times New Roman" w:hAnsi="Times New Roman" w:cs="Times New Roman"/>
          <w:color w:val="auto"/>
          <w:sz w:val="30"/>
          <w:szCs w:val="30"/>
        </w:rPr>
        <w:t>then increment i with 1, and wr</w:t>
      </w:r>
      <w:r w:rsidRPr="0070701A">
        <w:rPr>
          <w:rFonts w:ascii="Times New Roman" w:hAnsi="Times New Roman" w:cs="Times New Roman"/>
          <w:color w:val="auto"/>
          <w:sz w:val="30"/>
          <w:szCs w:val="30"/>
        </w:rPr>
        <w:t>ite some output. Then the condition is checked, and the loop will continue to run as long as i is less than, or equal to 5:</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&lt;?php</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$i=1;</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do{</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$i++;</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echo "The number is " . $i . "&lt;br /&gt;";</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while ($i&lt;=5);</w:t>
      </w:r>
    </w:p>
    <w:p w:rsidR="006C31B9" w:rsidRPr="006C31B9" w:rsidRDefault="006C31B9" w:rsidP="006C31B9">
      <w:pPr>
        <w:spacing w:line="248" w:lineRule="auto"/>
        <w:ind w:left="124" w:right="68" w:firstLine="596"/>
        <w:jc w:val="both"/>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?&gt;</w:t>
      </w:r>
    </w:p>
    <w:p w:rsidR="006C31B9" w:rsidRDefault="006C31B9" w:rsidP="006C31B9">
      <w:pPr>
        <w:spacing w:before="59"/>
        <w:ind w:left="124" w:firstLine="596"/>
        <w:rPr>
          <w:rFonts w:ascii="Times New Roman" w:hAnsi="Times New Roman" w:cs="Times New Roman"/>
          <w:b/>
          <w:i/>
          <w:color w:val="auto"/>
          <w:sz w:val="30"/>
          <w:szCs w:val="30"/>
        </w:rPr>
      </w:pPr>
      <w:r w:rsidRPr="006C31B9">
        <w:rPr>
          <w:rFonts w:ascii="Times New Roman" w:hAnsi="Times New Roman" w:cs="Times New Roman"/>
          <w:b/>
          <w:i/>
          <w:color w:val="auto"/>
          <w:sz w:val="30"/>
          <w:szCs w:val="30"/>
        </w:rPr>
        <w:t>&lt;/body&gt;&lt;/html&gt;</w:t>
      </w:r>
    </w:p>
    <w:p w:rsidR="006C31B9" w:rsidRDefault="006C31B9" w:rsidP="006C31B9">
      <w:pPr>
        <w:ind w:left="124"/>
        <w:rPr>
          <w:rFonts w:ascii="Times New Roman" w:hAnsi="Times New Roman" w:cs="Times New Roman"/>
          <w:b/>
          <w:color w:val="auto"/>
          <w:sz w:val="30"/>
          <w:szCs w:val="30"/>
        </w:rPr>
      </w:pPr>
      <w:r w:rsidRPr="006C31B9">
        <w:rPr>
          <w:rFonts w:ascii="Times New Roman" w:hAnsi="Times New Roman" w:cs="Times New Roman"/>
          <w:b/>
          <w:color w:val="auto"/>
          <w:sz w:val="30"/>
          <w:szCs w:val="30"/>
        </w:rPr>
        <w:t>Output:</w:t>
      </w: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The number is 2</w:t>
      </w:r>
    </w:p>
    <w:p w:rsidR="006C31B9" w:rsidRDefault="006C31B9" w:rsidP="006C31B9">
      <w:pPr>
        <w:rPr>
          <w:rFonts w:ascii="Times New Roman" w:hAnsi="Times New Roman" w:cs="Times New Roman"/>
          <w:b/>
          <w:color w:val="auto"/>
          <w:sz w:val="30"/>
          <w:szCs w:val="30"/>
        </w:rPr>
      </w:pP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The number is 3</w:t>
      </w:r>
    </w:p>
    <w:p w:rsidR="006C31B9" w:rsidRDefault="006C31B9" w:rsidP="006C31B9">
      <w:pPr>
        <w:rPr>
          <w:rFonts w:ascii="Times New Roman" w:hAnsi="Times New Roman" w:cs="Times New Roman"/>
          <w:b/>
          <w:color w:val="auto"/>
          <w:sz w:val="30"/>
          <w:szCs w:val="30"/>
        </w:rPr>
      </w:pPr>
      <w:r>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The number is 4</w:t>
      </w:r>
    </w:p>
    <w:p w:rsidR="006C31B9" w:rsidRDefault="006C31B9" w:rsidP="006C31B9">
      <w:pPr>
        <w:rPr>
          <w:rFonts w:ascii="Times New Roman" w:hAnsi="Times New Roman" w:cs="Times New Roman"/>
          <w:b/>
          <w:color w:val="auto"/>
          <w:sz w:val="30"/>
          <w:szCs w:val="30"/>
        </w:rPr>
      </w:pP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The number is 5</w:t>
      </w:r>
    </w:p>
    <w:p w:rsidR="006C31B9" w:rsidRDefault="006C31B9" w:rsidP="006C31B9">
      <w:pPr>
        <w:rPr>
          <w:rFonts w:ascii="Times New Roman" w:hAnsi="Times New Roman" w:cs="Times New Roman"/>
          <w:color w:val="auto"/>
          <w:sz w:val="30"/>
          <w:szCs w:val="30"/>
        </w:rPr>
      </w:pP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The number is 6</w:t>
      </w:r>
    </w:p>
    <w:p w:rsidR="005676E7" w:rsidRDefault="005676E7" w:rsidP="002C20C4">
      <w:pPr>
        <w:ind w:left="0"/>
        <w:jc w:val="center"/>
        <w:rPr>
          <w:rFonts w:ascii="Times New Roman" w:hAnsi="Times New Roman" w:cs="Times New Roman"/>
          <w:b/>
          <w:color w:val="auto"/>
          <w:w w:val="99"/>
          <w:sz w:val="56"/>
          <w:szCs w:val="61"/>
        </w:rPr>
      </w:pPr>
    </w:p>
    <w:p w:rsidR="00DD0EEB" w:rsidRDefault="00DD0EEB" w:rsidP="002C20C4">
      <w:pPr>
        <w:ind w:left="0"/>
        <w:jc w:val="center"/>
        <w:rPr>
          <w:rFonts w:ascii="Times New Roman" w:hAnsi="Times New Roman" w:cs="Times New Roman"/>
          <w:b/>
          <w:color w:val="auto"/>
          <w:w w:val="99"/>
          <w:sz w:val="56"/>
          <w:szCs w:val="61"/>
        </w:rPr>
      </w:pPr>
      <w:r w:rsidRPr="002F76EF">
        <w:rPr>
          <w:rFonts w:ascii="Times New Roman" w:hAnsi="Times New Roman" w:cs="Times New Roman"/>
          <w:b/>
          <w:color w:val="auto"/>
          <w:w w:val="99"/>
          <w:sz w:val="56"/>
          <w:szCs w:val="61"/>
        </w:rPr>
        <w:lastRenderedPageBreak/>
        <w:t>PHP</w:t>
      </w:r>
      <w:r w:rsidR="002F76EF" w:rsidRPr="002F76EF">
        <w:rPr>
          <w:rFonts w:ascii="Times New Roman" w:hAnsi="Times New Roman" w:cs="Times New Roman"/>
          <w:b/>
          <w:color w:val="auto"/>
          <w:w w:val="99"/>
          <w:sz w:val="56"/>
          <w:szCs w:val="61"/>
        </w:rPr>
        <w:t xml:space="preserve"> </w:t>
      </w:r>
      <w:r w:rsidRPr="002F76EF">
        <w:rPr>
          <w:rFonts w:ascii="Times New Roman" w:hAnsi="Times New Roman" w:cs="Times New Roman"/>
          <w:b/>
          <w:color w:val="auto"/>
          <w:w w:val="99"/>
          <w:sz w:val="56"/>
          <w:szCs w:val="61"/>
        </w:rPr>
        <w:t>Looping-ForLoops</w:t>
      </w:r>
    </w:p>
    <w:p w:rsidR="002C20C4" w:rsidRDefault="002C20C4" w:rsidP="002C20C4">
      <w:pPr>
        <w:ind w:left="124"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Loops execute a block of code a specified number of times, or while a specified condition is true.</w:t>
      </w:r>
    </w:p>
    <w:p w:rsidR="002C20C4" w:rsidRDefault="002C20C4" w:rsidP="002C20C4">
      <w:pPr>
        <w:ind w:left="0"/>
        <w:jc w:val="both"/>
        <w:rPr>
          <w:rFonts w:ascii="Times New Roman" w:hAnsi="Times New Roman" w:cs="Times New Roman"/>
          <w:color w:val="auto"/>
          <w:sz w:val="28"/>
          <w:szCs w:val="30"/>
        </w:rPr>
      </w:pPr>
      <w:r w:rsidRPr="002C20C4">
        <w:rPr>
          <w:rFonts w:ascii="Times New Roman" w:hAnsi="Times New Roman" w:cs="Times New Roman"/>
          <w:b/>
          <w:color w:val="auto"/>
          <w:sz w:val="44"/>
          <w:szCs w:val="45"/>
        </w:rPr>
        <w:t>The for Loop</w:t>
      </w:r>
    </w:p>
    <w:p w:rsidR="002C20C4" w:rsidRDefault="002C20C4" w:rsidP="002C20C4">
      <w:pPr>
        <w:ind w:left="0" w:firstLine="720"/>
        <w:jc w:val="both"/>
        <w:rPr>
          <w:rFonts w:ascii="Times New Roman" w:hAnsi="Times New Roman" w:cs="Times New Roman"/>
          <w:color w:val="auto"/>
          <w:sz w:val="28"/>
          <w:szCs w:val="30"/>
        </w:rPr>
      </w:pPr>
      <w:r w:rsidRPr="0070701A">
        <w:rPr>
          <w:rFonts w:ascii="Times New Roman" w:hAnsi="Times New Roman" w:cs="Times New Roman"/>
          <w:color w:val="auto"/>
          <w:sz w:val="30"/>
          <w:szCs w:val="30"/>
        </w:rPr>
        <w:t>The for loop is used when you know in advance how many times the script should run.</w:t>
      </w:r>
    </w:p>
    <w:p w:rsidR="002C20C4" w:rsidRDefault="002C20C4" w:rsidP="002C20C4">
      <w:pPr>
        <w:ind w:left="0"/>
        <w:jc w:val="both"/>
        <w:rPr>
          <w:rFonts w:ascii="Times New Roman" w:hAnsi="Times New Roman" w:cs="Times New Roman"/>
          <w:color w:val="auto"/>
          <w:sz w:val="28"/>
          <w:szCs w:val="30"/>
        </w:rPr>
      </w:pPr>
      <w:r w:rsidRPr="0070701A">
        <w:rPr>
          <w:rFonts w:ascii="Times New Roman" w:hAnsi="Times New Roman" w:cs="Times New Roman"/>
          <w:b/>
          <w:color w:val="auto"/>
          <w:sz w:val="32"/>
          <w:szCs w:val="32"/>
        </w:rPr>
        <w:t>Syntax</w:t>
      </w:r>
    </w:p>
    <w:p w:rsidR="002C20C4" w:rsidRPr="002C20C4" w:rsidRDefault="002C20C4" w:rsidP="002C20C4">
      <w:pPr>
        <w:ind w:left="0"/>
        <w:jc w:val="both"/>
        <w:rPr>
          <w:rFonts w:ascii="Times New Roman" w:hAnsi="Times New Roman" w:cs="Times New Roman"/>
          <w:color w:val="auto"/>
          <w:sz w:val="28"/>
          <w:szCs w:val="30"/>
        </w:rPr>
      </w:pPr>
      <w:r w:rsidRPr="0070701A">
        <w:rPr>
          <w:rFonts w:ascii="Times New Roman" w:hAnsi="Times New Roman" w:cs="Times New Roman"/>
          <w:color w:val="auto"/>
          <w:sz w:val="30"/>
          <w:szCs w:val="30"/>
        </w:rPr>
        <w:t>for (</w:t>
      </w:r>
      <w:r w:rsidRPr="0070701A">
        <w:rPr>
          <w:rFonts w:ascii="Times New Roman" w:hAnsi="Times New Roman" w:cs="Times New Roman"/>
          <w:i/>
          <w:color w:val="auto"/>
          <w:sz w:val="30"/>
          <w:szCs w:val="30"/>
        </w:rPr>
        <w:t xml:space="preserve">init; condition; increment </w:t>
      </w:r>
      <w:r w:rsidRPr="0070701A">
        <w:rPr>
          <w:rFonts w:ascii="Times New Roman" w:hAnsi="Times New Roman" w:cs="Times New Roman"/>
          <w:color w:val="auto"/>
          <w:sz w:val="30"/>
          <w:szCs w:val="30"/>
        </w:rPr>
        <w:t>)</w:t>
      </w:r>
    </w:p>
    <w:p w:rsidR="002C20C4" w:rsidRPr="0070701A" w:rsidRDefault="002C20C4" w:rsidP="002C20C4">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position w:val="-1"/>
          <w:sz w:val="30"/>
          <w:szCs w:val="30"/>
        </w:rPr>
        <w:t>{</w:t>
      </w:r>
    </w:p>
    <w:p w:rsidR="002C20C4" w:rsidRPr="0070701A" w:rsidRDefault="002C20C4" w:rsidP="002C20C4">
      <w:pPr>
        <w:spacing w:before="21"/>
        <w:ind w:left="278"/>
        <w:rPr>
          <w:rFonts w:ascii="Times New Roman" w:hAnsi="Times New Roman" w:cs="Times New Roman"/>
          <w:color w:val="auto"/>
          <w:sz w:val="30"/>
          <w:szCs w:val="30"/>
        </w:rPr>
      </w:pPr>
      <w:r w:rsidRPr="0070701A">
        <w:rPr>
          <w:rFonts w:ascii="Times New Roman" w:hAnsi="Times New Roman" w:cs="Times New Roman"/>
          <w:i/>
          <w:color w:val="auto"/>
          <w:sz w:val="30"/>
          <w:szCs w:val="30"/>
        </w:rPr>
        <w:t>code to be executed;</w:t>
      </w:r>
    </w:p>
    <w:p w:rsidR="002C20C4" w:rsidRDefault="002C20C4" w:rsidP="002C20C4">
      <w:pPr>
        <w:spacing w:before="10" w:line="320" w:lineRule="exact"/>
        <w:ind w:left="124"/>
        <w:rPr>
          <w:rFonts w:ascii="Times New Roman" w:hAnsi="Times New Roman" w:cs="Times New Roman"/>
          <w:color w:val="auto"/>
          <w:sz w:val="30"/>
          <w:szCs w:val="30"/>
        </w:rPr>
      </w:pPr>
      <w:r w:rsidRPr="0070701A">
        <w:rPr>
          <w:rFonts w:ascii="Times New Roman" w:hAnsi="Times New Roman" w:cs="Times New Roman"/>
          <w:color w:val="auto"/>
          <w:position w:val="-1"/>
          <w:sz w:val="30"/>
          <w:szCs w:val="30"/>
        </w:rPr>
        <w:t>}</w:t>
      </w:r>
    </w:p>
    <w:p w:rsidR="002C20C4" w:rsidRDefault="002C20C4" w:rsidP="002C20C4">
      <w:pPr>
        <w:spacing w:before="10" w:line="320" w:lineRule="exact"/>
        <w:ind w:left="124"/>
        <w:rPr>
          <w:rFonts w:ascii="Times New Roman" w:hAnsi="Times New Roman" w:cs="Times New Roman"/>
          <w:color w:val="auto"/>
          <w:sz w:val="30"/>
          <w:szCs w:val="30"/>
        </w:rPr>
      </w:pPr>
    </w:p>
    <w:p w:rsidR="002C20C4" w:rsidRPr="002C20C4" w:rsidRDefault="002C20C4" w:rsidP="002C20C4">
      <w:pPr>
        <w:spacing w:before="10" w:line="320" w:lineRule="exact"/>
        <w:ind w:left="124"/>
        <w:rPr>
          <w:rFonts w:ascii="Times New Roman" w:hAnsi="Times New Roman" w:cs="Times New Roman"/>
          <w:b/>
          <w:color w:val="auto"/>
          <w:sz w:val="30"/>
          <w:szCs w:val="30"/>
        </w:rPr>
      </w:pPr>
      <w:r w:rsidRPr="002C20C4">
        <w:rPr>
          <w:rFonts w:ascii="Times New Roman" w:hAnsi="Times New Roman" w:cs="Times New Roman"/>
          <w:b/>
          <w:color w:val="auto"/>
          <w:sz w:val="30"/>
          <w:szCs w:val="30"/>
        </w:rPr>
        <w:t>Parameters:</w:t>
      </w:r>
    </w:p>
    <w:p w:rsidR="002C20C4" w:rsidRDefault="002C20C4" w:rsidP="002C20C4">
      <w:pPr>
        <w:pStyle w:val="ListParagraph"/>
        <w:numPr>
          <w:ilvl w:val="0"/>
          <w:numId w:val="8"/>
        </w:numPr>
        <w:spacing w:before="10" w:line="320" w:lineRule="exact"/>
        <w:rPr>
          <w:rFonts w:ascii="Times New Roman" w:hAnsi="Times New Roman" w:cs="Times New Roman"/>
          <w:color w:val="auto"/>
          <w:sz w:val="30"/>
          <w:szCs w:val="30"/>
        </w:rPr>
      </w:pPr>
      <w:r w:rsidRPr="002C20C4">
        <w:rPr>
          <w:rFonts w:ascii="Times New Roman" w:hAnsi="Times New Roman" w:cs="Times New Roman"/>
          <w:b/>
          <w:i/>
          <w:color w:val="auto"/>
          <w:sz w:val="30"/>
          <w:szCs w:val="30"/>
        </w:rPr>
        <w:t>init:</w:t>
      </w:r>
      <w:r>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Mostly used to set a counter (but can be any code to be executed once at the beginning of the loop)</w:t>
      </w:r>
    </w:p>
    <w:p w:rsidR="005676E7" w:rsidRDefault="005676E7" w:rsidP="005676E7">
      <w:pPr>
        <w:pStyle w:val="ListParagraph"/>
        <w:spacing w:before="10" w:line="320" w:lineRule="exact"/>
        <w:ind w:left="2160"/>
        <w:rPr>
          <w:rFonts w:ascii="Times New Roman" w:hAnsi="Times New Roman" w:cs="Times New Roman"/>
          <w:color w:val="auto"/>
          <w:sz w:val="30"/>
          <w:szCs w:val="30"/>
        </w:rPr>
      </w:pPr>
    </w:p>
    <w:p w:rsidR="002C20C4" w:rsidRDefault="002C20C4" w:rsidP="002C20C4">
      <w:pPr>
        <w:pStyle w:val="ListParagraph"/>
        <w:numPr>
          <w:ilvl w:val="0"/>
          <w:numId w:val="8"/>
        </w:numPr>
        <w:spacing w:before="10" w:line="320" w:lineRule="exact"/>
        <w:rPr>
          <w:rFonts w:ascii="Times New Roman" w:hAnsi="Times New Roman" w:cs="Times New Roman"/>
          <w:color w:val="auto"/>
          <w:sz w:val="30"/>
          <w:szCs w:val="30"/>
        </w:rPr>
      </w:pPr>
      <w:r w:rsidRPr="002C20C4">
        <w:rPr>
          <w:rFonts w:ascii="Times New Roman" w:hAnsi="Times New Roman" w:cs="Times New Roman"/>
          <w:b/>
          <w:i/>
          <w:color w:val="auto"/>
          <w:sz w:val="30"/>
          <w:szCs w:val="30"/>
        </w:rPr>
        <w:t>condition:</w:t>
      </w:r>
      <w:r w:rsidRPr="002C20C4">
        <w:rPr>
          <w:rFonts w:ascii="Times New Roman" w:hAnsi="Times New Roman" w:cs="Times New Roman"/>
          <w:color w:val="auto"/>
          <w:sz w:val="30"/>
          <w:szCs w:val="30"/>
        </w:rPr>
        <w:t xml:space="preserve"> Evaluated for each loop iteration. If it evaluates to TRUE, the loop continues. If it evaluates to FALSE, the loop ends.</w:t>
      </w:r>
    </w:p>
    <w:p w:rsidR="005676E7" w:rsidRPr="005676E7" w:rsidRDefault="005676E7" w:rsidP="005676E7">
      <w:pPr>
        <w:pStyle w:val="ListParagraph"/>
        <w:rPr>
          <w:rFonts w:ascii="Times New Roman" w:hAnsi="Times New Roman" w:cs="Times New Roman"/>
          <w:color w:val="auto"/>
          <w:sz w:val="30"/>
          <w:szCs w:val="30"/>
        </w:rPr>
      </w:pPr>
    </w:p>
    <w:p w:rsidR="005676E7" w:rsidRDefault="005676E7" w:rsidP="005676E7">
      <w:pPr>
        <w:pStyle w:val="ListParagraph"/>
        <w:spacing w:before="10" w:line="320" w:lineRule="exact"/>
        <w:ind w:left="2160"/>
        <w:rPr>
          <w:rFonts w:ascii="Times New Roman" w:hAnsi="Times New Roman" w:cs="Times New Roman"/>
          <w:color w:val="auto"/>
          <w:sz w:val="30"/>
          <w:szCs w:val="30"/>
        </w:rPr>
      </w:pPr>
    </w:p>
    <w:p w:rsidR="002C20C4" w:rsidRPr="002C20C4" w:rsidRDefault="002C20C4" w:rsidP="002C20C4">
      <w:pPr>
        <w:pStyle w:val="ListParagraph"/>
        <w:numPr>
          <w:ilvl w:val="0"/>
          <w:numId w:val="8"/>
        </w:numPr>
        <w:spacing w:before="10" w:line="320" w:lineRule="exact"/>
        <w:rPr>
          <w:rFonts w:ascii="Times New Roman" w:hAnsi="Times New Roman" w:cs="Times New Roman"/>
          <w:color w:val="auto"/>
          <w:sz w:val="30"/>
          <w:szCs w:val="30"/>
        </w:rPr>
      </w:pPr>
      <w:r w:rsidRPr="002C20C4">
        <w:rPr>
          <w:rFonts w:ascii="Times New Roman" w:hAnsi="Times New Roman" w:cs="Times New Roman"/>
          <w:b/>
          <w:i/>
          <w:color w:val="auto"/>
          <w:sz w:val="30"/>
          <w:szCs w:val="30"/>
        </w:rPr>
        <w:t>increment:</w:t>
      </w:r>
      <w:r w:rsidRPr="002C20C4">
        <w:rPr>
          <w:rFonts w:ascii="Times New Roman" w:hAnsi="Times New Roman" w:cs="Times New Roman"/>
          <w:color w:val="auto"/>
          <w:sz w:val="30"/>
          <w:szCs w:val="30"/>
        </w:rPr>
        <w:t xml:space="preserve"> Mostly used to increment a counter (but can be any code to be executed at the</w:t>
      </w:r>
      <w:r>
        <w:rPr>
          <w:rFonts w:ascii="Times New Roman" w:hAnsi="Times New Roman" w:cs="Times New Roman"/>
          <w:color w:val="auto"/>
          <w:sz w:val="30"/>
          <w:szCs w:val="30"/>
        </w:rPr>
        <w:t xml:space="preserve"> </w:t>
      </w:r>
      <w:r w:rsidRPr="002C20C4">
        <w:rPr>
          <w:rFonts w:ascii="Times New Roman" w:hAnsi="Times New Roman" w:cs="Times New Roman"/>
          <w:color w:val="auto"/>
          <w:sz w:val="30"/>
          <w:szCs w:val="30"/>
        </w:rPr>
        <w:t>end of the loop)</w:t>
      </w:r>
    </w:p>
    <w:p w:rsidR="002C20C4" w:rsidRPr="0070701A" w:rsidRDefault="002C20C4" w:rsidP="002C20C4">
      <w:pPr>
        <w:spacing w:line="247" w:lineRule="auto"/>
        <w:ind w:left="0" w:right="356"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 xml:space="preserve">Note: </w:t>
      </w:r>
      <w:r w:rsidRPr="0070701A">
        <w:rPr>
          <w:rFonts w:ascii="Times New Roman" w:hAnsi="Times New Roman" w:cs="Times New Roman"/>
          <w:color w:val="auto"/>
          <w:sz w:val="30"/>
          <w:szCs w:val="30"/>
        </w:rPr>
        <w:t>Each of the parameter s above can be empty, or have multiple expressions (separated by commas).</w:t>
      </w:r>
    </w:p>
    <w:p w:rsidR="002C20C4" w:rsidRDefault="002C20C4" w:rsidP="002C20C4">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572990" w:rsidRDefault="002C20C4" w:rsidP="00572990">
      <w:pPr>
        <w:ind w:left="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example below defines a loop that starts with i=1. The loop will continue to run as long as i is less than, or equal to 5. i will inc</w:t>
      </w:r>
      <w:r w:rsidR="00572990">
        <w:rPr>
          <w:rFonts w:ascii="Times New Roman" w:hAnsi="Times New Roman" w:cs="Times New Roman"/>
          <w:color w:val="auto"/>
          <w:sz w:val="30"/>
          <w:szCs w:val="30"/>
        </w:rPr>
        <w:t>rease by 1 each time the loop r</w:t>
      </w:r>
      <w:r w:rsidRPr="0070701A">
        <w:rPr>
          <w:rFonts w:ascii="Times New Roman" w:hAnsi="Times New Roman" w:cs="Times New Roman"/>
          <w:color w:val="auto"/>
          <w:sz w:val="30"/>
          <w:szCs w:val="30"/>
        </w:rPr>
        <w:t>uns:</w:t>
      </w:r>
    </w:p>
    <w:p w:rsidR="00572990" w:rsidRPr="009904C1" w:rsidRDefault="00572990" w:rsidP="00572990">
      <w:pPr>
        <w:ind w:left="0"/>
        <w:jc w:val="both"/>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&lt;html&gt;</w:t>
      </w:r>
    </w:p>
    <w:p w:rsidR="00572990" w:rsidRPr="009904C1" w:rsidRDefault="00572990" w:rsidP="00572990">
      <w:pPr>
        <w:ind w:left="0"/>
        <w:jc w:val="both"/>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&lt;body&gt;</w:t>
      </w:r>
    </w:p>
    <w:p w:rsidR="00572990" w:rsidRPr="009904C1" w:rsidRDefault="00572990" w:rsidP="00572990">
      <w:pPr>
        <w:ind w:left="0"/>
        <w:jc w:val="both"/>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&lt;?php</w:t>
      </w:r>
    </w:p>
    <w:p w:rsidR="00572990" w:rsidRPr="009904C1" w:rsidRDefault="00572990" w:rsidP="00572990">
      <w:pPr>
        <w:spacing w:before="15"/>
        <w:ind w:left="124"/>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for ($i=1; $i&lt;=5; $i++)</w:t>
      </w:r>
    </w:p>
    <w:p w:rsidR="00572990" w:rsidRPr="009904C1" w:rsidRDefault="00572990" w:rsidP="00572990">
      <w:pPr>
        <w:spacing w:before="10"/>
        <w:ind w:left="124"/>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w:t>
      </w:r>
    </w:p>
    <w:p w:rsidR="00572990" w:rsidRPr="009904C1" w:rsidRDefault="00572990" w:rsidP="00572990">
      <w:pPr>
        <w:spacing w:before="15"/>
        <w:ind w:left="124" w:firstLine="596"/>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echo "The number is " . $i . "&lt;br /&gt;";</w:t>
      </w:r>
    </w:p>
    <w:p w:rsidR="00572990" w:rsidRPr="009904C1" w:rsidRDefault="00572990" w:rsidP="00572990">
      <w:pPr>
        <w:spacing w:line="320" w:lineRule="exact"/>
        <w:ind w:left="124"/>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w:t>
      </w:r>
    </w:p>
    <w:p w:rsidR="00572990" w:rsidRPr="009904C1" w:rsidRDefault="00572990" w:rsidP="00572990">
      <w:pPr>
        <w:spacing w:before="10"/>
        <w:ind w:left="124"/>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?&gt;</w:t>
      </w:r>
    </w:p>
    <w:p w:rsidR="00572990" w:rsidRDefault="00572990" w:rsidP="00572990">
      <w:pPr>
        <w:spacing w:before="10"/>
        <w:ind w:left="124"/>
        <w:rPr>
          <w:rFonts w:ascii="Times New Roman" w:hAnsi="Times New Roman" w:cs="Times New Roman"/>
          <w:b/>
          <w:i/>
          <w:color w:val="auto"/>
          <w:sz w:val="30"/>
          <w:szCs w:val="30"/>
        </w:rPr>
      </w:pPr>
      <w:r w:rsidRPr="009904C1">
        <w:rPr>
          <w:rFonts w:ascii="Times New Roman" w:hAnsi="Times New Roman" w:cs="Times New Roman"/>
          <w:b/>
          <w:i/>
          <w:color w:val="auto"/>
          <w:sz w:val="30"/>
          <w:szCs w:val="30"/>
        </w:rPr>
        <w:t>&lt;/body&gt;&lt;/html&gt;</w:t>
      </w:r>
    </w:p>
    <w:p w:rsidR="005676E7" w:rsidRDefault="005676E7" w:rsidP="00572990">
      <w:pPr>
        <w:spacing w:before="10"/>
        <w:ind w:left="124"/>
        <w:rPr>
          <w:rFonts w:ascii="Times New Roman" w:hAnsi="Times New Roman" w:cs="Times New Roman"/>
          <w:b/>
          <w:i/>
          <w:color w:val="auto"/>
          <w:sz w:val="30"/>
          <w:szCs w:val="30"/>
        </w:rPr>
      </w:pPr>
    </w:p>
    <w:p w:rsidR="005676E7" w:rsidRDefault="005676E7" w:rsidP="00572990">
      <w:pPr>
        <w:spacing w:before="10"/>
        <w:ind w:left="124"/>
        <w:rPr>
          <w:rFonts w:ascii="Times New Roman" w:hAnsi="Times New Roman" w:cs="Times New Roman"/>
          <w:b/>
          <w:i/>
          <w:color w:val="auto"/>
          <w:sz w:val="30"/>
          <w:szCs w:val="30"/>
        </w:rPr>
      </w:pPr>
    </w:p>
    <w:p w:rsidR="005676E7" w:rsidRDefault="005676E7" w:rsidP="00572990">
      <w:pPr>
        <w:spacing w:before="10"/>
        <w:ind w:left="124"/>
        <w:rPr>
          <w:rFonts w:ascii="Times New Roman" w:hAnsi="Times New Roman" w:cs="Times New Roman"/>
          <w:b/>
          <w:i/>
          <w:color w:val="auto"/>
          <w:sz w:val="30"/>
          <w:szCs w:val="30"/>
        </w:rPr>
      </w:pPr>
    </w:p>
    <w:p w:rsidR="00572990" w:rsidRPr="005676E7" w:rsidRDefault="005676E7" w:rsidP="005676E7">
      <w:pPr>
        <w:spacing w:before="10"/>
        <w:ind w:left="124"/>
        <w:rPr>
          <w:rFonts w:ascii="Times New Roman" w:hAnsi="Times New Roman" w:cs="Times New Roman"/>
          <w:b/>
          <w:color w:val="auto"/>
          <w:sz w:val="32"/>
          <w:szCs w:val="30"/>
        </w:rPr>
      </w:pPr>
      <w:r w:rsidRPr="005676E7">
        <w:rPr>
          <w:rFonts w:ascii="Times New Roman" w:hAnsi="Times New Roman" w:cs="Times New Roman"/>
          <w:b/>
          <w:color w:val="auto"/>
          <w:sz w:val="32"/>
          <w:szCs w:val="30"/>
        </w:rPr>
        <w:lastRenderedPageBreak/>
        <w:t>Output :</w:t>
      </w:r>
      <w:r>
        <w:rPr>
          <w:rFonts w:ascii="Times New Roman" w:hAnsi="Times New Roman" w:cs="Times New Roman"/>
          <w:b/>
          <w:color w:val="auto"/>
          <w:sz w:val="32"/>
          <w:szCs w:val="30"/>
        </w:rPr>
        <w:t xml:space="preserve">  </w:t>
      </w:r>
      <w:r w:rsidR="00572990" w:rsidRPr="0070701A">
        <w:rPr>
          <w:rFonts w:ascii="Times New Roman" w:hAnsi="Times New Roman" w:cs="Times New Roman"/>
          <w:color w:val="auto"/>
          <w:sz w:val="30"/>
          <w:szCs w:val="30"/>
        </w:rPr>
        <w:t>The number is 1</w:t>
      </w:r>
    </w:p>
    <w:p w:rsidR="00572990" w:rsidRPr="0070701A" w:rsidRDefault="00572990" w:rsidP="009904C1">
      <w:pPr>
        <w:spacing w:before="10"/>
        <w:ind w:left="84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The number is 2</w:t>
      </w:r>
    </w:p>
    <w:p w:rsidR="00572990" w:rsidRPr="0070701A" w:rsidRDefault="00572990" w:rsidP="009904C1">
      <w:pPr>
        <w:spacing w:before="15"/>
        <w:ind w:left="84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The number is 3</w:t>
      </w:r>
    </w:p>
    <w:p w:rsidR="00572990" w:rsidRPr="0070701A" w:rsidRDefault="00572990" w:rsidP="009904C1">
      <w:pPr>
        <w:spacing w:before="15"/>
        <w:ind w:left="84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The number is 4</w:t>
      </w:r>
    </w:p>
    <w:p w:rsidR="005676E7" w:rsidRPr="00BC4066" w:rsidRDefault="00572990" w:rsidP="00BC4066">
      <w:pPr>
        <w:spacing w:line="320" w:lineRule="exact"/>
        <w:ind w:left="84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The number is 5</w:t>
      </w:r>
    </w:p>
    <w:p w:rsidR="005676E7" w:rsidRDefault="005676E7" w:rsidP="009904C1">
      <w:pPr>
        <w:ind w:left="0"/>
        <w:rPr>
          <w:rFonts w:ascii="Times New Roman" w:hAnsi="Times New Roman" w:cs="Times New Roman"/>
          <w:b/>
          <w:color w:val="auto"/>
          <w:sz w:val="44"/>
          <w:szCs w:val="45"/>
        </w:rPr>
      </w:pPr>
    </w:p>
    <w:p w:rsidR="009904C1" w:rsidRDefault="00572990" w:rsidP="009904C1">
      <w:pPr>
        <w:ind w:left="0"/>
        <w:rPr>
          <w:rFonts w:ascii="Times New Roman" w:hAnsi="Times New Roman" w:cs="Times New Roman"/>
          <w:color w:val="auto"/>
          <w:sz w:val="44"/>
          <w:szCs w:val="45"/>
        </w:rPr>
      </w:pPr>
      <w:r w:rsidRPr="009904C1">
        <w:rPr>
          <w:rFonts w:ascii="Times New Roman" w:hAnsi="Times New Roman" w:cs="Times New Roman"/>
          <w:b/>
          <w:color w:val="auto"/>
          <w:sz w:val="44"/>
          <w:szCs w:val="45"/>
        </w:rPr>
        <w:t>The foreach Loop</w:t>
      </w:r>
    </w:p>
    <w:p w:rsidR="009904C1" w:rsidRDefault="00572990" w:rsidP="009904C1">
      <w:pPr>
        <w:ind w:left="0" w:firstLine="720"/>
        <w:rPr>
          <w:rFonts w:ascii="Times New Roman" w:hAnsi="Times New Roman" w:cs="Times New Roman"/>
          <w:color w:val="auto"/>
          <w:sz w:val="44"/>
          <w:szCs w:val="45"/>
        </w:rPr>
      </w:pPr>
      <w:r w:rsidRPr="0070701A">
        <w:rPr>
          <w:rFonts w:ascii="Times New Roman" w:hAnsi="Times New Roman" w:cs="Times New Roman"/>
          <w:color w:val="auto"/>
          <w:sz w:val="30"/>
          <w:szCs w:val="30"/>
        </w:rPr>
        <w:t>The foreach loop is used to loop through arrays.</w:t>
      </w:r>
    </w:p>
    <w:p w:rsidR="009904C1" w:rsidRDefault="00572990" w:rsidP="009904C1">
      <w:pPr>
        <w:ind w:left="0"/>
        <w:rPr>
          <w:rFonts w:ascii="Times New Roman" w:hAnsi="Times New Roman" w:cs="Times New Roman"/>
          <w:color w:val="auto"/>
          <w:sz w:val="44"/>
          <w:szCs w:val="45"/>
        </w:rPr>
      </w:pPr>
      <w:r w:rsidRPr="0070701A">
        <w:rPr>
          <w:rFonts w:ascii="Times New Roman" w:hAnsi="Times New Roman" w:cs="Times New Roman"/>
          <w:b/>
          <w:color w:val="auto"/>
          <w:sz w:val="32"/>
          <w:szCs w:val="32"/>
        </w:rPr>
        <w:t>Syntax</w:t>
      </w:r>
    </w:p>
    <w:p w:rsidR="00572990" w:rsidRPr="009904C1" w:rsidRDefault="00572990" w:rsidP="005676E7">
      <w:pPr>
        <w:ind w:left="0" w:firstLine="720"/>
        <w:rPr>
          <w:rFonts w:ascii="Times New Roman" w:hAnsi="Times New Roman" w:cs="Times New Roman"/>
          <w:color w:val="auto"/>
          <w:sz w:val="44"/>
          <w:szCs w:val="45"/>
        </w:rPr>
      </w:pPr>
      <w:r w:rsidRPr="0070701A">
        <w:rPr>
          <w:rFonts w:ascii="Times New Roman" w:hAnsi="Times New Roman" w:cs="Times New Roman"/>
          <w:color w:val="auto"/>
          <w:sz w:val="30"/>
          <w:szCs w:val="30"/>
        </w:rPr>
        <w:t xml:space="preserve">foreach ($ </w:t>
      </w:r>
      <w:r w:rsidRPr="0070701A">
        <w:rPr>
          <w:rFonts w:ascii="Times New Roman" w:hAnsi="Times New Roman" w:cs="Times New Roman"/>
          <w:i/>
          <w:color w:val="auto"/>
          <w:sz w:val="30"/>
          <w:szCs w:val="30"/>
        </w:rPr>
        <w:t xml:space="preserve">array </w:t>
      </w:r>
      <w:r w:rsidRPr="0070701A">
        <w:rPr>
          <w:rFonts w:ascii="Times New Roman" w:hAnsi="Times New Roman" w:cs="Times New Roman"/>
          <w:color w:val="auto"/>
          <w:sz w:val="30"/>
          <w:szCs w:val="30"/>
        </w:rPr>
        <w:t>as $</w:t>
      </w:r>
      <w:r w:rsidRPr="0070701A">
        <w:rPr>
          <w:rFonts w:ascii="Times New Roman" w:hAnsi="Times New Roman" w:cs="Times New Roman"/>
          <w:i/>
          <w:color w:val="auto"/>
          <w:sz w:val="30"/>
          <w:szCs w:val="30"/>
        </w:rPr>
        <w:t>value</w:t>
      </w:r>
      <w:r w:rsidRPr="0070701A">
        <w:rPr>
          <w:rFonts w:ascii="Times New Roman" w:hAnsi="Times New Roman" w:cs="Times New Roman"/>
          <w:color w:val="auto"/>
          <w:sz w:val="30"/>
          <w:szCs w:val="30"/>
        </w:rPr>
        <w:t>)</w:t>
      </w:r>
    </w:p>
    <w:p w:rsidR="00572990" w:rsidRPr="0070701A" w:rsidRDefault="00572990" w:rsidP="005676E7">
      <w:pPr>
        <w:spacing w:before="15" w:line="320" w:lineRule="exact"/>
        <w:ind w:left="124" w:firstLine="596"/>
        <w:rPr>
          <w:rFonts w:ascii="Times New Roman" w:hAnsi="Times New Roman" w:cs="Times New Roman"/>
          <w:color w:val="auto"/>
          <w:sz w:val="30"/>
          <w:szCs w:val="30"/>
        </w:rPr>
      </w:pPr>
      <w:r w:rsidRPr="0070701A">
        <w:rPr>
          <w:rFonts w:ascii="Times New Roman" w:hAnsi="Times New Roman" w:cs="Times New Roman"/>
          <w:color w:val="auto"/>
          <w:position w:val="-1"/>
          <w:sz w:val="30"/>
          <w:szCs w:val="30"/>
        </w:rPr>
        <w:t>{</w:t>
      </w:r>
    </w:p>
    <w:p w:rsidR="00572990" w:rsidRPr="0070701A" w:rsidRDefault="00572990" w:rsidP="005676E7">
      <w:pPr>
        <w:spacing w:line="320" w:lineRule="exact"/>
        <w:ind w:firstLine="720"/>
        <w:rPr>
          <w:rFonts w:ascii="Times New Roman" w:hAnsi="Times New Roman" w:cs="Times New Roman"/>
          <w:color w:val="auto"/>
          <w:sz w:val="30"/>
          <w:szCs w:val="30"/>
        </w:rPr>
      </w:pPr>
      <w:r w:rsidRPr="0070701A">
        <w:rPr>
          <w:rFonts w:ascii="Times New Roman" w:hAnsi="Times New Roman" w:cs="Times New Roman"/>
          <w:i/>
          <w:color w:val="auto"/>
          <w:sz w:val="30"/>
          <w:szCs w:val="30"/>
        </w:rPr>
        <w:t>code to be executed;</w:t>
      </w:r>
    </w:p>
    <w:p w:rsidR="009904C1" w:rsidRDefault="00572990" w:rsidP="005676E7">
      <w:pPr>
        <w:spacing w:before="15" w:line="320" w:lineRule="exact"/>
        <w:rPr>
          <w:rFonts w:ascii="Times New Roman" w:hAnsi="Times New Roman" w:cs="Times New Roman"/>
          <w:color w:val="auto"/>
          <w:sz w:val="30"/>
          <w:szCs w:val="30"/>
        </w:rPr>
      </w:pPr>
      <w:r w:rsidRPr="0070701A">
        <w:rPr>
          <w:rFonts w:ascii="Times New Roman" w:hAnsi="Times New Roman" w:cs="Times New Roman"/>
          <w:color w:val="auto"/>
          <w:position w:val="-1"/>
          <w:sz w:val="30"/>
          <w:szCs w:val="30"/>
        </w:rPr>
        <w:t>}</w:t>
      </w:r>
    </w:p>
    <w:p w:rsidR="005676E7" w:rsidRDefault="005676E7" w:rsidP="009904C1">
      <w:pPr>
        <w:spacing w:before="15" w:line="320" w:lineRule="exact"/>
        <w:ind w:left="124" w:firstLine="596"/>
        <w:jc w:val="both"/>
        <w:rPr>
          <w:rFonts w:ascii="Times New Roman" w:hAnsi="Times New Roman" w:cs="Times New Roman"/>
          <w:color w:val="auto"/>
          <w:sz w:val="30"/>
          <w:szCs w:val="30"/>
        </w:rPr>
      </w:pPr>
    </w:p>
    <w:p w:rsidR="009904C1" w:rsidRDefault="000E029A" w:rsidP="009904C1">
      <w:pPr>
        <w:spacing w:before="15" w:line="320" w:lineRule="exact"/>
        <w:ind w:left="124" w:firstLine="596"/>
        <w:jc w:val="both"/>
        <w:rPr>
          <w:rFonts w:ascii="Times New Roman" w:hAnsi="Times New Roman" w:cs="Times New Roman"/>
          <w:color w:val="auto"/>
          <w:sz w:val="30"/>
          <w:szCs w:val="30"/>
        </w:rPr>
      </w:pPr>
      <w:r>
        <w:rPr>
          <w:rFonts w:ascii="Times New Roman" w:hAnsi="Times New Roman" w:cs="Times New Roman"/>
          <w:color w:val="auto"/>
          <w:sz w:val="30"/>
          <w:szCs w:val="30"/>
        </w:rPr>
        <w:t>For ever</w:t>
      </w:r>
      <w:r w:rsidR="00572990" w:rsidRPr="0070701A">
        <w:rPr>
          <w:rFonts w:ascii="Times New Roman" w:hAnsi="Times New Roman" w:cs="Times New Roman"/>
          <w:color w:val="auto"/>
          <w:sz w:val="30"/>
          <w:szCs w:val="30"/>
        </w:rPr>
        <w:t>y loop iteration, the value of the current array element is assigned to $value (and the array pointer is moved by one) - so on the next loop iteration, you'll be looking at the next array value.</w:t>
      </w:r>
    </w:p>
    <w:p w:rsidR="009904C1" w:rsidRDefault="00572990" w:rsidP="009904C1">
      <w:pPr>
        <w:spacing w:before="15" w:line="320" w:lineRule="exact"/>
        <w:ind w:left="0"/>
        <w:jc w:val="both"/>
        <w:rPr>
          <w:rFonts w:ascii="Times New Roman" w:hAnsi="Times New Roman" w:cs="Times New Roman"/>
          <w:color w:val="auto"/>
          <w:sz w:val="30"/>
          <w:szCs w:val="30"/>
        </w:rPr>
      </w:pPr>
      <w:r w:rsidRPr="0070701A">
        <w:rPr>
          <w:rFonts w:ascii="Times New Roman" w:hAnsi="Times New Roman" w:cs="Times New Roman"/>
          <w:b/>
          <w:color w:val="auto"/>
          <w:sz w:val="32"/>
          <w:szCs w:val="32"/>
        </w:rPr>
        <w:t>Example</w:t>
      </w:r>
    </w:p>
    <w:p w:rsidR="00443843" w:rsidRDefault="00572990" w:rsidP="00443843">
      <w:pPr>
        <w:spacing w:before="15" w:line="320" w:lineRule="exact"/>
        <w:ind w:left="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following example demonstrates a loop that will print the values of the given array:</w:t>
      </w:r>
    </w:p>
    <w:p w:rsidR="00572990" w:rsidRPr="005676E7" w:rsidRDefault="00572990" w:rsidP="00443843">
      <w:pPr>
        <w:spacing w:before="15" w:line="320" w:lineRule="exact"/>
        <w:ind w:left="0"/>
        <w:jc w:val="both"/>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&lt;html&gt;</w:t>
      </w:r>
    </w:p>
    <w:p w:rsidR="009904C1" w:rsidRPr="005676E7" w:rsidRDefault="00572990" w:rsidP="00443843">
      <w:pPr>
        <w:spacing w:before="15"/>
        <w:ind w:left="0"/>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&lt;body&gt;</w:t>
      </w:r>
    </w:p>
    <w:p w:rsidR="00572990" w:rsidRPr="005676E7" w:rsidRDefault="00572990" w:rsidP="00443843">
      <w:pPr>
        <w:spacing w:before="15"/>
        <w:ind w:left="0"/>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&lt;?php</w:t>
      </w:r>
    </w:p>
    <w:p w:rsidR="00572990" w:rsidRPr="005676E7" w:rsidRDefault="00572990" w:rsidP="00443843">
      <w:pPr>
        <w:spacing w:before="15"/>
        <w:ind w:left="0"/>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$x=array("one","two","three");</w:t>
      </w:r>
    </w:p>
    <w:p w:rsidR="00572990" w:rsidRPr="005676E7" w:rsidRDefault="00572990" w:rsidP="005676E7">
      <w:pPr>
        <w:spacing w:before="15"/>
        <w:ind w:left="124"/>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foreach ($x as $value)</w:t>
      </w:r>
    </w:p>
    <w:p w:rsidR="009904C1" w:rsidRPr="005676E7" w:rsidRDefault="00572990" w:rsidP="005676E7">
      <w:pPr>
        <w:spacing w:before="10"/>
        <w:ind w:left="248"/>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w:t>
      </w:r>
    </w:p>
    <w:p w:rsidR="009904C1" w:rsidRPr="005676E7" w:rsidRDefault="00572990" w:rsidP="005676E7">
      <w:pPr>
        <w:spacing w:before="10"/>
        <w:ind w:left="248" w:firstLine="596"/>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echo $value . "&lt;br /&gt;";</w:t>
      </w:r>
    </w:p>
    <w:p w:rsidR="00643BB8" w:rsidRPr="005676E7" w:rsidRDefault="00643BB8" w:rsidP="005676E7">
      <w:pPr>
        <w:spacing w:before="10"/>
        <w:ind w:left="248" w:firstLine="596"/>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w:t>
      </w:r>
    </w:p>
    <w:p w:rsidR="00643BB8" w:rsidRPr="005676E7" w:rsidRDefault="00643BB8" w:rsidP="005676E7">
      <w:pPr>
        <w:spacing w:before="10"/>
        <w:ind w:left="248" w:firstLine="596"/>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 xml:space="preserve">?&gt; </w:t>
      </w:r>
    </w:p>
    <w:p w:rsidR="00FA67D4" w:rsidRPr="005676E7" w:rsidRDefault="00643BB8" w:rsidP="005676E7">
      <w:pPr>
        <w:spacing w:before="10"/>
        <w:ind w:left="248" w:firstLine="596"/>
        <w:rPr>
          <w:rFonts w:ascii="Times New Roman" w:hAnsi="Times New Roman" w:cs="Times New Roman"/>
          <w:b/>
          <w:i/>
          <w:color w:val="auto"/>
          <w:sz w:val="30"/>
          <w:szCs w:val="30"/>
        </w:rPr>
      </w:pPr>
      <w:r w:rsidRPr="005676E7">
        <w:rPr>
          <w:rFonts w:ascii="Times New Roman" w:hAnsi="Times New Roman" w:cs="Times New Roman"/>
          <w:b/>
          <w:i/>
          <w:color w:val="auto"/>
          <w:sz w:val="30"/>
          <w:szCs w:val="30"/>
        </w:rPr>
        <w:t>&lt;/body&gt;&lt;/html&gt;</w:t>
      </w:r>
    </w:p>
    <w:p w:rsidR="005676E7" w:rsidRDefault="005676E7" w:rsidP="00FA67D4">
      <w:pPr>
        <w:spacing w:before="10"/>
        <w:ind w:left="0"/>
        <w:rPr>
          <w:rFonts w:ascii="Times New Roman" w:hAnsi="Times New Roman" w:cs="Times New Roman"/>
          <w:b/>
          <w:color w:val="auto"/>
          <w:sz w:val="30"/>
          <w:szCs w:val="30"/>
        </w:rPr>
      </w:pPr>
    </w:p>
    <w:p w:rsidR="005676E7" w:rsidRDefault="005676E7" w:rsidP="00FA67D4">
      <w:pPr>
        <w:spacing w:before="10"/>
        <w:ind w:left="0"/>
        <w:rPr>
          <w:rFonts w:ascii="Times New Roman" w:hAnsi="Times New Roman" w:cs="Times New Roman"/>
          <w:b/>
          <w:color w:val="auto"/>
          <w:sz w:val="30"/>
          <w:szCs w:val="30"/>
        </w:rPr>
      </w:pPr>
    </w:p>
    <w:p w:rsidR="005676E7" w:rsidRDefault="005676E7" w:rsidP="00FA67D4">
      <w:pPr>
        <w:spacing w:before="10"/>
        <w:ind w:left="0"/>
        <w:rPr>
          <w:rFonts w:ascii="Times New Roman" w:hAnsi="Times New Roman" w:cs="Times New Roman"/>
          <w:b/>
          <w:color w:val="auto"/>
          <w:sz w:val="30"/>
          <w:szCs w:val="30"/>
        </w:rPr>
      </w:pPr>
    </w:p>
    <w:p w:rsidR="00BC4066" w:rsidRDefault="00BC4066" w:rsidP="00FA67D4">
      <w:pPr>
        <w:spacing w:before="10"/>
        <w:ind w:left="0"/>
        <w:rPr>
          <w:rFonts w:ascii="Times New Roman" w:hAnsi="Times New Roman" w:cs="Times New Roman"/>
          <w:b/>
          <w:color w:val="auto"/>
          <w:sz w:val="30"/>
          <w:szCs w:val="30"/>
        </w:rPr>
      </w:pPr>
    </w:p>
    <w:p w:rsidR="00BC4066" w:rsidRDefault="00BC4066" w:rsidP="00FA67D4">
      <w:pPr>
        <w:spacing w:before="10"/>
        <w:ind w:left="0"/>
        <w:rPr>
          <w:rFonts w:ascii="Times New Roman" w:hAnsi="Times New Roman" w:cs="Times New Roman"/>
          <w:b/>
          <w:color w:val="auto"/>
          <w:sz w:val="30"/>
          <w:szCs w:val="30"/>
        </w:rPr>
      </w:pPr>
    </w:p>
    <w:p w:rsidR="00643BB8" w:rsidRPr="005676E7" w:rsidRDefault="00FA67D4" w:rsidP="00FA67D4">
      <w:pPr>
        <w:spacing w:before="10"/>
        <w:ind w:left="0"/>
        <w:rPr>
          <w:rFonts w:ascii="Times New Roman" w:hAnsi="Times New Roman" w:cs="Times New Roman"/>
          <w:b/>
          <w:color w:val="auto"/>
          <w:sz w:val="32"/>
          <w:szCs w:val="30"/>
        </w:rPr>
      </w:pPr>
      <w:r w:rsidRPr="005676E7">
        <w:rPr>
          <w:rFonts w:ascii="Times New Roman" w:hAnsi="Times New Roman" w:cs="Times New Roman"/>
          <w:b/>
          <w:color w:val="auto"/>
          <w:sz w:val="32"/>
          <w:szCs w:val="30"/>
        </w:rPr>
        <w:lastRenderedPageBreak/>
        <w:t>Output:</w:t>
      </w:r>
    </w:p>
    <w:p w:rsidR="00FA67D4" w:rsidRPr="00FA67D4" w:rsidRDefault="00FA67D4" w:rsidP="00FA67D4">
      <w:pPr>
        <w:spacing w:before="10"/>
        <w:ind w:left="0"/>
        <w:rPr>
          <w:rFonts w:ascii="Times New Roman" w:hAnsi="Times New Roman" w:cs="Times New Roman"/>
          <w:color w:val="auto"/>
          <w:sz w:val="30"/>
          <w:szCs w:val="30"/>
        </w:rPr>
      </w:pPr>
      <w:r>
        <w:rPr>
          <w:rFonts w:ascii="Times New Roman" w:hAnsi="Times New Roman" w:cs="Times New Roman"/>
          <w:b/>
          <w:color w:val="auto"/>
          <w:sz w:val="30"/>
          <w:szCs w:val="30"/>
        </w:rPr>
        <w:tab/>
      </w:r>
      <w:r>
        <w:rPr>
          <w:rFonts w:ascii="Times New Roman" w:hAnsi="Times New Roman" w:cs="Times New Roman"/>
          <w:b/>
          <w:color w:val="auto"/>
          <w:sz w:val="30"/>
          <w:szCs w:val="30"/>
        </w:rPr>
        <w:tab/>
      </w:r>
      <w:r>
        <w:rPr>
          <w:rFonts w:ascii="Times New Roman" w:hAnsi="Times New Roman" w:cs="Times New Roman"/>
          <w:color w:val="auto"/>
          <w:sz w:val="30"/>
          <w:szCs w:val="30"/>
        </w:rPr>
        <w:t>o</w:t>
      </w:r>
      <w:r w:rsidRPr="00FA67D4">
        <w:rPr>
          <w:rFonts w:ascii="Times New Roman" w:hAnsi="Times New Roman" w:cs="Times New Roman"/>
          <w:color w:val="auto"/>
          <w:sz w:val="30"/>
          <w:szCs w:val="30"/>
        </w:rPr>
        <w:t>ne</w:t>
      </w:r>
    </w:p>
    <w:p w:rsidR="00FA67D4" w:rsidRPr="00FA67D4" w:rsidRDefault="00FA67D4" w:rsidP="00FA67D4">
      <w:pPr>
        <w:spacing w:before="10"/>
        <w:ind w:left="0"/>
        <w:rPr>
          <w:rFonts w:ascii="Times New Roman" w:hAnsi="Times New Roman" w:cs="Times New Roman"/>
          <w:color w:val="auto"/>
          <w:sz w:val="30"/>
          <w:szCs w:val="30"/>
        </w:rPr>
      </w:pPr>
      <w:r w:rsidRPr="00FA67D4">
        <w:rPr>
          <w:rFonts w:ascii="Times New Roman" w:hAnsi="Times New Roman" w:cs="Times New Roman"/>
          <w:color w:val="auto"/>
          <w:sz w:val="30"/>
          <w:szCs w:val="30"/>
        </w:rPr>
        <w:tab/>
      </w:r>
      <w:r w:rsidRPr="00FA67D4">
        <w:rPr>
          <w:rFonts w:ascii="Times New Roman" w:hAnsi="Times New Roman" w:cs="Times New Roman"/>
          <w:color w:val="auto"/>
          <w:sz w:val="30"/>
          <w:szCs w:val="30"/>
        </w:rPr>
        <w:tab/>
      </w:r>
      <w:r>
        <w:rPr>
          <w:rFonts w:ascii="Times New Roman" w:hAnsi="Times New Roman" w:cs="Times New Roman"/>
          <w:color w:val="auto"/>
          <w:sz w:val="30"/>
          <w:szCs w:val="30"/>
        </w:rPr>
        <w:t>t</w:t>
      </w:r>
      <w:r w:rsidRPr="00FA67D4">
        <w:rPr>
          <w:rFonts w:ascii="Times New Roman" w:hAnsi="Times New Roman" w:cs="Times New Roman"/>
          <w:color w:val="auto"/>
          <w:sz w:val="30"/>
          <w:szCs w:val="30"/>
        </w:rPr>
        <w:t>wo</w:t>
      </w:r>
    </w:p>
    <w:p w:rsidR="00FA67D4" w:rsidRDefault="00FA67D4" w:rsidP="00FA67D4">
      <w:pPr>
        <w:spacing w:before="10"/>
        <w:ind w:left="0"/>
        <w:rPr>
          <w:rFonts w:ascii="Times New Roman" w:hAnsi="Times New Roman" w:cs="Times New Roman"/>
          <w:color w:val="auto"/>
          <w:sz w:val="30"/>
          <w:szCs w:val="30"/>
        </w:rPr>
      </w:pPr>
      <w:r w:rsidRPr="00FA67D4">
        <w:rPr>
          <w:rFonts w:ascii="Times New Roman" w:hAnsi="Times New Roman" w:cs="Times New Roman"/>
          <w:color w:val="auto"/>
          <w:sz w:val="30"/>
          <w:szCs w:val="30"/>
        </w:rPr>
        <w:tab/>
      </w:r>
      <w:r w:rsidRPr="00FA67D4">
        <w:rPr>
          <w:rFonts w:ascii="Times New Roman" w:hAnsi="Times New Roman" w:cs="Times New Roman"/>
          <w:color w:val="auto"/>
          <w:sz w:val="30"/>
          <w:szCs w:val="30"/>
        </w:rPr>
        <w:tab/>
        <w:t>three</w:t>
      </w:r>
    </w:p>
    <w:p w:rsidR="004B2DB5" w:rsidRDefault="004B2DB5" w:rsidP="00FA67D4">
      <w:pPr>
        <w:spacing w:before="10"/>
        <w:ind w:left="0"/>
        <w:rPr>
          <w:rFonts w:ascii="Times New Roman" w:hAnsi="Times New Roman" w:cs="Times New Roman"/>
          <w:color w:val="auto"/>
          <w:sz w:val="30"/>
          <w:szCs w:val="30"/>
        </w:rPr>
      </w:pPr>
    </w:p>
    <w:p w:rsidR="00A8189A" w:rsidRDefault="00A8189A" w:rsidP="00A8189A">
      <w:pPr>
        <w:ind w:left="0"/>
        <w:rPr>
          <w:rFonts w:ascii="Times New Roman" w:hAnsi="Times New Roman" w:cs="Times New Roman"/>
          <w:b/>
          <w:color w:val="auto"/>
          <w:w w:val="99"/>
          <w:sz w:val="61"/>
          <w:szCs w:val="61"/>
        </w:rPr>
      </w:pPr>
    </w:p>
    <w:p w:rsidR="00A8189A" w:rsidRDefault="00A8189A" w:rsidP="00A8189A">
      <w:pPr>
        <w:ind w:left="0"/>
        <w:jc w:val="center"/>
        <w:rPr>
          <w:rFonts w:ascii="Times New Roman" w:hAnsi="Times New Roman" w:cs="Times New Roman"/>
          <w:b/>
          <w:color w:val="auto"/>
          <w:w w:val="99"/>
          <w:sz w:val="56"/>
          <w:szCs w:val="61"/>
        </w:rPr>
      </w:pPr>
    </w:p>
    <w:p w:rsidR="00A8189A" w:rsidRDefault="00A8189A"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BC4066" w:rsidRDefault="00BC4066" w:rsidP="00A8189A">
      <w:pPr>
        <w:ind w:left="0"/>
        <w:jc w:val="center"/>
        <w:rPr>
          <w:rFonts w:ascii="Times New Roman" w:hAnsi="Times New Roman" w:cs="Times New Roman"/>
          <w:b/>
          <w:color w:val="auto"/>
          <w:w w:val="99"/>
          <w:sz w:val="56"/>
          <w:szCs w:val="61"/>
        </w:rPr>
      </w:pPr>
    </w:p>
    <w:p w:rsidR="004B2DB5" w:rsidRDefault="004B2DB5" w:rsidP="00A8189A">
      <w:pPr>
        <w:ind w:left="0"/>
        <w:jc w:val="center"/>
        <w:rPr>
          <w:rFonts w:ascii="Times New Roman" w:hAnsi="Times New Roman" w:cs="Times New Roman"/>
          <w:b/>
          <w:color w:val="auto"/>
          <w:w w:val="99"/>
          <w:sz w:val="56"/>
          <w:szCs w:val="61"/>
        </w:rPr>
      </w:pPr>
      <w:r w:rsidRPr="004B2DB5">
        <w:rPr>
          <w:rFonts w:ascii="Times New Roman" w:hAnsi="Times New Roman" w:cs="Times New Roman"/>
          <w:b/>
          <w:color w:val="auto"/>
          <w:w w:val="99"/>
          <w:sz w:val="56"/>
          <w:szCs w:val="61"/>
        </w:rPr>
        <w:lastRenderedPageBreak/>
        <w:t>PHP</w:t>
      </w:r>
      <w:r>
        <w:rPr>
          <w:rFonts w:ascii="Times New Roman" w:hAnsi="Times New Roman" w:cs="Times New Roman"/>
          <w:b/>
          <w:color w:val="auto"/>
          <w:w w:val="99"/>
          <w:sz w:val="56"/>
          <w:szCs w:val="61"/>
        </w:rPr>
        <w:t xml:space="preserve"> </w:t>
      </w:r>
      <w:r w:rsidRPr="004B2DB5">
        <w:rPr>
          <w:rFonts w:ascii="Times New Roman" w:hAnsi="Times New Roman" w:cs="Times New Roman"/>
          <w:b/>
          <w:color w:val="auto"/>
          <w:w w:val="99"/>
          <w:sz w:val="56"/>
          <w:szCs w:val="61"/>
        </w:rPr>
        <w:t>Functions</w:t>
      </w:r>
    </w:p>
    <w:p w:rsidR="004B2DB5" w:rsidRDefault="004B2DB5" w:rsidP="004B2DB5">
      <w:pPr>
        <w:spacing w:line="250" w:lineRule="auto"/>
        <w:ind w:left="124" w:right="879"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real power of PHP comes from its functions.</w:t>
      </w:r>
      <w:r w:rsidR="000E029A">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In PHP, there are more than 700 built- in functions.</w:t>
      </w:r>
    </w:p>
    <w:p w:rsidR="004B2DB5" w:rsidRDefault="004B2DB5" w:rsidP="004B2DB5">
      <w:pPr>
        <w:spacing w:line="250" w:lineRule="auto"/>
        <w:ind w:left="0" w:right="879"/>
        <w:jc w:val="both"/>
        <w:rPr>
          <w:rFonts w:ascii="Times New Roman" w:hAnsi="Times New Roman" w:cs="Times New Roman"/>
          <w:color w:val="auto"/>
          <w:sz w:val="28"/>
          <w:szCs w:val="30"/>
        </w:rPr>
      </w:pPr>
      <w:r w:rsidRPr="004B2DB5">
        <w:rPr>
          <w:rFonts w:ascii="Times New Roman" w:hAnsi="Times New Roman" w:cs="Times New Roman"/>
          <w:b/>
          <w:color w:val="auto"/>
          <w:sz w:val="44"/>
          <w:szCs w:val="45"/>
        </w:rPr>
        <w:t>PHP  Functions</w:t>
      </w:r>
    </w:p>
    <w:p w:rsidR="004B2DB5" w:rsidRDefault="004B2DB5" w:rsidP="004B2DB5">
      <w:pPr>
        <w:spacing w:line="250" w:lineRule="auto"/>
        <w:ind w:left="0" w:right="879" w:firstLine="720"/>
        <w:jc w:val="both"/>
        <w:rPr>
          <w:rFonts w:ascii="Times New Roman" w:hAnsi="Times New Roman" w:cs="Times New Roman"/>
          <w:color w:val="auto"/>
          <w:sz w:val="28"/>
          <w:szCs w:val="30"/>
        </w:rPr>
      </w:pPr>
      <w:r w:rsidRPr="0070701A">
        <w:rPr>
          <w:rFonts w:ascii="Times New Roman" w:hAnsi="Times New Roman" w:cs="Times New Roman"/>
          <w:color w:val="auto"/>
          <w:sz w:val="30"/>
          <w:szCs w:val="30"/>
        </w:rPr>
        <w:t>In this chapter we will show you how to create your own functions.</w:t>
      </w:r>
      <w:r>
        <w:rPr>
          <w:rFonts w:ascii="Times New Roman" w:hAnsi="Times New Roman" w:cs="Times New Roman"/>
          <w:color w:val="auto"/>
          <w:sz w:val="28"/>
          <w:szCs w:val="30"/>
        </w:rPr>
        <w:t xml:space="preserve"> </w:t>
      </w:r>
      <w:r>
        <w:rPr>
          <w:rFonts w:ascii="Times New Roman" w:hAnsi="Times New Roman" w:cs="Times New Roman"/>
          <w:color w:val="auto"/>
          <w:sz w:val="30"/>
          <w:szCs w:val="30"/>
        </w:rPr>
        <w:t>To keep the browser from executing a scr</w:t>
      </w:r>
      <w:r w:rsidRPr="0070701A">
        <w:rPr>
          <w:rFonts w:ascii="Times New Roman" w:hAnsi="Times New Roman" w:cs="Times New Roman"/>
          <w:color w:val="auto"/>
          <w:sz w:val="30"/>
          <w:szCs w:val="30"/>
        </w:rPr>
        <w:t>ipt when the page loads, you can put your script into a function.</w:t>
      </w:r>
    </w:p>
    <w:p w:rsidR="004B2DB5" w:rsidRDefault="004B2DB5" w:rsidP="004B2DB5">
      <w:pPr>
        <w:spacing w:line="250" w:lineRule="auto"/>
        <w:ind w:left="0" w:right="879" w:firstLine="720"/>
        <w:jc w:val="both"/>
        <w:rPr>
          <w:rFonts w:ascii="Times New Roman" w:hAnsi="Times New Roman" w:cs="Times New Roman"/>
          <w:color w:val="auto"/>
          <w:sz w:val="28"/>
          <w:szCs w:val="30"/>
        </w:rPr>
      </w:pPr>
      <w:r w:rsidRPr="0070701A">
        <w:rPr>
          <w:rFonts w:ascii="Times New Roman" w:hAnsi="Times New Roman" w:cs="Times New Roman"/>
          <w:color w:val="auto"/>
          <w:sz w:val="30"/>
          <w:szCs w:val="30"/>
        </w:rPr>
        <w:t>A function will be executed by a call to the function. You may call a function from anywhere within a page.</w:t>
      </w:r>
    </w:p>
    <w:p w:rsidR="004B2DB5" w:rsidRDefault="004B2DB5" w:rsidP="004B2DB5">
      <w:pPr>
        <w:spacing w:line="250" w:lineRule="auto"/>
        <w:ind w:left="0" w:right="879"/>
        <w:jc w:val="both"/>
        <w:rPr>
          <w:rFonts w:ascii="Times New Roman" w:hAnsi="Times New Roman" w:cs="Times New Roman"/>
          <w:color w:val="auto"/>
          <w:szCs w:val="30"/>
        </w:rPr>
      </w:pPr>
      <w:r w:rsidRPr="004B2DB5">
        <w:rPr>
          <w:rFonts w:ascii="Times New Roman" w:hAnsi="Times New Roman" w:cs="Times New Roman"/>
          <w:b/>
          <w:color w:val="auto"/>
          <w:sz w:val="44"/>
          <w:szCs w:val="45"/>
        </w:rPr>
        <w:t>Create a PHP Function</w:t>
      </w:r>
    </w:p>
    <w:p w:rsidR="004B2DB5" w:rsidRDefault="004B2DB5" w:rsidP="004B2DB5">
      <w:pPr>
        <w:spacing w:line="250" w:lineRule="auto"/>
        <w:ind w:right="879" w:firstLine="720"/>
        <w:jc w:val="both"/>
        <w:rPr>
          <w:rFonts w:ascii="Times New Roman" w:hAnsi="Times New Roman" w:cs="Times New Roman"/>
          <w:color w:val="auto"/>
          <w:szCs w:val="30"/>
        </w:rPr>
      </w:pPr>
      <w:r w:rsidRPr="0070701A">
        <w:rPr>
          <w:rFonts w:ascii="Times New Roman" w:hAnsi="Times New Roman" w:cs="Times New Roman"/>
          <w:color w:val="auto"/>
          <w:sz w:val="30"/>
          <w:szCs w:val="30"/>
        </w:rPr>
        <w:t>A function will be executed by a call to the function.</w:t>
      </w:r>
    </w:p>
    <w:p w:rsidR="004B2DB5" w:rsidRDefault="004B2DB5" w:rsidP="004B2DB5">
      <w:pPr>
        <w:spacing w:line="250" w:lineRule="auto"/>
        <w:ind w:left="0" w:right="879"/>
        <w:jc w:val="both"/>
        <w:rPr>
          <w:rFonts w:ascii="Times New Roman" w:hAnsi="Times New Roman" w:cs="Times New Roman"/>
          <w:color w:val="auto"/>
          <w:szCs w:val="30"/>
        </w:rPr>
      </w:pPr>
      <w:r w:rsidRPr="0070701A">
        <w:rPr>
          <w:rFonts w:ascii="Times New Roman" w:hAnsi="Times New Roman" w:cs="Times New Roman"/>
          <w:b/>
          <w:color w:val="auto"/>
          <w:sz w:val="32"/>
          <w:szCs w:val="32"/>
        </w:rPr>
        <w:t>Syntax</w:t>
      </w:r>
    </w:p>
    <w:p w:rsidR="004B2DB5" w:rsidRDefault="004B2DB5" w:rsidP="004B2DB5">
      <w:pPr>
        <w:spacing w:line="250" w:lineRule="auto"/>
        <w:ind w:left="0" w:right="879"/>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function </w:t>
      </w:r>
      <w:r w:rsidR="000E029A">
        <w:rPr>
          <w:rFonts w:ascii="Times New Roman" w:hAnsi="Times New Roman" w:cs="Times New Roman"/>
          <w:color w:val="auto"/>
          <w:sz w:val="30"/>
          <w:szCs w:val="30"/>
        </w:rPr>
        <w:t xml:space="preserve"> </w:t>
      </w:r>
      <w:r w:rsidRPr="0070701A">
        <w:rPr>
          <w:rFonts w:ascii="Times New Roman" w:hAnsi="Times New Roman" w:cs="Times New Roman"/>
          <w:i/>
          <w:color w:val="auto"/>
          <w:sz w:val="30"/>
          <w:szCs w:val="30"/>
        </w:rPr>
        <w:t>function</w:t>
      </w:r>
      <w:r w:rsidR="000E029A">
        <w:rPr>
          <w:rFonts w:ascii="Times New Roman" w:hAnsi="Times New Roman" w:cs="Times New Roman"/>
          <w:i/>
          <w:color w:val="auto"/>
          <w:sz w:val="30"/>
          <w:szCs w:val="30"/>
        </w:rPr>
        <w:t xml:space="preserve"> </w:t>
      </w:r>
      <w:r w:rsidRPr="0070701A">
        <w:rPr>
          <w:rFonts w:ascii="Times New Roman" w:hAnsi="Times New Roman" w:cs="Times New Roman"/>
          <w:i/>
          <w:color w:val="auto"/>
          <w:sz w:val="30"/>
          <w:szCs w:val="30"/>
        </w:rPr>
        <w:t xml:space="preserve">Name </w:t>
      </w:r>
      <w:r w:rsidRPr="0070701A">
        <w:rPr>
          <w:rFonts w:ascii="Times New Roman" w:hAnsi="Times New Roman" w:cs="Times New Roman"/>
          <w:color w:val="auto"/>
          <w:sz w:val="30"/>
          <w:szCs w:val="30"/>
        </w:rPr>
        <w:t>()</w:t>
      </w:r>
    </w:p>
    <w:p w:rsidR="004B2DB5" w:rsidRDefault="004B2DB5" w:rsidP="004B2DB5">
      <w:pPr>
        <w:spacing w:line="250" w:lineRule="auto"/>
        <w:ind w:left="0" w:right="879"/>
        <w:jc w:val="both"/>
        <w:rPr>
          <w:rFonts w:ascii="Times New Roman" w:hAnsi="Times New Roman" w:cs="Times New Roman"/>
          <w:color w:val="auto"/>
          <w:szCs w:val="30"/>
        </w:rPr>
      </w:pPr>
      <w:r>
        <w:rPr>
          <w:rFonts w:ascii="Times New Roman" w:hAnsi="Times New Roman" w:cs="Times New Roman"/>
          <w:color w:val="auto"/>
          <w:sz w:val="30"/>
          <w:szCs w:val="30"/>
        </w:rPr>
        <w:t>{</w:t>
      </w:r>
    </w:p>
    <w:p w:rsidR="004B2DB5" w:rsidRDefault="004B2DB5" w:rsidP="004B2DB5">
      <w:pPr>
        <w:spacing w:line="250" w:lineRule="auto"/>
        <w:ind w:left="0" w:right="879"/>
        <w:jc w:val="both"/>
        <w:rPr>
          <w:rFonts w:ascii="Times New Roman" w:hAnsi="Times New Roman" w:cs="Times New Roman"/>
          <w:color w:val="auto"/>
          <w:sz w:val="30"/>
          <w:szCs w:val="30"/>
        </w:rPr>
      </w:pPr>
      <w:r w:rsidRPr="0070701A">
        <w:rPr>
          <w:rFonts w:ascii="Times New Roman" w:hAnsi="Times New Roman" w:cs="Times New Roman"/>
          <w:i/>
          <w:color w:val="auto"/>
          <w:sz w:val="30"/>
          <w:szCs w:val="30"/>
        </w:rPr>
        <w:t xml:space="preserve">code to be executed </w:t>
      </w:r>
      <w:r w:rsidRPr="0070701A">
        <w:rPr>
          <w:rFonts w:ascii="Times New Roman" w:hAnsi="Times New Roman" w:cs="Times New Roman"/>
          <w:color w:val="auto"/>
          <w:sz w:val="30"/>
          <w:szCs w:val="30"/>
        </w:rPr>
        <w:t>;</w:t>
      </w:r>
    </w:p>
    <w:p w:rsidR="004B2DB5" w:rsidRDefault="004B2DB5" w:rsidP="004B2DB5">
      <w:pPr>
        <w:spacing w:line="250" w:lineRule="auto"/>
        <w:ind w:left="0" w:right="879"/>
        <w:jc w:val="both"/>
        <w:rPr>
          <w:rFonts w:ascii="Times New Roman" w:hAnsi="Times New Roman" w:cs="Times New Roman"/>
          <w:color w:val="auto"/>
          <w:szCs w:val="30"/>
        </w:rPr>
      </w:pPr>
      <w:r>
        <w:rPr>
          <w:rFonts w:ascii="Times New Roman" w:hAnsi="Times New Roman" w:cs="Times New Roman"/>
          <w:color w:val="auto"/>
          <w:sz w:val="30"/>
          <w:szCs w:val="30"/>
        </w:rPr>
        <w:t>}</w:t>
      </w:r>
    </w:p>
    <w:p w:rsidR="00A8189A" w:rsidRPr="00A8189A" w:rsidRDefault="00A8189A" w:rsidP="004B2DB5">
      <w:pPr>
        <w:spacing w:line="250" w:lineRule="auto"/>
        <w:ind w:left="0" w:right="879"/>
        <w:jc w:val="both"/>
        <w:rPr>
          <w:rFonts w:ascii="Times New Roman" w:hAnsi="Times New Roman" w:cs="Times New Roman"/>
          <w:color w:val="auto"/>
          <w:szCs w:val="30"/>
        </w:rPr>
      </w:pPr>
    </w:p>
    <w:p w:rsidR="004B2DB5" w:rsidRDefault="004B2DB5" w:rsidP="004B2DB5">
      <w:pPr>
        <w:spacing w:line="250" w:lineRule="auto"/>
        <w:ind w:left="0" w:right="879"/>
        <w:jc w:val="both"/>
        <w:rPr>
          <w:rFonts w:ascii="Times New Roman" w:hAnsi="Times New Roman" w:cs="Times New Roman"/>
          <w:b/>
          <w:color w:val="auto"/>
          <w:sz w:val="30"/>
          <w:szCs w:val="30"/>
        </w:rPr>
      </w:pPr>
      <w:r w:rsidRPr="004B2DB5">
        <w:rPr>
          <w:rFonts w:ascii="Times New Roman" w:hAnsi="Times New Roman" w:cs="Times New Roman"/>
          <w:b/>
          <w:color w:val="auto"/>
          <w:sz w:val="30"/>
          <w:szCs w:val="30"/>
        </w:rPr>
        <w:t>PHP function guidelines:</w:t>
      </w:r>
    </w:p>
    <w:p w:rsidR="004B2DB5" w:rsidRPr="00E91F29" w:rsidRDefault="00634AC9" w:rsidP="00634AC9">
      <w:pPr>
        <w:pStyle w:val="ListParagraph"/>
        <w:numPr>
          <w:ilvl w:val="0"/>
          <w:numId w:val="9"/>
        </w:numPr>
        <w:spacing w:line="250" w:lineRule="auto"/>
        <w:ind w:right="879"/>
        <w:jc w:val="both"/>
        <w:rPr>
          <w:rFonts w:ascii="Times New Roman" w:hAnsi="Times New Roman" w:cs="Times New Roman"/>
          <w:b/>
          <w:color w:val="auto"/>
          <w:sz w:val="30"/>
          <w:szCs w:val="30"/>
        </w:rPr>
      </w:pPr>
      <w:r w:rsidRPr="0070701A">
        <w:rPr>
          <w:rFonts w:ascii="Times New Roman" w:hAnsi="Times New Roman" w:cs="Times New Roman"/>
          <w:color w:val="auto"/>
          <w:sz w:val="30"/>
          <w:szCs w:val="30"/>
        </w:rPr>
        <w:t>Give the function a name that reflects what the function does</w:t>
      </w:r>
    </w:p>
    <w:p w:rsidR="00E91F29" w:rsidRPr="00634AC9" w:rsidRDefault="00E91F29" w:rsidP="00E91F29">
      <w:pPr>
        <w:pStyle w:val="ListParagraph"/>
        <w:spacing w:line="250" w:lineRule="auto"/>
        <w:ind w:right="879"/>
        <w:jc w:val="both"/>
        <w:rPr>
          <w:rFonts w:ascii="Times New Roman" w:hAnsi="Times New Roman" w:cs="Times New Roman"/>
          <w:b/>
          <w:color w:val="auto"/>
          <w:sz w:val="30"/>
          <w:szCs w:val="30"/>
        </w:rPr>
      </w:pPr>
    </w:p>
    <w:p w:rsidR="00634AC9" w:rsidRDefault="00634AC9" w:rsidP="00634AC9">
      <w:pPr>
        <w:pStyle w:val="ListParagraph"/>
        <w:numPr>
          <w:ilvl w:val="0"/>
          <w:numId w:val="9"/>
        </w:numPr>
        <w:spacing w:line="250" w:lineRule="auto"/>
        <w:ind w:right="879"/>
        <w:jc w:val="both"/>
        <w:rPr>
          <w:rFonts w:ascii="Times New Roman" w:hAnsi="Times New Roman" w:cs="Times New Roman"/>
          <w:color w:val="auto"/>
          <w:sz w:val="30"/>
          <w:szCs w:val="30"/>
        </w:rPr>
      </w:pPr>
      <w:r w:rsidRPr="00634AC9">
        <w:rPr>
          <w:rFonts w:ascii="Times New Roman" w:hAnsi="Times New Roman" w:cs="Times New Roman"/>
          <w:color w:val="auto"/>
          <w:sz w:val="30"/>
          <w:szCs w:val="30"/>
        </w:rPr>
        <w:t>The function name can start with a letter or underscore(not a number)</w:t>
      </w:r>
    </w:p>
    <w:p w:rsidR="00A8189A" w:rsidRDefault="00A8189A" w:rsidP="00F673DD">
      <w:pPr>
        <w:spacing w:before="59"/>
        <w:ind w:left="0"/>
        <w:rPr>
          <w:rFonts w:ascii="Times New Roman" w:hAnsi="Times New Roman" w:cs="Times New Roman"/>
          <w:b/>
          <w:color w:val="auto"/>
          <w:sz w:val="32"/>
          <w:szCs w:val="32"/>
        </w:rPr>
      </w:pPr>
    </w:p>
    <w:p w:rsidR="00F673DD" w:rsidRDefault="00F673DD" w:rsidP="00F673DD">
      <w:pPr>
        <w:spacing w:before="59"/>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F673DD" w:rsidRDefault="00F673DD" w:rsidP="00F673DD">
      <w:pPr>
        <w:spacing w:before="59"/>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A simple function that writes my name when it is called:</w:t>
      </w:r>
    </w:p>
    <w:p w:rsidR="00F673DD" w:rsidRPr="00F673DD" w:rsidRDefault="00F673DD" w:rsidP="00F673DD">
      <w:pPr>
        <w:spacing w:before="59"/>
        <w:ind w:left="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&lt;html&gt;</w:t>
      </w:r>
    </w:p>
    <w:p w:rsidR="00F673DD" w:rsidRPr="00F673DD" w:rsidRDefault="00F673DD" w:rsidP="00F673DD">
      <w:pPr>
        <w:spacing w:before="59"/>
        <w:ind w:left="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&lt;body&gt;</w:t>
      </w:r>
    </w:p>
    <w:p w:rsidR="00F673DD" w:rsidRPr="00F673DD" w:rsidRDefault="00F673DD" w:rsidP="00F673DD">
      <w:pPr>
        <w:spacing w:before="59"/>
        <w:ind w:left="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&lt;?php</w:t>
      </w:r>
    </w:p>
    <w:p w:rsidR="00F673DD" w:rsidRPr="00F673DD" w:rsidRDefault="00F673DD" w:rsidP="00F673DD">
      <w:pPr>
        <w:spacing w:before="59"/>
        <w:ind w:left="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function writeName()</w:t>
      </w:r>
    </w:p>
    <w:p w:rsidR="00F673DD" w:rsidRPr="00F673DD" w:rsidRDefault="00F673DD" w:rsidP="00F673DD">
      <w:pPr>
        <w:spacing w:before="59"/>
        <w:ind w:left="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w:t>
      </w:r>
    </w:p>
    <w:p w:rsidR="00F673DD" w:rsidRPr="00F673DD" w:rsidRDefault="00F673DD" w:rsidP="00F673DD">
      <w:pPr>
        <w:spacing w:before="59"/>
        <w:ind w:left="0" w:firstLine="72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echo "Kai Jim Refsnes";</w:t>
      </w:r>
    </w:p>
    <w:p w:rsidR="00F673DD" w:rsidRPr="00F673DD" w:rsidRDefault="00F673DD" w:rsidP="00F673DD">
      <w:pPr>
        <w:spacing w:before="59"/>
        <w:ind w:left="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w:t>
      </w:r>
    </w:p>
    <w:p w:rsidR="00F673DD" w:rsidRPr="00F673DD" w:rsidRDefault="00F673DD" w:rsidP="00F673DD">
      <w:pPr>
        <w:spacing w:before="59"/>
        <w:ind w:left="0" w:firstLine="72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echo "My name is ";</w:t>
      </w:r>
    </w:p>
    <w:p w:rsidR="00F673DD" w:rsidRPr="00F673DD" w:rsidRDefault="00F673DD" w:rsidP="00F673DD">
      <w:pPr>
        <w:spacing w:before="59"/>
        <w:ind w:left="0" w:firstLine="720"/>
        <w:rPr>
          <w:rFonts w:ascii="Times New Roman" w:hAnsi="Times New Roman" w:cs="Times New Roman"/>
          <w:b/>
          <w:i/>
          <w:color w:val="auto"/>
          <w:sz w:val="32"/>
          <w:szCs w:val="32"/>
        </w:rPr>
      </w:pPr>
      <w:r w:rsidRPr="00F673DD">
        <w:rPr>
          <w:rFonts w:ascii="Times New Roman" w:hAnsi="Times New Roman" w:cs="Times New Roman"/>
          <w:b/>
          <w:i/>
          <w:color w:val="auto"/>
          <w:sz w:val="30"/>
          <w:szCs w:val="30"/>
        </w:rPr>
        <w:t>writeName();</w:t>
      </w:r>
    </w:p>
    <w:p w:rsidR="00BC4066" w:rsidRDefault="00F673DD" w:rsidP="00F673DD">
      <w:pPr>
        <w:spacing w:before="59"/>
        <w:ind w:left="0"/>
        <w:rPr>
          <w:rFonts w:ascii="Times New Roman" w:hAnsi="Times New Roman" w:cs="Times New Roman"/>
          <w:b/>
          <w:i/>
          <w:color w:val="auto"/>
          <w:sz w:val="30"/>
          <w:szCs w:val="30"/>
        </w:rPr>
      </w:pPr>
      <w:r w:rsidRPr="00F673DD">
        <w:rPr>
          <w:rFonts w:ascii="Times New Roman" w:hAnsi="Times New Roman" w:cs="Times New Roman"/>
          <w:b/>
          <w:i/>
          <w:color w:val="auto"/>
          <w:sz w:val="30"/>
          <w:szCs w:val="30"/>
        </w:rPr>
        <w:t>?&gt;</w:t>
      </w:r>
    </w:p>
    <w:p w:rsidR="00F673DD" w:rsidRDefault="00F673DD" w:rsidP="00F673DD">
      <w:pPr>
        <w:spacing w:before="59"/>
        <w:ind w:left="0"/>
        <w:rPr>
          <w:rFonts w:ascii="Times New Roman" w:hAnsi="Times New Roman" w:cs="Times New Roman"/>
          <w:b/>
          <w:i/>
          <w:color w:val="auto"/>
          <w:sz w:val="30"/>
          <w:szCs w:val="30"/>
        </w:rPr>
      </w:pPr>
      <w:r w:rsidRPr="00F673DD">
        <w:rPr>
          <w:rFonts w:ascii="Times New Roman" w:hAnsi="Times New Roman" w:cs="Times New Roman"/>
          <w:b/>
          <w:i/>
          <w:color w:val="auto"/>
          <w:sz w:val="30"/>
          <w:szCs w:val="30"/>
        </w:rPr>
        <w:t>&lt;/body&gt;&lt;/html&gt;</w:t>
      </w:r>
    </w:p>
    <w:p w:rsidR="00E91F29" w:rsidRPr="00F673DD" w:rsidRDefault="00E91F29" w:rsidP="00F673DD">
      <w:pPr>
        <w:spacing w:before="59"/>
        <w:ind w:left="0"/>
        <w:rPr>
          <w:rFonts w:ascii="Times New Roman" w:hAnsi="Times New Roman" w:cs="Times New Roman"/>
          <w:b/>
          <w:i/>
          <w:color w:val="auto"/>
          <w:sz w:val="32"/>
          <w:szCs w:val="32"/>
        </w:rPr>
      </w:pPr>
    </w:p>
    <w:p w:rsidR="00E91F29" w:rsidRPr="00E91F29" w:rsidRDefault="00F673DD" w:rsidP="007040D5">
      <w:pPr>
        <w:ind w:left="0"/>
        <w:rPr>
          <w:rFonts w:ascii="Times New Roman" w:hAnsi="Times New Roman" w:cs="Times New Roman"/>
          <w:color w:val="auto"/>
          <w:sz w:val="32"/>
          <w:szCs w:val="30"/>
        </w:rPr>
      </w:pPr>
      <w:r w:rsidRPr="00E91F29">
        <w:rPr>
          <w:rFonts w:ascii="Times New Roman" w:hAnsi="Times New Roman" w:cs="Times New Roman"/>
          <w:b/>
          <w:color w:val="auto"/>
          <w:sz w:val="32"/>
          <w:szCs w:val="30"/>
        </w:rPr>
        <w:t>Output:</w:t>
      </w:r>
      <w:r w:rsidRPr="00E91F29">
        <w:rPr>
          <w:rFonts w:ascii="Times New Roman" w:hAnsi="Times New Roman" w:cs="Times New Roman"/>
          <w:color w:val="auto"/>
          <w:sz w:val="32"/>
          <w:szCs w:val="30"/>
        </w:rPr>
        <w:t xml:space="preserve"> </w:t>
      </w:r>
    </w:p>
    <w:p w:rsidR="00F673DD" w:rsidRPr="0070701A" w:rsidRDefault="007040D5" w:rsidP="00E91F29">
      <w:pPr>
        <w:ind w:firstLine="720"/>
        <w:rPr>
          <w:rFonts w:ascii="Times New Roman" w:hAnsi="Times New Roman" w:cs="Times New Roman"/>
          <w:color w:val="auto"/>
          <w:sz w:val="30"/>
          <w:szCs w:val="30"/>
        </w:rPr>
      </w:pPr>
      <w:r>
        <w:rPr>
          <w:rFonts w:ascii="Times New Roman" w:hAnsi="Times New Roman" w:cs="Times New Roman"/>
          <w:color w:val="auto"/>
          <w:sz w:val="30"/>
          <w:szCs w:val="30"/>
        </w:rPr>
        <w:t xml:space="preserve"> </w:t>
      </w:r>
      <w:r w:rsidR="00F673DD" w:rsidRPr="0070701A">
        <w:rPr>
          <w:rFonts w:ascii="Times New Roman" w:hAnsi="Times New Roman" w:cs="Times New Roman"/>
          <w:color w:val="auto"/>
          <w:sz w:val="30"/>
          <w:szCs w:val="30"/>
        </w:rPr>
        <w:t>My name is Kai Jim Refsnes</w:t>
      </w:r>
    </w:p>
    <w:p w:rsidR="00F673DD" w:rsidRPr="0070701A" w:rsidRDefault="00F673DD" w:rsidP="00F673DD">
      <w:pPr>
        <w:spacing w:line="200" w:lineRule="exact"/>
        <w:rPr>
          <w:rFonts w:ascii="Times New Roman" w:hAnsi="Times New Roman" w:cs="Times New Roman"/>
          <w:color w:val="auto"/>
        </w:rPr>
      </w:pPr>
    </w:p>
    <w:p w:rsidR="00F673DD" w:rsidRPr="0070701A" w:rsidRDefault="00F673DD" w:rsidP="00F673DD">
      <w:pPr>
        <w:spacing w:line="200" w:lineRule="exact"/>
        <w:rPr>
          <w:rFonts w:ascii="Times New Roman" w:hAnsi="Times New Roman" w:cs="Times New Roman"/>
          <w:color w:val="auto"/>
        </w:rPr>
      </w:pPr>
    </w:p>
    <w:p w:rsidR="00E91F29" w:rsidRDefault="00E91F29" w:rsidP="00A8189A">
      <w:pPr>
        <w:ind w:left="0"/>
        <w:rPr>
          <w:rFonts w:ascii="Times New Roman" w:hAnsi="Times New Roman" w:cs="Times New Roman"/>
          <w:b/>
          <w:color w:val="auto"/>
          <w:sz w:val="44"/>
          <w:szCs w:val="45"/>
        </w:rPr>
      </w:pPr>
    </w:p>
    <w:p w:rsidR="007040D5" w:rsidRDefault="00F673DD" w:rsidP="00A8189A">
      <w:pPr>
        <w:ind w:left="0"/>
        <w:rPr>
          <w:rFonts w:ascii="Times New Roman" w:hAnsi="Times New Roman" w:cs="Times New Roman"/>
          <w:b/>
          <w:color w:val="auto"/>
          <w:sz w:val="44"/>
          <w:szCs w:val="45"/>
        </w:rPr>
      </w:pPr>
      <w:r w:rsidRPr="007040D5">
        <w:rPr>
          <w:rFonts w:ascii="Times New Roman" w:hAnsi="Times New Roman" w:cs="Times New Roman"/>
          <w:b/>
          <w:color w:val="auto"/>
          <w:sz w:val="44"/>
          <w:szCs w:val="45"/>
        </w:rPr>
        <w:t>PHP Functions - Adding parameters</w:t>
      </w:r>
    </w:p>
    <w:p w:rsidR="007040D5" w:rsidRDefault="00F673DD" w:rsidP="007040D5">
      <w:pPr>
        <w:ind w:left="177" w:firstLine="543"/>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To add more functionality to a function, we can add parameters. A parameter is just like a variable.</w:t>
      </w:r>
      <w:r w:rsidR="007040D5">
        <w:rPr>
          <w:rFonts w:ascii="Times New Roman" w:hAnsi="Times New Roman" w:cs="Times New Roman"/>
          <w:color w:val="auto"/>
          <w:sz w:val="45"/>
          <w:szCs w:val="45"/>
        </w:rPr>
        <w:t xml:space="preserve"> </w:t>
      </w:r>
      <w:r w:rsidRPr="0070701A">
        <w:rPr>
          <w:rFonts w:ascii="Times New Roman" w:hAnsi="Times New Roman" w:cs="Times New Roman"/>
          <w:color w:val="auto"/>
          <w:sz w:val="30"/>
          <w:szCs w:val="30"/>
        </w:rPr>
        <w:t>Parameters are specified after the function name, inside the parentheses.</w:t>
      </w:r>
    </w:p>
    <w:p w:rsidR="007040D5" w:rsidRDefault="00F673DD" w:rsidP="007040D5">
      <w:pPr>
        <w:ind w:left="0"/>
        <w:jc w:val="both"/>
        <w:rPr>
          <w:rFonts w:ascii="Times New Roman" w:hAnsi="Times New Roman" w:cs="Times New Roman"/>
          <w:color w:val="auto"/>
          <w:sz w:val="45"/>
          <w:szCs w:val="45"/>
        </w:rPr>
      </w:pPr>
      <w:r w:rsidRPr="0070701A">
        <w:rPr>
          <w:rFonts w:ascii="Times New Roman" w:hAnsi="Times New Roman" w:cs="Times New Roman"/>
          <w:b/>
          <w:color w:val="auto"/>
          <w:sz w:val="32"/>
          <w:szCs w:val="32"/>
        </w:rPr>
        <w:t>Example 1</w:t>
      </w:r>
    </w:p>
    <w:p w:rsidR="00F673DD" w:rsidRPr="007040D5" w:rsidRDefault="00F673DD" w:rsidP="007040D5">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The following e</w:t>
      </w:r>
      <w:r w:rsidR="000E029A">
        <w:rPr>
          <w:rFonts w:ascii="Times New Roman" w:hAnsi="Times New Roman" w:cs="Times New Roman"/>
          <w:color w:val="auto"/>
          <w:sz w:val="30"/>
          <w:szCs w:val="30"/>
        </w:rPr>
        <w:t>xample will write different fir</w:t>
      </w:r>
      <w:r w:rsidRPr="0070701A">
        <w:rPr>
          <w:rFonts w:ascii="Times New Roman" w:hAnsi="Times New Roman" w:cs="Times New Roman"/>
          <w:color w:val="auto"/>
          <w:sz w:val="30"/>
          <w:szCs w:val="30"/>
        </w:rPr>
        <w:t>st names, but equal last name:</w:t>
      </w:r>
    </w:p>
    <w:p w:rsidR="003341D0" w:rsidRDefault="00F673DD" w:rsidP="007040D5">
      <w:pPr>
        <w:ind w:left="0"/>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&lt;html&gt;</w:t>
      </w:r>
    </w:p>
    <w:p w:rsidR="007040D5" w:rsidRPr="007040D5" w:rsidRDefault="00F673DD" w:rsidP="007040D5">
      <w:pPr>
        <w:ind w:left="0"/>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&lt;body&gt;</w:t>
      </w:r>
    </w:p>
    <w:p w:rsidR="00F673DD" w:rsidRPr="007040D5" w:rsidRDefault="00F673DD" w:rsidP="007040D5">
      <w:pPr>
        <w:ind w:left="0"/>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&lt;?php</w:t>
      </w:r>
    </w:p>
    <w:p w:rsidR="00F673DD" w:rsidRPr="007040D5" w:rsidRDefault="00F673DD" w:rsidP="00F673DD">
      <w:pPr>
        <w:spacing w:before="15"/>
        <w:ind w:left="124"/>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function writeName($fname)</w:t>
      </w:r>
    </w:p>
    <w:p w:rsidR="00F673DD" w:rsidRPr="007040D5" w:rsidRDefault="00F673DD" w:rsidP="00F673DD">
      <w:pPr>
        <w:spacing w:before="15"/>
        <w:ind w:left="124"/>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w:t>
      </w:r>
    </w:p>
    <w:p w:rsidR="00F673DD" w:rsidRPr="007040D5" w:rsidRDefault="00F673DD" w:rsidP="007040D5">
      <w:pPr>
        <w:spacing w:before="10"/>
        <w:ind w:left="124" w:firstLine="596"/>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echo $fname . " Refsnes.&lt;br /&gt;";</w:t>
      </w:r>
    </w:p>
    <w:p w:rsidR="00F673DD" w:rsidRPr="007040D5" w:rsidRDefault="00F673DD" w:rsidP="00F673DD">
      <w:pPr>
        <w:spacing w:line="320" w:lineRule="exact"/>
        <w:ind w:left="124"/>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w:t>
      </w:r>
    </w:p>
    <w:p w:rsidR="00F673DD" w:rsidRPr="007040D5" w:rsidRDefault="00F673DD" w:rsidP="007040D5">
      <w:pPr>
        <w:spacing w:before="10"/>
        <w:ind w:left="124" w:firstLine="596"/>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echo "My name is ";</w:t>
      </w:r>
    </w:p>
    <w:p w:rsidR="00F673DD" w:rsidRPr="007040D5" w:rsidRDefault="00F673DD" w:rsidP="007040D5">
      <w:pPr>
        <w:spacing w:before="15"/>
        <w:ind w:left="124" w:firstLine="596"/>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writeName("Kai Jim") ;</w:t>
      </w:r>
    </w:p>
    <w:p w:rsidR="00F673DD" w:rsidRPr="007040D5" w:rsidRDefault="00F673DD" w:rsidP="007040D5">
      <w:pPr>
        <w:spacing w:before="15"/>
        <w:ind w:left="124" w:firstLine="596"/>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echo "My sister 's name is ";</w:t>
      </w:r>
    </w:p>
    <w:p w:rsidR="00F673DD" w:rsidRPr="007040D5" w:rsidRDefault="00F673DD" w:rsidP="007040D5">
      <w:pPr>
        <w:spacing w:line="320" w:lineRule="exact"/>
        <w:ind w:left="124" w:firstLine="596"/>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writeName("Hege") ;</w:t>
      </w:r>
    </w:p>
    <w:p w:rsidR="00F673DD" w:rsidRPr="007040D5" w:rsidRDefault="00F673DD" w:rsidP="007040D5">
      <w:pPr>
        <w:spacing w:before="10"/>
        <w:ind w:left="124" w:firstLine="596"/>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echo "My brother's name is ";</w:t>
      </w:r>
    </w:p>
    <w:p w:rsidR="00F673DD" w:rsidRPr="007040D5" w:rsidRDefault="00F673DD" w:rsidP="007040D5">
      <w:pPr>
        <w:spacing w:before="15"/>
        <w:ind w:left="124" w:firstLine="596"/>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writeName("Stale");</w:t>
      </w:r>
    </w:p>
    <w:p w:rsidR="00F673DD" w:rsidRPr="007040D5" w:rsidRDefault="00F673DD" w:rsidP="00F673DD">
      <w:pPr>
        <w:spacing w:before="15"/>
        <w:ind w:left="124"/>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?&gt;</w:t>
      </w:r>
    </w:p>
    <w:p w:rsidR="003341D0" w:rsidRDefault="00F673DD" w:rsidP="007040D5">
      <w:pPr>
        <w:ind w:left="0"/>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&lt;/body&gt;</w:t>
      </w:r>
    </w:p>
    <w:p w:rsidR="00F673DD" w:rsidRPr="007040D5" w:rsidRDefault="00F673DD" w:rsidP="007040D5">
      <w:pPr>
        <w:ind w:left="0"/>
        <w:rPr>
          <w:rFonts w:ascii="Times New Roman" w:hAnsi="Times New Roman" w:cs="Times New Roman"/>
          <w:b/>
          <w:i/>
          <w:color w:val="auto"/>
          <w:sz w:val="30"/>
          <w:szCs w:val="30"/>
        </w:rPr>
      </w:pPr>
      <w:r w:rsidRPr="007040D5">
        <w:rPr>
          <w:rFonts w:ascii="Times New Roman" w:hAnsi="Times New Roman" w:cs="Times New Roman"/>
          <w:b/>
          <w:i/>
          <w:color w:val="auto"/>
          <w:sz w:val="30"/>
          <w:szCs w:val="30"/>
        </w:rPr>
        <w:t>&lt;/html&gt;</w:t>
      </w:r>
    </w:p>
    <w:p w:rsidR="00F673DD" w:rsidRPr="0070701A" w:rsidRDefault="00F673DD" w:rsidP="00F673DD">
      <w:pPr>
        <w:spacing w:before="6" w:line="120" w:lineRule="exact"/>
        <w:rPr>
          <w:rFonts w:ascii="Times New Roman" w:hAnsi="Times New Roman" w:cs="Times New Roman"/>
          <w:color w:val="auto"/>
          <w:sz w:val="13"/>
          <w:szCs w:val="13"/>
        </w:rPr>
      </w:pPr>
    </w:p>
    <w:p w:rsidR="00AB7A6E" w:rsidRDefault="00AB7A6E" w:rsidP="00AB7A6E">
      <w:pPr>
        <w:spacing w:before="59"/>
        <w:ind w:left="124"/>
        <w:rPr>
          <w:rFonts w:ascii="Times New Roman" w:hAnsi="Times New Roman" w:cs="Times New Roman"/>
          <w:b/>
          <w:color w:val="auto"/>
          <w:sz w:val="30"/>
          <w:szCs w:val="30"/>
        </w:rPr>
      </w:pPr>
      <w:r w:rsidRPr="003341D0">
        <w:rPr>
          <w:rFonts w:ascii="Times New Roman" w:hAnsi="Times New Roman" w:cs="Times New Roman"/>
          <w:b/>
          <w:color w:val="auto"/>
          <w:sz w:val="32"/>
          <w:szCs w:val="30"/>
        </w:rPr>
        <w:t xml:space="preserve">Output: </w:t>
      </w:r>
      <w:r w:rsidRPr="0070701A">
        <w:rPr>
          <w:rFonts w:ascii="Times New Roman" w:hAnsi="Times New Roman" w:cs="Times New Roman"/>
          <w:color w:val="auto"/>
          <w:sz w:val="30"/>
          <w:szCs w:val="30"/>
        </w:rPr>
        <w:t>My name is Kai Jim Refsnes.</w:t>
      </w:r>
    </w:p>
    <w:p w:rsidR="00AB7A6E" w:rsidRDefault="00AB7A6E" w:rsidP="00AB7A6E">
      <w:pPr>
        <w:spacing w:before="59"/>
        <w:rPr>
          <w:rFonts w:ascii="Times New Roman" w:hAnsi="Times New Roman" w:cs="Times New Roman"/>
          <w:b/>
          <w:color w:val="auto"/>
          <w:sz w:val="30"/>
          <w:szCs w:val="30"/>
        </w:rPr>
      </w:pP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My sister's name is Hege Refsnes.</w:t>
      </w:r>
    </w:p>
    <w:p w:rsidR="00AB7A6E" w:rsidRPr="00AB7A6E" w:rsidRDefault="00AB7A6E" w:rsidP="00AB7A6E">
      <w:pPr>
        <w:spacing w:before="59"/>
        <w:rPr>
          <w:rFonts w:ascii="Times New Roman" w:hAnsi="Times New Roman" w:cs="Times New Roman"/>
          <w:b/>
          <w:color w:val="auto"/>
          <w:sz w:val="30"/>
          <w:szCs w:val="30"/>
        </w:rPr>
      </w:pPr>
      <w:r>
        <w:rPr>
          <w:rFonts w:ascii="Times New Roman" w:hAnsi="Times New Roman" w:cs="Times New Roman"/>
          <w:b/>
          <w:color w:val="auto"/>
          <w:sz w:val="30"/>
          <w:szCs w:val="30"/>
        </w:rPr>
        <w:t xml:space="preserve">       </w:t>
      </w:r>
      <w:r w:rsidR="000E029A">
        <w:rPr>
          <w:rFonts w:ascii="Times New Roman" w:hAnsi="Times New Roman" w:cs="Times New Roman"/>
          <w:color w:val="auto"/>
          <w:sz w:val="30"/>
          <w:szCs w:val="30"/>
        </w:rPr>
        <w:t>My br</w:t>
      </w:r>
      <w:r w:rsidRPr="0070701A">
        <w:rPr>
          <w:rFonts w:ascii="Times New Roman" w:hAnsi="Times New Roman" w:cs="Times New Roman"/>
          <w:color w:val="auto"/>
          <w:sz w:val="30"/>
          <w:szCs w:val="30"/>
        </w:rPr>
        <w:t>other's name is Stale Refsnes.</w:t>
      </w:r>
    </w:p>
    <w:p w:rsidR="003341D0" w:rsidRDefault="003341D0" w:rsidP="00AB7A6E">
      <w:pPr>
        <w:ind w:left="0"/>
        <w:rPr>
          <w:rFonts w:ascii="Times New Roman" w:hAnsi="Times New Roman" w:cs="Times New Roman"/>
          <w:b/>
          <w:color w:val="auto"/>
          <w:sz w:val="32"/>
          <w:szCs w:val="32"/>
        </w:rPr>
      </w:pPr>
    </w:p>
    <w:p w:rsidR="00BC4066" w:rsidRDefault="00BC4066" w:rsidP="00AB7A6E">
      <w:pPr>
        <w:ind w:left="0"/>
        <w:rPr>
          <w:rFonts w:ascii="Times New Roman" w:hAnsi="Times New Roman" w:cs="Times New Roman"/>
          <w:b/>
          <w:color w:val="auto"/>
          <w:sz w:val="32"/>
          <w:szCs w:val="32"/>
        </w:rPr>
      </w:pPr>
    </w:p>
    <w:p w:rsidR="00BC4066" w:rsidRDefault="00BC4066" w:rsidP="00AB7A6E">
      <w:pPr>
        <w:ind w:left="0"/>
        <w:rPr>
          <w:rFonts w:ascii="Times New Roman" w:hAnsi="Times New Roman" w:cs="Times New Roman"/>
          <w:b/>
          <w:color w:val="auto"/>
          <w:sz w:val="32"/>
          <w:szCs w:val="32"/>
        </w:rPr>
      </w:pPr>
    </w:p>
    <w:p w:rsidR="00AB7A6E" w:rsidRDefault="00AB7A6E" w:rsidP="00AB7A6E">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lastRenderedPageBreak/>
        <w:t>Example 2</w:t>
      </w:r>
    </w:p>
    <w:p w:rsidR="00AB7A6E" w:rsidRDefault="00AB7A6E" w:rsidP="00AB7A6E">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The following function has two parameters:</w:t>
      </w:r>
    </w:p>
    <w:p w:rsidR="00AB7A6E" w:rsidRPr="00AB7A6E" w:rsidRDefault="00AB7A6E" w:rsidP="00AB7A6E">
      <w:pPr>
        <w:ind w:left="0"/>
        <w:rPr>
          <w:rFonts w:ascii="Times New Roman" w:hAnsi="Times New Roman" w:cs="Times New Roman"/>
          <w:b/>
          <w:i/>
          <w:color w:val="auto"/>
          <w:sz w:val="32"/>
          <w:szCs w:val="32"/>
        </w:rPr>
      </w:pPr>
      <w:r w:rsidRPr="00AB7A6E">
        <w:rPr>
          <w:rFonts w:ascii="Times New Roman" w:hAnsi="Times New Roman" w:cs="Times New Roman"/>
          <w:b/>
          <w:i/>
          <w:color w:val="auto"/>
          <w:sz w:val="30"/>
          <w:szCs w:val="30"/>
        </w:rPr>
        <w:t>&lt;html&gt;</w:t>
      </w:r>
    </w:p>
    <w:p w:rsidR="00AB7A6E" w:rsidRPr="00AB7A6E" w:rsidRDefault="00AB7A6E" w:rsidP="00AB7A6E">
      <w:pPr>
        <w:spacing w:before="15"/>
        <w:ind w:left="0"/>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&lt;body&gt;</w:t>
      </w:r>
    </w:p>
    <w:p w:rsidR="00AB7A6E" w:rsidRPr="00AB7A6E" w:rsidRDefault="00AB7A6E" w:rsidP="00AB7A6E">
      <w:pPr>
        <w:spacing w:before="15"/>
        <w:ind w:left="0"/>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&lt;?php</w:t>
      </w:r>
    </w:p>
    <w:p w:rsidR="00AB7A6E" w:rsidRPr="00AB7A6E" w:rsidRDefault="00AB7A6E" w:rsidP="00AB7A6E">
      <w:pPr>
        <w:spacing w:line="320" w:lineRule="exact"/>
        <w:ind w:left="124"/>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function writeName($fname,$punctuation)</w:t>
      </w:r>
    </w:p>
    <w:p w:rsidR="00AB7A6E" w:rsidRPr="00AB7A6E" w:rsidRDefault="00AB7A6E" w:rsidP="00AB7A6E">
      <w:pPr>
        <w:spacing w:before="15"/>
        <w:ind w:left="124"/>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w:t>
      </w:r>
    </w:p>
    <w:p w:rsidR="00AB7A6E" w:rsidRPr="00AB7A6E" w:rsidRDefault="00AB7A6E" w:rsidP="00AB7A6E">
      <w:pPr>
        <w:spacing w:before="15"/>
        <w:ind w:left="124" w:firstLine="596"/>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echo $fname . " Refsnes" . $punctuation . "&lt;br /&gt;";</w:t>
      </w:r>
    </w:p>
    <w:p w:rsidR="00AB7A6E" w:rsidRPr="00AB7A6E" w:rsidRDefault="00AB7A6E" w:rsidP="00AB7A6E">
      <w:pPr>
        <w:spacing w:before="15"/>
        <w:ind w:left="124"/>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w:t>
      </w:r>
    </w:p>
    <w:p w:rsidR="00AB7A6E" w:rsidRPr="00AB7A6E" w:rsidRDefault="00AB7A6E" w:rsidP="00AB7A6E">
      <w:pPr>
        <w:spacing w:before="15"/>
        <w:ind w:left="124" w:firstLine="596"/>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echo "My name is "; writeName("Kai Jim","."); echo "My sister 's name is "; writeName("Hege","!");</w:t>
      </w:r>
    </w:p>
    <w:p w:rsidR="00AB7A6E" w:rsidRPr="00AB7A6E" w:rsidRDefault="00AB7A6E" w:rsidP="00AB7A6E">
      <w:pPr>
        <w:spacing w:before="5"/>
        <w:ind w:left="124" w:firstLine="596"/>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echo "My brother's name is ";</w:t>
      </w:r>
    </w:p>
    <w:p w:rsidR="00AB7A6E" w:rsidRPr="00AB7A6E" w:rsidRDefault="00AB7A6E" w:rsidP="00AB7A6E">
      <w:pPr>
        <w:spacing w:before="15"/>
        <w:ind w:left="124" w:firstLine="596"/>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writeName("Ståle","?");</w:t>
      </w:r>
    </w:p>
    <w:p w:rsidR="00AB7A6E" w:rsidRPr="00AB7A6E" w:rsidRDefault="00AB7A6E" w:rsidP="00AB7A6E">
      <w:pPr>
        <w:spacing w:line="320" w:lineRule="exact"/>
        <w:ind w:left="124"/>
        <w:rPr>
          <w:rFonts w:ascii="Times New Roman" w:hAnsi="Times New Roman" w:cs="Times New Roman"/>
          <w:b/>
          <w:i/>
          <w:color w:val="auto"/>
          <w:sz w:val="30"/>
          <w:szCs w:val="30"/>
        </w:rPr>
      </w:pPr>
      <w:r w:rsidRPr="00AB7A6E">
        <w:rPr>
          <w:rFonts w:ascii="Times New Roman" w:hAnsi="Times New Roman" w:cs="Times New Roman"/>
          <w:b/>
          <w:i/>
          <w:color w:val="auto"/>
          <w:sz w:val="30"/>
          <w:szCs w:val="30"/>
        </w:rPr>
        <w:t>?&gt;</w:t>
      </w:r>
    </w:p>
    <w:p w:rsidR="00AB7A6E" w:rsidRDefault="00AB7A6E" w:rsidP="00AB7A6E">
      <w:pPr>
        <w:spacing w:line="320" w:lineRule="exact"/>
        <w:ind w:left="124"/>
        <w:rPr>
          <w:rFonts w:ascii="Times New Roman" w:hAnsi="Times New Roman" w:cs="Times New Roman"/>
          <w:color w:val="auto"/>
          <w:sz w:val="30"/>
          <w:szCs w:val="30"/>
        </w:rPr>
      </w:pPr>
      <w:r w:rsidRPr="00AB7A6E">
        <w:rPr>
          <w:rFonts w:ascii="Times New Roman" w:hAnsi="Times New Roman" w:cs="Times New Roman"/>
          <w:b/>
          <w:i/>
          <w:color w:val="auto"/>
          <w:sz w:val="30"/>
          <w:szCs w:val="30"/>
        </w:rPr>
        <w:t>&lt;/body&gt;&lt;/html&gt;</w:t>
      </w:r>
      <w:r>
        <w:rPr>
          <w:rFonts w:ascii="Times New Roman" w:hAnsi="Times New Roman" w:cs="Times New Roman"/>
          <w:color w:val="auto"/>
          <w:sz w:val="30"/>
          <w:szCs w:val="30"/>
        </w:rPr>
        <w:tab/>
      </w:r>
    </w:p>
    <w:p w:rsidR="003341D0" w:rsidRDefault="00AB7A6E" w:rsidP="00A8189A">
      <w:pPr>
        <w:spacing w:line="320" w:lineRule="exact"/>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 </w:t>
      </w:r>
    </w:p>
    <w:p w:rsidR="00AB7A6E" w:rsidRDefault="00AB7A6E" w:rsidP="00A8189A">
      <w:pPr>
        <w:spacing w:line="320" w:lineRule="exact"/>
        <w:ind w:left="0"/>
        <w:rPr>
          <w:rFonts w:ascii="Times New Roman" w:hAnsi="Times New Roman" w:cs="Times New Roman"/>
          <w:b/>
          <w:color w:val="auto"/>
          <w:sz w:val="30"/>
          <w:szCs w:val="30"/>
        </w:rPr>
      </w:pPr>
      <w:r w:rsidRPr="00AB7A6E">
        <w:rPr>
          <w:rFonts w:ascii="Times New Roman" w:hAnsi="Times New Roman" w:cs="Times New Roman"/>
          <w:b/>
          <w:color w:val="auto"/>
          <w:sz w:val="30"/>
          <w:szCs w:val="30"/>
        </w:rPr>
        <w:t>Output:</w:t>
      </w: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My name is Kai Jim Refsnes.</w:t>
      </w:r>
    </w:p>
    <w:p w:rsidR="00AB7A6E" w:rsidRDefault="00AB7A6E" w:rsidP="00AB7A6E">
      <w:pPr>
        <w:spacing w:line="320" w:lineRule="exact"/>
        <w:ind w:left="844"/>
        <w:rPr>
          <w:rFonts w:ascii="Times New Roman" w:hAnsi="Times New Roman" w:cs="Times New Roman"/>
          <w:color w:val="auto"/>
          <w:sz w:val="30"/>
          <w:szCs w:val="30"/>
        </w:rPr>
      </w:pP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 xml:space="preserve">My sister's name is Hege Refsnes! </w:t>
      </w:r>
    </w:p>
    <w:p w:rsidR="00AB7A6E" w:rsidRDefault="00AB7A6E" w:rsidP="00AB7A6E">
      <w:pPr>
        <w:spacing w:line="320" w:lineRule="exact"/>
        <w:rPr>
          <w:rFonts w:ascii="Times New Roman" w:hAnsi="Times New Roman" w:cs="Times New Roman"/>
          <w:color w:val="auto"/>
          <w:sz w:val="30"/>
          <w:szCs w:val="30"/>
        </w:rPr>
      </w:pPr>
      <w:r>
        <w:rPr>
          <w:rFonts w:ascii="Times New Roman" w:hAnsi="Times New Roman" w:cs="Times New Roman"/>
          <w:color w:val="auto"/>
          <w:sz w:val="30"/>
          <w:szCs w:val="30"/>
        </w:rPr>
        <w:t xml:space="preserve">        My br</w:t>
      </w:r>
      <w:r w:rsidRPr="0070701A">
        <w:rPr>
          <w:rFonts w:ascii="Times New Roman" w:hAnsi="Times New Roman" w:cs="Times New Roman"/>
          <w:color w:val="auto"/>
          <w:sz w:val="30"/>
          <w:szCs w:val="30"/>
        </w:rPr>
        <w:t>other's name is Ståle Refsnes?</w:t>
      </w:r>
    </w:p>
    <w:p w:rsidR="004B2DB5" w:rsidRPr="00AB7A6E" w:rsidRDefault="004B2DB5" w:rsidP="00AB7A6E">
      <w:pPr>
        <w:spacing w:before="1" w:line="140" w:lineRule="exact"/>
        <w:ind w:left="0"/>
        <w:rPr>
          <w:rFonts w:ascii="Times New Roman" w:hAnsi="Times New Roman" w:cs="Times New Roman"/>
          <w:b/>
          <w:color w:val="auto"/>
          <w:sz w:val="28"/>
          <w:szCs w:val="30"/>
        </w:rPr>
      </w:pPr>
    </w:p>
    <w:p w:rsidR="00BC4066" w:rsidRDefault="00BC4066" w:rsidP="00BC4066">
      <w:pPr>
        <w:ind w:left="0"/>
        <w:rPr>
          <w:rFonts w:ascii="Times New Roman" w:hAnsi="Times New Roman" w:cs="Times New Roman"/>
          <w:b/>
          <w:color w:val="auto"/>
          <w:sz w:val="44"/>
          <w:szCs w:val="45"/>
        </w:rPr>
      </w:pPr>
    </w:p>
    <w:p w:rsidR="00AB7A6E" w:rsidRDefault="00AB7A6E" w:rsidP="00BC4066">
      <w:pPr>
        <w:ind w:left="0"/>
        <w:rPr>
          <w:rFonts w:ascii="Times New Roman" w:hAnsi="Times New Roman" w:cs="Times New Roman"/>
          <w:color w:val="auto"/>
          <w:sz w:val="44"/>
          <w:szCs w:val="45"/>
        </w:rPr>
      </w:pPr>
      <w:r w:rsidRPr="00AB7A6E">
        <w:rPr>
          <w:rFonts w:ascii="Times New Roman" w:hAnsi="Times New Roman" w:cs="Times New Roman"/>
          <w:b/>
          <w:color w:val="auto"/>
          <w:sz w:val="44"/>
          <w:szCs w:val="45"/>
        </w:rPr>
        <w:t>PHP Functions - Return values</w:t>
      </w:r>
    </w:p>
    <w:p w:rsidR="00AB7A6E" w:rsidRDefault="000E029A" w:rsidP="00AB7A6E">
      <w:pPr>
        <w:ind w:left="897" w:firstLine="543"/>
        <w:rPr>
          <w:rFonts w:ascii="Times New Roman" w:hAnsi="Times New Roman" w:cs="Times New Roman"/>
          <w:color w:val="auto"/>
          <w:sz w:val="44"/>
          <w:szCs w:val="45"/>
        </w:rPr>
      </w:pPr>
      <w:r>
        <w:rPr>
          <w:rFonts w:ascii="Times New Roman" w:hAnsi="Times New Roman" w:cs="Times New Roman"/>
          <w:color w:val="auto"/>
          <w:sz w:val="30"/>
          <w:szCs w:val="30"/>
        </w:rPr>
        <w:t>To let a function  r</w:t>
      </w:r>
      <w:r w:rsidR="00AB7A6E" w:rsidRPr="0070701A">
        <w:rPr>
          <w:rFonts w:ascii="Times New Roman" w:hAnsi="Times New Roman" w:cs="Times New Roman"/>
          <w:color w:val="auto"/>
          <w:sz w:val="30"/>
          <w:szCs w:val="30"/>
        </w:rPr>
        <w:t>eturn a value, use the return statement.</w:t>
      </w:r>
    </w:p>
    <w:p w:rsidR="00AB7A6E" w:rsidRDefault="00AB7A6E" w:rsidP="00AB7A6E">
      <w:pPr>
        <w:ind w:left="0"/>
        <w:rPr>
          <w:rFonts w:ascii="Times New Roman" w:hAnsi="Times New Roman" w:cs="Times New Roman"/>
          <w:color w:val="auto"/>
          <w:sz w:val="44"/>
          <w:szCs w:val="45"/>
        </w:rPr>
      </w:pPr>
      <w:r w:rsidRPr="0070701A">
        <w:rPr>
          <w:rFonts w:ascii="Times New Roman" w:hAnsi="Times New Roman" w:cs="Times New Roman"/>
          <w:b/>
          <w:color w:val="auto"/>
          <w:sz w:val="32"/>
          <w:szCs w:val="32"/>
        </w:rPr>
        <w:t>Example</w:t>
      </w:r>
    </w:p>
    <w:p w:rsidR="00AB7A6E" w:rsidRPr="004334F1" w:rsidRDefault="00AB7A6E" w:rsidP="00AB7A6E">
      <w:pPr>
        <w:ind w:left="0"/>
        <w:rPr>
          <w:rFonts w:ascii="Times New Roman" w:hAnsi="Times New Roman" w:cs="Times New Roman"/>
          <w:b/>
          <w:i/>
          <w:color w:val="auto"/>
          <w:sz w:val="44"/>
          <w:szCs w:val="45"/>
        </w:rPr>
      </w:pPr>
      <w:r w:rsidRPr="004334F1">
        <w:rPr>
          <w:rFonts w:ascii="Times New Roman" w:hAnsi="Times New Roman" w:cs="Times New Roman"/>
          <w:b/>
          <w:i/>
          <w:color w:val="auto"/>
          <w:sz w:val="30"/>
          <w:szCs w:val="30"/>
        </w:rPr>
        <w:t>&lt;html&gt;</w:t>
      </w:r>
    </w:p>
    <w:p w:rsidR="00AB7A6E" w:rsidRPr="004334F1" w:rsidRDefault="00AB7A6E" w:rsidP="00AB7A6E">
      <w:pPr>
        <w:ind w:left="0"/>
        <w:rPr>
          <w:rFonts w:ascii="Times New Roman" w:hAnsi="Times New Roman" w:cs="Times New Roman"/>
          <w:b/>
          <w:i/>
          <w:color w:val="auto"/>
          <w:sz w:val="44"/>
          <w:szCs w:val="45"/>
        </w:rPr>
      </w:pPr>
      <w:r w:rsidRPr="004334F1">
        <w:rPr>
          <w:rFonts w:ascii="Times New Roman" w:hAnsi="Times New Roman" w:cs="Times New Roman"/>
          <w:b/>
          <w:i/>
          <w:color w:val="auto"/>
          <w:sz w:val="30"/>
          <w:szCs w:val="30"/>
        </w:rPr>
        <w:t>&lt;body&gt;</w:t>
      </w:r>
    </w:p>
    <w:p w:rsidR="00AB7A6E" w:rsidRPr="004334F1" w:rsidRDefault="00AB7A6E" w:rsidP="00AB7A6E">
      <w:pPr>
        <w:ind w:left="0"/>
        <w:rPr>
          <w:rFonts w:ascii="Times New Roman" w:hAnsi="Times New Roman" w:cs="Times New Roman"/>
          <w:b/>
          <w:i/>
          <w:color w:val="auto"/>
          <w:sz w:val="44"/>
          <w:szCs w:val="45"/>
        </w:rPr>
      </w:pPr>
      <w:r w:rsidRPr="004334F1">
        <w:rPr>
          <w:rFonts w:ascii="Times New Roman" w:hAnsi="Times New Roman" w:cs="Times New Roman"/>
          <w:b/>
          <w:i/>
          <w:color w:val="auto"/>
          <w:sz w:val="30"/>
          <w:szCs w:val="30"/>
        </w:rPr>
        <w:t>&lt;?php</w:t>
      </w:r>
    </w:p>
    <w:p w:rsidR="00AB7A6E" w:rsidRPr="004334F1" w:rsidRDefault="00AB7A6E" w:rsidP="00AB7A6E">
      <w:pPr>
        <w:spacing w:before="10"/>
        <w:ind w:left="124"/>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function add($x,$y)</w:t>
      </w:r>
    </w:p>
    <w:p w:rsidR="00AB7A6E" w:rsidRPr="004334F1" w:rsidRDefault="00AB7A6E" w:rsidP="00AB7A6E">
      <w:pPr>
        <w:spacing w:before="15"/>
        <w:ind w:left="124"/>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w:t>
      </w:r>
    </w:p>
    <w:p w:rsidR="004334F1" w:rsidRPr="004334F1" w:rsidRDefault="004334F1" w:rsidP="004334F1">
      <w:pPr>
        <w:spacing w:before="59"/>
        <w:ind w:left="124"/>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$total=$x+$y;</w:t>
      </w:r>
    </w:p>
    <w:p w:rsidR="004334F1" w:rsidRPr="004334F1" w:rsidRDefault="004334F1" w:rsidP="004334F1">
      <w:pPr>
        <w:spacing w:before="15"/>
        <w:ind w:left="124"/>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return $total;</w:t>
      </w:r>
    </w:p>
    <w:p w:rsidR="004334F1" w:rsidRPr="004334F1" w:rsidRDefault="004334F1" w:rsidP="004334F1">
      <w:pPr>
        <w:spacing w:line="320" w:lineRule="exact"/>
        <w:ind w:left="124"/>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w:t>
      </w:r>
    </w:p>
    <w:p w:rsidR="004334F1" w:rsidRPr="004334F1" w:rsidRDefault="004334F1" w:rsidP="004334F1">
      <w:pPr>
        <w:spacing w:line="320" w:lineRule="exact"/>
        <w:ind w:left="124" w:firstLine="596"/>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echo "1 + 16 = " . add(1,16) ;</w:t>
      </w:r>
    </w:p>
    <w:p w:rsidR="004334F1" w:rsidRPr="004334F1" w:rsidRDefault="004334F1" w:rsidP="004334F1">
      <w:pPr>
        <w:spacing w:before="10"/>
        <w:ind w:left="124"/>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?&gt;</w:t>
      </w:r>
    </w:p>
    <w:p w:rsidR="004334F1" w:rsidRDefault="004334F1" w:rsidP="004334F1">
      <w:pPr>
        <w:spacing w:before="10"/>
        <w:ind w:left="124"/>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lastRenderedPageBreak/>
        <w:t>&lt;/body&gt;&lt;/html&gt;</w:t>
      </w:r>
    </w:p>
    <w:p w:rsidR="004334F1" w:rsidRDefault="004334F1" w:rsidP="004334F1">
      <w:pPr>
        <w:spacing w:before="10"/>
        <w:ind w:left="124"/>
        <w:rPr>
          <w:rFonts w:ascii="Times New Roman" w:hAnsi="Times New Roman" w:cs="Times New Roman"/>
          <w:b/>
          <w:i/>
          <w:color w:val="auto"/>
          <w:sz w:val="30"/>
          <w:szCs w:val="30"/>
        </w:rPr>
      </w:pPr>
    </w:p>
    <w:p w:rsidR="004334F1" w:rsidRPr="0070701A" w:rsidRDefault="004334F1" w:rsidP="004334F1">
      <w:pPr>
        <w:ind w:left="124"/>
        <w:rPr>
          <w:rFonts w:ascii="Times New Roman" w:hAnsi="Times New Roman" w:cs="Times New Roman"/>
          <w:color w:val="auto"/>
          <w:sz w:val="30"/>
          <w:szCs w:val="30"/>
        </w:rPr>
      </w:pPr>
      <w:r w:rsidRPr="004334F1">
        <w:rPr>
          <w:rFonts w:ascii="Times New Roman" w:hAnsi="Times New Roman" w:cs="Times New Roman"/>
          <w:b/>
          <w:color w:val="auto"/>
          <w:sz w:val="30"/>
          <w:szCs w:val="30"/>
        </w:rPr>
        <w:t>Output</w:t>
      </w:r>
      <w:r w:rsidRPr="0070701A">
        <w:rPr>
          <w:rFonts w:ascii="Times New Roman" w:hAnsi="Times New Roman" w:cs="Times New Roman"/>
          <w:color w:val="auto"/>
          <w:sz w:val="30"/>
          <w:szCs w:val="30"/>
        </w:rPr>
        <w:t>: 1 + 16 = 17</w:t>
      </w:r>
    </w:p>
    <w:p w:rsidR="00A8189A" w:rsidRDefault="00A8189A" w:rsidP="004334F1">
      <w:pPr>
        <w:ind w:left="23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BC4066" w:rsidRDefault="00BC4066" w:rsidP="003341D0">
      <w:pPr>
        <w:ind w:left="0"/>
        <w:jc w:val="center"/>
        <w:rPr>
          <w:rFonts w:ascii="Times New Roman" w:hAnsi="Times New Roman" w:cs="Times New Roman"/>
          <w:b/>
          <w:color w:val="auto"/>
          <w:w w:val="99"/>
          <w:sz w:val="56"/>
          <w:szCs w:val="61"/>
        </w:rPr>
      </w:pPr>
    </w:p>
    <w:p w:rsidR="004334F1" w:rsidRDefault="004334F1" w:rsidP="003341D0">
      <w:pPr>
        <w:ind w:left="0"/>
        <w:jc w:val="center"/>
        <w:rPr>
          <w:rFonts w:ascii="Times New Roman" w:hAnsi="Times New Roman" w:cs="Times New Roman"/>
          <w:b/>
          <w:color w:val="auto"/>
          <w:w w:val="99"/>
          <w:sz w:val="56"/>
          <w:szCs w:val="61"/>
        </w:rPr>
      </w:pPr>
      <w:r w:rsidRPr="004334F1">
        <w:rPr>
          <w:rFonts w:ascii="Times New Roman" w:hAnsi="Times New Roman" w:cs="Times New Roman"/>
          <w:b/>
          <w:color w:val="auto"/>
          <w:w w:val="99"/>
          <w:sz w:val="56"/>
          <w:szCs w:val="61"/>
        </w:rPr>
        <w:lastRenderedPageBreak/>
        <w:t>PHP Forms and User Input</w:t>
      </w:r>
    </w:p>
    <w:p w:rsidR="004334F1" w:rsidRDefault="004334F1" w:rsidP="004334F1">
      <w:pPr>
        <w:ind w:left="230" w:firstLine="490"/>
        <w:jc w:val="both"/>
        <w:rPr>
          <w:rFonts w:ascii="Times New Roman" w:hAnsi="Times New Roman" w:cs="Times New Roman"/>
          <w:b/>
          <w:color w:val="auto"/>
          <w:w w:val="99"/>
          <w:sz w:val="56"/>
          <w:szCs w:val="61"/>
        </w:rPr>
      </w:pPr>
      <w:r w:rsidRPr="0070701A">
        <w:rPr>
          <w:rFonts w:ascii="Times New Roman" w:hAnsi="Times New Roman" w:cs="Times New Roman"/>
          <w:color w:val="auto"/>
          <w:sz w:val="30"/>
          <w:szCs w:val="30"/>
        </w:rPr>
        <w:t>The PHP $_GET and $_POST variables are used to retrieve info</w:t>
      </w:r>
      <w:r>
        <w:rPr>
          <w:rFonts w:ascii="Times New Roman" w:hAnsi="Times New Roman" w:cs="Times New Roman"/>
          <w:color w:val="auto"/>
          <w:sz w:val="30"/>
          <w:szCs w:val="30"/>
        </w:rPr>
        <w:t>r</w:t>
      </w:r>
      <w:r w:rsidRPr="0070701A">
        <w:rPr>
          <w:rFonts w:ascii="Times New Roman" w:hAnsi="Times New Roman" w:cs="Times New Roman"/>
          <w:color w:val="auto"/>
          <w:sz w:val="30"/>
          <w:szCs w:val="30"/>
        </w:rPr>
        <w:t>mation from forms, like user input.</w:t>
      </w:r>
    </w:p>
    <w:p w:rsidR="004334F1" w:rsidRDefault="004334F1" w:rsidP="004334F1">
      <w:pPr>
        <w:ind w:left="0"/>
        <w:jc w:val="both"/>
        <w:rPr>
          <w:rFonts w:ascii="Times New Roman" w:hAnsi="Times New Roman" w:cs="Times New Roman"/>
          <w:b/>
          <w:color w:val="auto"/>
          <w:w w:val="99"/>
          <w:sz w:val="56"/>
          <w:szCs w:val="61"/>
        </w:rPr>
      </w:pPr>
      <w:r w:rsidRPr="004334F1">
        <w:rPr>
          <w:rFonts w:ascii="Times New Roman" w:hAnsi="Times New Roman" w:cs="Times New Roman"/>
          <w:b/>
          <w:color w:val="auto"/>
          <w:sz w:val="44"/>
          <w:szCs w:val="45"/>
        </w:rPr>
        <w:t>PHP Form Handling</w:t>
      </w:r>
    </w:p>
    <w:p w:rsidR="004334F1" w:rsidRDefault="004334F1" w:rsidP="004334F1">
      <w:pPr>
        <w:ind w:left="0" w:firstLine="720"/>
        <w:jc w:val="both"/>
        <w:rPr>
          <w:rFonts w:ascii="Times New Roman" w:hAnsi="Times New Roman" w:cs="Times New Roman"/>
          <w:b/>
          <w:color w:val="auto"/>
          <w:w w:val="99"/>
          <w:sz w:val="56"/>
          <w:szCs w:val="61"/>
        </w:rPr>
      </w:pPr>
      <w:r w:rsidRPr="0070701A">
        <w:rPr>
          <w:rFonts w:ascii="Times New Roman" w:hAnsi="Times New Roman" w:cs="Times New Roman"/>
          <w:color w:val="auto"/>
          <w:sz w:val="30"/>
          <w:szCs w:val="30"/>
        </w:rPr>
        <w:t>The most important thing to no</w:t>
      </w:r>
      <w:r>
        <w:rPr>
          <w:rFonts w:ascii="Times New Roman" w:hAnsi="Times New Roman" w:cs="Times New Roman"/>
          <w:color w:val="auto"/>
          <w:sz w:val="30"/>
          <w:szCs w:val="30"/>
        </w:rPr>
        <w:t>tice when dealing with HTML for</w:t>
      </w:r>
      <w:r w:rsidRPr="0070701A">
        <w:rPr>
          <w:rFonts w:ascii="Times New Roman" w:hAnsi="Times New Roman" w:cs="Times New Roman"/>
          <w:color w:val="auto"/>
          <w:sz w:val="30"/>
          <w:szCs w:val="30"/>
        </w:rPr>
        <w:t>ms and PHP is that any form element in an HTML page will</w:t>
      </w:r>
      <w:r>
        <w:rPr>
          <w:rFonts w:ascii="Times New Roman" w:hAnsi="Times New Roman" w:cs="Times New Roman"/>
          <w:color w:val="auto"/>
          <w:sz w:val="30"/>
          <w:szCs w:val="30"/>
        </w:rPr>
        <w:t xml:space="preserve"> </w:t>
      </w:r>
      <w:r>
        <w:rPr>
          <w:rFonts w:ascii="Times New Roman" w:hAnsi="Times New Roman" w:cs="Times New Roman"/>
          <w:b/>
          <w:color w:val="auto"/>
          <w:sz w:val="30"/>
          <w:szCs w:val="30"/>
        </w:rPr>
        <w:t>aut</w:t>
      </w:r>
      <w:r w:rsidRPr="0070701A">
        <w:rPr>
          <w:rFonts w:ascii="Times New Roman" w:hAnsi="Times New Roman" w:cs="Times New Roman"/>
          <w:b/>
          <w:color w:val="auto"/>
          <w:sz w:val="30"/>
          <w:szCs w:val="30"/>
        </w:rPr>
        <w:t>omatically</w:t>
      </w:r>
      <w:r>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be available to your PHP scripts.</w:t>
      </w:r>
    </w:p>
    <w:p w:rsidR="004334F1" w:rsidRDefault="004334F1" w:rsidP="004334F1">
      <w:pPr>
        <w:ind w:left="0"/>
        <w:jc w:val="both"/>
        <w:rPr>
          <w:rFonts w:ascii="Times New Roman" w:hAnsi="Times New Roman" w:cs="Times New Roman"/>
          <w:b/>
          <w:color w:val="auto"/>
          <w:w w:val="99"/>
          <w:sz w:val="56"/>
          <w:szCs w:val="61"/>
        </w:rPr>
      </w:pPr>
      <w:r w:rsidRPr="0070701A">
        <w:rPr>
          <w:rFonts w:ascii="Times New Roman" w:hAnsi="Times New Roman" w:cs="Times New Roman"/>
          <w:b/>
          <w:color w:val="auto"/>
          <w:sz w:val="32"/>
          <w:szCs w:val="32"/>
        </w:rPr>
        <w:t>Example</w:t>
      </w:r>
    </w:p>
    <w:p w:rsidR="004334F1" w:rsidRDefault="004334F1" w:rsidP="004334F1">
      <w:pPr>
        <w:ind w:left="0" w:firstLine="720"/>
        <w:jc w:val="both"/>
        <w:rPr>
          <w:rFonts w:ascii="Times New Roman" w:hAnsi="Times New Roman" w:cs="Times New Roman"/>
          <w:b/>
          <w:color w:val="auto"/>
          <w:w w:val="99"/>
          <w:sz w:val="56"/>
          <w:szCs w:val="61"/>
        </w:rPr>
      </w:pPr>
      <w:r w:rsidRPr="0070701A">
        <w:rPr>
          <w:rFonts w:ascii="Times New Roman" w:hAnsi="Times New Roman" w:cs="Times New Roman"/>
          <w:color w:val="auto"/>
          <w:sz w:val="30"/>
          <w:szCs w:val="30"/>
        </w:rPr>
        <w:t>The example below contains an HTML form with two input fields and a submit button:</w:t>
      </w:r>
    </w:p>
    <w:p w:rsidR="004334F1" w:rsidRPr="004334F1" w:rsidRDefault="004334F1" w:rsidP="004334F1">
      <w:pPr>
        <w:ind w:left="0"/>
        <w:jc w:val="both"/>
        <w:rPr>
          <w:rFonts w:ascii="Times New Roman" w:hAnsi="Times New Roman" w:cs="Times New Roman"/>
          <w:b/>
          <w:i/>
          <w:color w:val="auto"/>
          <w:w w:val="99"/>
          <w:sz w:val="56"/>
          <w:szCs w:val="61"/>
        </w:rPr>
      </w:pPr>
      <w:r w:rsidRPr="004334F1">
        <w:rPr>
          <w:rFonts w:ascii="Times New Roman" w:hAnsi="Times New Roman" w:cs="Times New Roman"/>
          <w:b/>
          <w:i/>
          <w:color w:val="auto"/>
          <w:sz w:val="30"/>
          <w:szCs w:val="30"/>
        </w:rPr>
        <w:t>&lt;html&gt;</w:t>
      </w:r>
    </w:p>
    <w:p w:rsidR="004334F1" w:rsidRPr="004334F1" w:rsidRDefault="004334F1" w:rsidP="004334F1">
      <w:pPr>
        <w:ind w:left="0"/>
        <w:jc w:val="both"/>
        <w:rPr>
          <w:rFonts w:ascii="Times New Roman" w:hAnsi="Times New Roman" w:cs="Times New Roman"/>
          <w:b/>
          <w:i/>
          <w:color w:val="auto"/>
          <w:w w:val="99"/>
          <w:sz w:val="56"/>
          <w:szCs w:val="61"/>
        </w:rPr>
      </w:pPr>
      <w:r w:rsidRPr="004334F1">
        <w:rPr>
          <w:rFonts w:ascii="Times New Roman" w:hAnsi="Times New Roman" w:cs="Times New Roman"/>
          <w:b/>
          <w:i/>
          <w:color w:val="auto"/>
          <w:sz w:val="30"/>
          <w:szCs w:val="30"/>
        </w:rPr>
        <w:t>&lt;body&gt;</w:t>
      </w:r>
    </w:p>
    <w:p w:rsidR="004334F1" w:rsidRPr="004334F1" w:rsidRDefault="004334F1" w:rsidP="004334F1">
      <w:pPr>
        <w:ind w:left="0"/>
        <w:jc w:val="both"/>
        <w:rPr>
          <w:rFonts w:ascii="Times New Roman" w:hAnsi="Times New Roman" w:cs="Times New Roman"/>
          <w:b/>
          <w:i/>
          <w:color w:val="auto"/>
          <w:w w:val="99"/>
          <w:sz w:val="56"/>
          <w:szCs w:val="61"/>
        </w:rPr>
      </w:pPr>
      <w:r w:rsidRPr="004334F1">
        <w:rPr>
          <w:rFonts w:ascii="Times New Roman" w:hAnsi="Times New Roman" w:cs="Times New Roman"/>
          <w:b/>
          <w:i/>
          <w:color w:val="auto"/>
          <w:sz w:val="30"/>
          <w:szCs w:val="30"/>
        </w:rPr>
        <w:t>&lt;form action="welcome.php" method="post"&gt; Name: &lt;input type="text" name="fname" /&gt; Age: &lt;input type="text" name="age" /&gt;</w:t>
      </w:r>
    </w:p>
    <w:p w:rsidR="004334F1" w:rsidRPr="004334F1" w:rsidRDefault="004334F1" w:rsidP="004334F1">
      <w:pPr>
        <w:spacing w:line="300" w:lineRule="exact"/>
        <w:ind w:left="0"/>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&lt;input type="submit" /&gt;</w:t>
      </w:r>
    </w:p>
    <w:p w:rsidR="004334F1" w:rsidRPr="004334F1" w:rsidRDefault="004334F1" w:rsidP="004334F1">
      <w:pPr>
        <w:spacing w:before="15"/>
        <w:ind w:left="0"/>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&lt;/form&gt;</w:t>
      </w:r>
    </w:p>
    <w:p w:rsidR="003341D0" w:rsidRDefault="004334F1" w:rsidP="004334F1">
      <w:pPr>
        <w:spacing w:before="15"/>
        <w:ind w:left="0"/>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&lt;/body&gt;</w:t>
      </w:r>
    </w:p>
    <w:p w:rsidR="004334F1" w:rsidRDefault="004334F1" w:rsidP="004334F1">
      <w:pPr>
        <w:spacing w:before="15"/>
        <w:ind w:left="0"/>
        <w:rPr>
          <w:rFonts w:ascii="Times New Roman" w:hAnsi="Times New Roman" w:cs="Times New Roman"/>
          <w:b/>
          <w:i/>
          <w:color w:val="auto"/>
          <w:sz w:val="30"/>
          <w:szCs w:val="30"/>
        </w:rPr>
      </w:pPr>
      <w:r w:rsidRPr="004334F1">
        <w:rPr>
          <w:rFonts w:ascii="Times New Roman" w:hAnsi="Times New Roman" w:cs="Times New Roman"/>
          <w:b/>
          <w:i/>
          <w:color w:val="auto"/>
          <w:sz w:val="30"/>
          <w:szCs w:val="30"/>
        </w:rPr>
        <w:t>&lt;/html&gt;</w:t>
      </w:r>
    </w:p>
    <w:p w:rsidR="003341D0" w:rsidRDefault="003341D0" w:rsidP="004334F1">
      <w:pPr>
        <w:spacing w:before="15"/>
        <w:ind w:left="0" w:firstLine="720"/>
        <w:rPr>
          <w:rFonts w:ascii="Times New Roman" w:hAnsi="Times New Roman" w:cs="Times New Roman"/>
          <w:color w:val="auto"/>
          <w:sz w:val="30"/>
          <w:szCs w:val="30"/>
        </w:rPr>
      </w:pPr>
    </w:p>
    <w:p w:rsidR="004334F1" w:rsidRPr="004334F1" w:rsidRDefault="004334F1" w:rsidP="004334F1">
      <w:pPr>
        <w:spacing w:before="15"/>
        <w:ind w:left="0" w:firstLine="720"/>
        <w:rPr>
          <w:rFonts w:ascii="Times New Roman" w:hAnsi="Times New Roman" w:cs="Times New Roman"/>
          <w:b/>
          <w:i/>
          <w:color w:val="auto"/>
          <w:sz w:val="30"/>
          <w:szCs w:val="30"/>
        </w:rPr>
      </w:pPr>
      <w:r w:rsidRPr="0070701A">
        <w:rPr>
          <w:rFonts w:ascii="Times New Roman" w:hAnsi="Times New Roman" w:cs="Times New Roman"/>
          <w:color w:val="auto"/>
          <w:sz w:val="30"/>
          <w:szCs w:val="30"/>
        </w:rPr>
        <w:t>When a user fills out the for m above and click on the submit button, the form data is sent to a</w:t>
      </w:r>
    </w:p>
    <w:p w:rsidR="004334F1" w:rsidRDefault="004334F1" w:rsidP="004334F1">
      <w:pPr>
        <w:spacing w:before="15" w:line="498" w:lineRule="auto"/>
        <w:ind w:left="124" w:right="7566"/>
        <w:rPr>
          <w:rFonts w:ascii="Times New Roman" w:hAnsi="Times New Roman" w:cs="Times New Roman"/>
          <w:color w:val="auto"/>
          <w:sz w:val="30"/>
          <w:szCs w:val="30"/>
        </w:rPr>
      </w:pPr>
      <w:r w:rsidRPr="0070701A">
        <w:rPr>
          <w:rFonts w:ascii="Times New Roman" w:hAnsi="Times New Roman" w:cs="Times New Roman"/>
          <w:color w:val="auto"/>
          <w:sz w:val="30"/>
          <w:szCs w:val="30"/>
        </w:rPr>
        <w:t>PHP file, called "welcome.php":</w:t>
      </w:r>
    </w:p>
    <w:p w:rsidR="00AF35B0" w:rsidRDefault="004334F1" w:rsidP="00A8189A">
      <w:pPr>
        <w:spacing w:before="15" w:line="498" w:lineRule="auto"/>
        <w:ind w:left="0" w:right="7566"/>
        <w:rPr>
          <w:rFonts w:ascii="Times New Roman" w:hAnsi="Times New Roman" w:cs="Times New Roman"/>
          <w:color w:val="auto"/>
          <w:sz w:val="30"/>
          <w:szCs w:val="30"/>
        </w:rPr>
      </w:pPr>
      <w:r w:rsidRPr="0070701A">
        <w:rPr>
          <w:rFonts w:ascii="Times New Roman" w:hAnsi="Times New Roman" w:cs="Times New Roman"/>
          <w:color w:val="auto"/>
          <w:sz w:val="30"/>
          <w:szCs w:val="30"/>
        </w:rPr>
        <w:t>"welcome.php" looks like this:</w:t>
      </w:r>
    </w:p>
    <w:p w:rsidR="00AF35B0" w:rsidRPr="00AF35B0" w:rsidRDefault="004334F1" w:rsidP="00AF35B0">
      <w:pPr>
        <w:spacing w:before="15" w:line="498" w:lineRule="auto"/>
        <w:ind w:left="124" w:right="7566"/>
        <w:rPr>
          <w:rFonts w:ascii="Times New Roman" w:hAnsi="Times New Roman" w:cs="Times New Roman"/>
          <w:b/>
          <w:i/>
          <w:color w:val="auto"/>
          <w:sz w:val="30"/>
          <w:szCs w:val="30"/>
        </w:rPr>
      </w:pPr>
      <w:r w:rsidRPr="00AF35B0">
        <w:rPr>
          <w:rFonts w:ascii="Times New Roman" w:hAnsi="Times New Roman" w:cs="Times New Roman"/>
          <w:b/>
          <w:i/>
          <w:color w:val="auto"/>
          <w:sz w:val="30"/>
          <w:szCs w:val="30"/>
        </w:rPr>
        <w:t>&lt;html&gt;</w:t>
      </w:r>
    </w:p>
    <w:p w:rsidR="00AF35B0" w:rsidRPr="00AF35B0" w:rsidRDefault="004334F1" w:rsidP="00AF35B0">
      <w:pPr>
        <w:spacing w:before="15" w:line="498" w:lineRule="auto"/>
        <w:ind w:left="124" w:right="7566"/>
        <w:rPr>
          <w:rFonts w:ascii="Times New Roman" w:hAnsi="Times New Roman" w:cs="Times New Roman"/>
          <w:b/>
          <w:i/>
          <w:color w:val="auto"/>
          <w:sz w:val="30"/>
          <w:szCs w:val="30"/>
        </w:rPr>
      </w:pPr>
      <w:r w:rsidRPr="00AF35B0">
        <w:rPr>
          <w:rFonts w:ascii="Times New Roman" w:hAnsi="Times New Roman" w:cs="Times New Roman"/>
          <w:b/>
          <w:i/>
          <w:color w:val="auto"/>
          <w:sz w:val="30"/>
          <w:szCs w:val="30"/>
        </w:rPr>
        <w:t>&lt;body&gt;</w:t>
      </w:r>
    </w:p>
    <w:p w:rsidR="00AF35B0" w:rsidRPr="00AF35B0" w:rsidRDefault="00AF35B0" w:rsidP="00AF35B0">
      <w:pPr>
        <w:spacing w:before="15" w:line="498" w:lineRule="auto"/>
        <w:ind w:left="124" w:right="7566"/>
        <w:rPr>
          <w:rFonts w:ascii="Times New Roman" w:hAnsi="Times New Roman" w:cs="Times New Roman"/>
          <w:b/>
          <w:i/>
          <w:color w:val="auto"/>
          <w:sz w:val="30"/>
          <w:szCs w:val="30"/>
        </w:rPr>
      </w:pPr>
      <w:r w:rsidRPr="00AF35B0">
        <w:rPr>
          <w:rFonts w:ascii="Times New Roman" w:hAnsi="Times New Roman" w:cs="Times New Roman"/>
          <w:b/>
          <w:i/>
          <w:color w:val="auto"/>
          <w:sz w:val="30"/>
          <w:szCs w:val="30"/>
        </w:rPr>
        <w:t>Welcome &lt;?php echo $_POST["fname"] ; ?&gt;!&lt;br /&gt; You are &lt;?php echo $_POST["age"]; ?&gt; year s old.</w:t>
      </w:r>
    </w:p>
    <w:p w:rsidR="00AF35B0" w:rsidRPr="00AF35B0" w:rsidRDefault="00AF35B0" w:rsidP="00AF35B0">
      <w:pPr>
        <w:spacing w:before="15" w:line="498" w:lineRule="auto"/>
        <w:ind w:left="124" w:right="7566"/>
        <w:rPr>
          <w:rFonts w:ascii="Times New Roman" w:hAnsi="Times New Roman" w:cs="Times New Roman"/>
          <w:b/>
          <w:i/>
          <w:color w:val="auto"/>
          <w:sz w:val="30"/>
          <w:szCs w:val="30"/>
        </w:rPr>
      </w:pPr>
      <w:r w:rsidRPr="00AF35B0">
        <w:rPr>
          <w:rFonts w:ascii="Times New Roman" w:hAnsi="Times New Roman" w:cs="Times New Roman"/>
          <w:b/>
          <w:i/>
          <w:color w:val="auto"/>
          <w:sz w:val="30"/>
          <w:szCs w:val="30"/>
        </w:rPr>
        <w:t>&lt;/body&gt;&lt;/html&gt;</w:t>
      </w:r>
    </w:p>
    <w:p w:rsidR="00AF35B0" w:rsidRPr="0070701A" w:rsidRDefault="00AF35B0" w:rsidP="00AF35B0">
      <w:pPr>
        <w:spacing w:before="74" w:line="720" w:lineRule="exact"/>
        <w:ind w:left="124" w:right="7227"/>
        <w:rPr>
          <w:rFonts w:ascii="Times New Roman" w:hAnsi="Times New Roman" w:cs="Times New Roman"/>
          <w:color w:val="auto"/>
          <w:sz w:val="30"/>
          <w:szCs w:val="30"/>
        </w:rPr>
      </w:pPr>
      <w:r w:rsidRPr="00AF35B0">
        <w:rPr>
          <w:rFonts w:ascii="Times New Roman" w:hAnsi="Times New Roman" w:cs="Times New Roman"/>
          <w:b/>
          <w:color w:val="auto"/>
          <w:sz w:val="30"/>
          <w:szCs w:val="30"/>
        </w:rPr>
        <w:t>Output could be something like this:</w:t>
      </w:r>
      <w:r w:rsidRPr="0070701A">
        <w:rPr>
          <w:rFonts w:ascii="Times New Roman" w:hAnsi="Times New Roman" w:cs="Times New Roman"/>
          <w:color w:val="auto"/>
          <w:sz w:val="30"/>
          <w:szCs w:val="30"/>
        </w:rPr>
        <w:t xml:space="preserve"> Welcome John!</w:t>
      </w:r>
    </w:p>
    <w:p w:rsidR="00AF35B0" w:rsidRPr="0070701A" w:rsidRDefault="00AF35B0" w:rsidP="00AF35B0">
      <w:pPr>
        <w:spacing w:line="240" w:lineRule="exact"/>
        <w:ind w:left="124"/>
        <w:rPr>
          <w:rFonts w:ascii="Times New Roman" w:hAnsi="Times New Roman" w:cs="Times New Roman"/>
          <w:color w:val="auto"/>
          <w:sz w:val="30"/>
          <w:szCs w:val="30"/>
        </w:rPr>
      </w:pPr>
      <w:r w:rsidRPr="0070701A">
        <w:rPr>
          <w:rFonts w:ascii="Times New Roman" w:hAnsi="Times New Roman" w:cs="Times New Roman"/>
          <w:color w:val="auto"/>
          <w:position w:val="1"/>
          <w:sz w:val="30"/>
          <w:szCs w:val="30"/>
        </w:rPr>
        <w:t>You are 28 years old.</w:t>
      </w:r>
    </w:p>
    <w:p w:rsidR="00AF35B0" w:rsidRDefault="00AF35B0" w:rsidP="00BC4066">
      <w:pPr>
        <w:ind w:left="0"/>
        <w:jc w:val="center"/>
        <w:rPr>
          <w:rFonts w:ascii="Times New Roman" w:hAnsi="Times New Roman" w:cs="Times New Roman"/>
          <w:color w:val="auto"/>
          <w:sz w:val="56"/>
          <w:szCs w:val="61"/>
        </w:rPr>
      </w:pPr>
      <w:r w:rsidRPr="00AF35B0">
        <w:rPr>
          <w:rFonts w:ascii="Times New Roman" w:hAnsi="Times New Roman" w:cs="Times New Roman"/>
          <w:b/>
          <w:color w:val="auto"/>
          <w:w w:val="99"/>
          <w:sz w:val="56"/>
          <w:szCs w:val="61"/>
        </w:rPr>
        <w:lastRenderedPageBreak/>
        <w:t>PHP$_GETFunction</w:t>
      </w:r>
    </w:p>
    <w:p w:rsidR="00AF35B0" w:rsidRDefault="00AF35B0" w:rsidP="00AF35B0">
      <w:pPr>
        <w:ind w:firstLine="49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The built- in $_GET function is used to collect values in a form with method="get".</w:t>
      </w:r>
    </w:p>
    <w:p w:rsidR="00AF35B0" w:rsidRDefault="00AF35B0" w:rsidP="00AF35B0">
      <w:pPr>
        <w:ind w:left="0"/>
        <w:jc w:val="both"/>
        <w:rPr>
          <w:rFonts w:ascii="Times New Roman" w:hAnsi="Times New Roman" w:cs="Times New Roman"/>
          <w:color w:val="auto"/>
          <w:sz w:val="52"/>
          <w:szCs w:val="61"/>
        </w:rPr>
      </w:pPr>
      <w:r w:rsidRPr="00AF35B0">
        <w:rPr>
          <w:rFonts w:ascii="Times New Roman" w:hAnsi="Times New Roman" w:cs="Times New Roman"/>
          <w:b/>
          <w:color w:val="auto"/>
          <w:sz w:val="44"/>
          <w:szCs w:val="45"/>
        </w:rPr>
        <w:t>The $_GET Function</w:t>
      </w:r>
    </w:p>
    <w:p w:rsidR="004116DB" w:rsidRDefault="00AF35B0" w:rsidP="004116DB">
      <w:pPr>
        <w:ind w:left="0" w:firstLine="720"/>
        <w:jc w:val="both"/>
        <w:rPr>
          <w:rFonts w:ascii="Times New Roman" w:hAnsi="Times New Roman" w:cs="Times New Roman"/>
          <w:color w:val="auto"/>
          <w:sz w:val="52"/>
          <w:szCs w:val="61"/>
        </w:rPr>
      </w:pPr>
      <w:r w:rsidRPr="0070701A">
        <w:rPr>
          <w:rFonts w:ascii="Times New Roman" w:hAnsi="Times New Roman" w:cs="Times New Roman"/>
          <w:color w:val="auto"/>
          <w:sz w:val="30"/>
          <w:szCs w:val="30"/>
        </w:rPr>
        <w:t>The built- in $_GET function is used to collect values from a form sent with method="get". Information sent from a form with the GET method is visible to everyone (it will be displayed in</w:t>
      </w:r>
      <w:r>
        <w:rPr>
          <w:rFonts w:ascii="Times New Roman" w:hAnsi="Times New Roman" w:cs="Times New Roman"/>
          <w:color w:val="auto"/>
          <w:sz w:val="52"/>
          <w:szCs w:val="61"/>
        </w:rPr>
        <w:t xml:space="preserve"> </w:t>
      </w:r>
      <w:r w:rsidRPr="0070701A">
        <w:rPr>
          <w:rFonts w:ascii="Times New Roman" w:hAnsi="Times New Roman" w:cs="Times New Roman"/>
          <w:color w:val="auto"/>
          <w:sz w:val="30"/>
          <w:szCs w:val="30"/>
        </w:rPr>
        <w:t>the browser's address bar) and ha</w:t>
      </w:r>
      <w:r w:rsidR="000E029A">
        <w:rPr>
          <w:rFonts w:ascii="Times New Roman" w:hAnsi="Times New Roman" w:cs="Times New Roman"/>
          <w:color w:val="auto"/>
          <w:sz w:val="30"/>
          <w:szCs w:val="30"/>
        </w:rPr>
        <w:t>s limits on the amount of infor</w:t>
      </w:r>
      <w:r w:rsidRPr="0070701A">
        <w:rPr>
          <w:rFonts w:ascii="Times New Roman" w:hAnsi="Times New Roman" w:cs="Times New Roman"/>
          <w:color w:val="auto"/>
          <w:sz w:val="30"/>
          <w:szCs w:val="30"/>
        </w:rPr>
        <w:t>mation to send (max. 100 characters) .</w:t>
      </w:r>
    </w:p>
    <w:p w:rsidR="00EA4388" w:rsidRDefault="00EA4388" w:rsidP="004116DB">
      <w:pPr>
        <w:ind w:left="0"/>
        <w:jc w:val="both"/>
        <w:rPr>
          <w:rFonts w:ascii="Times New Roman" w:hAnsi="Times New Roman" w:cs="Times New Roman"/>
          <w:b/>
          <w:color w:val="auto"/>
          <w:sz w:val="32"/>
          <w:szCs w:val="32"/>
        </w:rPr>
      </w:pPr>
    </w:p>
    <w:p w:rsidR="004116DB" w:rsidRDefault="00AF35B0" w:rsidP="004116DB">
      <w:pPr>
        <w:ind w:left="0"/>
        <w:jc w:val="both"/>
        <w:rPr>
          <w:rFonts w:ascii="Times New Roman" w:hAnsi="Times New Roman" w:cs="Times New Roman"/>
          <w:color w:val="auto"/>
          <w:sz w:val="52"/>
          <w:szCs w:val="61"/>
        </w:rPr>
      </w:pPr>
      <w:r w:rsidRPr="0070701A">
        <w:rPr>
          <w:rFonts w:ascii="Times New Roman" w:hAnsi="Times New Roman" w:cs="Times New Roman"/>
          <w:b/>
          <w:color w:val="auto"/>
          <w:sz w:val="32"/>
          <w:szCs w:val="32"/>
        </w:rPr>
        <w:t>Example</w:t>
      </w:r>
    </w:p>
    <w:p w:rsidR="004116DB" w:rsidRPr="004116DB" w:rsidRDefault="00AF35B0" w:rsidP="004116DB">
      <w:pPr>
        <w:ind w:left="0"/>
        <w:jc w:val="both"/>
        <w:rPr>
          <w:rFonts w:ascii="Times New Roman" w:hAnsi="Times New Roman" w:cs="Times New Roman"/>
          <w:b/>
          <w:i/>
          <w:color w:val="auto"/>
          <w:sz w:val="52"/>
          <w:szCs w:val="61"/>
        </w:rPr>
      </w:pPr>
      <w:r w:rsidRPr="004116DB">
        <w:rPr>
          <w:rFonts w:ascii="Times New Roman" w:hAnsi="Times New Roman" w:cs="Times New Roman"/>
          <w:b/>
          <w:i/>
          <w:color w:val="auto"/>
          <w:sz w:val="30"/>
          <w:szCs w:val="30"/>
        </w:rPr>
        <w:t>&lt;form action="welcome.php" method="get"&gt; Name: &lt;input type="text" name="fname" /&gt; Age: &lt;input type="text" name="age" /&gt;</w:t>
      </w:r>
    </w:p>
    <w:p w:rsidR="004116DB" w:rsidRPr="004116DB" w:rsidRDefault="00AF35B0" w:rsidP="004116DB">
      <w:pPr>
        <w:ind w:left="0"/>
        <w:jc w:val="both"/>
        <w:rPr>
          <w:rFonts w:ascii="Times New Roman" w:hAnsi="Times New Roman" w:cs="Times New Roman"/>
          <w:b/>
          <w:i/>
          <w:color w:val="auto"/>
          <w:sz w:val="52"/>
          <w:szCs w:val="61"/>
        </w:rPr>
      </w:pPr>
      <w:r w:rsidRPr="004116DB">
        <w:rPr>
          <w:rFonts w:ascii="Times New Roman" w:hAnsi="Times New Roman" w:cs="Times New Roman"/>
          <w:b/>
          <w:i/>
          <w:color w:val="auto"/>
          <w:sz w:val="30"/>
          <w:szCs w:val="30"/>
        </w:rPr>
        <w:t>&lt;input type="submit" /&gt;</w:t>
      </w:r>
    </w:p>
    <w:p w:rsidR="004116DB" w:rsidRDefault="00AF35B0" w:rsidP="004116DB">
      <w:pPr>
        <w:ind w:left="0"/>
        <w:jc w:val="both"/>
        <w:rPr>
          <w:rFonts w:ascii="Times New Roman" w:hAnsi="Times New Roman" w:cs="Times New Roman"/>
          <w:b/>
          <w:i/>
          <w:color w:val="auto"/>
          <w:sz w:val="52"/>
          <w:szCs w:val="61"/>
        </w:rPr>
      </w:pPr>
      <w:r w:rsidRPr="004116DB">
        <w:rPr>
          <w:rFonts w:ascii="Times New Roman" w:hAnsi="Times New Roman" w:cs="Times New Roman"/>
          <w:b/>
          <w:i/>
          <w:color w:val="auto"/>
          <w:sz w:val="30"/>
          <w:szCs w:val="30"/>
        </w:rPr>
        <w:t>&lt;/form&gt;</w:t>
      </w:r>
    </w:p>
    <w:p w:rsidR="00EA4388" w:rsidRDefault="00EA4388" w:rsidP="004116DB">
      <w:pPr>
        <w:ind w:left="0" w:firstLine="720"/>
        <w:jc w:val="both"/>
        <w:rPr>
          <w:rFonts w:ascii="Times New Roman" w:hAnsi="Times New Roman" w:cs="Times New Roman"/>
          <w:color w:val="auto"/>
          <w:sz w:val="30"/>
          <w:szCs w:val="30"/>
        </w:rPr>
      </w:pPr>
    </w:p>
    <w:p w:rsidR="004116DB" w:rsidRDefault="00AF35B0" w:rsidP="004116DB">
      <w:pPr>
        <w:ind w:left="0" w:firstLine="720"/>
        <w:jc w:val="both"/>
        <w:rPr>
          <w:rFonts w:ascii="Times New Roman" w:hAnsi="Times New Roman" w:cs="Times New Roman"/>
          <w:b/>
          <w:i/>
          <w:color w:val="auto"/>
          <w:sz w:val="52"/>
          <w:szCs w:val="61"/>
        </w:rPr>
      </w:pPr>
      <w:r w:rsidRPr="0070701A">
        <w:rPr>
          <w:rFonts w:ascii="Times New Roman" w:hAnsi="Times New Roman" w:cs="Times New Roman"/>
          <w:color w:val="auto"/>
          <w:sz w:val="30"/>
          <w:szCs w:val="30"/>
        </w:rPr>
        <w:t xml:space="preserve">When the user clicks the "Submit" </w:t>
      </w:r>
      <w:r w:rsidR="000E029A">
        <w:rPr>
          <w:rFonts w:ascii="Times New Roman" w:hAnsi="Times New Roman" w:cs="Times New Roman"/>
          <w:color w:val="auto"/>
          <w:sz w:val="30"/>
          <w:szCs w:val="30"/>
        </w:rPr>
        <w:t>button, the URL sent to the ser</w:t>
      </w:r>
      <w:r w:rsidRPr="0070701A">
        <w:rPr>
          <w:rFonts w:ascii="Times New Roman" w:hAnsi="Times New Roman" w:cs="Times New Roman"/>
          <w:color w:val="auto"/>
          <w:sz w:val="30"/>
          <w:szCs w:val="30"/>
        </w:rPr>
        <w:t>ver could look something like this:</w:t>
      </w:r>
    </w:p>
    <w:p w:rsidR="00AF35B0" w:rsidRPr="004116DB" w:rsidRDefault="00AF35B0" w:rsidP="004116DB">
      <w:pPr>
        <w:ind w:left="0" w:firstLine="720"/>
        <w:jc w:val="both"/>
        <w:rPr>
          <w:rFonts w:ascii="Times New Roman" w:hAnsi="Times New Roman" w:cs="Times New Roman"/>
          <w:b/>
          <w:i/>
          <w:color w:val="auto"/>
          <w:sz w:val="52"/>
          <w:szCs w:val="61"/>
        </w:rPr>
      </w:pPr>
      <w:r w:rsidRPr="0070701A">
        <w:rPr>
          <w:rFonts w:ascii="Times New Roman" w:hAnsi="Times New Roman" w:cs="Times New Roman"/>
          <w:color w:val="auto"/>
          <w:sz w:val="30"/>
          <w:szCs w:val="30"/>
        </w:rPr>
        <w:t>http://www.vertexcity.com/welcome.php?fname=Peter&amp;age=37</w:t>
      </w:r>
    </w:p>
    <w:p w:rsidR="004116DB" w:rsidRDefault="00AF35B0" w:rsidP="004116DB">
      <w:pPr>
        <w:spacing w:line="247" w:lineRule="auto"/>
        <w:ind w:left="0" w:right="201"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The "welcome.php" file can now use the $_GET function to collect form data (the names of the form fields will automatically be the keys in the $_GET array):</w:t>
      </w:r>
    </w:p>
    <w:p w:rsidR="00AF35B0" w:rsidRPr="004116DB" w:rsidRDefault="00AF35B0" w:rsidP="004116DB">
      <w:pPr>
        <w:spacing w:line="247" w:lineRule="auto"/>
        <w:ind w:left="0" w:right="201"/>
        <w:rPr>
          <w:rFonts w:ascii="Times New Roman" w:hAnsi="Times New Roman" w:cs="Times New Roman"/>
          <w:b/>
          <w:i/>
          <w:color w:val="auto"/>
          <w:sz w:val="30"/>
          <w:szCs w:val="30"/>
        </w:rPr>
      </w:pPr>
      <w:r w:rsidRPr="004116DB">
        <w:rPr>
          <w:rFonts w:ascii="Times New Roman" w:hAnsi="Times New Roman" w:cs="Times New Roman"/>
          <w:b/>
          <w:i/>
          <w:color w:val="auto"/>
          <w:sz w:val="30"/>
          <w:szCs w:val="30"/>
        </w:rPr>
        <w:t>Welcome &lt;?php echo $_GET["fname"] ; ?&gt;.&lt;br   /&gt; You are &lt;?php echo $_GET["age"]; ?&gt; years old!</w:t>
      </w:r>
    </w:p>
    <w:p w:rsidR="00AF35B0" w:rsidRPr="0070701A" w:rsidRDefault="00AF35B0" w:rsidP="00AF35B0">
      <w:pPr>
        <w:spacing w:line="200" w:lineRule="exact"/>
        <w:rPr>
          <w:rFonts w:ascii="Times New Roman" w:hAnsi="Times New Roman" w:cs="Times New Roman"/>
          <w:color w:val="auto"/>
        </w:rPr>
      </w:pPr>
    </w:p>
    <w:p w:rsidR="00AF35B0" w:rsidRPr="0070701A" w:rsidRDefault="00AF35B0" w:rsidP="00AF35B0">
      <w:pPr>
        <w:spacing w:line="200" w:lineRule="exact"/>
        <w:rPr>
          <w:rFonts w:ascii="Times New Roman" w:hAnsi="Times New Roman" w:cs="Times New Roman"/>
          <w:color w:val="auto"/>
        </w:rPr>
      </w:pPr>
    </w:p>
    <w:p w:rsidR="004116DB" w:rsidRDefault="004116DB" w:rsidP="004116DB">
      <w:pPr>
        <w:spacing w:before="36"/>
        <w:ind w:left="0"/>
        <w:rPr>
          <w:rFonts w:ascii="Times New Roman" w:hAnsi="Times New Roman" w:cs="Times New Roman"/>
          <w:color w:val="auto"/>
          <w:sz w:val="44"/>
          <w:szCs w:val="45"/>
        </w:rPr>
      </w:pPr>
      <w:r w:rsidRPr="004116DB">
        <w:rPr>
          <w:rFonts w:ascii="Times New Roman" w:hAnsi="Times New Roman" w:cs="Times New Roman"/>
          <w:b/>
          <w:color w:val="auto"/>
          <w:sz w:val="44"/>
          <w:szCs w:val="45"/>
        </w:rPr>
        <w:t>When to use method="get"?</w:t>
      </w:r>
    </w:p>
    <w:p w:rsidR="004116DB" w:rsidRDefault="004116DB" w:rsidP="00A8189A">
      <w:pPr>
        <w:spacing w:before="36"/>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When using method="get" in HTML forms, all variable names and values are displayed in the</w:t>
      </w:r>
      <w:r>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URL.</w:t>
      </w:r>
    </w:p>
    <w:p w:rsidR="004116DB" w:rsidRDefault="004116DB" w:rsidP="00A8189A">
      <w:pPr>
        <w:spacing w:before="36"/>
        <w:ind w:left="0" w:firstLine="720"/>
        <w:jc w:val="both"/>
        <w:rPr>
          <w:rFonts w:ascii="Times New Roman" w:hAnsi="Times New Roman" w:cs="Times New Roman"/>
          <w:color w:val="auto"/>
          <w:sz w:val="44"/>
          <w:szCs w:val="45"/>
        </w:rPr>
      </w:pPr>
      <w:r w:rsidRPr="0070701A">
        <w:rPr>
          <w:rFonts w:ascii="Times New Roman" w:hAnsi="Times New Roman" w:cs="Times New Roman"/>
          <w:b/>
          <w:color w:val="auto"/>
          <w:sz w:val="30"/>
          <w:szCs w:val="30"/>
        </w:rPr>
        <w:t>Note:</w:t>
      </w:r>
      <w:r w:rsidR="000E029A">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This method should n</w:t>
      </w:r>
      <w:r w:rsidR="000E029A">
        <w:rPr>
          <w:rFonts w:ascii="Times New Roman" w:hAnsi="Times New Roman" w:cs="Times New Roman"/>
          <w:color w:val="auto"/>
          <w:sz w:val="30"/>
          <w:szCs w:val="30"/>
        </w:rPr>
        <w:t>ot be used when sending passwor</w:t>
      </w:r>
      <w:r w:rsidRPr="0070701A">
        <w:rPr>
          <w:rFonts w:ascii="Times New Roman" w:hAnsi="Times New Roman" w:cs="Times New Roman"/>
          <w:color w:val="auto"/>
          <w:sz w:val="30"/>
          <w:szCs w:val="30"/>
        </w:rPr>
        <w:t>ds or other sensitive information! However, because the variables are displayed in the URL, it is possible to bookmark the page.</w:t>
      </w:r>
      <w:r w:rsidR="00A8189A">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This can be useful in some cases.</w:t>
      </w:r>
    </w:p>
    <w:p w:rsidR="004116DB" w:rsidRPr="004116DB" w:rsidRDefault="004116DB" w:rsidP="00A8189A">
      <w:pPr>
        <w:spacing w:before="36"/>
        <w:ind w:left="0" w:firstLine="720"/>
        <w:jc w:val="both"/>
        <w:rPr>
          <w:rFonts w:ascii="Times New Roman" w:hAnsi="Times New Roman" w:cs="Times New Roman"/>
          <w:color w:val="auto"/>
          <w:sz w:val="44"/>
          <w:szCs w:val="45"/>
        </w:rPr>
      </w:pPr>
      <w:r w:rsidRPr="0070701A">
        <w:rPr>
          <w:rFonts w:ascii="Times New Roman" w:hAnsi="Times New Roman" w:cs="Times New Roman"/>
          <w:b/>
          <w:color w:val="auto"/>
          <w:sz w:val="30"/>
          <w:szCs w:val="30"/>
        </w:rPr>
        <w:t>Note:</w:t>
      </w:r>
      <w:r w:rsidR="000E029A">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The get method is not suitable for large variable values; the value cannot exceed 100 characters.</w:t>
      </w:r>
    </w:p>
    <w:p w:rsidR="00A8189A" w:rsidRDefault="00A8189A" w:rsidP="004116DB">
      <w:pPr>
        <w:ind w:left="0"/>
        <w:jc w:val="center"/>
        <w:rPr>
          <w:rFonts w:ascii="Times New Roman" w:hAnsi="Times New Roman" w:cs="Times New Roman"/>
          <w:b/>
          <w:color w:val="auto"/>
          <w:w w:val="99"/>
          <w:sz w:val="56"/>
          <w:szCs w:val="61"/>
        </w:rPr>
      </w:pPr>
    </w:p>
    <w:p w:rsidR="00BC4066" w:rsidRDefault="00BC4066" w:rsidP="004116DB">
      <w:pPr>
        <w:ind w:left="0"/>
        <w:jc w:val="center"/>
        <w:rPr>
          <w:rFonts w:ascii="Times New Roman" w:hAnsi="Times New Roman" w:cs="Times New Roman"/>
          <w:b/>
          <w:color w:val="auto"/>
          <w:w w:val="99"/>
          <w:sz w:val="56"/>
          <w:szCs w:val="61"/>
        </w:rPr>
      </w:pPr>
    </w:p>
    <w:p w:rsidR="00BC4066" w:rsidRDefault="00BC4066" w:rsidP="004116DB">
      <w:pPr>
        <w:ind w:left="0"/>
        <w:jc w:val="center"/>
        <w:rPr>
          <w:rFonts w:ascii="Times New Roman" w:hAnsi="Times New Roman" w:cs="Times New Roman"/>
          <w:b/>
          <w:color w:val="auto"/>
          <w:w w:val="99"/>
          <w:sz w:val="56"/>
          <w:szCs w:val="61"/>
        </w:rPr>
      </w:pPr>
    </w:p>
    <w:p w:rsidR="00BC4066" w:rsidRDefault="00BC4066" w:rsidP="004116DB">
      <w:pPr>
        <w:ind w:left="0"/>
        <w:jc w:val="center"/>
        <w:rPr>
          <w:rFonts w:ascii="Times New Roman" w:hAnsi="Times New Roman" w:cs="Times New Roman"/>
          <w:b/>
          <w:color w:val="auto"/>
          <w:w w:val="99"/>
          <w:sz w:val="56"/>
          <w:szCs w:val="61"/>
        </w:rPr>
      </w:pPr>
    </w:p>
    <w:p w:rsidR="00BC4066" w:rsidRDefault="00BC4066" w:rsidP="004116DB">
      <w:pPr>
        <w:ind w:left="0"/>
        <w:jc w:val="center"/>
        <w:rPr>
          <w:rFonts w:ascii="Times New Roman" w:hAnsi="Times New Roman" w:cs="Times New Roman"/>
          <w:b/>
          <w:color w:val="auto"/>
          <w:w w:val="99"/>
          <w:sz w:val="56"/>
          <w:szCs w:val="61"/>
        </w:rPr>
      </w:pPr>
    </w:p>
    <w:p w:rsidR="004116DB" w:rsidRDefault="004116DB" w:rsidP="004116DB">
      <w:pPr>
        <w:ind w:left="0"/>
        <w:jc w:val="center"/>
        <w:rPr>
          <w:rFonts w:ascii="Times New Roman" w:hAnsi="Times New Roman" w:cs="Times New Roman"/>
          <w:color w:val="auto"/>
          <w:sz w:val="56"/>
          <w:szCs w:val="61"/>
        </w:rPr>
      </w:pPr>
      <w:r w:rsidRPr="004116DB">
        <w:rPr>
          <w:rFonts w:ascii="Times New Roman" w:hAnsi="Times New Roman" w:cs="Times New Roman"/>
          <w:b/>
          <w:color w:val="auto"/>
          <w:w w:val="99"/>
          <w:sz w:val="56"/>
          <w:szCs w:val="61"/>
        </w:rPr>
        <w:lastRenderedPageBreak/>
        <w:t>PHP$_POSTFunction</w:t>
      </w:r>
    </w:p>
    <w:p w:rsidR="004116DB" w:rsidRDefault="004116DB" w:rsidP="004116DB">
      <w:pPr>
        <w:ind w:left="0" w:firstLine="72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The built- in $_POST function is used to collect values in a form with method="post".</w:t>
      </w:r>
    </w:p>
    <w:p w:rsidR="004116DB" w:rsidRDefault="004116DB" w:rsidP="004116DB">
      <w:pPr>
        <w:ind w:left="0"/>
        <w:jc w:val="both"/>
        <w:rPr>
          <w:rFonts w:ascii="Times New Roman" w:hAnsi="Times New Roman" w:cs="Times New Roman"/>
          <w:color w:val="auto"/>
          <w:sz w:val="56"/>
          <w:szCs w:val="61"/>
        </w:rPr>
      </w:pPr>
      <w:r w:rsidRPr="004116DB">
        <w:rPr>
          <w:rFonts w:ascii="Times New Roman" w:hAnsi="Times New Roman" w:cs="Times New Roman"/>
          <w:b/>
          <w:color w:val="auto"/>
          <w:sz w:val="44"/>
          <w:szCs w:val="45"/>
        </w:rPr>
        <w:t>The $_POST Function</w:t>
      </w:r>
    </w:p>
    <w:p w:rsidR="004116DB" w:rsidRPr="004116DB" w:rsidRDefault="004116DB" w:rsidP="004116DB">
      <w:pPr>
        <w:ind w:left="0" w:firstLine="72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The built- in $_POST function is used to collect values from a form sent with method="post". Information sent from a form with the POST method is invisible to others and has no limits on</w:t>
      </w:r>
      <w:r>
        <w:rPr>
          <w:rFonts w:ascii="Times New Roman" w:hAnsi="Times New Roman" w:cs="Times New Roman"/>
          <w:color w:val="auto"/>
          <w:sz w:val="56"/>
          <w:szCs w:val="61"/>
        </w:rPr>
        <w:t xml:space="preserve"> </w:t>
      </w:r>
      <w:r w:rsidRPr="0070701A">
        <w:rPr>
          <w:rFonts w:ascii="Times New Roman" w:hAnsi="Times New Roman" w:cs="Times New Roman"/>
          <w:color w:val="auto"/>
          <w:sz w:val="30"/>
          <w:szCs w:val="30"/>
        </w:rPr>
        <w:t>the amount of information to send.</w:t>
      </w:r>
    </w:p>
    <w:p w:rsidR="004116DB" w:rsidRDefault="004116DB" w:rsidP="004116DB">
      <w:pPr>
        <w:spacing w:line="247" w:lineRule="auto"/>
        <w:ind w:left="0" w:right="226"/>
        <w:rPr>
          <w:rFonts w:ascii="Times New Roman" w:hAnsi="Times New Roman" w:cs="Times New Roman"/>
          <w:color w:val="auto"/>
          <w:sz w:val="30"/>
          <w:szCs w:val="30"/>
        </w:rPr>
      </w:pPr>
      <w:r w:rsidRPr="0070701A">
        <w:rPr>
          <w:rFonts w:ascii="Times New Roman" w:hAnsi="Times New Roman" w:cs="Times New Roman"/>
          <w:b/>
          <w:color w:val="auto"/>
          <w:sz w:val="30"/>
          <w:szCs w:val="30"/>
        </w:rPr>
        <w:t>Note:</w:t>
      </w:r>
      <w:r w:rsidRPr="0070701A">
        <w:rPr>
          <w:rFonts w:ascii="Times New Roman" w:hAnsi="Times New Roman" w:cs="Times New Roman"/>
          <w:color w:val="auto"/>
          <w:sz w:val="30"/>
          <w:szCs w:val="30"/>
        </w:rPr>
        <w:t>However, there is an 8 Mb max size for the POST method, by default (can be changed by setting the post_max_size in the php.ini file).</w:t>
      </w:r>
    </w:p>
    <w:p w:rsidR="004116DB" w:rsidRDefault="004116DB" w:rsidP="004116DB">
      <w:pPr>
        <w:spacing w:line="247" w:lineRule="auto"/>
        <w:ind w:left="0" w:right="226"/>
        <w:rPr>
          <w:rFonts w:ascii="Times New Roman" w:hAnsi="Times New Roman" w:cs="Times New Roman"/>
          <w:color w:val="auto"/>
          <w:sz w:val="30"/>
          <w:szCs w:val="30"/>
        </w:rPr>
      </w:pPr>
      <w:r w:rsidRPr="0070701A">
        <w:rPr>
          <w:rFonts w:ascii="Times New Roman" w:hAnsi="Times New Roman" w:cs="Times New Roman"/>
          <w:b/>
          <w:color w:val="auto"/>
          <w:sz w:val="32"/>
          <w:szCs w:val="32"/>
        </w:rPr>
        <w:t>Example</w:t>
      </w:r>
    </w:p>
    <w:p w:rsidR="004116DB" w:rsidRPr="000D04C1" w:rsidRDefault="004116DB" w:rsidP="004116DB">
      <w:pPr>
        <w:spacing w:line="247" w:lineRule="auto"/>
        <w:ind w:left="0" w:right="226"/>
        <w:rPr>
          <w:rFonts w:ascii="Times New Roman" w:hAnsi="Times New Roman" w:cs="Times New Roman"/>
          <w:b/>
          <w:i/>
          <w:color w:val="auto"/>
          <w:sz w:val="30"/>
          <w:szCs w:val="30"/>
        </w:rPr>
      </w:pPr>
      <w:r w:rsidRPr="000D04C1">
        <w:rPr>
          <w:rFonts w:ascii="Times New Roman" w:hAnsi="Times New Roman" w:cs="Times New Roman"/>
          <w:b/>
          <w:i/>
          <w:color w:val="auto"/>
          <w:sz w:val="30"/>
          <w:szCs w:val="30"/>
        </w:rPr>
        <w:t>&lt;form action="welcome.php" method="post"&gt; Name: &lt;input type="text" name="fname" /&gt; Age: &lt;input type="text" name="age" /&gt;</w:t>
      </w:r>
    </w:p>
    <w:p w:rsidR="004116DB" w:rsidRPr="000D04C1" w:rsidRDefault="004116DB" w:rsidP="004116DB">
      <w:pPr>
        <w:spacing w:line="247" w:lineRule="auto"/>
        <w:ind w:left="0" w:right="226"/>
        <w:rPr>
          <w:rFonts w:ascii="Times New Roman" w:hAnsi="Times New Roman" w:cs="Times New Roman"/>
          <w:b/>
          <w:i/>
          <w:color w:val="auto"/>
          <w:sz w:val="30"/>
          <w:szCs w:val="30"/>
        </w:rPr>
      </w:pPr>
      <w:r w:rsidRPr="000D04C1">
        <w:rPr>
          <w:rFonts w:ascii="Times New Roman" w:hAnsi="Times New Roman" w:cs="Times New Roman"/>
          <w:b/>
          <w:i/>
          <w:color w:val="auto"/>
          <w:sz w:val="30"/>
          <w:szCs w:val="30"/>
        </w:rPr>
        <w:t>&lt;input type="submit" /&gt;</w:t>
      </w:r>
    </w:p>
    <w:p w:rsidR="004116DB" w:rsidRPr="000D04C1" w:rsidRDefault="004116DB" w:rsidP="004116DB">
      <w:pPr>
        <w:spacing w:before="15"/>
        <w:ind w:left="124"/>
        <w:rPr>
          <w:rFonts w:ascii="Times New Roman" w:hAnsi="Times New Roman" w:cs="Times New Roman"/>
          <w:b/>
          <w:i/>
          <w:color w:val="auto"/>
          <w:sz w:val="30"/>
          <w:szCs w:val="30"/>
        </w:rPr>
      </w:pPr>
      <w:r w:rsidRPr="000D04C1">
        <w:rPr>
          <w:rFonts w:ascii="Times New Roman" w:hAnsi="Times New Roman" w:cs="Times New Roman"/>
          <w:b/>
          <w:i/>
          <w:color w:val="auto"/>
          <w:sz w:val="30"/>
          <w:szCs w:val="30"/>
        </w:rPr>
        <w:t>&lt;/form&gt;</w:t>
      </w:r>
    </w:p>
    <w:p w:rsidR="004116DB" w:rsidRPr="0070701A" w:rsidRDefault="004116DB" w:rsidP="004116DB">
      <w:pPr>
        <w:spacing w:before="6" w:line="160" w:lineRule="exact"/>
        <w:rPr>
          <w:rFonts w:ascii="Times New Roman" w:hAnsi="Times New Roman" w:cs="Times New Roman"/>
          <w:color w:val="auto"/>
          <w:sz w:val="17"/>
          <w:szCs w:val="17"/>
        </w:rPr>
      </w:pPr>
    </w:p>
    <w:p w:rsidR="004116DB" w:rsidRPr="0070701A" w:rsidRDefault="004116DB" w:rsidP="000D04C1">
      <w:pPr>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When the user clicks the "Submit" button, the URL will look like this:</w:t>
      </w:r>
    </w:p>
    <w:p w:rsidR="000D04C1" w:rsidRDefault="004C5DE2" w:rsidP="000D04C1">
      <w:pPr>
        <w:ind w:left="0" w:firstLine="720"/>
        <w:rPr>
          <w:rFonts w:ascii="Times New Roman" w:hAnsi="Times New Roman" w:cs="Times New Roman"/>
          <w:color w:val="auto"/>
          <w:sz w:val="30"/>
          <w:szCs w:val="30"/>
        </w:rPr>
      </w:pPr>
      <w:hyperlink r:id="rId12" w:history="1">
        <w:r w:rsidR="000D04C1" w:rsidRPr="004F4A6E">
          <w:rPr>
            <w:rStyle w:val="Hyperlink"/>
            <w:rFonts w:ascii="Times New Roman" w:hAnsi="Times New Roman" w:cs="Times New Roman"/>
            <w:sz w:val="30"/>
            <w:szCs w:val="30"/>
          </w:rPr>
          <w:t>http://www.w3schools.com/welcome.php</w:t>
        </w:r>
      </w:hyperlink>
    </w:p>
    <w:p w:rsidR="004116DB" w:rsidRDefault="004116DB" w:rsidP="000D04C1">
      <w:pPr>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The "welcome.php" file can now use the $_POST function to collect form data (the names of the form fields will automatically be the keys in the $_POST array):</w:t>
      </w:r>
    </w:p>
    <w:p w:rsidR="000D04C1" w:rsidRDefault="000D04C1" w:rsidP="000D04C1">
      <w:pPr>
        <w:spacing w:before="59" w:line="250" w:lineRule="auto"/>
        <w:ind w:left="0" w:right="5198"/>
        <w:rPr>
          <w:rFonts w:ascii="Times New Roman" w:hAnsi="Times New Roman" w:cs="Times New Roman"/>
          <w:b/>
          <w:color w:val="auto"/>
          <w:sz w:val="30"/>
          <w:szCs w:val="30"/>
        </w:rPr>
      </w:pPr>
      <w:r w:rsidRPr="000D04C1">
        <w:rPr>
          <w:rFonts w:ascii="Times New Roman" w:hAnsi="Times New Roman" w:cs="Times New Roman"/>
          <w:b/>
          <w:color w:val="auto"/>
          <w:sz w:val="30"/>
          <w:szCs w:val="30"/>
        </w:rPr>
        <w:t xml:space="preserve">Welcome &lt;?php echo $_POST["fname"] ; ?&gt;!&lt;br /&gt; </w:t>
      </w:r>
    </w:p>
    <w:p w:rsidR="000D04C1" w:rsidRPr="000D04C1" w:rsidRDefault="000D04C1" w:rsidP="000D04C1">
      <w:pPr>
        <w:spacing w:before="59" w:line="250" w:lineRule="auto"/>
        <w:ind w:left="0" w:right="5198"/>
        <w:rPr>
          <w:rFonts w:ascii="Times New Roman" w:hAnsi="Times New Roman" w:cs="Times New Roman"/>
          <w:b/>
          <w:color w:val="auto"/>
          <w:sz w:val="30"/>
          <w:szCs w:val="30"/>
        </w:rPr>
      </w:pPr>
      <w:r w:rsidRPr="000D04C1">
        <w:rPr>
          <w:rFonts w:ascii="Times New Roman" w:hAnsi="Times New Roman" w:cs="Times New Roman"/>
          <w:b/>
          <w:color w:val="auto"/>
          <w:sz w:val="30"/>
          <w:szCs w:val="30"/>
        </w:rPr>
        <w:t>You are &lt;?php echo $_POST["age"]; ?&gt; year s old.</w:t>
      </w:r>
    </w:p>
    <w:p w:rsidR="000D04C1" w:rsidRDefault="000D04C1" w:rsidP="000D04C1">
      <w:pPr>
        <w:ind w:left="0"/>
        <w:rPr>
          <w:rFonts w:ascii="Times New Roman" w:hAnsi="Times New Roman" w:cs="Times New Roman"/>
          <w:b/>
          <w:color w:val="auto"/>
          <w:sz w:val="45"/>
          <w:szCs w:val="45"/>
        </w:rPr>
      </w:pPr>
    </w:p>
    <w:p w:rsidR="000D04C1" w:rsidRDefault="000D04C1" w:rsidP="000D04C1">
      <w:pPr>
        <w:ind w:left="0"/>
        <w:rPr>
          <w:rFonts w:ascii="Times New Roman" w:hAnsi="Times New Roman" w:cs="Times New Roman"/>
          <w:color w:val="auto"/>
          <w:sz w:val="44"/>
          <w:szCs w:val="45"/>
        </w:rPr>
      </w:pPr>
      <w:r w:rsidRPr="000D04C1">
        <w:rPr>
          <w:rFonts w:ascii="Times New Roman" w:hAnsi="Times New Roman" w:cs="Times New Roman"/>
          <w:b/>
          <w:color w:val="auto"/>
          <w:sz w:val="44"/>
          <w:szCs w:val="45"/>
        </w:rPr>
        <w:t>When to use method="post"?</w:t>
      </w:r>
    </w:p>
    <w:p w:rsidR="000D04C1" w:rsidRPr="000D04C1" w:rsidRDefault="000D04C1" w:rsidP="000D04C1">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Information sent from a form with the POST method is invisible to others and has no limits on the amount of information to send.</w:t>
      </w:r>
      <w:r>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However, because the variables are not displayed in the URL, it is not possible to bookmark the page.</w:t>
      </w:r>
    </w:p>
    <w:p w:rsidR="00A8189A" w:rsidRDefault="00A8189A" w:rsidP="000D04C1">
      <w:pPr>
        <w:ind w:left="0"/>
        <w:rPr>
          <w:rFonts w:ascii="Times New Roman" w:hAnsi="Times New Roman" w:cs="Times New Roman"/>
          <w:b/>
          <w:color w:val="auto"/>
          <w:sz w:val="44"/>
          <w:szCs w:val="45"/>
        </w:rPr>
      </w:pPr>
    </w:p>
    <w:p w:rsidR="00A8189A" w:rsidRDefault="00A8189A" w:rsidP="000D04C1">
      <w:pPr>
        <w:ind w:left="0"/>
        <w:rPr>
          <w:rFonts w:ascii="Times New Roman" w:hAnsi="Times New Roman" w:cs="Times New Roman"/>
          <w:b/>
          <w:color w:val="auto"/>
          <w:sz w:val="44"/>
          <w:szCs w:val="45"/>
        </w:rPr>
      </w:pPr>
    </w:p>
    <w:p w:rsidR="000D04C1" w:rsidRDefault="000D04C1" w:rsidP="000D04C1">
      <w:pPr>
        <w:ind w:left="0"/>
        <w:rPr>
          <w:rFonts w:ascii="Times New Roman" w:hAnsi="Times New Roman" w:cs="Times New Roman"/>
          <w:color w:val="auto"/>
          <w:sz w:val="44"/>
          <w:szCs w:val="45"/>
        </w:rPr>
      </w:pPr>
      <w:r w:rsidRPr="000D04C1">
        <w:rPr>
          <w:rFonts w:ascii="Times New Roman" w:hAnsi="Times New Roman" w:cs="Times New Roman"/>
          <w:b/>
          <w:color w:val="auto"/>
          <w:sz w:val="44"/>
          <w:szCs w:val="45"/>
        </w:rPr>
        <w:t>The PHP $_REQUEST Function</w:t>
      </w:r>
    </w:p>
    <w:p w:rsidR="000D04C1" w:rsidRDefault="000D04C1" w:rsidP="00A8189A">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PHP built- in $_REQUEST function contains the contents of both $_GET, $_POST, and</w:t>
      </w:r>
      <w:r>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$_COOKIE.</w:t>
      </w:r>
    </w:p>
    <w:p w:rsidR="000D04C1" w:rsidRPr="000D04C1" w:rsidRDefault="000D04C1" w:rsidP="00A8189A">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$_REQUEST function can be used to collect form data sent with both the GET and POST</w:t>
      </w:r>
      <w:r>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methods.</w:t>
      </w:r>
    </w:p>
    <w:p w:rsidR="000D04C1" w:rsidRPr="0070701A" w:rsidRDefault="000D04C1" w:rsidP="000D04C1">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0D04C1" w:rsidRDefault="000D04C1" w:rsidP="000D04C1">
      <w:pPr>
        <w:spacing w:line="250" w:lineRule="auto"/>
        <w:ind w:left="0" w:right="4661"/>
        <w:rPr>
          <w:rFonts w:ascii="Times New Roman" w:hAnsi="Times New Roman" w:cs="Times New Roman"/>
          <w:b/>
          <w:i/>
          <w:color w:val="auto"/>
          <w:sz w:val="30"/>
          <w:szCs w:val="30"/>
        </w:rPr>
      </w:pPr>
      <w:r w:rsidRPr="000D04C1">
        <w:rPr>
          <w:rFonts w:ascii="Times New Roman" w:hAnsi="Times New Roman" w:cs="Times New Roman"/>
          <w:b/>
          <w:i/>
          <w:color w:val="auto"/>
          <w:sz w:val="30"/>
          <w:szCs w:val="30"/>
        </w:rPr>
        <w:t>Welcome &lt;?php echo $_REQUEST["fname"]; ?&gt;!&lt;br /&gt; You are &lt;?php echo $_REQUEST["age"]; ?&gt; years old.</w:t>
      </w:r>
    </w:p>
    <w:p w:rsidR="00A8189A" w:rsidRDefault="00A8189A" w:rsidP="000D04C1">
      <w:pPr>
        <w:ind w:left="0"/>
        <w:rPr>
          <w:rFonts w:ascii="Times New Roman" w:hAnsi="Times New Roman" w:cs="Times New Roman"/>
          <w:b/>
          <w:color w:val="auto"/>
          <w:sz w:val="40"/>
          <w:szCs w:val="32"/>
        </w:rPr>
      </w:pPr>
    </w:p>
    <w:p w:rsidR="000D04C1" w:rsidRPr="00A8189A" w:rsidRDefault="000D04C1" w:rsidP="000D04C1">
      <w:pPr>
        <w:ind w:left="0"/>
        <w:rPr>
          <w:rFonts w:ascii="Times New Roman" w:hAnsi="Times New Roman" w:cs="Times New Roman"/>
          <w:b/>
          <w:color w:val="auto"/>
          <w:sz w:val="40"/>
          <w:szCs w:val="32"/>
        </w:rPr>
      </w:pPr>
      <w:r w:rsidRPr="00A8189A">
        <w:rPr>
          <w:rFonts w:ascii="Times New Roman" w:hAnsi="Times New Roman" w:cs="Times New Roman"/>
          <w:b/>
          <w:color w:val="auto"/>
          <w:sz w:val="40"/>
          <w:szCs w:val="32"/>
        </w:rPr>
        <w:t>Advanced PHP</w:t>
      </w:r>
    </w:p>
    <w:p w:rsidR="000D04C1" w:rsidRPr="000D04C1" w:rsidRDefault="000D04C1" w:rsidP="000D04C1">
      <w:pPr>
        <w:ind w:left="0" w:firstLine="720"/>
        <w:rPr>
          <w:rFonts w:ascii="Times New Roman" w:hAnsi="Times New Roman" w:cs="Times New Roman"/>
          <w:color w:val="auto"/>
          <w:sz w:val="36"/>
          <w:szCs w:val="32"/>
        </w:rPr>
      </w:pPr>
      <w:r w:rsidRPr="0070701A">
        <w:rPr>
          <w:rFonts w:ascii="Times New Roman" w:hAnsi="Times New Roman" w:cs="Times New Roman"/>
          <w:color w:val="auto"/>
          <w:sz w:val="30"/>
          <w:szCs w:val="30"/>
        </w:rPr>
        <w:t xml:space="preserve">The PHP </w:t>
      </w:r>
      <w:r w:rsidR="000E029A" w:rsidRPr="0070701A">
        <w:rPr>
          <w:rFonts w:ascii="Times New Roman" w:hAnsi="Times New Roman" w:cs="Times New Roman"/>
          <w:color w:val="auto"/>
          <w:sz w:val="30"/>
          <w:szCs w:val="30"/>
        </w:rPr>
        <w:t>date (</w:t>
      </w:r>
      <w:r w:rsidRPr="0070701A">
        <w:rPr>
          <w:rFonts w:ascii="Times New Roman" w:hAnsi="Times New Roman" w:cs="Times New Roman"/>
          <w:color w:val="auto"/>
          <w:sz w:val="30"/>
          <w:szCs w:val="30"/>
        </w:rPr>
        <w:t>) function is used to format a time and/or date.</w:t>
      </w:r>
    </w:p>
    <w:p w:rsidR="00EA4388" w:rsidRDefault="00EA4388" w:rsidP="000D04C1">
      <w:pPr>
        <w:ind w:left="0"/>
        <w:rPr>
          <w:rFonts w:ascii="Times New Roman" w:hAnsi="Times New Roman" w:cs="Times New Roman"/>
          <w:b/>
          <w:color w:val="auto"/>
          <w:sz w:val="44"/>
          <w:szCs w:val="45"/>
        </w:rPr>
      </w:pPr>
    </w:p>
    <w:p w:rsidR="000D04C1" w:rsidRDefault="000D04C1" w:rsidP="000D04C1">
      <w:pPr>
        <w:ind w:left="0"/>
        <w:rPr>
          <w:rFonts w:ascii="Times New Roman" w:hAnsi="Times New Roman" w:cs="Times New Roman"/>
          <w:color w:val="auto"/>
          <w:sz w:val="45"/>
          <w:szCs w:val="45"/>
        </w:rPr>
      </w:pPr>
      <w:r w:rsidRPr="000D04C1">
        <w:rPr>
          <w:rFonts w:ascii="Times New Roman" w:hAnsi="Times New Roman" w:cs="Times New Roman"/>
          <w:b/>
          <w:color w:val="auto"/>
          <w:sz w:val="44"/>
          <w:szCs w:val="45"/>
        </w:rPr>
        <w:t>The PHP Date() Function</w:t>
      </w:r>
    </w:p>
    <w:p w:rsidR="000D04C1" w:rsidRDefault="000D04C1" w:rsidP="00EA4388">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 xml:space="preserve">The PHP date() function for </w:t>
      </w:r>
      <w:r w:rsidR="000E029A">
        <w:rPr>
          <w:rFonts w:ascii="Times New Roman" w:hAnsi="Times New Roman" w:cs="Times New Roman"/>
          <w:color w:val="auto"/>
          <w:sz w:val="30"/>
          <w:szCs w:val="30"/>
        </w:rPr>
        <w:t>mats a timestamp to a more r</w:t>
      </w:r>
      <w:r w:rsidRPr="0070701A">
        <w:rPr>
          <w:rFonts w:ascii="Times New Roman" w:hAnsi="Times New Roman" w:cs="Times New Roman"/>
          <w:color w:val="auto"/>
          <w:sz w:val="30"/>
          <w:szCs w:val="30"/>
        </w:rPr>
        <w:t>eadable date and time.</w:t>
      </w:r>
      <w:r>
        <w:rPr>
          <w:rFonts w:ascii="Times New Roman" w:hAnsi="Times New Roman" w:cs="Times New Roman"/>
          <w:color w:val="auto"/>
          <w:sz w:val="45"/>
          <w:szCs w:val="45"/>
        </w:rPr>
        <w:t xml:space="preserve"> </w:t>
      </w:r>
      <w:r>
        <w:rPr>
          <w:rFonts w:ascii="Times New Roman" w:hAnsi="Times New Roman" w:cs="Times New Roman"/>
          <w:noProof/>
          <w:color w:val="auto"/>
          <w:lang w:eastAsia="en-US"/>
        </w:rPr>
        <w:drawing>
          <wp:anchor distT="0" distB="0" distL="114300" distR="114300" simplePos="0" relativeHeight="251663360" behindDoc="1" locked="0" layoutInCell="1" allowOverlap="1">
            <wp:simplePos x="0" y="0"/>
            <wp:positionH relativeFrom="page">
              <wp:posOffset>1202055</wp:posOffset>
            </wp:positionH>
            <wp:positionV relativeFrom="paragraph">
              <wp:posOffset>120015</wp:posOffset>
            </wp:positionV>
            <wp:extent cx="182880" cy="182880"/>
            <wp:effectExtent l="1905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182880" cy="182880"/>
                    </a:xfrm>
                    <a:prstGeom prst="rect">
                      <a:avLst/>
                    </a:prstGeom>
                    <a:noFill/>
                  </pic:spPr>
                </pic:pic>
              </a:graphicData>
            </a:graphic>
          </wp:anchor>
        </w:drawing>
      </w:r>
      <w:r w:rsidRPr="0070701A">
        <w:rPr>
          <w:rFonts w:ascii="Times New Roman" w:hAnsi="Times New Roman" w:cs="Times New Roman"/>
          <w:color w:val="auto"/>
          <w:sz w:val="30"/>
          <w:szCs w:val="30"/>
        </w:rPr>
        <w:t>A timestamp is a sequence of characters, denoting the date and/or time at which a certain event occurred.</w:t>
      </w:r>
    </w:p>
    <w:p w:rsidR="000D04C1" w:rsidRDefault="000D04C1" w:rsidP="000D04C1">
      <w:pPr>
        <w:ind w:left="0"/>
        <w:rPr>
          <w:rFonts w:ascii="Times New Roman" w:hAnsi="Times New Roman" w:cs="Times New Roman"/>
          <w:color w:val="auto"/>
          <w:sz w:val="45"/>
          <w:szCs w:val="45"/>
        </w:rPr>
      </w:pPr>
      <w:r w:rsidRPr="0070701A">
        <w:rPr>
          <w:rFonts w:ascii="Times New Roman" w:hAnsi="Times New Roman" w:cs="Times New Roman"/>
          <w:b/>
          <w:color w:val="auto"/>
          <w:sz w:val="32"/>
          <w:szCs w:val="32"/>
        </w:rPr>
        <w:t>Syntax</w:t>
      </w:r>
    </w:p>
    <w:p w:rsidR="000D04C1" w:rsidRPr="000D04C1" w:rsidRDefault="000D04C1" w:rsidP="000D04C1">
      <w:pPr>
        <w:ind w:left="0" w:firstLine="720"/>
        <w:rPr>
          <w:rFonts w:ascii="Times New Roman" w:hAnsi="Times New Roman" w:cs="Times New Roman"/>
          <w:color w:val="auto"/>
          <w:sz w:val="45"/>
          <w:szCs w:val="45"/>
        </w:rPr>
      </w:pPr>
      <w:r w:rsidRPr="0070701A">
        <w:rPr>
          <w:rFonts w:ascii="Times New Roman" w:hAnsi="Times New Roman" w:cs="Times New Roman"/>
          <w:color w:val="auto"/>
          <w:sz w:val="30"/>
          <w:szCs w:val="30"/>
        </w:rPr>
        <w:t>date(</w:t>
      </w:r>
      <w:r w:rsidRPr="0070701A">
        <w:rPr>
          <w:rFonts w:ascii="Times New Roman" w:hAnsi="Times New Roman" w:cs="Times New Roman"/>
          <w:i/>
          <w:color w:val="auto"/>
          <w:sz w:val="30"/>
          <w:szCs w:val="30"/>
        </w:rPr>
        <w:t>format</w:t>
      </w:r>
      <w:r w:rsidRPr="0070701A">
        <w:rPr>
          <w:rFonts w:ascii="Times New Roman" w:hAnsi="Times New Roman" w:cs="Times New Roman"/>
          <w:color w:val="auto"/>
          <w:sz w:val="30"/>
          <w:szCs w:val="30"/>
        </w:rPr>
        <w:t>,</w:t>
      </w:r>
      <w:r w:rsidRPr="0070701A">
        <w:rPr>
          <w:rFonts w:ascii="Times New Roman" w:hAnsi="Times New Roman" w:cs="Times New Roman"/>
          <w:i/>
          <w:color w:val="auto"/>
          <w:sz w:val="30"/>
          <w:szCs w:val="30"/>
        </w:rPr>
        <w:t xml:space="preserve">timestamp </w:t>
      </w:r>
      <w:r w:rsidRPr="0070701A">
        <w:rPr>
          <w:rFonts w:ascii="Times New Roman" w:hAnsi="Times New Roman" w:cs="Times New Roman"/>
          <w:color w:val="auto"/>
          <w:sz w:val="30"/>
          <w:szCs w:val="30"/>
        </w:rPr>
        <w:t>)</w:t>
      </w:r>
    </w:p>
    <w:p w:rsidR="000D04C1" w:rsidRPr="0070701A" w:rsidRDefault="000D04C1" w:rsidP="000D04C1">
      <w:pPr>
        <w:ind w:left="0"/>
        <w:rPr>
          <w:rFonts w:ascii="Times New Roman" w:hAnsi="Times New Roman" w:cs="Times New Roman"/>
          <w:color w:val="auto"/>
          <w:sz w:val="30"/>
          <w:szCs w:val="30"/>
        </w:rPr>
      </w:pPr>
      <w:r>
        <w:rPr>
          <w:rFonts w:ascii="Times New Roman" w:hAnsi="Times New Roman" w:cs="Times New Roman"/>
          <w:b/>
          <w:color w:val="auto"/>
          <w:sz w:val="30"/>
          <w:szCs w:val="30"/>
        </w:rPr>
        <w:t>Param</w:t>
      </w:r>
      <w:r w:rsidRPr="0070701A">
        <w:rPr>
          <w:rFonts w:ascii="Times New Roman" w:hAnsi="Times New Roman" w:cs="Times New Roman"/>
          <w:b/>
          <w:color w:val="auto"/>
          <w:sz w:val="30"/>
          <w:szCs w:val="30"/>
        </w:rPr>
        <w:t>eter   Description</w:t>
      </w:r>
    </w:p>
    <w:p w:rsidR="000D04C1" w:rsidRDefault="000D04C1" w:rsidP="000D04C1">
      <w:pPr>
        <w:spacing w:before="34"/>
        <w:ind w:left="12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forma</w:t>
      </w:r>
      <w:r>
        <w:rPr>
          <w:rFonts w:ascii="Times New Roman" w:hAnsi="Times New Roman" w:cs="Times New Roman"/>
          <w:color w:val="auto"/>
          <w:sz w:val="30"/>
          <w:szCs w:val="30"/>
        </w:rPr>
        <w:t>t   Required. Specifies the for</w:t>
      </w:r>
      <w:r w:rsidRPr="0070701A">
        <w:rPr>
          <w:rFonts w:ascii="Times New Roman" w:hAnsi="Times New Roman" w:cs="Times New Roman"/>
          <w:color w:val="auto"/>
          <w:sz w:val="30"/>
          <w:szCs w:val="30"/>
        </w:rPr>
        <w:t>mat of the timestamp</w:t>
      </w:r>
    </w:p>
    <w:p w:rsidR="003E4E63" w:rsidRPr="0070701A" w:rsidRDefault="00A8189A" w:rsidP="000D04C1">
      <w:pPr>
        <w:spacing w:before="34"/>
        <w:ind w:left="124" w:firstLine="596"/>
        <w:rPr>
          <w:rFonts w:ascii="Times New Roman" w:hAnsi="Times New Roman" w:cs="Times New Roman"/>
          <w:color w:val="auto"/>
          <w:sz w:val="30"/>
          <w:szCs w:val="30"/>
        </w:rPr>
      </w:pPr>
      <w:r>
        <w:rPr>
          <w:rFonts w:ascii="Times New Roman" w:hAnsi="Times New Roman" w:cs="Times New Roman"/>
          <w:color w:val="auto"/>
          <w:sz w:val="30"/>
          <w:szCs w:val="30"/>
        </w:rPr>
        <w:t xml:space="preserve">timestamp  </w:t>
      </w:r>
      <w:r w:rsidR="003E4E63">
        <w:rPr>
          <w:rFonts w:ascii="Times New Roman" w:hAnsi="Times New Roman" w:cs="Times New Roman"/>
          <w:color w:val="auto"/>
          <w:sz w:val="30"/>
          <w:szCs w:val="30"/>
        </w:rPr>
        <w:t>Optional. Specif</w:t>
      </w:r>
      <w:r w:rsidR="003E4E63" w:rsidRPr="0070701A">
        <w:rPr>
          <w:rFonts w:ascii="Times New Roman" w:hAnsi="Times New Roman" w:cs="Times New Roman"/>
          <w:color w:val="auto"/>
          <w:sz w:val="30"/>
          <w:szCs w:val="30"/>
        </w:rPr>
        <w:t xml:space="preserve">ies </w:t>
      </w:r>
      <w:r>
        <w:rPr>
          <w:rFonts w:ascii="Times New Roman" w:hAnsi="Times New Roman" w:cs="Times New Roman"/>
          <w:color w:val="auto"/>
          <w:sz w:val="30"/>
          <w:szCs w:val="30"/>
        </w:rPr>
        <w:t xml:space="preserve"> </w:t>
      </w:r>
      <w:r w:rsidR="003E4E63" w:rsidRPr="0070701A">
        <w:rPr>
          <w:rFonts w:ascii="Times New Roman" w:hAnsi="Times New Roman" w:cs="Times New Roman"/>
          <w:color w:val="auto"/>
          <w:sz w:val="30"/>
          <w:szCs w:val="30"/>
        </w:rPr>
        <w:t>a timestamp. Default is the current date and time</w:t>
      </w:r>
    </w:p>
    <w:p w:rsidR="000D04C1" w:rsidRPr="0070701A" w:rsidRDefault="000D04C1" w:rsidP="000D04C1">
      <w:pPr>
        <w:spacing w:line="200" w:lineRule="exact"/>
        <w:rPr>
          <w:rFonts w:ascii="Times New Roman" w:hAnsi="Times New Roman" w:cs="Times New Roman"/>
          <w:color w:val="auto"/>
        </w:rPr>
      </w:pPr>
    </w:p>
    <w:p w:rsidR="00A8189A" w:rsidRDefault="00443843" w:rsidP="00A8189A">
      <w:pPr>
        <w:ind w:left="0"/>
        <w:rPr>
          <w:rFonts w:ascii="Times New Roman" w:hAnsi="Times New Roman" w:cs="Times New Roman"/>
          <w:color w:val="auto"/>
          <w:sz w:val="44"/>
          <w:szCs w:val="45"/>
        </w:rPr>
      </w:pPr>
      <w:r w:rsidRPr="00A8189A">
        <w:rPr>
          <w:rFonts w:ascii="Times New Roman" w:hAnsi="Times New Roman" w:cs="Times New Roman"/>
          <w:b/>
          <w:color w:val="auto"/>
          <w:sz w:val="44"/>
          <w:szCs w:val="45"/>
        </w:rPr>
        <w:t>PHP Date() - Format the Date</w:t>
      </w:r>
    </w:p>
    <w:p w:rsidR="00443843" w:rsidRPr="00A8189A" w:rsidRDefault="00443843" w:rsidP="00A8189A">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 xml:space="preserve">The required </w:t>
      </w:r>
      <w:r w:rsidRPr="0070701A">
        <w:rPr>
          <w:rFonts w:ascii="Times New Roman" w:hAnsi="Times New Roman" w:cs="Times New Roman"/>
          <w:i/>
          <w:color w:val="auto"/>
          <w:sz w:val="30"/>
          <w:szCs w:val="30"/>
        </w:rPr>
        <w:t>format</w:t>
      </w:r>
      <w:r w:rsidR="00A8189A">
        <w:rPr>
          <w:rFonts w:ascii="Times New Roman" w:hAnsi="Times New Roman" w:cs="Times New Roman"/>
          <w:i/>
          <w:color w:val="auto"/>
          <w:sz w:val="30"/>
          <w:szCs w:val="30"/>
        </w:rPr>
        <w:t xml:space="preserve"> </w:t>
      </w:r>
      <w:r w:rsidRPr="0070701A">
        <w:rPr>
          <w:rFonts w:ascii="Times New Roman" w:hAnsi="Times New Roman" w:cs="Times New Roman"/>
          <w:color w:val="auto"/>
          <w:sz w:val="30"/>
          <w:szCs w:val="30"/>
        </w:rPr>
        <w:t>parameter in the date() function specifies how to format the date/time. Here are some characters that can be used:</w:t>
      </w:r>
    </w:p>
    <w:p w:rsidR="00443843" w:rsidRPr="0070701A" w:rsidRDefault="00443843" w:rsidP="00A8189A">
      <w:pPr>
        <w:spacing w:before="8"/>
        <w:ind w:left="1047"/>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65408" behindDoc="1" locked="0" layoutInCell="1" allowOverlap="1">
            <wp:simplePos x="0" y="0"/>
            <wp:positionH relativeFrom="page">
              <wp:posOffset>1464310</wp:posOffset>
            </wp:positionH>
            <wp:positionV relativeFrom="paragraph">
              <wp:posOffset>140970</wp:posOffset>
            </wp:positionV>
            <wp:extent cx="109855" cy="142240"/>
            <wp:effectExtent l="19050" t="0" r="444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09855" cy="142240"/>
                    </a:xfrm>
                    <a:prstGeom prst="rect">
                      <a:avLst/>
                    </a:prstGeom>
                    <a:noFill/>
                  </pic:spPr>
                </pic:pic>
              </a:graphicData>
            </a:graphic>
          </wp:anchor>
        </w:drawing>
      </w:r>
      <w:r w:rsidRPr="0070701A">
        <w:rPr>
          <w:rFonts w:ascii="Times New Roman" w:hAnsi="Times New Roman" w:cs="Times New Roman"/>
          <w:color w:val="auto"/>
          <w:sz w:val="30"/>
          <w:szCs w:val="30"/>
        </w:rPr>
        <w:t>d - Represents the day of the month (01 to 31)</w:t>
      </w:r>
    </w:p>
    <w:p w:rsidR="00443843" w:rsidRPr="0070701A" w:rsidRDefault="00443843" w:rsidP="00A8189A">
      <w:pPr>
        <w:spacing w:line="320" w:lineRule="exact"/>
        <w:ind w:left="1047"/>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66432" behindDoc="1" locked="0" layoutInCell="1" allowOverlap="1">
            <wp:simplePos x="0" y="0"/>
            <wp:positionH relativeFrom="page">
              <wp:posOffset>1464310</wp:posOffset>
            </wp:positionH>
            <wp:positionV relativeFrom="paragraph">
              <wp:posOffset>130810</wp:posOffset>
            </wp:positionV>
            <wp:extent cx="109855" cy="152400"/>
            <wp:effectExtent l="1905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109855" cy="152400"/>
                    </a:xfrm>
                    <a:prstGeom prst="rect">
                      <a:avLst/>
                    </a:prstGeom>
                    <a:noFill/>
                  </pic:spPr>
                </pic:pic>
              </a:graphicData>
            </a:graphic>
          </wp:anchor>
        </w:drawing>
      </w:r>
      <w:r w:rsidR="00A8189A">
        <w:rPr>
          <w:rFonts w:ascii="Times New Roman" w:hAnsi="Times New Roman" w:cs="Times New Roman"/>
          <w:color w:val="auto"/>
          <w:sz w:val="30"/>
          <w:szCs w:val="30"/>
        </w:rPr>
        <w:t>m - Repr</w:t>
      </w:r>
      <w:r w:rsidRPr="0070701A">
        <w:rPr>
          <w:rFonts w:ascii="Times New Roman" w:hAnsi="Times New Roman" w:cs="Times New Roman"/>
          <w:color w:val="auto"/>
          <w:sz w:val="30"/>
          <w:szCs w:val="30"/>
        </w:rPr>
        <w:t>esents a month (01 to 12)</w:t>
      </w:r>
    </w:p>
    <w:p w:rsidR="00443843" w:rsidRPr="0070701A" w:rsidRDefault="00443843" w:rsidP="00A8189A">
      <w:pPr>
        <w:spacing w:before="10"/>
        <w:ind w:left="1047"/>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67456" behindDoc="1" locked="0" layoutInCell="1" allowOverlap="1">
            <wp:simplePos x="0" y="0"/>
            <wp:positionH relativeFrom="page">
              <wp:posOffset>1464310</wp:posOffset>
            </wp:positionH>
            <wp:positionV relativeFrom="paragraph">
              <wp:posOffset>142240</wp:posOffset>
            </wp:positionV>
            <wp:extent cx="109855" cy="142240"/>
            <wp:effectExtent l="1905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109855" cy="142240"/>
                    </a:xfrm>
                    <a:prstGeom prst="rect">
                      <a:avLst/>
                    </a:prstGeom>
                    <a:noFill/>
                  </pic:spPr>
                </pic:pic>
              </a:graphicData>
            </a:graphic>
          </wp:anchor>
        </w:drawing>
      </w:r>
      <w:r w:rsidRPr="0070701A">
        <w:rPr>
          <w:rFonts w:ascii="Times New Roman" w:hAnsi="Times New Roman" w:cs="Times New Roman"/>
          <w:color w:val="auto"/>
          <w:sz w:val="30"/>
          <w:szCs w:val="30"/>
        </w:rPr>
        <w:t>Y - Represents a year (in four digits)</w:t>
      </w:r>
    </w:p>
    <w:p w:rsidR="00EA4388" w:rsidRDefault="00EA4388" w:rsidP="00A8189A">
      <w:pPr>
        <w:spacing w:line="250" w:lineRule="auto"/>
        <w:ind w:left="0" w:right="621" w:firstLine="720"/>
        <w:jc w:val="both"/>
        <w:rPr>
          <w:rFonts w:ascii="Times New Roman" w:hAnsi="Times New Roman" w:cs="Times New Roman"/>
          <w:color w:val="auto"/>
          <w:sz w:val="30"/>
          <w:szCs w:val="30"/>
        </w:rPr>
      </w:pPr>
    </w:p>
    <w:p w:rsidR="00443843" w:rsidRPr="0070701A" w:rsidRDefault="00443843" w:rsidP="00A8189A">
      <w:pPr>
        <w:spacing w:line="250" w:lineRule="auto"/>
        <w:ind w:left="0" w:right="621"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Other characters, like"/", ".", or "-" can also be inserted between the letters to add additional formatting:</w:t>
      </w:r>
    </w:p>
    <w:p w:rsidR="00443843" w:rsidRPr="00A8189A" w:rsidRDefault="00A8189A" w:rsidP="00A8189A">
      <w:pPr>
        <w:ind w:left="0"/>
        <w:rPr>
          <w:rFonts w:ascii="Times New Roman" w:hAnsi="Times New Roman" w:cs="Times New Roman"/>
          <w:b/>
          <w:i/>
          <w:color w:val="auto"/>
          <w:sz w:val="30"/>
          <w:szCs w:val="30"/>
        </w:rPr>
      </w:pPr>
      <w:r>
        <w:rPr>
          <w:rFonts w:ascii="Times New Roman" w:hAnsi="Times New Roman" w:cs="Times New Roman"/>
          <w:color w:val="auto"/>
          <w:sz w:val="16"/>
          <w:szCs w:val="16"/>
        </w:rPr>
        <w:t xml:space="preserve"> </w:t>
      </w:r>
      <w:r w:rsidRPr="00A8189A">
        <w:rPr>
          <w:rFonts w:ascii="Times New Roman" w:hAnsi="Times New Roman" w:cs="Times New Roman"/>
          <w:b/>
          <w:i/>
          <w:color w:val="auto"/>
          <w:sz w:val="16"/>
          <w:szCs w:val="16"/>
        </w:rPr>
        <w:t xml:space="preserve"> </w:t>
      </w:r>
      <w:r w:rsidR="00443843" w:rsidRPr="00A8189A">
        <w:rPr>
          <w:rFonts w:ascii="Times New Roman" w:hAnsi="Times New Roman" w:cs="Times New Roman"/>
          <w:b/>
          <w:i/>
          <w:color w:val="auto"/>
          <w:sz w:val="30"/>
          <w:szCs w:val="30"/>
        </w:rPr>
        <w:t>&lt;?php</w:t>
      </w:r>
    </w:p>
    <w:p w:rsidR="00443843" w:rsidRPr="00A8189A" w:rsidRDefault="00443843" w:rsidP="00443843">
      <w:pPr>
        <w:spacing w:line="320" w:lineRule="exact"/>
        <w:ind w:left="124"/>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echo date("Y/m/d") . "&lt;br /&gt;";</w:t>
      </w:r>
    </w:p>
    <w:p w:rsidR="00443843" w:rsidRPr="00A8189A" w:rsidRDefault="00443843" w:rsidP="00443843">
      <w:pPr>
        <w:spacing w:before="10"/>
        <w:ind w:left="124"/>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echo date("Y.m.d") . "&lt;br /&gt;";</w:t>
      </w:r>
    </w:p>
    <w:p w:rsidR="00443843" w:rsidRPr="00A8189A" w:rsidRDefault="00443843" w:rsidP="00443843">
      <w:pPr>
        <w:spacing w:before="15"/>
        <w:ind w:left="124"/>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echo date("Y-m-d")</w:t>
      </w:r>
    </w:p>
    <w:p w:rsidR="00A8189A" w:rsidRDefault="00443843" w:rsidP="00A8189A">
      <w:pPr>
        <w:spacing w:before="15"/>
        <w:ind w:left="124"/>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?&gt;</w:t>
      </w:r>
    </w:p>
    <w:p w:rsidR="00A8189A" w:rsidRDefault="00A8189A" w:rsidP="00A8189A">
      <w:pPr>
        <w:spacing w:before="15"/>
        <w:ind w:left="124"/>
        <w:rPr>
          <w:rFonts w:ascii="Times New Roman" w:hAnsi="Times New Roman" w:cs="Times New Roman"/>
          <w:b/>
          <w:i/>
          <w:color w:val="auto"/>
          <w:sz w:val="30"/>
          <w:szCs w:val="30"/>
        </w:rPr>
      </w:pPr>
    </w:p>
    <w:p w:rsidR="00443843" w:rsidRPr="00A8189A" w:rsidRDefault="00443843" w:rsidP="00A8189A">
      <w:pPr>
        <w:spacing w:before="15"/>
        <w:ind w:left="124"/>
        <w:rPr>
          <w:rFonts w:ascii="Times New Roman" w:hAnsi="Times New Roman" w:cs="Times New Roman"/>
          <w:b/>
          <w:i/>
          <w:color w:val="auto"/>
          <w:sz w:val="30"/>
          <w:szCs w:val="30"/>
        </w:rPr>
      </w:pPr>
      <w:r w:rsidRPr="0070701A">
        <w:rPr>
          <w:rFonts w:ascii="Times New Roman" w:hAnsi="Times New Roman" w:cs="Times New Roman"/>
          <w:color w:val="auto"/>
          <w:sz w:val="30"/>
          <w:szCs w:val="30"/>
        </w:rPr>
        <w:t xml:space="preserve">The </w:t>
      </w:r>
      <w:r w:rsidRPr="00A8189A">
        <w:rPr>
          <w:rFonts w:ascii="Times New Roman" w:hAnsi="Times New Roman" w:cs="Times New Roman"/>
          <w:b/>
          <w:color w:val="auto"/>
          <w:sz w:val="30"/>
          <w:szCs w:val="30"/>
        </w:rPr>
        <w:t>output</w:t>
      </w:r>
      <w:r w:rsidRPr="0070701A">
        <w:rPr>
          <w:rFonts w:ascii="Times New Roman" w:hAnsi="Times New Roman" w:cs="Times New Roman"/>
          <w:color w:val="auto"/>
          <w:sz w:val="30"/>
          <w:szCs w:val="30"/>
        </w:rPr>
        <w:t xml:space="preserve"> of the code above could be something like this:</w:t>
      </w:r>
    </w:p>
    <w:p w:rsidR="00443843" w:rsidRPr="0070701A" w:rsidRDefault="00443843" w:rsidP="00443843">
      <w:pPr>
        <w:spacing w:before="6" w:line="140" w:lineRule="exact"/>
        <w:rPr>
          <w:rFonts w:ascii="Times New Roman" w:hAnsi="Times New Roman" w:cs="Times New Roman"/>
          <w:color w:val="auto"/>
          <w:sz w:val="14"/>
          <w:szCs w:val="14"/>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2009/05/11</w:t>
      </w:r>
    </w:p>
    <w:p w:rsidR="00443843" w:rsidRPr="0070701A" w:rsidRDefault="00443843" w:rsidP="00443843">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2009.05.11</w:t>
      </w:r>
    </w:p>
    <w:p w:rsidR="00BC4066" w:rsidRDefault="00443843" w:rsidP="00BC4066">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2009-05-11</w:t>
      </w:r>
    </w:p>
    <w:p w:rsidR="00A8189A" w:rsidRPr="00BC4066" w:rsidRDefault="00443843" w:rsidP="00BC4066">
      <w:pPr>
        <w:spacing w:before="15"/>
        <w:ind w:left="124"/>
        <w:rPr>
          <w:rFonts w:ascii="Times New Roman" w:hAnsi="Times New Roman" w:cs="Times New Roman"/>
          <w:color w:val="auto"/>
          <w:sz w:val="30"/>
          <w:szCs w:val="30"/>
        </w:rPr>
      </w:pPr>
      <w:r w:rsidRPr="00BC4066">
        <w:rPr>
          <w:rFonts w:ascii="Times New Roman" w:hAnsi="Times New Roman" w:cs="Times New Roman"/>
          <w:b/>
          <w:color w:val="auto"/>
          <w:sz w:val="44"/>
          <w:szCs w:val="45"/>
        </w:rPr>
        <w:lastRenderedPageBreak/>
        <w:t>PHP Date() - Adding a Timestamp</w:t>
      </w:r>
    </w:p>
    <w:p w:rsidR="00A8189A" w:rsidRDefault="00443843" w:rsidP="00A8189A">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 xml:space="preserve">The optional  </w:t>
      </w:r>
      <w:r w:rsidRPr="0070701A">
        <w:rPr>
          <w:rFonts w:ascii="Times New Roman" w:hAnsi="Times New Roman" w:cs="Times New Roman"/>
          <w:i/>
          <w:color w:val="auto"/>
          <w:sz w:val="30"/>
          <w:szCs w:val="30"/>
        </w:rPr>
        <w:t>timestamp</w:t>
      </w:r>
      <w:r w:rsidR="000E029A">
        <w:rPr>
          <w:rFonts w:ascii="Times New Roman" w:hAnsi="Times New Roman" w:cs="Times New Roman"/>
          <w:i/>
          <w:color w:val="auto"/>
          <w:sz w:val="30"/>
          <w:szCs w:val="30"/>
        </w:rPr>
        <w:t xml:space="preserve"> </w:t>
      </w:r>
      <w:r w:rsidRPr="0070701A">
        <w:rPr>
          <w:rFonts w:ascii="Times New Roman" w:hAnsi="Times New Roman" w:cs="Times New Roman"/>
          <w:color w:val="auto"/>
          <w:sz w:val="30"/>
          <w:szCs w:val="30"/>
        </w:rPr>
        <w:t>parameter in the date() function specifies a timestamp. If you do not specif y a timestamp, the current date and time will be used.</w:t>
      </w:r>
    </w:p>
    <w:p w:rsidR="00A8189A" w:rsidRDefault="00443843" w:rsidP="00A8189A">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The mktime() function returns the Unix timestamp for a date.</w:t>
      </w:r>
    </w:p>
    <w:p w:rsidR="00A8189A" w:rsidRPr="00EA4388" w:rsidRDefault="00443843" w:rsidP="00EA4388">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The Unix timestamp contains the number   of seconds between the Unix Epoch (Januar y 1 197000:00:00 GMT) and the time specified.</w:t>
      </w:r>
    </w:p>
    <w:p w:rsidR="00443843" w:rsidRPr="00BC4066" w:rsidRDefault="00443843" w:rsidP="00A8189A">
      <w:pPr>
        <w:ind w:left="0"/>
        <w:rPr>
          <w:rFonts w:ascii="Times New Roman" w:hAnsi="Times New Roman" w:cs="Times New Roman"/>
          <w:color w:val="auto"/>
          <w:sz w:val="36"/>
          <w:szCs w:val="32"/>
        </w:rPr>
      </w:pPr>
      <w:r w:rsidRPr="00BC4066">
        <w:rPr>
          <w:rFonts w:ascii="Times New Roman" w:hAnsi="Times New Roman" w:cs="Times New Roman"/>
          <w:b/>
          <w:color w:val="auto"/>
          <w:sz w:val="36"/>
          <w:szCs w:val="32"/>
        </w:rPr>
        <w:t>Syntax for mktime()</w:t>
      </w:r>
    </w:p>
    <w:p w:rsidR="00443843" w:rsidRPr="0070701A" w:rsidRDefault="00443843" w:rsidP="00A8189A">
      <w:pPr>
        <w:ind w:left="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mktime( hour,minute,second,month,day,year,is_dst)</w:t>
      </w:r>
      <w:r w:rsidR="00A8189A">
        <w:rPr>
          <w:rFonts w:ascii="Times New Roman" w:hAnsi="Times New Roman" w:cs="Times New Roman"/>
          <w:color w:val="auto"/>
          <w:sz w:val="30"/>
          <w:szCs w:val="30"/>
        </w:rPr>
        <w:t xml:space="preserve"> t</w:t>
      </w:r>
      <w:r w:rsidRPr="0070701A">
        <w:rPr>
          <w:rFonts w:ascii="Times New Roman" w:hAnsi="Times New Roman" w:cs="Times New Roman"/>
          <w:color w:val="auto"/>
          <w:sz w:val="30"/>
          <w:szCs w:val="30"/>
        </w:rPr>
        <w:t>o go one day in the future we simply add one to the day argument of mktime():</w:t>
      </w:r>
    </w:p>
    <w:p w:rsidR="00443843" w:rsidRPr="00A8189A" w:rsidRDefault="00443843" w:rsidP="00A8189A">
      <w:pPr>
        <w:ind w:left="0"/>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&lt;?php</w:t>
      </w:r>
    </w:p>
    <w:p w:rsidR="00443843" w:rsidRPr="00A8189A" w:rsidRDefault="00443843" w:rsidP="00443843">
      <w:pPr>
        <w:spacing w:before="15"/>
        <w:ind w:left="124"/>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$tomorrow = mktime(0,0,0,date("m"),date("d")+1,date("Y"));</w:t>
      </w:r>
    </w:p>
    <w:p w:rsidR="00443843" w:rsidRPr="00A8189A" w:rsidRDefault="00443843" w:rsidP="00443843">
      <w:pPr>
        <w:spacing w:before="10"/>
        <w:ind w:left="124"/>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echo "Tomorrow is ".date("Y/m/d", $tomorrow);</w:t>
      </w:r>
    </w:p>
    <w:p w:rsidR="00443843" w:rsidRDefault="00443843" w:rsidP="00A8189A">
      <w:pPr>
        <w:spacing w:before="59"/>
        <w:ind w:left="0"/>
        <w:rPr>
          <w:rFonts w:ascii="Times New Roman" w:hAnsi="Times New Roman" w:cs="Times New Roman"/>
          <w:b/>
          <w:i/>
          <w:color w:val="auto"/>
          <w:sz w:val="30"/>
          <w:szCs w:val="30"/>
        </w:rPr>
      </w:pPr>
      <w:r w:rsidRPr="00A8189A">
        <w:rPr>
          <w:rFonts w:ascii="Times New Roman" w:hAnsi="Times New Roman" w:cs="Times New Roman"/>
          <w:b/>
          <w:i/>
          <w:color w:val="auto"/>
          <w:sz w:val="30"/>
          <w:szCs w:val="30"/>
        </w:rPr>
        <w:t>?&gt;</w:t>
      </w:r>
    </w:p>
    <w:p w:rsidR="00BC4066" w:rsidRDefault="00BC4066" w:rsidP="00A8189A">
      <w:pPr>
        <w:spacing w:before="59"/>
        <w:ind w:left="0"/>
        <w:rPr>
          <w:rFonts w:ascii="Times New Roman" w:hAnsi="Times New Roman" w:cs="Times New Roman"/>
          <w:b/>
          <w:i/>
          <w:color w:val="auto"/>
          <w:sz w:val="30"/>
          <w:szCs w:val="30"/>
        </w:rPr>
      </w:pPr>
    </w:p>
    <w:p w:rsidR="00BC4066" w:rsidRDefault="00BC4066" w:rsidP="00A8189A">
      <w:pPr>
        <w:spacing w:before="59"/>
        <w:ind w:left="0"/>
        <w:rPr>
          <w:rFonts w:ascii="Times New Roman" w:hAnsi="Times New Roman" w:cs="Times New Roman"/>
          <w:b/>
          <w:i/>
          <w:color w:val="auto"/>
          <w:sz w:val="30"/>
          <w:szCs w:val="30"/>
        </w:rPr>
      </w:pPr>
    </w:p>
    <w:p w:rsidR="00BC4066" w:rsidRPr="00A8189A" w:rsidRDefault="00BC4066" w:rsidP="00A8189A">
      <w:pPr>
        <w:spacing w:before="59"/>
        <w:ind w:left="0"/>
        <w:rPr>
          <w:rFonts w:ascii="Times New Roman" w:hAnsi="Times New Roman" w:cs="Times New Roman"/>
          <w:b/>
          <w:i/>
          <w:color w:val="auto"/>
          <w:sz w:val="30"/>
          <w:szCs w:val="30"/>
        </w:rPr>
      </w:pPr>
    </w:p>
    <w:p w:rsidR="00443843" w:rsidRPr="0070701A" w:rsidRDefault="00443843" w:rsidP="00A8189A">
      <w:pPr>
        <w:spacing w:line="497" w:lineRule="auto"/>
        <w:ind w:left="0" w:right="470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The </w:t>
      </w:r>
      <w:r w:rsidRPr="00A8189A">
        <w:rPr>
          <w:rFonts w:ascii="Times New Roman" w:hAnsi="Times New Roman" w:cs="Times New Roman"/>
          <w:b/>
          <w:color w:val="auto"/>
          <w:sz w:val="30"/>
          <w:szCs w:val="30"/>
        </w:rPr>
        <w:t xml:space="preserve">output </w:t>
      </w:r>
      <w:r w:rsidRPr="0070701A">
        <w:rPr>
          <w:rFonts w:ascii="Times New Roman" w:hAnsi="Times New Roman" w:cs="Times New Roman"/>
          <w:color w:val="auto"/>
          <w:sz w:val="30"/>
          <w:szCs w:val="30"/>
        </w:rPr>
        <w:t>of the code above could be something like this: Tomorrow is 2009/05/12</w:t>
      </w:r>
    </w:p>
    <w:p w:rsidR="00443843" w:rsidRPr="0070701A" w:rsidRDefault="00443843" w:rsidP="00443843">
      <w:pPr>
        <w:spacing w:before="13" w:line="220" w:lineRule="exact"/>
        <w:rPr>
          <w:rFonts w:ascii="Times New Roman" w:hAnsi="Times New Roman" w:cs="Times New Roman"/>
          <w:color w:val="auto"/>
          <w:sz w:val="22"/>
          <w:szCs w:val="22"/>
        </w:rPr>
      </w:pPr>
    </w:p>
    <w:p w:rsidR="00A8189A" w:rsidRDefault="00A8189A" w:rsidP="00A8189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BC4066" w:rsidRDefault="00BC4066" w:rsidP="008C6E4A">
      <w:pPr>
        <w:ind w:left="0"/>
        <w:jc w:val="center"/>
        <w:rPr>
          <w:rFonts w:ascii="Times New Roman" w:hAnsi="Times New Roman" w:cs="Times New Roman"/>
          <w:b/>
          <w:color w:val="auto"/>
          <w:w w:val="99"/>
          <w:sz w:val="56"/>
          <w:szCs w:val="61"/>
        </w:rPr>
      </w:pPr>
    </w:p>
    <w:p w:rsidR="00A8189A" w:rsidRDefault="00443843" w:rsidP="008C6E4A">
      <w:pPr>
        <w:ind w:left="0"/>
        <w:jc w:val="center"/>
        <w:rPr>
          <w:rFonts w:ascii="Times New Roman" w:hAnsi="Times New Roman" w:cs="Times New Roman"/>
          <w:color w:val="auto"/>
          <w:sz w:val="56"/>
          <w:szCs w:val="61"/>
        </w:rPr>
      </w:pPr>
      <w:r w:rsidRPr="00A8189A">
        <w:rPr>
          <w:rFonts w:ascii="Times New Roman" w:hAnsi="Times New Roman" w:cs="Times New Roman"/>
          <w:b/>
          <w:color w:val="auto"/>
          <w:w w:val="99"/>
          <w:sz w:val="56"/>
          <w:szCs w:val="61"/>
        </w:rPr>
        <w:lastRenderedPageBreak/>
        <w:t>PHP</w:t>
      </w:r>
      <w:r w:rsidR="00A8189A">
        <w:rPr>
          <w:rFonts w:ascii="Times New Roman" w:hAnsi="Times New Roman" w:cs="Times New Roman"/>
          <w:b/>
          <w:color w:val="auto"/>
          <w:w w:val="99"/>
          <w:sz w:val="56"/>
          <w:szCs w:val="61"/>
        </w:rPr>
        <w:t xml:space="preserve"> </w:t>
      </w:r>
      <w:r w:rsidRPr="00A8189A">
        <w:rPr>
          <w:rFonts w:ascii="Times New Roman" w:hAnsi="Times New Roman" w:cs="Times New Roman"/>
          <w:b/>
          <w:color w:val="auto"/>
          <w:w w:val="99"/>
          <w:sz w:val="56"/>
          <w:szCs w:val="61"/>
        </w:rPr>
        <w:t>Include</w:t>
      </w:r>
      <w:r w:rsidR="00A8189A">
        <w:rPr>
          <w:rFonts w:ascii="Times New Roman" w:hAnsi="Times New Roman" w:cs="Times New Roman"/>
          <w:b/>
          <w:color w:val="auto"/>
          <w:w w:val="99"/>
          <w:sz w:val="56"/>
          <w:szCs w:val="61"/>
        </w:rPr>
        <w:t xml:space="preserve"> </w:t>
      </w:r>
      <w:r w:rsidRPr="00A8189A">
        <w:rPr>
          <w:rFonts w:ascii="Times New Roman" w:hAnsi="Times New Roman" w:cs="Times New Roman"/>
          <w:b/>
          <w:color w:val="auto"/>
          <w:w w:val="99"/>
          <w:sz w:val="56"/>
          <w:szCs w:val="61"/>
        </w:rPr>
        <w:t>File</w:t>
      </w:r>
    </w:p>
    <w:p w:rsidR="00A8189A" w:rsidRDefault="00443843" w:rsidP="00A8189A">
      <w:pPr>
        <w:ind w:left="0"/>
        <w:rPr>
          <w:rFonts w:ascii="Times New Roman" w:hAnsi="Times New Roman" w:cs="Times New Roman"/>
          <w:color w:val="auto"/>
          <w:sz w:val="56"/>
          <w:szCs w:val="61"/>
        </w:rPr>
      </w:pPr>
      <w:r w:rsidRPr="00A8189A">
        <w:rPr>
          <w:rFonts w:ascii="Times New Roman" w:hAnsi="Times New Roman" w:cs="Times New Roman"/>
          <w:b/>
          <w:color w:val="auto"/>
          <w:sz w:val="44"/>
          <w:szCs w:val="45"/>
        </w:rPr>
        <w:t>Server Side Includes (SSI)</w:t>
      </w:r>
    </w:p>
    <w:p w:rsidR="00A8189A" w:rsidRDefault="00443843" w:rsidP="00A8189A">
      <w:pPr>
        <w:ind w:left="0" w:firstLine="72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 xml:space="preserve">You can insert the content of one PHP file into another PHP file before the server executes it, with the </w:t>
      </w:r>
      <w:r w:rsidR="000E029A" w:rsidRPr="0070701A">
        <w:rPr>
          <w:rFonts w:ascii="Times New Roman" w:hAnsi="Times New Roman" w:cs="Times New Roman"/>
          <w:color w:val="auto"/>
          <w:sz w:val="30"/>
          <w:szCs w:val="30"/>
        </w:rPr>
        <w:t>include (</w:t>
      </w:r>
      <w:r w:rsidRPr="0070701A">
        <w:rPr>
          <w:rFonts w:ascii="Times New Roman" w:hAnsi="Times New Roman" w:cs="Times New Roman"/>
          <w:color w:val="auto"/>
          <w:sz w:val="30"/>
          <w:szCs w:val="30"/>
        </w:rPr>
        <w:t>) or require() function.</w:t>
      </w:r>
    </w:p>
    <w:p w:rsidR="00443843" w:rsidRDefault="008C6E4A" w:rsidP="00A8189A">
      <w:pPr>
        <w:ind w:left="0" w:firstLine="720"/>
        <w:jc w:val="both"/>
        <w:rPr>
          <w:rFonts w:ascii="Times New Roman" w:hAnsi="Times New Roman" w:cs="Times New Roman"/>
          <w:color w:val="auto"/>
          <w:sz w:val="30"/>
          <w:szCs w:val="30"/>
        </w:rPr>
      </w:pPr>
      <w:r>
        <w:rPr>
          <w:rFonts w:ascii="Times New Roman" w:hAnsi="Times New Roman" w:cs="Times New Roman"/>
          <w:color w:val="auto"/>
          <w:sz w:val="30"/>
          <w:szCs w:val="30"/>
        </w:rPr>
        <w:t>The two functions ar</w:t>
      </w:r>
      <w:r w:rsidR="00443843" w:rsidRPr="0070701A">
        <w:rPr>
          <w:rFonts w:ascii="Times New Roman" w:hAnsi="Times New Roman" w:cs="Times New Roman"/>
          <w:color w:val="auto"/>
          <w:sz w:val="30"/>
          <w:szCs w:val="30"/>
        </w:rPr>
        <w:t>e identical in every way, except how they handle errors:</w:t>
      </w:r>
    </w:p>
    <w:p w:rsidR="008C6E4A" w:rsidRDefault="008C6E4A" w:rsidP="008C6E4A">
      <w:pPr>
        <w:pStyle w:val="ListParagraph"/>
        <w:numPr>
          <w:ilvl w:val="0"/>
          <w:numId w:val="10"/>
        </w:numPr>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include() generates a warning, but the script will continue execution</w:t>
      </w:r>
    </w:p>
    <w:p w:rsidR="008C6E4A" w:rsidRPr="008C6E4A" w:rsidRDefault="000E029A" w:rsidP="008C6E4A">
      <w:pPr>
        <w:pStyle w:val="ListParagraph"/>
        <w:numPr>
          <w:ilvl w:val="0"/>
          <w:numId w:val="10"/>
        </w:numPr>
        <w:spacing w:line="250" w:lineRule="auto"/>
        <w:ind w:right="2673"/>
        <w:rPr>
          <w:rFonts w:ascii="Times New Roman" w:hAnsi="Times New Roman" w:cs="Times New Roman"/>
          <w:color w:val="auto"/>
          <w:sz w:val="30"/>
          <w:szCs w:val="30"/>
        </w:rPr>
      </w:pPr>
      <w:r>
        <w:rPr>
          <w:rFonts w:ascii="Times New Roman" w:hAnsi="Times New Roman" w:cs="Times New Roman"/>
          <w:color w:val="auto"/>
          <w:sz w:val="30"/>
          <w:szCs w:val="30"/>
        </w:rPr>
        <w:t>re</w:t>
      </w:r>
      <w:r w:rsidRPr="008C6E4A">
        <w:rPr>
          <w:rFonts w:ascii="Times New Roman" w:hAnsi="Times New Roman" w:cs="Times New Roman"/>
          <w:color w:val="auto"/>
          <w:sz w:val="30"/>
          <w:szCs w:val="30"/>
        </w:rPr>
        <w:t>quire</w:t>
      </w:r>
      <w:r w:rsidR="008C6E4A" w:rsidRPr="008C6E4A">
        <w:rPr>
          <w:rFonts w:ascii="Times New Roman" w:hAnsi="Times New Roman" w:cs="Times New Roman"/>
          <w:color w:val="auto"/>
          <w:sz w:val="30"/>
          <w:szCs w:val="30"/>
        </w:rPr>
        <w:t>() generates a fatal error, and the script will stop</w:t>
      </w:r>
    </w:p>
    <w:p w:rsidR="008C6E4A" w:rsidRPr="008C6E4A" w:rsidRDefault="008C6E4A" w:rsidP="008C6E4A">
      <w:pPr>
        <w:pStyle w:val="ListParagraph"/>
        <w:ind w:left="1440"/>
        <w:jc w:val="both"/>
        <w:rPr>
          <w:rFonts w:ascii="Times New Roman" w:hAnsi="Times New Roman" w:cs="Times New Roman"/>
          <w:color w:val="auto"/>
          <w:sz w:val="30"/>
          <w:szCs w:val="30"/>
        </w:rPr>
      </w:pPr>
    </w:p>
    <w:p w:rsidR="008C6E4A" w:rsidRDefault="00443843" w:rsidP="008C6E4A">
      <w:pPr>
        <w:spacing w:line="250" w:lineRule="auto"/>
        <w:ind w:left="0" w:right="132"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These two functions are used to create functions, headers, footers, or elements that will be reused on multiple pages.</w:t>
      </w:r>
    </w:p>
    <w:p w:rsidR="00443843" w:rsidRPr="0070701A" w:rsidRDefault="00443843" w:rsidP="008C6E4A">
      <w:pPr>
        <w:spacing w:line="250" w:lineRule="auto"/>
        <w:ind w:left="0" w:right="132"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Server side includes saves a lot of work. This mean</w:t>
      </w:r>
      <w:r w:rsidR="000E029A">
        <w:rPr>
          <w:rFonts w:ascii="Times New Roman" w:hAnsi="Times New Roman" w:cs="Times New Roman"/>
          <w:color w:val="auto"/>
          <w:sz w:val="30"/>
          <w:szCs w:val="30"/>
        </w:rPr>
        <w:t>s that you can create a standar</w:t>
      </w:r>
      <w:r w:rsidRPr="0070701A">
        <w:rPr>
          <w:rFonts w:ascii="Times New Roman" w:hAnsi="Times New Roman" w:cs="Times New Roman"/>
          <w:color w:val="auto"/>
          <w:sz w:val="30"/>
          <w:szCs w:val="30"/>
        </w:rPr>
        <w:t>d header, footer, or menu file for all your web pages. When the header needs to be updated, you can only update the include file, or when you add a new page to your site, you ca</w:t>
      </w:r>
      <w:r w:rsidR="000E029A">
        <w:rPr>
          <w:rFonts w:ascii="Times New Roman" w:hAnsi="Times New Roman" w:cs="Times New Roman"/>
          <w:color w:val="auto"/>
          <w:sz w:val="30"/>
          <w:szCs w:val="30"/>
        </w:rPr>
        <w:t>n simply change the menu file (</w:t>
      </w:r>
      <w:r w:rsidRPr="0070701A">
        <w:rPr>
          <w:rFonts w:ascii="Times New Roman" w:hAnsi="Times New Roman" w:cs="Times New Roman"/>
          <w:color w:val="auto"/>
          <w:sz w:val="30"/>
          <w:szCs w:val="30"/>
        </w:rPr>
        <w:t>instead of updating the links on all your   web pages).</w:t>
      </w:r>
    </w:p>
    <w:p w:rsidR="008C6E4A" w:rsidRDefault="008C6E4A" w:rsidP="008C6E4A">
      <w:pPr>
        <w:ind w:left="0"/>
        <w:rPr>
          <w:rFonts w:ascii="Times New Roman" w:hAnsi="Times New Roman" w:cs="Times New Roman"/>
          <w:color w:val="auto"/>
          <w:sz w:val="18"/>
          <w:szCs w:val="18"/>
        </w:rPr>
      </w:pPr>
    </w:p>
    <w:p w:rsidR="00BC4066" w:rsidRDefault="00BC4066" w:rsidP="008C6E4A">
      <w:pPr>
        <w:ind w:left="0"/>
        <w:rPr>
          <w:rFonts w:ascii="Times New Roman" w:hAnsi="Times New Roman" w:cs="Times New Roman"/>
          <w:b/>
          <w:color w:val="auto"/>
          <w:sz w:val="44"/>
          <w:szCs w:val="45"/>
        </w:rPr>
      </w:pPr>
    </w:p>
    <w:p w:rsidR="00443843" w:rsidRPr="008C6E4A" w:rsidRDefault="00443843" w:rsidP="008C6E4A">
      <w:pPr>
        <w:ind w:left="0"/>
        <w:rPr>
          <w:rFonts w:ascii="Times New Roman" w:hAnsi="Times New Roman" w:cs="Times New Roman"/>
          <w:color w:val="auto"/>
          <w:sz w:val="44"/>
          <w:szCs w:val="45"/>
        </w:rPr>
      </w:pPr>
      <w:r w:rsidRPr="008C6E4A">
        <w:rPr>
          <w:rFonts w:ascii="Times New Roman" w:hAnsi="Times New Roman" w:cs="Times New Roman"/>
          <w:b/>
          <w:color w:val="auto"/>
          <w:sz w:val="44"/>
          <w:szCs w:val="45"/>
        </w:rPr>
        <w:t>PHP include() Function</w:t>
      </w:r>
    </w:p>
    <w:p w:rsidR="008C6E4A" w:rsidRDefault="00443843" w:rsidP="008C6E4A">
      <w:pPr>
        <w:spacing w:before="83"/>
        <w:ind w:left="124" w:right="437"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The </w:t>
      </w:r>
      <w:r w:rsidR="000E029A" w:rsidRPr="0070701A">
        <w:rPr>
          <w:rFonts w:ascii="Times New Roman" w:hAnsi="Times New Roman" w:cs="Times New Roman"/>
          <w:color w:val="auto"/>
          <w:sz w:val="30"/>
          <w:szCs w:val="30"/>
        </w:rPr>
        <w:t>include (</w:t>
      </w:r>
      <w:r w:rsidRPr="0070701A">
        <w:rPr>
          <w:rFonts w:ascii="Times New Roman" w:hAnsi="Times New Roman" w:cs="Times New Roman"/>
          <w:color w:val="auto"/>
          <w:sz w:val="30"/>
          <w:szCs w:val="30"/>
        </w:rPr>
        <w:t>) function takes all the content in a specified file and includes it</w:t>
      </w:r>
      <w:r w:rsidR="008C6E4A">
        <w:rPr>
          <w:rFonts w:ascii="Times New Roman" w:hAnsi="Times New Roman" w:cs="Times New Roman"/>
          <w:color w:val="auto"/>
          <w:sz w:val="30"/>
          <w:szCs w:val="30"/>
        </w:rPr>
        <w:t xml:space="preserve"> in the current file.</w:t>
      </w:r>
      <w:r w:rsidR="000E029A">
        <w:rPr>
          <w:rFonts w:ascii="Times New Roman" w:hAnsi="Times New Roman" w:cs="Times New Roman"/>
          <w:color w:val="auto"/>
          <w:sz w:val="30"/>
          <w:szCs w:val="30"/>
        </w:rPr>
        <w:t xml:space="preserve"> </w:t>
      </w:r>
      <w:r w:rsidR="008C6E4A">
        <w:rPr>
          <w:rFonts w:ascii="Times New Roman" w:hAnsi="Times New Roman" w:cs="Times New Roman"/>
          <w:color w:val="auto"/>
          <w:sz w:val="30"/>
          <w:szCs w:val="30"/>
        </w:rPr>
        <w:t>If an er</w:t>
      </w:r>
      <w:r w:rsidRPr="0070701A">
        <w:rPr>
          <w:rFonts w:ascii="Times New Roman" w:hAnsi="Times New Roman" w:cs="Times New Roman"/>
          <w:color w:val="auto"/>
          <w:sz w:val="30"/>
          <w:szCs w:val="30"/>
        </w:rPr>
        <w:t xml:space="preserve">ror occurs, </w:t>
      </w:r>
      <w:r w:rsidR="000E029A">
        <w:rPr>
          <w:rFonts w:ascii="Times New Roman" w:hAnsi="Times New Roman" w:cs="Times New Roman"/>
          <w:color w:val="auto"/>
          <w:sz w:val="30"/>
          <w:szCs w:val="30"/>
        </w:rPr>
        <w:t>the</w:t>
      </w:r>
      <w:r w:rsidRPr="0070701A">
        <w:rPr>
          <w:rFonts w:ascii="Times New Roman" w:hAnsi="Times New Roman" w:cs="Times New Roman"/>
          <w:color w:val="auto"/>
          <w:sz w:val="30"/>
          <w:szCs w:val="30"/>
        </w:rPr>
        <w:t xml:space="preserve"> include( ) function g</w:t>
      </w:r>
      <w:r w:rsidR="000E029A">
        <w:rPr>
          <w:rFonts w:ascii="Times New Roman" w:hAnsi="Times New Roman" w:cs="Times New Roman"/>
          <w:color w:val="auto"/>
          <w:sz w:val="30"/>
          <w:szCs w:val="30"/>
        </w:rPr>
        <w:t>enerates a warning, but the scr</w:t>
      </w:r>
      <w:r w:rsidRPr="0070701A">
        <w:rPr>
          <w:rFonts w:ascii="Times New Roman" w:hAnsi="Times New Roman" w:cs="Times New Roman"/>
          <w:color w:val="auto"/>
          <w:sz w:val="30"/>
          <w:szCs w:val="30"/>
        </w:rPr>
        <w:t>ipt will continue</w:t>
      </w:r>
      <w:r w:rsidR="008C6E4A">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execution.</w:t>
      </w:r>
    </w:p>
    <w:p w:rsidR="008C6E4A" w:rsidRDefault="008C6E4A" w:rsidP="008C6E4A">
      <w:pPr>
        <w:spacing w:before="83"/>
        <w:ind w:left="0" w:right="437"/>
        <w:jc w:val="both"/>
        <w:rPr>
          <w:rFonts w:ascii="Times New Roman" w:hAnsi="Times New Roman" w:cs="Times New Roman"/>
          <w:b/>
          <w:color w:val="auto"/>
          <w:sz w:val="32"/>
          <w:szCs w:val="32"/>
        </w:rPr>
      </w:pPr>
    </w:p>
    <w:p w:rsidR="008C6E4A" w:rsidRDefault="00443843" w:rsidP="008C6E4A">
      <w:pPr>
        <w:spacing w:before="83"/>
        <w:ind w:left="0" w:right="437"/>
        <w:jc w:val="both"/>
        <w:rPr>
          <w:rFonts w:ascii="Times New Roman" w:hAnsi="Times New Roman" w:cs="Times New Roman"/>
          <w:color w:val="auto"/>
          <w:sz w:val="30"/>
          <w:szCs w:val="30"/>
        </w:rPr>
      </w:pPr>
      <w:r w:rsidRPr="0070701A">
        <w:rPr>
          <w:rFonts w:ascii="Times New Roman" w:hAnsi="Times New Roman" w:cs="Times New Roman"/>
          <w:b/>
          <w:color w:val="auto"/>
          <w:sz w:val="32"/>
          <w:szCs w:val="32"/>
        </w:rPr>
        <w:t>Example 1</w:t>
      </w:r>
    </w:p>
    <w:p w:rsidR="00443843" w:rsidRPr="0070701A" w:rsidRDefault="00443843" w:rsidP="008C6E4A">
      <w:pPr>
        <w:spacing w:before="83"/>
        <w:ind w:left="0" w:right="437"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Assume that you have a standard header file, called "header.php". To include the header   file in a page, use the </w:t>
      </w:r>
      <w:r w:rsidR="000E029A" w:rsidRPr="0070701A">
        <w:rPr>
          <w:rFonts w:ascii="Times New Roman" w:hAnsi="Times New Roman" w:cs="Times New Roman"/>
          <w:color w:val="auto"/>
          <w:sz w:val="30"/>
          <w:szCs w:val="30"/>
        </w:rPr>
        <w:t>include (</w:t>
      </w:r>
      <w:r w:rsidRPr="0070701A">
        <w:rPr>
          <w:rFonts w:ascii="Times New Roman" w:hAnsi="Times New Roman" w:cs="Times New Roman"/>
          <w:color w:val="auto"/>
          <w:sz w:val="30"/>
          <w:szCs w:val="30"/>
        </w:rPr>
        <w:t>) function:</w:t>
      </w:r>
    </w:p>
    <w:p w:rsidR="008C6E4A" w:rsidRPr="008C6E4A" w:rsidRDefault="00443843" w:rsidP="008C6E4A">
      <w:pPr>
        <w:ind w:left="0"/>
        <w:rPr>
          <w:rFonts w:ascii="Times New Roman" w:hAnsi="Times New Roman" w:cs="Times New Roman"/>
          <w:b/>
          <w:i/>
          <w:color w:val="auto"/>
          <w:sz w:val="30"/>
          <w:szCs w:val="30"/>
        </w:rPr>
      </w:pPr>
      <w:r w:rsidRPr="008C6E4A">
        <w:rPr>
          <w:rFonts w:ascii="Times New Roman" w:hAnsi="Times New Roman" w:cs="Times New Roman"/>
          <w:b/>
          <w:i/>
          <w:color w:val="auto"/>
          <w:sz w:val="30"/>
          <w:szCs w:val="30"/>
        </w:rPr>
        <w:t>&lt;html&gt;</w:t>
      </w:r>
    </w:p>
    <w:p w:rsidR="008C6E4A" w:rsidRPr="008C6E4A" w:rsidRDefault="00443843" w:rsidP="008C6E4A">
      <w:pPr>
        <w:ind w:left="0"/>
        <w:rPr>
          <w:rFonts w:ascii="Times New Roman" w:hAnsi="Times New Roman" w:cs="Times New Roman"/>
          <w:b/>
          <w:i/>
          <w:color w:val="auto"/>
          <w:sz w:val="30"/>
          <w:szCs w:val="30"/>
        </w:rPr>
      </w:pPr>
      <w:r w:rsidRPr="008C6E4A">
        <w:rPr>
          <w:rFonts w:ascii="Times New Roman" w:hAnsi="Times New Roman" w:cs="Times New Roman"/>
          <w:b/>
          <w:i/>
          <w:color w:val="auto"/>
          <w:sz w:val="30"/>
          <w:szCs w:val="30"/>
        </w:rPr>
        <w:t>&lt;body&gt;</w:t>
      </w:r>
    </w:p>
    <w:p w:rsidR="008C6E4A" w:rsidRPr="008C6E4A" w:rsidRDefault="00443843" w:rsidP="008C6E4A">
      <w:pPr>
        <w:ind w:left="0"/>
        <w:rPr>
          <w:rFonts w:ascii="Times New Roman" w:hAnsi="Times New Roman" w:cs="Times New Roman"/>
          <w:b/>
          <w:i/>
          <w:color w:val="auto"/>
          <w:sz w:val="30"/>
          <w:szCs w:val="30"/>
        </w:rPr>
      </w:pPr>
      <w:r w:rsidRPr="008C6E4A">
        <w:rPr>
          <w:rFonts w:ascii="Times New Roman" w:hAnsi="Times New Roman" w:cs="Times New Roman"/>
          <w:b/>
          <w:i/>
          <w:color w:val="auto"/>
          <w:sz w:val="30"/>
          <w:szCs w:val="30"/>
        </w:rPr>
        <w:t>&lt;?php include("header.php"); ?&gt;</w:t>
      </w:r>
    </w:p>
    <w:p w:rsidR="008C6E4A" w:rsidRPr="008C6E4A" w:rsidRDefault="00443843" w:rsidP="008C6E4A">
      <w:pPr>
        <w:ind w:left="0"/>
        <w:rPr>
          <w:rFonts w:ascii="Times New Roman" w:hAnsi="Times New Roman" w:cs="Times New Roman"/>
          <w:b/>
          <w:i/>
          <w:color w:val="auto"/>
          <w:sz w:val="30"/>
          <w:szCs w:val="30"/>
        </w:rPr>
      </w:pPr>
      <w:r w:rsidRPr="008C6E4A">
        <w:rPr>
          <w:rFonts w:ascii="Times New Roman" w:hAnsi="Times New Roman" w:cs="Times New Roman"/>
          <w:b/>
          <w:i/>
          <w:color w:val="auto"/>
          <w:sz w:val="30"/>
          <w:szCs w:val="30"/>
        </w:rPr>
        <w:t>&lt;h1&gt;Welcome to my home page!&lt;/h1&gt;</w:t>
      </w:r>
    </w:p>
    <w:p w:rsidR="00443843" w:rsidRPr="008C6E4A" w:rsidRDefault="00443843" w:rsidP="008C6E4A">
      <w:pPr>
        <w:ind w:left="0"/>
        <w:rPr>
          <w:rFonts w:ascii="Times New Roman" w:hAnsi="Times New Roman" w:cs="Times New Roman"/>
          <w:b/>
          <w:i/>
          <w:color w:val="auto"/>
          <w:sz w:val="30"/>
          <w:szCs w:val="30"/>
        </w:rPr>
      </w:pPr>
      <w:r w:rsidRPr="008C6E4A">
        <w:rPr>
          <w:rFonts w:ascii="Times New Roman" w:hAnsi="Times New Roman" w:cs="Times New Roman"/>
          <w:b/>
          <w:i/>
          <w:color w:val="auto"/>
          <w:sz w:val="30"/>
          <w:szCs w:val="30"/>
        </w:rPr>
        <w:t>&lt;p&gt;Some text.&lt;/p&gt;</w:t>
      </w:r>
    </w:p>
    <w:p w:rsidR="00443843" w:rsidRPr="008C6E4A" w:rsidRDefault="00443843" w:rsidP="00443843">
      <w:pPr>
        <w:spacing w:before="59"/>
        <w:ind w:left="124"/>
        <w:rPr>
          <w:rFonts w:ascii="Times New Roman" w:hAnsi="Times New Roman" w:cs="Times New Roman"/>
          <w:b/>
          <w:i/>
          <w:color w:val="auto"/>
          <w:sz w:val="30"/>
          <w:szCs w:val="30"/>
        </w:rPr>
      </w:pPr>
      <w:r w:rsidRPr="008C6E4A">
        <w:rPr>
          <w:rFonts w:ascii="Times New Roman" w:hAnsi="Times New Roman" w:cs="Times New Roman"/>
          <w:b/>
          <w:i/>
          <w:color w:val="auto"/>
          <w:sz w:val="30"/>
          <w:szCs w:val="30"/>
        </w:rPr>
        <w:t>&lt;/body&gt;</w:t>
      </w:r>
    </w:p>
    <w:p w:rsidR="00443843" w:rsidRPr="008C6E4A" w:rsidRDefault="00443843" w:rsidP="00443843">
      <w:pPr>
        <w:spacing w:line="320" w:lineRule="exact"/>
        <w:ind w:left="124"/>
        <w:rPr>
          <w:rFonts w:ascii="Times New Roman" w:hAnsi="Times New Roman" w:cs="Times New Roman"/>
          <w:b/>
          <w:i/>
          <w:color w:val="auto"/>
          <w:sz w:val="30"/>
          <w:szCs w:val="30"/>
        </w:rPr>
      </w:pPr>
      <w:r w:rsidRPr="008C6E4A">
        <w:rPr>
          <w:rFonts w:ascii="Times New Roman" w:hAnsi="Times New Roman" w:cs="Times New Roman"/>
          <w:b/>
          <w:i/>
          <w:color w:val="auto"/>
          <w:sz w:val="30"/>
          <w:szCs w:val="30"/>
        </w:rPr>
        <w:t>&lt;/html&gt;</w:t>
      </w:r>
    </w:p>
    <w:p w:rsidR="00443843" w:rsidRPr="0070701A" w:rsidRDefault="00443843" w:rsidP="00443843">
      <w:pPr>
        <w:spacing w:before="5" w:line="180" w:lineRule="exact"/>
        <w:rPr>
          <w:rFonts w:ascii="Times New Roman" w:hAnsi="Times New Roman" w:cs="Times New Roman"/>
          <w:color w:val="auto"/>
          <w:sz w:val="18"/>
          <w:szCs w:val="18"/>
        </w:rPr>
      </w:pPr>
    </w:p>
    <w:p w:rsidR="00443843" w:rsidRPr="0070701A" w:rsidRDefault="00443843" w:rsidP="00443843">
      <w:pPr>
        <w:spacing w:line="200" w:lineRule="exact"/>
        <w:rPr>
          <w:rFonts w:ascii="Times New Roman" w:hAnsi="Times New Roman" w:cs="Times New Roman"/>
          <w:color w:val="auto"/>
        </w:rPr>
      </w:pPr>
    </w:p>
    <w:p w:rsidR="00EA4388" w:rsidRDefault="00EA4388" w:rsidP="008C6E4A">
      <w:pPr>
        <w:ind w:left="0"/>
        <w:rPr>
          <w:rFonts w:ascii="Times New Roman" w:hAnsi="Times New Roman" w:cs="Times New Roman"/>
          <w:b/>
          <w:color w:val="auto"/>
          <w:sz w:val="32"/>
          <w:szCs w:val="32"/>
        </w:rPr>
      </w:pPr>
    </w:p>
    <w:p w:rsidR="00BC4066" w:rsidRDefault="00BC4066" w:rsidP="008C6E4A">
      <w:pPr>
        <w:ind w:left="0"/>
        <w:rPr>
          <w:rFonts w:ascii="Times New Roman" w:hAnsi="Times New Roman" w:cs="Times New Roman"/>
          <w:b/>
          <w:color w:val="auto"/>
          <w:sz w:val="32"/>
          <w:szCs w:val="32"/>
        </w:rPr>
      </w:pPr>
    </w:p>
    <w:p w:rsidR="00BC4066" w:rsidRDefault="00BC4066" w:rsidP="008C6E4A">
      <w:pPr>
        <w:ind w:left="0"/>
        <w:rPr>
          <w:rFonts w:ascii="Times New Roman" w:hAnsi="Times New Roman" w:cs="Times New Roman"/>
          <w:b/>
          <w:color w:val="auto"/>
          <w:sz w:val="32"/>
          <w:szCs w:val="32"/>
        </w:rPr>
      </w:pPr>
    </w:p>
    <w:p w:rsidR="00BC4066" w:rsidRDefault="00BC4066" w:rsidP="008C6E4A">
      <w:pPr>
        <w:ind w:left="0"/>
        <w:rPr>
          <w:rFonts w:ascii="Times New Roman" w:hAnsi="Times New Roman" w:cs="Times New Roman"/>
          <w:b/>
          <w:color w:val="auto"/>
          <w:sz w:val="32"/>
          <w:szCs w:val="32"/>
        </w:rPr>
      </w:pPr>
    </w:p>
    <w:p w:rsidR="00BC4066" w:rsidRDefault="00BC4066" w:rsidP="008C6E4A">
      <w:pPr>
        <w:ind w:left="0"/>
        <w:rPr>
          <w:rFonts w:ascii="Times New Roman" w:hAnsi="Times New Roman" w:cs="Times New Roman"/>
          <w:b/>
          <w:color w:val="auto"/>
          <w:sz w:val="32"/>
          <w:szCs w:val="32"/>
        </w:rPr>
      </w:pPr>
    </w:p>
    <w:p w:rsidR="008C6E4A" w:rsidRDefault="00443843" w:rsidP="008C6E4A">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lastRenderedPageBreak/>
        <w:t>Example 2</w:t>
      </w:r>
    </w:p>
    <w:p w:rsidR="00443843" w:rsidRPr="008C6E4A" w:rsidRDefault="00443843" w:rsidP="008C6E4A">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Assume we have a standard menu file, called "menu.php</w:t>
      </w:r>
      <w:r w:rsidR="000E029A" w:rsidRPr="0070701A">
        <w:rPr>
          <w:rFonts w:ascii="Times New Roman" w:hAnsi="Times New Roman" w:cs="Times New Roman"/>
          <w:color w:val="auto"/>
          <w:sz w:val="30"/>
          <w:szCs w:val="30"/>
        </w:rPr>
        <w:t>” that</w:t>
      </w:r>
      <w:r w:rsidRPr="0070701A">
        <w:rPr>
          <w:rFonts w:ascii="Times New Roman" w:hAnsi="Times New Roman" w:cs="Times New Roman"/>
          <w:color w:val="auto"/>
          <w:sz w:val="30"/>
          <w:szCs w:val="30"/>
        </w:rPr>
        <w:t xml:space="preserve"> should be used on all pages:</w:t>
      </w:r>
    </w:p>
    <w:p w:rsidR="00443843" w:rsidRPr="0070701A" w:rsidRDefault="00443843" w:rsidP="0089573C">
      <w:pPr>
        <w:ind w:left="0" w:firstLine="124"/>
        <w:rPr>
          <w:rFonts w:ascii="Times New Roman" w:hAnsi="Times New Roman" w:cs="Times New Roman"/>
          <w:color w:val="auto"/>
          <w:sz w:val="30"/>
          <w:szCs w:val="30"/>
        </w:rPr>
      </w:pPr>
      <w:r w:rsidRPr="0070701A">
        <w:rPr>
          <w:rFonts w:ascii="Times New Roman" w:hAnsi="Times New Roman" w:cs="Times New Roman"/>
          <w:color w:val="auto"/>
          <w:sz w:val="30"/>
          <w:szCs w:val="30"/>
        </w:rPr>
        <w:t>&lt;a href="/default.php"&gt;Home&lt;/a&gt;</w:t>
      </w:r>
    </w:p>
    <w:p w:rsidR="00443843" w:rsidRPr="0070701A" w:rsidRDefault="00443843" w:rsidP="00443843">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&lt;a href="/tutorials.php"&gt;Tutorials&lt;/a&gt;</w:t>
      </w:r>
    </w:p>
    <w:p w:rsidR="00443843" w:rsidRPr="0070701A" w:rsidRDefault="00443843" w:rsidP="00443843">
      <w:pPr>
        <w:spacing w:before="10"/>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&lt;a href="/references.php"&gt;References&lt;/a&gt;</w:t>
      </w:r>
    </w:p>
    <w:p w:rsidR="00443843" w:rsidRPr="0070701A" w:rsidRDefault="00443843" w:rsidP="00443843">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&lt;a href="/examples.php"&gt;Examples&lt;/a&gt;</w:t>
      </w:r>
    </w:p>
    <w:p w:rsidR="00443843" w:rsidRPr="0070701A" w:rsidRDefault="00443843" w:rsidP="00443843">
      <w:pPr>
        <w:spacing w:before="10"/>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&lt;a href="/about.php"&gt;About Us&lt;/a&gt;</w:t>
      </w:r>
    </w:p>
    <w:p w:rsidR="0089573C" w:rsidRDefault="00443843" w:rsidP="0089573C">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&lt;a href="/contact.php"&gt;Contact Us&lt;/a&gt;</w:t>
      </w:r>
    </w:p>
    <w:p w:rsidR="00443843" w:rsidRPr="0070701A" w:rsidRDefault="00443843" w:rsidP="0089573C">
      <w:pPr>
        <w:spacing w:before="15"/>
        <w:ind w:left="844"/>
        <w:rPr>
          <w:rFonts w:ascii="Times New Roman" w:hAnsi="Times New Roman" w:cs="Times New Roman"/>
          <w:color w:val="auto"/>
          <w:sz w:val="30"/>
          <w:szCs w:val="30"/>
        </w:rPr>
      </w:pPr>
      <w:r w:rsidRPr="0070701A">
        <w:rPr>
          <w:rFonts w:ascii="Times New Roman" w:hAnsi="Times New Roman" w:cs="Times New Roman"/>
          <w:color w:val="auto"/>
          <w:sz w:val="30"/>
          <w:szCs w:val="30"/>
        </w:rPr>
        <w:t>All pages in the Web site should include this menu file. Here is how it can be done:</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&lt;html&gt;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&lt;body&gt;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&lt;div class="leftmenu"&gt;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&lt;?php include("menu.php"); ?&gt;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&lt;/div&gt;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&lt;h1&gt;Welcome to my home page.&lt;/h1&gt;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&lt;p&gt;Some text.&lt;/p&gt;</w:t>
      </w:r>
    </w:p>
    <w:p w:rsidR="00443843"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&lt;/body&gt;&lt;/html&gt;</w:t>
      </w:r>
    </w:p>
    <w:p w:rsidR="00443843" w:rsidRPr="0070701A" w:rsidRDefault="00443843" w:rsidP="0089573C">
      <w:pPr>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If you look at the </w:t>
      </w:r>
      <w:r w:rsidR="000E029A">
        <w:rPr>
          <w:rFonts w:ascii="Times New Roman" w:hAnsi="Times New Roman" w:cs="Times New Roman"/>
          <w:color w:val="auto"/>
          <w:sz w:val="30"/>
          <w:szCs w:val="30"/>
        </w:rPr>
        <w:t>source code of the page above (</w:t>
      </w:r>
      <w:r w:rsidRPr="0070701A">
        <w:rPr>
          <w:rFonts w:ascii="Times New Roman" w:hAnsi="Times New Roman" w:cs="Times New Roman"/>
          <w:color w:val="auto"/>
          <w:sz w:val="30"/>
          <w:szCs w:val="30"/>
        </w:rPr>
        <w:t>in a browser), it will look like this:</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&lt;html&gt;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&lt;body&gt;</w:t>
      </w:r>
    </w:p>
    <w:p w:rsidR="0089573C"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&lt;div class="leftmenu"&gt;</w:t>
      </w:r>
    </w:p>
    <w:p w:rsidR="00443843"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&lt;a href="/default.php"&gt;Home&lt;/a&gt;</w:t>
      </w:r>
    </w:p>
    <w:p w:rsidR="00443843" w:rsidRPr="0089573C" w:rsidRDefault="00443843" w:rsidP="0089573C">
      <w:pPr>
        <w:spacing w:before="15"/>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&lt;a href="/tutorials.php"&gt;Tutorials&lt;/a&gt;</w:t>
      </w:r>
    </w:p>
    <w:p w:rsidR="00443843" w:rsidRPr="0089573C" w:rsidRDefault="00443843" w:rsidP="0089573C">
      <w:pPr>
        <w:spacing w:line="320" w:lineRule="exact"/>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&lt;a href="/references.php"&gt;References&lt;/a&gt;</w:t>
      </w:r>
    </w:p>
    <w:p w:rsidR="00443843" w:rsidRPr="0089573C" w:rsidRDefault="00443843" w:rsidP="0089573C">
      <w:pPr>
        <w:spacing w:before="15"/>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&lt;a href="/examples.php"&gt;Examples&lt;/a&gt;</w:t>
      </w:r>
    </w:p>
    <w:p w:rsidR="00443843" w:rsidRPr="0089573C" w:rsidRDefault="00443843" w:rsidP="0089573C">
      <w:pPr>
        <w:spacing w:before="10"/>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&lt;a href="/about.php"&gt;About Us&lt;/a&gt;</w:t>
      </w:r>
    </w:p>
    <w:p w:rsidR="00443843" w:rsidRPr="0089573C" w:rsidRDefault="00443843" w:rsidP="0089573C">
      <w:pPr>
        <w:spacing w:before="15"/>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&lt;a href="/contact.php"&gt;Contact Us&lt;/a&gt;</w:t>
      </w:r>
    </w:p>
    <w:p w:rsidR="0089573C" w:rsidRPr="0089573C" w:rsidRDefault="00443843" w:rsidP="0089573C">
      <w:pPr>
        <w:spacing w:before="15"/>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&lt;/div&gt;</w:t>
      </w:r>
    </w:p>
    <w:p w:rsidR="00443843" w:rsidRPr="0089573C" w:rsidRDefault="00443843" w:rsidP="0089573C">
      <w:pPr>
        <w:spacing w:before="15"/>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&lt;h1&gt;Welcome to my home page!&lt;/h1&gt;</w:t>
      </w:r>
    </w:p>
    <w:p w:rsidR="00443843" w:rsidRPr="0089573C" w:rsidRDefault="00443843" w:rsidP="0089573C">
      <w:pPr>
        <w:spacing w:before="15"/>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&lt;p&gt;Some text.&lt;/p&gt;</w:t>
      </w:r>
    </w:p>
    <w:p w:rsidR="00443843" w:rsidRPr="0089573C" w:rsidRDefault="00443843" w:rsidP="0089573C">
      <w:pPr>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&lt;/body&gt;</w:t>
      </w:r>
    </w:p>
    <w:p w:rsidR="00EA4388" w:rsidRDefault="00443843" w:rsidP="00EA4388">
      <w:pPr>
        <w:spacing w:before="15"/>
        <w:ind w:left="0"/>
        <w:rPr>
          <w:rFonts w:ascii="Times New Roman" w:hAnsi="Times New Roman" w:cs="Times New Roman"/>
          <w:b/>
          <w:i/>
          <w:color w:val="auto"/>
          <w:sz w:val="30"/>
          <w:szCs w:val="30"/>
        </w:rPr>
      </w:pPr>
      <w:r w:rsidRPr="0089573C">
        <w:rPr>
          <w:rFonts w:ascii="Times New Roman" w:hAnsi="Times New Roman" w:cs="Times New Roman"/>
          <w:b/>
          <w:i/>
          <w:color w:val="auto"/>
          <w:sz w:val="30"/>
          <w:szCs w:val="30"/>
        </w:rPr>
        <w:t>&lt;/html&gt;</w:t>
      </w:r>
    </w:p>
    <w:p w:rsidR="0089573C" w:rsidRPr="00EA4388" w:rsidRDefault="00443843" w:rsidP="00EA4388">
      <w:pPr>
        <w:spacing w:before="15"/>
        <w:ind w:left="0"/>
        <w:rPr>
          <w:rFonts w:ascii="Times New Roman" w:hAnsi="Times New Roman" w:cs="Times New Roman"/>
          <w:b/>
          <w:i/>
          <w:color w:val="auto"/>
          <w:sz w:val="30"/>
          <w:szCs w:val="30"/>
        </w:rPr>
      </w:pPr>
      <w:r w:rsidRPr="0089573C">
        <w:rPr>
          <w:rFonts w:ascii="Times New Roman" w:hAnsi="Times New Roman" w:cs="Times New Roman"/>
          <w:b/>
          <w:color w:val="auto"/>
          <w:sz w:val="44"/>
          <w:szCs w:val="45"/>
        </w:rPr>
        <w:t>PHP require() Function</w:t>
      </w:r>
    </w:p>
    <w:p w:rsidR="00443843" w:rsidRPr="0089573C" w:rsidRDefault="0089573C" w:rsidP="0089573C">
      <w:pPr>
        <w:spacing w:before="36"/>
        <w:ind w:left="0" w:firstLine="720"/>
        <w:jc w:val="both"/>
        <w:rPr>
          <w:rFonts w:ascii="Times New Roman" w:hAnsi="Times New Roman" w:cs="Times New Roman"/>
          <w:color w:val="auto"/>
          <w:sz w:val="44"/>
          <w:szCs w:val="45"/>
        </w:rPr>
      </w:pPr>
      <w:r>
        <w:rPr>
          <w:rFonts w:ascii="Times New Roman" w:hAnsi="Times New Roman" w:cs="Times New Roman"/>
          <w:color w:val="auto"/>
          <w:sz w:val="30"/>
          <w:szCs w:val="30"/>
        </w:rPr>
        <w:lastRenderedPageBreak/>
        <w:t xml:space="preserve">The require() </w:t>
      </w:r>
      <w:r w:rsidR="00443843" w:rsidRPr="0070701A">
        <w:rPr>
          <w:rFonts w:ascii="Times New Roman" w:hAnsi="Times New Roman" w:cs="Times New Roman"/>
          <w:color w:val="auto"/>
          <w:sz w:val="30"/>
          <w:szCs w:val="30"/>
        </w:rPr>
        <w:t>function is identical to include(), except that it handles errors differently.</w:t>
      </w:r>
      <w:r>
        <w:rPr>
          <w:rFonts w:ascii="Times New Roman" w:hAnsi="Times New Roman" w:cs="Times New Roman"/>
          <w:color w:val="auto"/>
          <w:sz w:val="44"/>
          <w:szCs w:val="45"/>
        </w:rPr>
        <w:t xml:space="preserve"> </w:t>
      </w:r>
      <w:r>
        <w:rPr>
          <w:rFonts w:ascii="Times New Roman" w:hAnsi="Times New Roman" w:cs="Times New Roman"/>
          <w:color w:val="auto"/>
          <w:sz w:val="30"/>
          <w:szCs w:val="30"/>
        </w:rPr>
        <w:t xml:space="preserve">If an error occurs, the </w:t>
      </w:r>
      <w:r w:rsidR="000E029A">
        <w:rPr>
          <w:rFonts w:ascii="Times New Roman" w:hAnsi="Times New Roman" w:cs="Times New Roman"/>
          <w:color w:val="auto"/>
          <w:sz w:val="30"/>
          <w:szCs w:val="30"/>
        </w:rPr>
        <w:t>include (</w:t>
      </w:r>
      <w:r w:rsidR="00443843" w:rsidRPr="0070701A">
        <w:rPr>
          <w:rFonts w:ascii="Times New Roman" w:hAnsi="Times New Roman" w:cs="Times New Roman"/>
          <w:color w:val="auto"/>
          <w:sz w:val="30"/>
          <w:szCs w:val="30"/>
        </w:rPr>
        <w:t>) function g</w:t>
      </w:r>
      <w:r>
        <w:rPr>
          <w:rFonts w:ascii="Times New Roman" w:hAnsi="Times New Roman" w:cs="Times New Roman"/>
          <w:color w:val="auto"/>
          <w:sz w:val="30"/>
          <w:szCs w:val="30"/>
        </w:rPr>
        <w:t>enerates a warning, but the scr</w:t>
      </w:r>
      <w:r w:rsidR="00443843" w:rsidRPr="0070701A">
        <w:rPr>
          <w:rFonts w:ascii="Times New Roman" w:hAnsi="Times New Roman" w:cs="Times New Roman"/>
          <w:color w:val="auto"/>
          <w:sz w:val="30"/>
          <w:szCs w:val="30"/>
        </w:rPr>
        <w:t>ipt will continue</w:t>
      </w:r>
      <w:r>
        <w:rPr>
          <w:rFonts w:ascii="Times New Roman" w:hAnsi="Times New Roman" w:cs="Times New Roman"/>
          <w:color w:val="auto"/>
          <w:sz w:val="30"/>
          <w:szCs w:val="30"/>
        </w:rPr>
        <w:t xml:space="preserve"> execution. The require() gener</w:t>
      </w:r>
      <w:r w:rsidR="00443843" w:rsidRPr="0070701A">
        <w:rPr>
          <w:rFonts w:ascii="Times New Roman" w:hAnsi="Times New Roman" w:cs="Times New Roman"/>
          <w:color w:val="auto"/>
          <w:sz w:val="30"/>
          <w:szCs w:val="30"/>
        </w:rPr>
        <w:t>ates a fatal error, and the script will stop.</w:t>
      </w:r>
    </w:p>
    <w:p w:rsidR="0089573C" w:rsidRDefault="00443843" w:rsidP="0089573C">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Error Example include() Function</w:t>
      </w:r>
    </w:p>
    <w:p w:rsidR="0089573C" w:rsidRPr="00975FCC" w:rsidRDefault="00443843" w:rsidP="0089573C">
      <w:pPr>
        <w:ind w:left="0"/>
        <w:rPr>
          <w:rFonts w:ascii="Times New Roman" w:hAnsi="Times New Roman" w:cs="Times New Roman"/>
          <w:b/>
          <w:i/>
          <w:color w:val="auto"/>
          <w:sz w:val="32"/>
          <w:szCs w:val="32"/>
        </w:rPr>
      </w:pPr>
      <w:r w:rsidRPr="00975FCC">
        <w:rPr>
          <w:rFonts w:ascii="Times New Roman" w:hAnsi="Times New Roman" w:cs="Times New Roman"/>
          <w:b/>
          <w:i/>
          <w:color w:val="auto"/>
          <w:sz w:val="30"/>
          <w:szCs w:val="30"/>
        </w:rPr>
        <w:t>&lt;html&gt;</w:t>
      </w:r>
    </w:p>
    <w:p w:rsidR="0089573C" w:rsidRPr="00975FCC" w:rsidRDefault="00443843" w:rsidP="0089573C">
      <w:pPr>
        <w:ind w:left="0"/>
        <w:rPr>
          <w:rFonts w:ascii="Times New Roman" w:hAnsi="Times New Roman" w:cs="Times New Roman"/>
          <w:b/>
          <w:i/>
          <w:color w:val="auto"/>
          <w:sz w:val="32"/>
          <w:szCs w:val="32"/>
        </w:rPr>
      </w:pPr>
      <w:r w:rsidRPr="00975FCC">
        <w:rPr>
          <w:rFonts w:ascii="Times New Roman" w:hAnsi="Times New Roman" w:cs="Times New Roman"/>
          <w:b/>
          <w:i/>
          <w:color w:val="auto"/>
          <w:sz w:val="30"/>
          <w:szCs w:val="30"/>
        </w:rPr>
        <w:t>&lt;body&gt;</w:t>
      </w:r>
    </w:p>
    <w:p w:rsidR="0089573C" w:rsidRPr="00975FCC" w:rsidRDefault="00443843" w:rsidP="0089573C">
      <w:pPr>
        <w:ind w:left="0"/>
        <w:rPr>
          <w:rFonts w:ascii="Times New Roman" w:hAnsi="Times New Roman" w:cs="Times New Roman"/>
          <w:b/>
          <w:i/>
          <w:color w:val="auto"/>
          <w:sz w:val="32"/>
          <w:szCs w:val="32"/>
        </w:rPr>
      </w:pPr>
      <w:r w:rsidRPr="00975FCC">
        <w:rPr>
          <w:rFonts w:ascii="Times New Roman" w:hAnsi="Times New Roman" w:cs="Times New Roman"/>
          <w:b/>
          <w:i/>
          <w:color w:val="auto"/>
          <w:sz w:val="30"/>
          <w:szCs w:val="30"/>
        </w:rPr>
        <w:t>&lt;?php include("wrong</w:t>
      </w:r>
      <w:r w:rsidR="000E029A">
        <w:rPr>
          <w:rFonts w:ascii="Times New Roman" w:hAnsi="Times New Roman" w:cs="Times New Roman"/>
          <w:b/>
          <w:i/>
          <w:color w:val="auto"/>
          <w:sz w:val="30"/>
          <w:szCs w:val="30"/>
        </w:rPr>
        <w:t>File.php"); echo "Hello Worl</w:t>
      </w:r>
      <w:r w:rsidRPr="00975FCC">
        <w:rPr>
          <w:rFonts w:ascii="Times New Roman" w:hAnsi="Times New Roman" w:cs="Times New Roman"/>
          <w:b/>
          <w:i/>
          <w:color w:val="auto"/>
          <w:sz w:val="30"/>
          <w:szCs w:val="30"/>
        </w:rPr>
        <w:t>d!";?&gt;</w:t>
      </w:r>
    </w:p>
    <w:p w:rsidR="00443843" w:rsidRPr="00975FCC" w:rsidRDefault="00443843" w:rsidP="0089573C">
      <w:pPr>
        <w:ind w:left="0"/>
        <w:rPr>
          <w:rFonts w:ascii="Times New Roman" w:hAnsi="Times New Roman" w:cs="Times New Roman"/>
          <w:b/>
          <w:i/>
          <w:color w:val="auto"/>
          <w:sz w:val="32"/>
          <w:szCs w:val="32"/>
        </w:rPr>
      </w:pPr>
      <w:r w:rsidRPr="00975FCC">
        <w:rPr>
          <w:rFonts w:ascii="Times New Roman" w:hAnsi="Times New Roman" w:cs="Times New Roman"/>
          <w:b/>
          <w:i/>
          <w:color w:val="auto"/>
          <w:sz w:val="30"/>
          <w:szCs w:val="30"/>
        </w:rPr>
        <w:t>&lt;/body&gt;&lt;/html&gt;</w:t>
      </w:r>
    </w:p>
    <w:p w:rsidR="00443843" w:rsidRPr="0070701A" w:rsidRDefault="00443843" w:rsidP="00443843">
      <w:pPr>
        <w:spacing w:before="5" w:line="160" w:lineRule="exact"/>
        <w:rPr>
          <w:rFonts w:ascii="Times New Roman" w:hAnsi="Times New Roman" w:cs="Times New Roman"/>
          <w:color w:val="auto"/>
          <w:sz w:val="17"/>
          <w:szCs w:val="17"/>
        </w:rPr>
      </w:pPr>
    </w:p>
    <w:p w:rsidR="00443843" w:rsidRPr="0070701A" w:rsidRDefault="00443843" w:rsidP="00443843">
      <w:pPr>
        <w:spacing w:line="200" w:lineRule="exact"/>
        <w:rPr>
          <w:rFonts w:ascii="Times New Roman" w:hAnsi="Times New Roman" w:cs="Times New Roman"/>
          <w:color w:val="auto"/>
        </w:rPr>
      </w:pPr>
    </w:p>
    <w:p w:rsidR="00975FCC" w:rsidRPr="00975FCC" w:rsidRDefault="00975FCC" w:rsidP="00975FCC">
      <w:pPr>
        <w:ind w:left="124"/>
        <w:rPr>
          <w:rFonts w:ascii="Times New Roman" w:hAnsi="Times New Roman" w:cs="Times New Roman"/>
          <w:b/>
          <w:color w:val="auto"/>
          <w:sz w:val="30"/>
          <w:szCs w:val="30"/>
        </w:rPr>
      </w:pPr>
      <w:r w:rsidRPr="00975FCC">
        <w:rPr>
          <w:rFonts w:ascii="Times New Roman" w:hAnsi="Times New Roman" w:cs="Times New Roman"/>
          <w:b/>
          <w:color w:val="auto"/>
          <w:sz w:val="30"/>
          <w:szCs w:val="30"/>
        </w:rPr>
        <w:t>Er</w:t>
      </w:r>
      <w:r w:rsidR="00443843" w:rsidRPr="00975FCC">
        <w:rPr>
          <w:rFonts w:ascii="Times New Roman" w:hAnsi="Times New Roman" w:cs="Times New Roman"/>
          <w:b/>
          <w:color w:val="auto"/>
          <w:sz w:val="30"/>
          <w:szCs w:val="30"/>
        </w:rPr>
        <w:t>ror message:</w:t>
      </w:r>
    </w:p>
    <w:p w:rsidR="00975FCC" w:rsidRDefault="00443843" w:rsidP="00975FCC">
      <w:pPr>
        <w:ind w:left="0"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Warning:</w:t>
      </w:r>
      <w:r w:rsidR="00975FCC">
        <w:rPr>
          <w:rFonts w:ascii="Times New Roman" w:hAnsi="Times New Roman" w:cs="Times New Roman"/>
          <w:b/>
          <w:color w:val="auto"/>
          <w:sz w:val="30"/>
          <w:szCs w:val="30"/>
        </w:rPr>
        <w:t xml:space="preserve"> </w:t>
      </w:r>
      <w:r w:rsidR="000E029A">
        <w:rPr>
          <w:rFonts w:ascii="Times New Roman" w:hAnsi="Times New Roman" w:cs="Times New Roman"/>
          <w:color w:val="auto"/>
          <w:sz w:val="30"/>
          <w:szCs w:val="30"/>
        </w:rPr>
        <w:t>include (</w:t>
      </w:r>
      <w:r w:rsidR="00975FCC">
        <w:rPr>
          <w:rFonts w:ascii="Times New Roman" w:hAnsi="Times New Roman" w:cs="Times New Roman"/>
          <w:color w:val="auto"/>
          <w:sz w:val="30"/>
          <w:szCs w:val="30"/>
        </w:rPr>
        <w:t>wrongFile.php)</w:t>
      </w:r>
      <w:r w:rsidRPr="0070701A">
        <w:rPr>
          <w:rFonts w:ascii="Times New Roman" w:hAnsi="Times New Roman" w:cs="Times New Roman"/>
          <w:color w:val="auto"/>
          <w:sz w:val="30"/>
          <w:szCs w:val="30"/>
        </w:rPr>
        <w:t>[function.include]:failed to open stream:</w:t>
      </w:r>
      <w:r w:rsidR="00975FCC">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No such file or directory in C:\home\website\test.php on line 5</w:t>
      </w:r>
    </w:p>
    <w:p w:rsidR="00443843" w:rsidRPr="0070701A" w:rsidRDefault="00443843" w:rsidP="00975FCC">
      <w:pPr>
        <w:ind w:left="0"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Warning:</w:t>
      </w:r>
      <w:r w:rsidR="000E029A">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include() [function.include]: Failed opening 'wrongFile.php' for inclusion (include_path='.;C:\php5\pear')</w:t>
      </w:r>
      <w:r w:rsidR="00975FCC">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in C:\home\website\test.php on line 5</w:t>
      </w:r>
    </w:p>
    <w:p w:rsidR="00443843" w:rsidRPr="0070701A" w:rsidRDefault="00443843" w:rsidP="00443843">
      <w:pPr>
        <w:spacing w:before="7" w:line="140" w:lineRule="exact"/>
        <w:rPr>
          <w:rFonts w:ascii="Times New Roman" w:hAnsi="Times New Roman" w:cs="Times New Roman"/>
          <w:color w:val="auto"/>
          <w:sz w:val="14"/>
          <w:szCs w:val="14"/>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Hello World!</w:t>
      </w:r>
    </w:p>
    <w:p w:rsidR="00975FCC" w:rsidRDefault="00975FCC" w:rsidP="00975FCC">
      <w:pPr>
        <w:spacing w:line="250" w:lineRule="auto"/>
        <w:ind w:left="0" w:right="224"/>
        <w:rPr>
          <w:rFonts w:ascii="Times New Roman" w:hAnsi="Times New Roman" w:cs="Times New Roman"/>
          <w:color w:val="auto"/>
          <w:sz w:val="17"/>
          <w:szCs w:val="17"/>
        </w:rPr>
      </w:pPr>
    </w:p>
    <w:p w:rsidR="00443843" w:rsidRPr="0070701A" w:rsidRDefault="00443843" w:rsidP="00975FCC">
      <w:pPr>
        <w:spacing w:line="250" w:lineRule="auto"/>
        <w:ind w:left="0" w:right="224"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Notice that the echo statement is executed! This is because </w:t>
      </w:r>
      <w:r w:rsidR="00975FCC">
        <w:rPr>
          <w:rFonts w:ascii="Times New Roman" w:hAnsi="Times New Roman" w:cs="Times New Roman"/>
          <w:color w:val="auto"/>
          <w:sz w:val="30"/>
          <w:szCs w:val="30"/>
        </w:rPr>
        <w:t>a Warning does not stop the scr</w:t>
      </w:r>
      <w:r w:rsidRPr="0070701A">
        <w:rPr>
          <w:rFonts w:ascii="Times New Roman" w:hAnsi="Times New Roman" w:cs="Times New Roman"/>
          <w:color w:val="auto"/>
          <w:sz w:val="30"/>
          <w:szCs w:val="30"/>
        </w:rPr>
        <w:t>ipt execution.</w:t>
      </w:r>
    </w:p>
    <w:p w:rsidR="00975FCC" w:rsidRDefault="00975FCC" w:rsidP="00975FCC">
      <w:pPr>
        <w:ind w:left="0"/>
        <w:rPr>
          <w:rFonts w:ascii="Times New Roman" w:hAnsi="Times New Roman" w:cs="Times New Roman"/>
          <w:color w:val="auto"/>
          <w:sz w:val="17"/>
          <w:szCs w:val="17"/>
        </w:rPr>
      </w:pPr>
    </w:p>
    <w:p w:rsidR="00443843" w:rsidRPr="0070701A" w:rsidRDefault="00443843" w:rsidP="00975FCC">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 xml:space="preserve">Error Example </w:t>
      </w:r>
      <w:r w:rsidR="000E029A" w:rsidRPr="0070701A">
        <w:rPr>
          <w:rFonts w:ascii="Times New Roman" w:hAnsi="Times New Roman" w:cs="Times New Roman"/>
          <w:b/>
          <w:color w:val="auto"/>
          <w:sz w:val="32"/>
          <w:szCs w:val="32"/>
        </w:rPr>
        <w:t>require (</w:t>
      </w:r>
      <w:r w:rsidRPr="0070701A">
        <w:rPr>
          <w:rFonts w:ascii="Times New Roman" w:hAnsi="Times New Roman" w:cs="Times New Roman"/>
          <w:b/>
          <w:color w:val="auto"/>
          <w:sz w:val="32"/>
          <w:szCs w:val="32"/>
        </w:rPr>
        <w:t>) Function</w:t>
      </w:r>
    </w:p>
    <w:p w:rsidR="00443843" w:rsidRPr="0070701A" w:rsidRDefault="00443843" w:rsidP="00975FCC">
      <w:pPr>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Now, let's run the same example with the </w:t>
      </w:r>
      <w:r w:rsidR="000E029A" w:rsidRPr="0070701A">
        <w:rPr>
          <w:rFonts w:ascii="Times New Roman" w:hAnsi="Times New Roman" w:cs="Times New Roman"/>
          <w:color w:val="auto"/>
          <w:sz w:val="30"/>
          <w:szCs w:val="30"/>
        </w:rPr>
        <w:t>require (</w:t>
      </w:r>
      <w:r w:rsidRPr="0070701A">
        <w:rPr>
          <w:rFonts w:ascii="Times New Roman" w:hAnsi="Times New Roman" w:cs="Times New Roman"/>
          <w:color w:val="auto"/>
          <w:sz w:val="30"/>
          <w:szCs w:val="30"/>
        </w:rPr>
        <w:t>) function.</w:t>
      </w:r>
    </w:p>
    <w:p w:rsidR="00975FCC" w:rsidRPr="00975FCC" w:rsidRDefault="00443843" w:rsidP="00975FCC">
      <w:pPr>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&lt;html&gt;</w:t>
      </w:r>
    </w:p>
    <w:p w:rsidR="00443843" w:rsidRPr="00975FCC" w:rsidRDefault="00443843" w:rsidP="00975FCC">
      <w:pPr>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&lt;body&gt;</w:t>
      </w:r>
    </w:p>
    <w:p w:rsidR="00443843" w:rsidRPr="00975FCC" w:rsidRDefault="00443843" w:rsidP="00975FCC">
      <w:pPr>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&lt;?php</w:t>
      </w:r>
    </w:p>
    <w:p w:rsidR="00443843" w:rsidRPr="00975FCC" w:rsidRDefault="00975FCC" w:rsidP="00975FCC">
      <w:pPr>
        <w:spacing w:line="320" w:lineRule="exact"/>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requir</w:t>
      </w:r>
      <w:r w:rsidR="00443843" w:rsidRPr="00975FCC">
        <w:rPr>
          <w:rFonts w:ascii="Times New Roman" w:hAnsi="Times New Roman" w:cs="Times New Roman"/>
          <w:b/>
          <w:i/>
          <w:color w:val="auto"/>
          <w:sz w:val="30"/>
          <w:szCs w:val="30"/>
        </w:rPr>
        <w:t>e("wrongFile.php");</w:t>
      </w:r>
    </w:p>
    <w:p w:rsidR="00975FCC" w:rsidRPr="00975FCC" w:rsidRDefault="00443843" w:rsidP="00975FCC">
      <w:pPr>
        <w:spacing w:before="10"/>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echo "Hello</w:t>
      </w:r>
      <w:r w:rsidR="00975FCC" w:rsidRPr="00975FCC">
        <w:rPr>
          <w:rFonts w:ascii="Times New Roman" w:hAnsi="Times New Roman" w:cs="Times New Roman"/>
          <w:b/>
          <w:i/>
          <w:color w:val="auto"/>
          <w:sz w:val="30"/>
          <w:szCs w:val="30"/>
        </w:rPr>
        <w:t xml:space="preserve"> Wor</w:t>
      </w:r>
      <w:r w:rsidRPr="00975FCC">
        <w:rPr>
          <w:rFonts w:ascii="Times New Roman" w:hAnsi="Times New Roman" w:cs="Times New Roman"/>
          <w:b/>
          <w:i/>
          <w:color w:val="auto"/>
          <w:sz w:val="30"/>
          <w:szCs w:val="30"/>
        </w:rPr>
        <w:t>ld!";</w:t>
      </w:r>
    </w:p>
    <w:p w:rsidR="00975FCC" w:rsidRDefault="00443843" w:rsidP="00975FCC">
      <w:pPr>
        <w:spacing w:before="10"/>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?&gt;</w:t>
      </w:r>
    </w:p>
    <w:p w:rsidR="00443843" w:rsidRPr="00975FCC" w:rsidRDefault="00443843" w:rsidP="00975FCC">
      <w:pPr>
        <w:spacing w:before="10"/>
        <w:ind w:left="0"/>
        <w:rPr>
          <w:rFonts w:ascii="Times New Roman" w:hAnsi="Times New Roman" w:cs="Times New Roman"/>
          <w:b/>
          <w:i/>
          <w:color w:val="auto"/>
          <w:sz w:val="30"/>
          <w:szCs w:val="30"/>
        </w:rPr>
        <w:sectPr w:rsidR="00443843" w:rsidRPr="00975FCC">
          <w:pgSz w:w="15680" w:h="24400"/>
          <w:pgMar w:top="620" w:right="2240" w:bottom="280" w:left="1820" w:header="720" w:footer="720" w:gutter="0"/>
          <w:cols w:space="720"/>
        </w:sectPr>
      </w:pPr>
      <w:r w:rsidRPr="00975FCC">
        <w:rPr>
          <w:rFonts w:ascii="Times New Roman" w:hAnsi="Times New Roman" w:cs="Times New Roman"/>
          <w:b/>
          <w:i/>
          <w:color w:val="auto"/>
          <w:sz w:val="30"/>
          <w:szCs w:val="30"/>
        </w:rPr>
        <w:t>&lt;/body&gt;&lt;/html&gt;</w:t>
      </w:r>
    </w:p>
    <w:p w:rsidR="00975FCC" w:rsidRDefault="00975FCC" w:rsidP="00975FCC">
      <w:pPr>
        <w:spacing w:before="59"/>
        <w:ind w:left="0"/>
        <w:rPr>
          <w:rFonts w:ascii="Times New Roman" w:hAnsi="Times New Roman" w:cs="Times New Roman"/>
          <w:b/>
          <w:color w:val="auto"/>
          <w:sz w:val="30"/>
          <w:szCs w:val="30"/>
        </w:rPr>
      </w:pPr>
      <w:r w:rsidRPr="00975FCC">
        <w:rPr>
          <w:rFonts w:ascii="Times New Roman" w:hAnsi="Times New Roman" w:cs="Times New Roman"/>
          <w:b/>
          <w:color w:val="auto"/>
          <w:sz w:val="30"/>
          <w:szCs w:val="30"/>
        </w:rPr>
        <w:lastRenderedPageBreak/>
        <w:t>Er</w:t>
      </w:r>
      <w:r w:rsidR="00443843" w:rsidRPr="00975FCC">
        <w:rPr>
          <w:rFonts w:ascii="Times New Roman" w:hAnsi="Times New Roman" w:cs="Times New Roman"/>
          <w:b/>
          <w:color w:val="auto"/>
          <w:sz w:val="30"/>
          <w:szCs w:val="30"/>
        </w:rPr>
        <w:t>ror message:</w:t>
      </w:r>
    </w:p>
    <w:p w:rsidR="00975FCC" w:rsidRDefault="00443843" w:rsidP="00975FCC">
      <w:pPr>
        <w:spacing w:before="59"/>
        <w:ind w:left="0" w:firstLine="720"/>
        <w:jc w:val="both"/>
        <w:rPr>
          <w:rFonts w:ascii="Times New Roman" w:hAnsi="Times New Roman" w:cs="Times New Roman"/>
          <w:b/>
          <w:color w:val="auto"/>
          <w:sz w:val="30"/>
          <w:szCs w:val="30"/>
        </w:rPr>
      </w:pPr>
      <w:r w:rsidRPr="0070701A">
        <w:rPr>
          <w:rFonts w:ascii="Times New Roman" w:hAnsi="Times New Roman" w:cs="Times New Roman"/>
          <w:b/>
          <w:color w:val="auto"/>
          <w:sz w:val="30"/>
          <w:szCs w:val="30"/>
        </w:rPr>
        <w:t>Warning:</w:t>
      </w:r>
      <w:r w:rsidR="000E029A">
        <w:rPr>
          <w:rFonts w:ascii="Times New Roman" w:hAnsi="Times New Roman" w:cs="Times New Roman"/>
          <w:b/>
          <w:color w:val="auto"/>
          <w:sz w:val="30"/>
          <w:szCs w:val="30"/>
        </w:rPr>
        <w:t xml:space="preserve"> </w:t>
      </w:r>
      <w:r w:rsidR="000E029A" w:rsidRPr="0070701A">
        <w:rPr>
          <w:rFonts w:ascii="Times New Roman" w:hAnsi="Times New Roman" w:cs="Times New Roman"/>
          <w:color w:val="auto"/>
          <w:sz w:val="30"/>
          <w:szCs w:val="30"/>
        </w:rPr>
        <w:t>require (</w:t>
      </w:r>
      <w:r w:rsidR="00975FCC">
        <w:rPr>
          <w:rFonts w:ascii="Times New Roman" w:hAnsi="Times New Roman" w:cs="Times New Roman"/>
          <w:color w:val="auto"/>
          <w:sz w:val="30"/>
          <w:szCs w:val="30"/>
        </w:rPr>
        <w:t>wrongFile.php) [function.requir</w:t>
      </w:r>
      <w:r w:rsidRPr="0070701A">
        <w:rPr>
          <w:rFonts w:ascii="Times New Roman" w:hAnsi="Times New Roman" w:cs="Times New Roman"/>
          <w:color w:val="auto"/>
          <w:sz w:val="30"/>
          <w:szCs w:val="30"/>
        </w:rPr>
        <w:t>e]:</w:t>
      </w:r>
      <w:r w:rsidR="00975FCC">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failed to open stream:</w:t>
      </w:r>
      <w:r w:rsidR="00975FCC">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No such file or directory in C:\home\website\test.php on line 5</w:t>
      </w:r>
    </w:p>
    <w:p w:rsidR="00975FCC" w:rsidRDefault="00443843" w:rsidP="00975FCC">
      <w:pPr>
        <w:spacing w:before="59"/>
        <w:ind w:left="0" w:firstLine="720"/>
        <w:jc w:val="both"/>
        <w:rPr>
          <w:rFonts w:ascii="Times New Roman" w:hAnsi="Times New Roman" w:cs="Times New Roman"/>
          <w:b/>
          <w:color w:val="auto"/>
          <w:sz w:val="30"/>
          <w:szCs w:val="30"/>
        </w:rPr>
      </w:pPr>
      <w:r w:rsidRPr="0070701A">
        <w:rPr>
          <w:rFonts w:ascii="Times New Roman" w:hAnsi="Times New Roman" w:cs="Times New Roman"/>
          <w:b/>
          <w:color w:val="auto"/>
          <w:sz w:val="30"/>
          <w:szCs w:val="30"/>
        </w:rPr>
        <w:t xml:space="preserve">Fatal error: </w:t>
      </w:r>
      <w:r w:rsidR="000E029A" w:rsidRPr="0070701A">
        <w:rPr>
          <w:rFonts w:ascii="Times New Roman" w:hAnsi="Times New Roman" w:cs="Times New Roman"/>
          <w:color w:val="auto"/>
          <w:sz w:val="30"/>
          <w:szCs w:val="30"/>
        </w:rPr>
        <w:t>require (</w:t>
      </w:r>
      <w:r w:rsidRPr="0070701A">
        <w:rPr>
          <w:rFonts w:ascii="Times New Roman" w:hAnsi="Times New Roman" w:cs="Times New Roman"/>
          <w:color w:val="auto"/>
          <w:sz w:val="30"/>
          <w:szCs w:val="30"/>
        </w:rPr>
        <w:t>) [function.require] : Failed opening required 'wrongFile.php' (include_path='.;C:\php5\pear')</w:t>
      </w:r>
      <w:r w:rsidR="00975FCC">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in C:\home\website\test.php on line 5</w:t>
      </w:r>
    </w:p>
    <w:p w:rsidR="00975FCC" w:rsidRDefault="00443843" w:rsidP="00975FCC">
      <w:pPr>
        <w:spacing w:before="59"/>
        <w:ind w:left="0" w:firstLine="720"/>
        <w:jc w:val="both"/>
        <w:rPr>
          <w:rFonts w:ascii="Times New Roman" w:hAnsi="Times New Roman" w:cs="Times New Roman"/>
          <w:b/>
          <w:color w:val="auto"/>
          <w:sz w:val="30"/>
          <w:szCs w:val="30"/>
        </w:rPr>
      </w:pPr>
      <w:r w:rsidRPr="0070701A">
        <w:rPr>
          <w:rFonts w:ascii="Times New Roman" w:hAnsi="Times New Roman" w:cs="Times New Roman"/>
          <w:color w:val="auto"/>
          <w:sz w:val="30"/>
          <w:szCs w:val="30"/>
        </w:rPr>
        <w:t>The echo statement is not executed, because the script execution stopped after the fatal error.</w:t>
      </w:r>
    </w:p>
    <w:p w:rsidR="00443843" w:rsidRPr="00975FCC" w:rsidRDefault="00443843" w:rsidP="00975FCC">
      <w:pPr>
        <w:spacing w:before="59"/>
        <w:ind w:left="0" w:firstLine="720"/>
        <w:jc w:val="both"/>
        <w:rPr>
          <w:rFonts w:ascii="Times New Roman" w:hAnsi="Times New Roman" w:cs="Times New Roman"/>
          <w:b/>
          <w:color w:val="auto"/>
          <w:sz w:val="30"/>
          <w:szCs w:val="30"/>
        </w:rPr>
      </w:pPr>
      <w:r w:rsidRPr="0070701A">
        <w:rPr>
          <w:rFonts w:ascii="Times New Roman" w:hAnsi="Times New Roman" w:cs="Times New Roman"/>
          <w:color w:val="auto"/>
          <w:sz w:val="30"/>
          <w:szCs w:val="30"/>
        </w:rPr>
        <w:t>It i</w:t>
      </w:r>
      <w:r w:rsidR="000E029A">
        <w:rPr>
          <w:rFonts w:ascii="Times New Roman" w:hAnsi="Times New Roman" w:cs="Times New Roman"/>
          <w:color w:val="auto"/>
          <w:sz w:val="30"/>
          <w:szCs w:val="30"/>
        </w:rPr>
        <w:t>s recommended to use the requir</w:t>
      </w:r>
      <w:r w:rsidRPr="0070701A">
        <w:rPr>
          <w:rFonts w:ascii="Times New Roman" w:hAnsi="Times New Roman" w:cs="Times New Roman"/>
          <w:color w:val="auto"/>
          <w:sz w:val="30"/>
          <w:szCs w:val="30"/>
        </w:rPr>
        <w:t>e() function instead of include(), because scripts should not continue after an error.</w:t>
      </w:r>
    </w:p>
    <w:p w:rsidR="00443843" w:rsidRPr="00975FCC" w:rsidRDefault="00443843" w:rsidP="00975FCC">
      <w:pPr>
        <w:spacing w:before="1" w:line="180" w:lineRule="exact"/>
        <w:jc w:val="center"/>
        <w:rPr>
          <w:rFonts w:ascii="Times New Roman" w:hAnsi="Times New Roman" w:cs="Times New Roman"/>
          <w:color w:val="auto"/>
          <w:sz w:val="18"/>
          <w:szCs w:val="19"/>
        </w:rPr>
      </w:pPr>
    </w:p>
    <w:p w:rsidR="00975FCC" w:rsidRDefault="00975FCC"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BC4066" w:rsidRDefault="00BC4066" w:rsidP="00975FCC">
      <w:pPr>
        <w:ind w:left="230"/>
        <w:jc w:val="center"/>
        <w:rPr>
          <w:rFonts w:ascii="Times New Roman" w:hAnsi="Times New Roman" w:cs="Times New Roman"/>
          <w:b/>
          <w:color w:val="auto"/>
          <w:w w:val="99"/>
          <w:sz w:val="56"/>
          <w:szCs w:val="61"/>
        </w:rPr>
      </w:pPr>
    </w:p>
    <w:p w:rsidR="00975FCC" w:rsidRDefault="00443843" w:rsidP="00975FCC">
      <w:pPr>
        <w:ind w:left="230"/>
        <w:jc w:val="center"/>
        <w:rPr>
          <w:rFonts w:ascii="Times New Roman" w:hAnsi="Times New Roman" w:cs="Times New Roman"/>
          <w:color w:val="auto"/>
          <w:sz w:val="56"/>
          <w:szCs w:val="61"/>
        </w:rPr>
      </w:pPr>
      <w:r w:rsidRPr="00975FCC">
        <w:rPr>
          <w:rFonts w:ascii="Times New Roman" w:hAnsi="Times New Roman" w:cs="Times New Roman"/>
          <w:b/>
          <w:color w:val="auto"/>
          <w:w w:val="99"/>
          <w:sz w:val="56"/>
          <w:szCs w:val="61"/>
        </w:rPr>
        <w:lastRenderedPageBreak/>
        <w:t>PHP</w:t>
      </w:r>
      <w:r w:rsidR="00975FCC">
        <w:rPr>
          <w:rFonts w:ascii="Times New Roman" w:hAnsi="Times New Roman" w:cs="Times New Roman"/>
          <w:b/>
          <w:color w:val="auto"/>
          <w:w w:val="99"/>
          <w:sz w:val="56"/>
          <w:szCs w:val="61"/>
        </w:rPr>
        <w:t xml:space="preserve"> </w:t>
      </w:r>
      <w:r w:rsidRPr="00975FCC">
        <w:rPr>
          <w:rFonts w:ascii="Times New Roman" w:hAnsi="Times New Roman" w:cs="Times New Roman"/>
          <w:b/>
          <w:color w:val="auto"/>
          <w:w w:val="99"/>
          <w:sz w:val="56"/>
          <w:szCs w:val="61"/>
        </w:rPr>
        <w:t>File</w:t>
      </w:r>
      <w:r w:rsidR="00975FCC">
        <w:rPr>
          <w:rFonts w:ascii="Times New Roman" w:hAnsi="Times New Roman" w:cs="Times New Roman"/>
          <w:b/>
          <w:color w:val="auto"/>
          <w:w w:val="99"/>
          <w:sz w:val="56"/>
          <w:szCs w:val="61"/>
        </w:rPr>
        <w:t xml:space="preserve"> </w:t>
      </w:r>
      <w:r w:rsidRPr="00975FCC">
        <w:rPr>
          <w:rFonts w:ascii="Times New Roman" w:hAnsi="Times New Roman" w:cs="Times New Roman"/>
          <w:b/>
          <w:color w:val="auto"/>
          <w:w w:val="99"/>
          <w:sz w:val="56"/>
          <w:szCs w:val="61"/>
        </w:rPr>
        <w:t>Upload</w:t>
      </w:r>
    </w:p>
    <w:p w:rsidR="00443843" w:rsidRPr="00975FCC" w:rsidRDefault="00443843" w:rsidP="00975FCC">
      <w:pPr>
        <w:ind w:left="950" w:firstLine="49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With PHP, it is possible to upload files to the ser ver.</w:t>
      </w:r>
    </w:p>
    <w:p w:rsidR="00975FCC" w:rsidRDefault="00443843" w:rsidP="00975FCC">
      <w:pPr>
        <w:ind w:left="0"/>
        <w:rPr>
          <w:rFonts w:ascii="Times New Roman" w:hAnsi="Times New Roman" w:cs="Times New Roman"/>
          <w:color w:val="auto"/>
          <w:sz w:val="45"/>
          <w:szCs w:val="45"/>
        </w:rPr>
      </w:pPr>
      <w:r w:rsidRPr="00975FCC">
        <w:rPr>
          <w:rFonts w:ascii="Times New Roman" w:hAnsi="Times New Roman" w:cs="Times New Roman"/>
          <w:b/>
          <w:color w:val="auto"/>
          <w:sz w:val="44"/>
          <w:szCs w:val="45"/>
        </w:rPr>
        <w:t>Create an Upload-File Form</w:t>
      </w:r>
    </w:p>
    <w:p w:rsidR="00443843" w:rsidRPr="00975FCC" w:rsidRDefault="00443843" w:rsidP="00975FCC">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To allow users to upload files from a form can be very useful. Look at the following HTML form for uploading files:</w:t>
      </w:r>
    </w:p>
    <w:p w:rsidR="00975FCC" w:rsidRPr="00975FCC" w:rsidRDefault="00443843" w:rsidP="00975FCC">
      <w:pPr>
        <w:spacing w:before="14"/>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&lt;html&gt;</w:t>
      </w:r>
    </w:p>
    <w:p w:rsidR="00975FCC" w:rsidRPr="00975FCC" w:rsidRDefault="00443843" w:rsidP="00975FCC">
      <w:pPr>
        <w:spacing w:before="14"/>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&lt;body&gt;</w:t>
      </w:r>
    </w:p>
    <w:p w:rsidR="00443843" w:rsidRPr="00975FCC" w:rsidRDefault="00443843" w:rsidP="00975FCC">
      <w:pPr>
        <w:spacing w:before="14"/>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&lt;form action="upload_file.php" method="post" enctype="multipart/form-data"&gt;</w:t>
      </w:r>
    </w:p>
    <w:p w:rsidR="00443843" w:rsidRPr="00975FCC" w:rsidRDefault="00443843" w:rsidP="00443843">
      <w:pPr>
        <w:spacing w:line="340" w:lineRule="exact"/>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&lt;label for="file"&gt;Filename:&lt;/label&gt;</w:t>
      </w:r>
    </w:p>
    <w:p w:rsidR="00443843" w:rsidRPr="00975FCC" w:rsidRDefault="00443843" w:rsidP="00443843">
      <w:pPr>
        <w:spacing w:before="15"/>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&lt;input type="file" name="file" id="file" /&gt;</w:t>
      </w:r>
    </w:p>
    <w:p w:rsidR="00443843" w:rsidRPr="00975FCC" w:rsidRDefault="00443843" w:rsidP="00443843">
      <w:pPr>
        <w:spacing w:line="320" w:lineRule="exact"/>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&lt;br /&gt;</w:t>
      </w:r>
    </w:p>
    <w:p w:rsidR="00443843" w:rsidRPr="00975FCC" w:rsidRDefault="00443843" w:rsidP="00443843">
      <w:pPr>
        <w:spacing w:before="15"/>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&lt;input type="submit" name="submit" value="Submit" /&gt;</w:t>
      </w:r>
    </w:p>
    <w:p w:rsidR="00975FCC" w:rsidRPr="00975FCC" w:rsidRDefault="00443843" w:rsidP="00975FCC">
      <w:pPr>
        <w:spacing w:before="15"/>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&lt;/form&gt;</w:t>
      </w:r>
    </w:p>
    <w:p w:rsidR="00443843" w:rsidRPr="00975FCC" w:rsidRDefault="00443843" w:rsidP="00975FCC">
      <w:pPr>
        <w:spacing w:before="15"/>
        <w:ind w:left="124"/>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&lt;/body&gt;&lt;/html&gt;</w:t>
      </w:r>
    </w:p>
    <w:p w:rsidR="00975FCC" w:rsidRDefault="00443843" w:rsidP="00975FCC">
      <w:pPr>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Notice the following about the HTML form above:</w:t>
      </w:r>
    </w:p>
    <w:p w:rsidR="00975FCC" w:rsidRPr="00975FCC" w:rsidRDefault="00975FCC" w:rsidP="00BC4066">
      <w:pPr>
        <w:pStyle w:val="ListParagraph"/>
        <w:numPr>
          <w:ilvl w:val="0"/>
          <w:numId w:val="12"/>
        </w:numPr>
        <w:jc w:val="both"/>
        <w:rPr>
          <w:rFonts w:ascii="Times New Roman" w:hAnsi="Times New Roman" w:cs="Times New Roman"/>
          <w:color w:val="auto"/>
          <w:sz w:val="30"/>
          <w:szCs w:val="30"/>
        </w:rPr>
      </w:pPr>
      <w:r>
        <w:rPr>
          <w:noProof/>
          <w:lang w:eastAsia="en-US"/>
        </w:rPr>
        <w:drawing>
          <wp:anchor distT="0" distB="0" distL="114300" distR="114300" simplePos="0" relativeHeight="251678720" behindDoc="1" locked="0" layoutInCell="1" allowOverlap="1">
            <wp:simplePos x="0" y="0"/>
            <wp:positionH relativeFrom="page">
              <wp:posOffset>1464310</wp:posOffset>
            </wp:positionH>
            <wp:positionV relativeFrom="paragraph">
              <wp:posOffset>134620</wp:posOffset>
            </wp:positionV>
            <wp:extent cx="109855" cy="142240"/>
            <wp:effectExtent l="19050" t="0" r="4445" b="0"/>
            <wp:wrapNone/>
            <wp:docPr id="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109855" cy="142240"/>
                    </a:xfrm>
                    <a:prstGeom prst="rect">
                      <a:avLst/>
                    </a:prstGeom>
                    <a:noFill/>
                  </pic:spPr>
                </pic:pic>
              </a:graphicData>
            </a:graphic>
          </wp:anchor>
        </w:drawing>
      </w:r>
      <w:r w:rsidRPr="00975FCC">
        <w:rPr>
          <w:rFonts w:ascii="Times New Roman" w:hAnsi="Times New Roman" w:cs="Times New Roman"/>
          <w:color w:val="auto"/>
          <w:sz w:val="30"/>
          <w:szCs w:val="30"/>
        </w:rPr>
        <w:t>The enc</w:t>
      </w:r>
      <w:r>
        <w:rPr>
          <w:rFonts w:ascii="Times New Roman" w:hAnsi="Times New Roman" w:cs="Times New Roman"/>
          <w:color w:val="auto"/>
          <w:sz w:val="30"/>
          <w:szCs w:val="30"/>
        </w:rPr>
        <w:t xml:space="preserve"> </w:t>
      </w:r>
      <w:r w:rsidRPr="00975FCC">
        <w:rPr>
          <w:rFonts w:ascii="Times New Roman" w:hAnsi="Times New Roman" w:cs="Times New Roman"/>
          <w:color w:val="auto"/>
          <w:sz w:val="30"/>
          <w:szCs w:val="30"/>
        </w:rPr>
        <w:t>type attribute of the &lt;form&gt; tag specifies which content-type to use when submitting the form.</w:t>
      </w:r>
      <w:r>
        <w:rPr>
          <w:rFonts w:ascii="Times New Roman" w:hAnsi="Times New Roman" w:cs="Times New Roman"/>
          <w:color w:val="auto"/>
          <w:sz w:val="30"/>
          <w:szCs w:val="30"/>
        </w:rPr>
        <w:t xml:space="preserve"> "multipar</w:t>
      </w:r>
      <w:r w:rsidRPr="00975FCC">
        <w:rPr>
          <w:rFonts w:ascii="Times New Roman" w:hAnsi="Times New Roman" w:cs="Times New Roman"/>
          <w:color w:val="auto"/>
          <w:sz w:val="30"/>
          <w:szCs w:val="30"/>
        </w:rPr>
        <w:t xml:space="preserve">t/for m-data" is </w:t>
      </w:r>
      <w:r>
        <w:rPr>
          <w:rFonts w:ascii="Times New Roman" w:hAnsi="Times New Roman" w:cs="Times New Roman"/>
          <w:color w:val="auto"/>
          <w:sz w:val="30"/>
          <w:szCs w:val="30"/>
        </w:rPr>
        <w:t>used when a form requires binar</w:t>
      </w:r>
      <w:r w:rsidRPr="00975FCC">
        <w:rPr>
          <w:rFonts w:ascii="Times New Roman" w:hAnsi="Times New Roman" w:cs="Times New Roman"/>
          <w:color w:val="auto"/>
          <w:sz w:val="30"/>
          <w:szCs w:val="30"/>
        </w:rPr>
        <w:t>y data, like the contents of a file, to be uploaded</w:t>
      </w:r>
    </w:p>
    <w:p w:rsidR="00975FCC" w:rsidRPr="00975FCC" w:rsidRDefault="00975FCC" w:rsidP="00975FCC">
      <w:pPr>
        <w:pStyle w:val="ListParagraph"/>
        <w:numPr>
          <w:ilvl w:val="0"/>
          <w:numId w:val="12"/>
        </w:numPr>
        <w:spacing w:before="59"/>
        <w:ind w:right="67"/>
        <w:jc w:val="both"/>
        <w:rPr>
          <w:rFonts w:ascii="Times New Roman" w:hAnsi="Times New Roman" w:cs="Times New Roman"/>
          <w:color w:val="auto"/>
          <w:sz w:val="30"/>
          <w:szCs w:val="30"/>
        </w:rPr>
      </w:pPr>
      <w:r>
        <w:rPr>
          <w:noProof/>
          <w:lang w:eastAsia="en-US"/>
        </w:rPr>
        <w:drawing>
          <wp:anchor distT="0" distB="0" distL="114300" distR="114300" simplePos="0" relativeHeight="251680768" behindDoc="1" locked="0" layoutInCell="1" allowOverlap="1">
            <wp:simplePos x="0" y="0"/>
            <wp:positionH relativeFrom="page">
              <wp:posOffset>1464310</wp:posOffset>
            </wp:positionH>
            <wp:positionV relativeFrom="paragraph">
              <wp:posOffset>177165</wp:posOffset>
            </wp:positionV>
            <wp:extent cx="109855" cy="142240"/>
            <wp:effectExtent l="19050" t="0" r="4445" b="0"/>
            <wp:wrapNone/>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109855" cy="142240"/>
                    </a:xfrm>
                    <a:prstGeom prst="rect">
                      <a:avLst/>
                    </a:prstGeom>
                    <a:noFill/>
                  </pic:spPr>
                </pic:pic>
              </a:graphicData>
            </a:graphic>
          </wp:anchor>
        </w:drawing>
      </w:r>
      <w:r w:rsidRPr="00975FCC">
        <w:rPr>
          <w:rFonts w:ascii="Times New Roman" w:hAnsi="Times New Roman" w:cs="Times New Roman"/>
          <w:color w:val="auto"/>
          <w:sz w:val="30"/>
          <w:szCs w:val="30"/>
        </w:rPr>
        <w:t>The type="file" attribute of the &lt;input&gt; tag specifies that the input should be processed as a file. F</w:t>
      </w:r>
      <w:r>
        <w:rPr>
          <w:rFonts w:ascii="Times New Roman" w:hAnsi="Times New Roman" w:cs="Times New Roman"/>
          <w:color w:val="auto"/>
          <w:sz w:val="30"/>
          <w:szCs w:val="30"/>
        </w:rPr>
        <w:t>or example, when viewed in a br</w:t>
      </w:r>
      <w:r w:rsidRPr="00975FCC">
        <w:rPr>
          <w:rFonts w:ascii="Times New Roman" w:hAnsi="Times New Roman" w:cs="Times New Roman"/>
          <w:color w:val="auto"/>
          <w:sz w:val="30"/>
          <w:szCs w:val="30"/>
        </w:rPr>
        <w:t>owser, there will be a browse- button next to the input field</w:t>
      </w:r>
    </w:p>
    <w:p w:rsidR="00975FCC" w:rsidRDefault="00975FCC" w:rsidP="00975FCC">
      <w:pPr>
        <w:spacing w:before="28" w:line="243" w:lineRule="auto"/>
        <w:ind w:left="0" w:right="329"/>
        <w:rPr>
          <w:rFonts w:ascii="Times New Roman" w:hAnsi="Times New Roman" w:cs="Times New Roman"/>
          <w:color w:val="auto"/>
          <w:sz w:val="30"/>
          <w:szCs w:val="30"/>
        </w:rPr>
      </w:pPr>
    </w:p>
    <w:p w:rsidR="00975FCC" w:rsidRDefault="00975FCC" w:rsidP="00975FCC">
      <w:pPr>
        <w:spacing w:before="28" w:line="243" w:lineRule="auto"/>
        <w:ind w:left="0" w:right="329"/>
        <w:jc w:val="both"/>
        <w:rPr>
          <w:rFonts w:ascii="Times New Roman" w:hAnsi="Times New Roman" w:cs="Times New Roman"/>
          <w:color w:val="auto"/>
          <w:sz w:val="30"/>
          <w:szCs w:val="30"/>
        </w:rPr>
      </w:pPr>
    </w:p>
    <w:p w:rsidR="00443843" w:rsidRPr="0070701A" w:rsidRDefault="00443843" w:rsidP="00975FCC">
      <w:pPr>
        <w:spacing w:before="28" w:line="243" w:lineRule="auto"/>
        <w:ind w:right="329"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Note:</w:t>
      </w:r>
      <w:r w:rsidR="000E029A">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Allowing users</w:t>
      </w:r>
      <w:r w:rsidR="000E029A">
        <w:rPr>
          <w:rFonts w:ascii="Times New Roman" w:hAnsi="Times New Roman" w:cs="Times New Roman"/>
          <w:color w:val="auto"/>
          <w:sz w:val="30"/>
          <w:szCs w:val="30"/>
        </w:rPr>
        <w:t xml:space="preserve"> to upload files is a big secur</w:t>
      </w:r>
      <w:r w:rsidRPr="0070701A">
        <w:rPr>
          <w:rFonts w:ascii="Times New Roman" w:hAnsi="Times New Roman" w:cs="Times New Roman"/>
          <w:color w:val="auto"/>
          <w:sz w:val="30"/>
          <w:szCs w:val="30"/>
        </w:rPr>
        <w:t>ity risk. Only permit trusted users to perform file uploads.</w:t>
      </w:r>
    </w:p>
    <w:p w:rsidR="00443843" w:rsidRPr="0070701A" w:rsidRDefault="00443843" w:rsidP="00443843">
      <w:pPr>
        <w:spacing w:line="200" w:lineRule="exact"/>
        <w:rPr>
          <w:rFonts w:ascii="Times New Roman" w:hAnsi="Times New Roman" w:cs="Times New Roman"/>
          <w:color w:val="auto"/>
        </w:rPr>
      </w:pPr>
    </w:p>
    <w:p w:rsidR="00975FCC" w:rsidRDefault="00975FCC" w:rsidP="00975FCC">
      <w:pPr>
        <w:ind w:left="0"/>
        <w:rPr>
          <w:rFonts w:ascii="Times New Roman" w:hAnsi="Times New Roman" w:cs="Times New Roman"/>
          <w:color w:val="auto"/>
        </w:rPr>
      </w:pPr>
    </w:p>
    <w:p w:rsidR="00975FCC" w:rsidRDefault="000E029A" w:rsidP="00975FCC">
      <w:pPr>
        <w:ind w:left="0"/>
        <w:rPr>
          <w:rFonts w:ascii="Times New Roman" w:hAnsi="Times New Roman" w:cs="Times New Roman"/>
          <w:color w:val="auto"/>
          <w:sz w:val="44"/>
          <w:szCs w:val="45"/>
        </w:rPr>
      </w:pPr>
      <w:r>
        <w:rPr>
          <w:rFonts w:ascii="Times New Roman" w:hAnsi="Times New Roman" w:cs="Times New Roman"/>
          <w:b/>
          <w:color w:val="auto"/>
          <w:sz w:val="44"/>
          <w:szCs w:val="45"/>
        </w:rPr>
        <w:t>Create t</w:t>
      </w:r>
      <w:r w:rsidR="00443843" w:rsidRPr="00975FCC">
        <w:rPr>
          <w:rFonts w:ascii="Times New Roman" w:hAnsi="Times New Roman" w:cs="Times New Roman"/>
          <w:b/>
          <w:color w:val="auto"/>
          <w:sz w:val="44"/>
          <w:szCs w:val="45"/>
        </w:rPr>
        <w:t>he Upload Script</w:t>
      </w:r>
    </w:p>
    <w:p w:rsidR="00443843" w:rsidRPr="00975FCC" w:rsidRDefault="00443843" w:rsidP="00975FCC">
      <w:pPr>
        <w:ind w:left="0" w:firstLine="720"/>
        <w:rPr>
          <w:rFonts w:ascii="Times New Roman" w:hAnsi="Times New Roman" w:cs="Times New Roman"/>
          <w:b/>
          <w:i/>
          <w:color w:val="auto"/>
          <w:sz w:val="44"/>
          <w:szCs w:val="45"/>
        </w:rPr>
      </w:pPr>
      <w:r w:rsidRPr="0070701A">
        <w:rPr>
          <w:rFonts w:ascii="Times New Roman" w:hAnsi="Times New Roman" w:cs="Times New Roman"/>
          <w:color w:val="auto"/>
          <w:sz w:val="30"/>
          <w:szCs w:val="30"/>
        </w:rPr>
        <w:t>The "upload_file.php" file contains the code for uploading a file:</w:t>
      </w:r>
    </w:p>
    <w:p w:rsidR="00443843" w:rsidRPr="00975FCC" w:rsidRDefault="00443843" w:rsidP="00975FCC">
      <w:pPr>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&lt;?php</w:t>
      </w:r>
    </w:p>
    <w:p w:rsidR="00443843" w:rsidRPr="00975FCC" w:rsidRDefault="00443843" w:rsidP="00975FCC">
      <w:pPr>
        <w:spacing w:before="15"/>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if ($_FILES["file"]["error"] &gt; 0)</w:t>
      </w:r>
    </w:p>
    <w:p w:rsidR="00443843" w:rsidRPr="00975FCC" w:rsidRDefault="00443843" w:rsidP="00975FCC">
      <w:pPr>
        <w:spacing w:before="10"/>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w:t>
      </w:r>
    </w:p>
    <w:p w:rsidR="00443843" w:rsidRPr="00975FCC" w:rsidRDefault="00443843" w:rsidP="00975FCC">
      <w:pPr>
        <w:spacing w:before="15"/>
        <w:ind w:left="0" w:firstLine="72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echo "Error: " . $_FILES["file"][ "error"] . "&lt;br /&gt;";</w:t>
      </w:r>
    </w:p>
    <w:p w:rsidR="00443843" w:rsidRPr="00975FCC" w:rsidRDefault="00443843" w:rsidP="00975FCC">
      <w:pPr>
        <w:spacing w:line="320" w:lineRule="exact"/>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w:t>
      </w:r>
    </w:p>
    <w:p w:rsidR="00443843" w:rsidRPr="00975FCC" w:rsidRDefault="00443843" w:rsidP="00975FCC">
      <w:pPr>
        <w:spacing w:before="15"/>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else</w:t>
      </w:r>
    </w:p>
    <w:p w:rsidR="00443843" w:rsidRPr="00975FCC" w:rsidRDefault="00443843" w:rsidP="00975FCC">
      <w:pPr>
        <w:spacing w:before="10"/>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w:t>
      </w:r>
    </w:p>
    <w:p w:rsidR="00443843" w:rsidRPr="00975FCC" w:rsidRDefault="00443843" w:rsidP="00975FCC">
      <w:pPr>
        <w:spacing w:before="15"/>
        <w:ind w:left="124" w:firstLine="596"/>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lastRenderedPageBreak/>
        <w:t>echo "Upload: " . $_FILES["file"]["name"] . "&lt;br /&gt;";</w:t>
      </w:r>
    </w:p>
    <w:p w:rsidR="00443843" w:rsidRPr="00975FCC" w:rsidRDefault="00443843" w:rsidP="00975FCC">
      <w:pPr>
        <w:spacing w:before="15"/>
        <w:ind w:left="124" w:firstLine="596"/>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echo "Type: " . $_FILES["file"]["type"] . "&lt;br /&gt;";</w:t>
      </w:r>
    </w:p>
    <w:p w:rsidR="00443843" w:rsidRPr="00975FCC" w:rsidRDefault="00443843" w:rsidP="00975FCC">
      <w:pPr>
        <w:spacing w:line="320" w:lineRule="exact"/>
        <w:ind w:left="124" w:firstLine="596"/>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echo "Size: " . ( $_FILES["file"]["size"] / 1024) . " Kb&lt;br /&gt;";</w:t>
      </w:r>
    </w:p>
    <w:p w:rsidR="00443843" w:rsidRPr="00975FCC" w:rsidRDefault="00443843" w:rsidP="00975FCC">
      <w:pPr>
        <w:spacing w:before="15"/>
        <w:ind w:left="124" w:firstLine="596"/>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echo "Stored in: " . $_FILES["file"]["tmp_name"];</w:t>
      </w:r>
    </w:p>
    <w:p w:rsidR="00975FCC" w:rsidRPr="00975FCC" w:rsidRDefault="00443843" w:rsidP="00975FCC">
      <w:pPr>
        <w:spacing w:before="15"/>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w:t>
      </w:r>
    </w:p>
    <w:p w:rsidR="00F568F6" w:rsidRDefault="00443843" w:rsidP="00F568F6">
      <w:pPr>
        <w:spacing w:before="15"/>
        <w:ind w:left="0"/>
        <w:rPr>
          <w:rFonts w:ascii="Times New Roman" w:hAnsi="Times New Roman" w:cs="Times New Roman"/>
          <w:b/>
          <w:i/>
          <w:color w:val="auto"/>
          <w:sz w:val="30"/>
          <w:szCs w:val="30"/>
        </w:rPr>
      </w:pPr>
      <w:r w:rsidRPr="00975FCC">
        <w:rPr>
          <w:rFonts w:ascii="Times New Roman" w:hAnsi="Times New Roman" w:cs="Times New Roman"/>
          <w:b/>
          <w:i/>
          <w:color w:val="auto"/>
          <w:sz w:val="30"/>
          <w:szCs w:val="30"/>
        </w:rPr>
        <w:t>?&gt;</w:t>
      </w:r>
    </w:p>
    <w:p w:rsidR="00443843" w:rsidRDefault="00443843" w:rsidP="00F568F6">
      <w:pPr>
        <w:spacing w:before="15"/>
        <w:ind w:left="0" w:firstLine="720"/>
        <w:jc w:val="both"/>
        <w:rPr>
          <w:rFonts w:ascii="Times New Roman" w:hAnsi="Times New Roman" w:cs="Times New Roman"/>
          <w:b/>
          <w:i/>
          <w:color w:val="auto"/>
          <w:sz w:val="30"/>
          <w:szCs w:val="30"/>
        </w:rPr>
      </w:pPr>
      <w:r w:rsidRPr="0070701A">
        <w:rPr>
          <w:rFonts w:ascii="Times New Roman" w:hAnsi="Times New Roman" w:cs="Times New Roman"/>
          <w:color w:val="auto"/>
          <w:sz w:val="30"/>
          <w:szCs w:val="30"/>
        </w:rPr>
        <w:t>By using the global PHP $_FILES array you can upload files from a client computer to the remote server.</w:t>
      </w:r>
      <w:r w:rsidR="00F568F6">
        <w:rPr>
          <w:rFonts w:ascii="Times New Roman" w:hAnsi="Times New Roman" w:cs="Times New Roman"/>
          <w:b/>
          <w:i/>
          <w:color w:val="auto"/>
          <w:sz w:val="30"/>
          <w:szCs w:val="30"/>
        </w:rPr>
        <w:t xml:space="preserve"> </w:t>
      </w:r>
      <w:r w:rsidRPr="0070701A">
        <w:rPr>
          <w:rFonts w:ascii="Times New Roman" w:hAnsi="Times New Roman" w:cs="Times New Roman"/>
          <w:color w:val="auto"/>
          <w:sz w:val="30"/>
          <w:szCs w:val="30"/>
        </w:rPr>
        <w:t>The first parameter is the form's input name and the second index can be eith</w:t>
      </w:r>
      <w:r w:rsidR="00F568F6">
        <w:rPr>
          <w:rFonts w:ascii="Times New Roman" w:hAnsi="Times New Roman" w:cs="Times New Roman"/>
          <w:color w:val="auto"/>
          <w:sz w:val="30"/>
          <w:szCs w:val="30"/>
        </w:rPr>
        <w:t>er "name", "type", "size", "tmp</w:t>
      </w:r>
      <w:r w:rsidRPr="0070701A">
        <w:rPr>
          <w:rFonts w:ascii="Times New Roman" w:hAnsi="Times New Roman" w:cs="Times New Roman"/>
          <w:color w:val="auto"/>
          <w:sz w:val="30"/>
          <w:szCs w:val="30"/>
        </w:rPr>
        <w:t>name" or "error". Like this:</w:t>
      </w:r>
    </w:p>
    <w:p w:rsidR="00F568F6" w:rsidRPr="00F568F6" w:rsidRDefault="00F568F6" w:rsidP="00F568F6">
      <w:pPr>
        <w:spacing w:before="15"/>
        <w:ind w:left="0" w:firstLine="720"/>
        <w:jc w:val="both"/>
        <w:rPr>
          <w:rFonts w:ascii="Times New Roman" w:hAnsi="Times New Roman" w:cs="Times New Roman"/>
          <w:b/>
          <w:i/>
          <w:color w:val="auto"/>
          <w:sz w:val="30"/>
          <w:szCs w:val="30"/>
        </w:rPr>
      </w:pPr>
    </w:p>
    <w:p w:rsidR="00443843" w:rsidRPr="0070701A" w:rsidRDefault="00443843" w:rsidP="00443843">
      <w:pPr>
        <w:ind w:left="1047"/>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72576" behindDoc="1" locked="0" layoutInCell="1" allowOverlap="1">
            <wp:simplePos x="0" y="0"/>
            <wp:positionH relativeFrom="page">
              <wp:posOffset>1464310</wp:posOffset>
            </wp:positionH>
            <wp:positionV relativeFrom="paragraph">
              <wp:posOffset>135255</wp:posOffset>
            </wp:positionV>
            <wp:extent cx="109855" cy="142240"/>
            <wp:effectExtent l="1905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109855" cy="142240"/>
                    </a:xfrm>
                    <a:prstGeom prst="rect">
                      <a:avLst/>
                    </a:prstGeom>
                    <a:noFill/>
                  </pic:spPr>
                </pic:pic>
              </a:graphicData>
            </a:graphic>
          </wp:anchor>
        </w:drawing>
      </w:r>
      <w:r w:rsidRPr="0070701A">
        <w:rPr>
          <w:rFonts w:ascii="Times New Roman" w:hAnsi="Times New Roman" w:cs="Times New Roman"/>
          <w:color w:val="auto"/>
          <w:sz w:val="30"/>
          <w:szCs w:val="30"/>
        </w:rPr>
        <w:t>$_FILES["file"][ "name"] - the name of the uploaded file</w:t>
      </w:r>
    </w:p>
    <w:p w:rsidR="00443843" w:rsidRPr="0070701A" w:rsidRDefault="00443843" w:rsidP="00443843">
      <w:pPr>
        <w:spacing w:before="15"/>
        <w:ind w:left="1047"/>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73600" behindDoc="1" locked="0" layoutInCell="1" allowOverlap="1">
            <wp:simplePos x="0" y="0"/>
            <wp:positionH relativeFrom="page">
              <wp:posOffset>1464310</wp:posOffset>
            </wp:positionH>
            <wp:positionV relativeFrom="paragraph">
              <wp:posOffset>129540</wp:posOffset>
            </wp:positionV>
            <wp:extent cx="109855" cy="152400"/>
            <wp:effectExtent l="19050" t="0" r="444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109855" cy="152400"/>
                    </a:xfrm>
                    <a:prstGeom prst="rect">
                      <a:avLst/>
                    </a:prstGeom>
                    <a:noFill/>
                  </pic:spPr>
                </pic:pic>
              </a:graphicData>
            </a:graphic>
          </wp:anchor>
        </w:drawing>
      </w:r>
      <w:r w:rsidRPr="0070701A">
        <w:rPr>
          <w:rFonts w:ascii="Times New Roman" w:hAnsi="Times New Roman" w:cs="Times New Roman"/>
          <w:color w:val="auto"/>
          <w:sz w:val="30"/>
          <w:szCs w:val="30"/>
        </w:rPr>
        <w:t>$_FILES["file"][ "type"] - the type of the uploaded file</w:t>
      </w:r>
    </w:p>
    <w:p w:rsidR="00443843" w:rsidRPr="0070701A" w:rsidRDefault="00443843" w:rsidP="00443843">
      <w:pPr>
        <w:spacing w:line="320" w:lineRule="exact"/>
        <w:ind w:left="1047"/>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74624" behindDoc="1" locked="0" layoutInCell="1" allowOverlap="1">
            <wp:simplePos x="0" y="0"/>
            <wp:positionH relativeFrom="page">
              <wp:posOffset>1464310</wp:posOffset>
            </wp:positionH>
            <wp:positionV relativeFrom="paragraph">
              <wp:posOffset>129540</wp:posOffset>
            </wp:positionV>
            <wp:extent cx="109855" cy="152400"/>
            <wp:effectExtent l="19050" t="0" r="444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09855" cy="152400"/>
                    </a:xfrm>
                    <a:prstGeom prst="rect">
                      <a:avLst/>
                    </a:prstGeom>
                    <a:noFill/>
                  </pic:spPr>
                </pic:pic>
              </a:graphicData>
            </a:graphic>
          </wp:anchor>
        </w:drawing>
      </w:r>
      <w:r w:rsidRPr="0070701A">
        <w:rPr>
          <w:rFonts w:ascii="Times New Roman" w:hAnsi="Times New Roman" w:cs="Times New Roman"/>
          <w:color w:val="auto"/>
          <w:sz w:val="30"/>
          <w:szCs w:val="30"/>
        </w:rPr>
        <w:t>$_FILES["file"][ "size"] - the size in bytes of the uploaded file</w:t>
      </w:r>
    </w:p>
    <w:p w:rsidR="00443843" w:rsidRPr="0070701A" w:rsidRDefault="00443843" w:rsidP="00443843">
      <w:pPr>
        <w:spacing w:before="15" w:line="247" w:lineRule="auto"/>
        <w:ind w:left="1047" w:right="91"/>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75648" behindDoc="1" locked="0" layoutInCell="1" allowOverlap="1">
            <wp:simplePos x="0" y="0"/>
            <wp:positionH relativeFrom="page">
              <wp:posOffset>1464310</wp:posOffset>
            </wp:positionH>
            <wp:positionV relativeFrom="paragraph">
              <wp:posOffset>144780</wp:posOffset>
            </wp:positionV>
            <wp:extent cx="109855" cy="142240"/>
            <wp:effectExtent l="19050" t="0" r="444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109855" cy="142240"/>
                    </a:xfrm>
                    <a:prstGeom prst="rect">
                      <a:avLst/>
                    </a:prstGeom>
                    <a:noFill/>
                  </pic:spPr>
                </pic:pic>
              </a:graphicData>
            </a:graphic>
          </wp:anchor>
        </w:drawing>
      </w:r>
      <w:r w:rsidRPr="0070701A">
        <w:rPr>
          <w:rFonts w:ascii="Times New Roman" w:hAnsi="Times New Roman" w:cs="Times New Roman"/>
          <w:color w:val="auto"/>
          <w:sz w:val="30"/>
          <w:szCs w:val="30"/>
        </w:rPr>
        <w:t>$_FILES["file"][ "tmp_</w:t>
      </w:r>
      <w:r w:rsidR="000E029A">
        <w:rPr>
          <w:rFonts w:ascii="Times New Roman" w:hAnsi="Times New Roman" w:cs="Times New Roman"/>
          <w:color w:val="auto"/>
          <w:sz w:val="30"/>
          <w:szCs w:val="30"/>
        </w:rPr>
        <w:t>name"] - the name of the tempor</w:t>
      </w:r>
      <w:r w:rsidRPr="0070701A">
        <w:rPr>
          <w:rFonts w:ascii="Times New Roman" w:hAnsi="Times New Roman" w:cs="Times New Roman"/>
          <w:color w:val="auto"/>
          <w:sz w:val="30"/>
          <w:szCs w:val="30"/>
        </w:rPr>
        <w:t>ary copy of the file stored on the server</w:t>
      </w:r>
    </w:p>
    <w:p w:rsidR="00443843" w:rsidRPr="0070701A" w:rsidRDefault="00443843" w:rsidP="00443843">
      <w:pPr>
        <w:spacing w:before="4"/>
        <w:ind w:left="1047"/>
        <w:rPr>
          <w:rFonts w:ascii="Times New Roman" w:hAnsi="Times New Roman" w:cs="Times New Roman"/>
          <w:color w:val="auto"/>
          <w:sz w:val="30"/>
          <w:szCs w:val="30"/>
        </w:rPr>
      </w:pPr>
      <w:r>
        <w:rPr>
          <w:rFonts w:ascii="Times New Roman" w:hAnsi="Times New Roman" w:cs="Times New Roman"/>
          <w:noProof/>
          <w:color w:val="auto"/>
          <w:lang w:eastAsia="en-US"/>
        </w:rPr>
        <w:drawing>
          <wp:anchor distT="0" distB="0" distL="114300" distR="114300" simplePos="0" relativeHeight="251676672" behindDoc="1" locked="0" layoutInCell="1" allowOverlap="1">
            <wp:simplePos x="0" y="0"/>
            <wp:positionH relativeFrom="page">
              <wp:posOffset>1464310</wp:posOffset>
            </wp:positionH>
            <wp:positionV relativeFrom="paragraph">
              <wp:posOffset>140335</wp:posOffset>
            </wp:positionV>
            <wp:extent cx="109855" cy="142240"/>
            <wp:effectExtent l="19050" t="0" r="444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109855" cy="142240"/>
                    </a:xfrm>
                    <a:prstGeom prst="rect">
                      <a:avLst/>
                    </a:prstGeom>
                    <a:noFill/>
                  </pic:spPr>
                </pic:pic>
              </a:graphicData>
            </a:graphic>
          </wp:anchor>
        </w:drawing>
      </w:r>
      <w:r w:rsidRPr="0070701A">
        <w:rPr>
          <w:rFonts w:ascii="Times New Roman" w:hAnsi="Times New Roman" w:cs="Times New Roman"/>
          <w:color w:val="auto"/>
          <w:sz w:val="30"/>
          <w:szCs w:val="30"/>
        </w:rPr>
        <w:t>$_FILES["file"][ "error"] - the error code resulting from the file upload</w:t>
      </w:r>
    </w:p>
    <w:p w:rsidR="00F568F6" w:rsidRDefault="00F568F6" w:rsidP="00F568F6">
      <w:pPr>
        <w:spacing w:line="247" w:lineRule="auto"/>
        <w:ind w:left="0" w:right="104"/>
        <w:jc w:val="both"/>
        <w:rPr>
          <w:rFonts w:ascii="Times New Roman" w:hAnsi="Times New Roman" w:cs="Times New Roman"/>
          <w:color w:val="auto"/>
          <w:sz w:val="17"/>
          <w:szCs w:val="17"/>
        </w:rPr>
      </w:pPr>
    </w:p>
    <w:p w:rsidR="00443843" w:rsidRPr="0070701A" w:rsidRDefault="00443843" w:rsidP="00F568F6">
      <w:pPr>
        <w:spacing w:line="247" w:lineRule="auto"/>
        <w:ind w:right="104"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This is a very simple wa</w:t>
      </w:r>
      <w:r w:rsidR="000E029A">
        <w:rPr>
          <w:rFonts w:ascii="Times New Roman" w:hAnsi="Times New Roman" w:cs="Times New Roman"/>
          <w:color w:val="auto"/>
          <w:sz w:val="30"/>
          <w:szCs w:val="30"/>
        </w:rPr>
        <w:t>y of uploading files. For secur</w:t>
      </w:r>
      <w:r w:rsidRPr="0070701A">
        <w:rPr>
          <w:rFonts w:ascii="Times New Roman" w:hAnsi="Times New Roman" w:cs="Times New Roman"/>
          <w:color w:val="auto"/>
          <w:sz w:val="30"/>
          <w:szCs w:val="30"/>
        </w:rPr>
        <w:t>ity reasons, you should add restrictions on what the user is allowed to upload.</w:t>
      </w:r>
    </w:p>
    <w:p w:rsidR="00443843" w:rsidRPr="0070701A" w:rsidRDefault="00443843" w:rsidP="00443843">
      <w:pPr>
        <w:spacing w:before="9" w:line="180" w:lineRule="exact"/>
        <w:rPr>
          <w:rFonts w:ascii="Times New Roman" w:hAnsi="Times New Roman" w:cs="Times New Roman"/>
          <w:color w:val="auto"/>
          <w:sz w:val="18"/>
          <w:szCs w:val="18"/>
        </w:rPr>
      </w:pPr>
    </w:p>
    <w:p w:rsidR="00443843" w:rsidRPr="0070701A" w:rsidRDefault="00443843" w:rsidP="00443843">
      <w:pPr>
        <w:spacing w:line="200" w:lineRule="exact"/>
        <w:rPr>
          <w:rFonts w:ascii="Times New Roman" w:hAnsi="Times New Roman" w:cs="Times New Roman"/>
          <w:color w:val="auto"/>
        </w:rPr>
      </w:pPr>
    </w:p>
    <w:p w:rsidR="00F568F6" w:rsidRDefault="00443843" w:rsidP="00F568F6">
      <w:pPr>
        <w:ind w:left="0"/>
        <w:rPr>
          <w:rFonts w:ascii="Times New Roman" w:hAnsi="Times New Roman" w:cs="Times New Roman"/>
          <w:color w:val="auto"/>
          <w:sz w:val="44"/>
          <w:szCs w:val="45"/>
        </w:rPr>
      </w:pPr>
      <w:r w:rsidRPr="00F568F6">
        <w:rPr>
          <w:rFonts w:ascii="Times New Roman" w:hAnsi="Times New Roman" w:cs="Times New Roman"/>
          <w:b/>
          <w:color w:val="auto"/>
          <w:sz w:val="44"/>
          <w:szCs w:val="45"/>
        </w:rPr>
        <w:t>Restrictions on Upload</w:t>
      </w:r>
    </w:p>
    <w:p w:rsidR="00F568F6" w:rsidRDefault="00443843" w:rsidP="00F568F6">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In this script we add some restrictions to the file upload. The user may only upload .gif or .jpeg files and the file size must be under 20 kb:</w:t>
      </w:r>
    </w:p>
    <w:p w:rsidR="00443843" w:rsidRPr="00F568F6" w:rsidRDefault="00443843" w:rsidP="00F568F6">
      <w:pPr>
        <w:ind w:left="0"/>
        <w:jc w:val="both"/>
        <w:rPr>
          <w:rFonts w:ascii="Times New Roman" w:hAnsi="Times New Roman" w:cs="Times New Roman"/>
          <w:b/>
          <w:i/>
          <w:color w:val="auto"/>
          <w:sz w:val="44"/>
          <w:szCs w:val="45"/>
        </w:rPr>
      </w:pPr>
      <w:r w:rsidRPr="00F568F6">
        <w:rPr>
          <w:rFonts w:ascii="Times New Roman" w:hAnsi="Times New Roman" w:cs="Times New Roman"/>
          <w:b/>
          <w:i/>
          <w:color w:val="auto"/>
          <w:sz w:val="30"/>
          <w:szCs w:val="30"/>
        </w:rPr>
        <w:t>&lt;?php</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if ((($_FILES["file"]["type"] == "image/gif")</w:t>
      </w:r>
    </w:p>
    <w:p w:rsidR="00443843" w:rsidRPr="00F568F6" w:rsidRDefault="00443843" w:rsidP="00443843">
      <w:pPr>
        <w:spacing w:line="320" w:lineRule="exact"/>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 ($_FI LES["file"][ "type"] == "image/jpeg")</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 ($_FI LES["file"][ "type"] == "image/pjpeg"))</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&amp;&amp; ($_FILES["file"]["size"] &lt; 20000))</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if ($_FILES["file"]["error"] &gt; 0)</w:t>
      </w:r>
    </w:p>
    <w:p w:rsidR="00443843" w:rsidRPr="00F568F6" w:rsidRDefault="00443843" w:rsidP="00443843">
      <w:pPr>
        <w:spacing w:line="320" w:lineRule="exact"/>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before="10"/>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"Error: " . $_FILES["file"][ "error"] . "&lt;br /&gt;";</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else</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line="320" w:lineRule="exact"/>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lastRenderedPageBreak/>
        <w:t>echo "Upload: " . $_FILES["file"] ["name"] . "&lt;br /&gt;";</w:t>
      </w:r>
    </w:p>
    <w:p w:rsidR="00443843" w:rsidRPr="00F568F6" w:rsidRDefault="00443843" w:rsidP="00F568F6">
      <w:pPr>
        <w:spacing w:before="15"/>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"Type: " . $_FILES["file"]["type"] . "&lt;br /&gt;";</w:t>
      </w:r>
    </w:p>
    <w:p w:rsidR="00443843" w:rsidRPr="00F568F6" w:rsidRDefault="00443843" w:rsidP="00F568F6">
      <w:pPr>
        <w:spacing w:before="15"/>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"Size: " . ( $_FILES["file"]["size"] / 1024) . " Kb&lt;br /&gt;";</w:t>
      </w:r>
    </w:p>
    <w:p w:rsidR="00443843" w:rsidRPr="00F568F6" w:rsidRDefault="00443843" w:rsidP="00F568F6">
      <w:pPr>
        <w:spacing w:before="15"/>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"Stored in: " . $_FILES["file"]["tmp_name"];</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line="320" w:lineRule="exact"/>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else</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before="15"/>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"Invalid file";</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?&gt;</w:t>
      </w:r>
    </w:p>
    <w:p w:rsidR="00F568F6" w:rsidRDefault="00F568F6" w:rsidP="00F568F6">
      <w:pPr>
        <w:ind w:left="0"/>
        <w:rPr>
          <w:rFonts w:ascii="Times New Roman" w:hAnsi="Times New Roman" w:cs="Times New Roman"/>
          <w:color w:val="auto"/>
          <w:sz w:val="15"/>
          <w:szCs w:val="15"/>
        </w:rPr>
      </w:pPr>
    </w:p>
    <w:p w:rsidR="00443843" w:rsidRPr="0070701A" w:rsidRDefault="00443843" w:rsidP="00F568F6">
      <w:pPr>
        <w:ind w:left="0"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Note:</w:t>
      </w:r>
      <w:r w:rsidR="00F568F6">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For IE to recognize jpg files the type must be pjpeg, for FireFox it must be jpeg.</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F568F6" w:rsidRDefault="00443843" w:rsidP="00F568F6">
      <w:pPr>
        <w:ind w:left="0"/>
        <w:jc w:val="both"/>
        <w:rPr>
          <w:rFonts w:ascii="Times New Roman" w:hAnsi="Times New Roman" w:cs="Times New Roman"/>
          <w:color w:val="auto"/>
          <w:sz w:val="44"/>
          <w:szCs w:val="45"/>
        </w:rPr>
      </w:pPr>
      <w:r w:rsidRPr="00F568F6">
        <w:rPr>
          <w:rFonts w:ascii="Times New Roman" w:hAnsi="Times New Roman" w:cs="Times New Roman"/>
          <w:b/>
          <w:color w:val="auto"/>
          <w:sz w:val="44"/>
          <w:szCs w:val="45"/>
        </w:rPr>
        <w:t>Saving the Uploaded File</w:t>
      </w:r>
    </w:p>
    <w:p w:rsidR="00443843" w:rsidRPr="00F568F6" w:rsidRDefault="00443843" w:rsidP="00F568F6">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w:t>
      </w:r>
      <w:r w:rsidR="000E029A">
        <w:rPr>
          <w:rFonts w:ascii="Times New Roman" w:hAnsi="Times New Roman" w:cs="Times New Roman"/>
          <w:color w:val="auto"/>
          <w:sz w:val="30"/>
          <w:szCs w:val="30"/>
        </w:rPr>
        <w:t xml:space="preserve"> examples above create a tempor</w:t>
      </w:r>
      <w:r w:rsidRPr="0070701A">
        <w:rPr>
          <w:rFonts w:ascii="Times New Roman" w:hAnsi="Times New Roman" w:cs="Times New Roman"/>
          <w:color w:val="auto"/>
          <w:sz w:val="30"/>
          <w:szCs w:val="30"/>
        </w:rPr>
        <w:t>ary copy of the uploaded files in the PHP temp folder on the server.</w:t>
      </w:r>
      <w:r w:rsidR="00F568F6">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 xml:space="preserve">The temporary copied </w:t>
      </w:r>
      <w:r w:rsidR="000E029A" w:rsidRPr="0070701A">
        <w:rPr>
          <w:rFonts w:ascii="Times New Roman" w:hAnsi="Times New Roman" w:cs="Times New Roman"/>
          <w:color w:val="auto"/>
          <w:sz w:val="30"/>
          <w:szCs w:val="30"/>
        </w:rPr>
        <w:t>files disappear</w:t>
      </w:r>
      <w:r w:rsidRPr="0070701A">
        <w:rPr>
          <w:rFonts w:ascii="Times New Roman" w:hAnsi="Times New Roman" w:cs="Times New Roman"/>
          <w:color w:val="auto"/>
          <w:sz w:val="30"/>
          <w:szCs w:val="30"/>
        </w:rPr>
        <w:t xml:space="preserve"> when the script ends. To store the uploaded file we need to copy it to a different location:</w:t>
      </w:r>
    </w:p>
    <w:p w:rsidR="00443843" w:rsidRPr="00F568F6" w:rsidRDefault="00443843" w:rsidP="00F568F6">
      <w:pPr>
        <w:ind w:left="0" w:firstLine="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&lt;?php</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if ((($_FILES["file"]["type"] == "image/gif")</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 ($_FI LES["file"][ "type"] == "image/jpeg")</w:t>
      </w:r>
    </w:p>
    <w:p w:rsidR="00443843" w:rsidRPr="00F568F6" w:rsidRDefault="00443843" w:rsidP="00443843">
      <w:pPr>
        <w:spacing w:line="320" w:lineRule="exact"/>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 ($_FI LES["file"][ "type"] == "image/pjpeg"))</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&amp;&amp; ($_FILES["file"]["size"]   &lt; 20000) )</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if ($_FILES["file"]["error"] &gt; 0)</w:t>
      </w:r>
    </w:p>
    <w:p w:rsidR="00443843" w:rsidRPr="00F568F6" w:rsidRDefault="00443843" w:rsidP="00443843">
      <w:pPr>
        <w:spacing w:line="320" w:lineRule="exact"/>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before="11"/>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"Return Code: " . $_FILES["file"]["er ror"] . "&lt;br /&gt;";</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else</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before="10"/>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"Upload: " . $_FILES["file"] ["name"] . "&lt;br /&gt;";</w:t>
      </w:r>
    </w:p>
    <w:p w:rsidR="00443843" w:rsidRPr="00F568F6" w:rsidRDefault="00443843" w:rsidP="00F568F6">
      <w:pPr>
        <w:spacing w:line="320" w:lineRule="exact"/>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"Type: " . $_FILES["file"]["type"] . "&lt;br /&gt;";</w:t>
      </w:r>
    </w:p>
    <w:p w:rsidR="00443843" w:rsidRPr="00F568F6" w:rsidRDefault="00443843" w:rsidP="00F568F6">
      <w:pPr>
        <w:spacing w:before="10"/>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"Size: " . ( $_FILES["file"]["size"] / 1024) . " Kb&lt;br /&gt;";</w:t>
      </w:r>
    </w:p>
    <w:p w:rsidR="00443843" w:rsidRPr="00F568F6" w:rsidRDefault="00443843" w:rsidP="00F568F6">
      <w:pPr>
        <w:spacing w:before="59"/>
        <w:ind w:left="0" w:firstLine="720"/>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lastRenderedPageBreak/>
        <w:t>echo "Temp file: " . $_FILES["file"]["tmp_name"] . "&lt;br /&gt;";</w:t>
      </w:r>
    </w:p>
    <w:p w:rsidR="00443843" w:rsidRPr="00F568F6" w:rsidRDefault="00443843" w:rsidP="00F568F6">
      <w:pPr>
        <w:ind w:left="0"/>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if (file_exists("upload/" . $_FILES["file"]["name"]))</w:t>
      </w:r>
    </w:p>
    <w:p w:rsidR="00F568F6" w:rsidRPr="00F568F6" w:rsidRDefault="00443843" w:rsidP="00F568F6">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before="10"/>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$_FILES["file"]["name"] . " already exists. ";</w:t>
      </w:r>
    </w:p>
    <w:p w:rsidR="00443843" w:rsidRPr="00F568F6" w:rsidRDefault="00443843" w:rsidP="00443843">
      <w:pPr>
        <w:spacing w:before="10"/>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else</w:t>
      </w:r>
    </w:p>
    <w:p w:rsidR="00443843" w:rsidRPr="00F568F6" w:rsidRDefault="00443843" w:rsidP="00443843">
      <w:pPr>
        <w:spacing w:line="320" w:lineRule="exact"/>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before="10" w:line="250" w:lineRule="auto"/>
        <w:ind w:left="124" w:right="5370"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move_uploaded_file($_FILES["file"]["tmp_name"], "upload/" . $_FILES["file"]["name"]);</w:t>
      </w:r>
    </w:p>
    <w:p w:rsidR="00443843" w:rsidRPr="00F568F6" w:rsidRDefault="00443843" w:rsidP="00F568F6">
      <w:pPr>
        <w:spacing w:line="340" w:lineRule="exact"/>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"Stored in: " . "upload/" . $_FILES["file"]["name"];</w:t>
      </w:r>
    </w:p>
    <w:p w:rsidR="00443843" w:rsidRPr="00F568F6" w:rsidRDefault="00443843" w:rsidP="00F568F6">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r w:rsidR="00F568F6" w:rsidRPr="00F568F6">
        <w:rPr>
          <w:rFonts w:ascii="Times New Roman" w:hAnsi="Times New Roman" w:cs="Times New Roman"/>
          <w:b/>
          <w:i/>
          <w:color w:val="auto"/>
          <w:sz w:val="30"/>
          <w:szCs w:val="30"/>
        </w:rPr>
        <w:t>}}</w:t>
      </w:r>
    </w:p>
    <w:p w:rsidR="00443843" w:rsidRPr="00F568F6" w:rsidRDefault="00443843" w:rsidP="00443843">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else</w:t>
      </w:r>
    </w:p>
    <w:p w:rsidR="00F568F6" w:rsidRPr="00F568F6" w:rsidRDefault="00443843" w:rsidP="00F568F6">
      <w:pPr>
        <w:spacing w:before="15"/>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F568F6" w:rsidRDefault="00443843" w:rsidP="00F568F6">
      <w:pPr>
        <w:spacing w:before="15"/>
        <w:ind w:left="124" w:firstLine="596"/>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echo "Invalid file";</w:t>
      </w:r>
    </w:p>
    <w:p w:rsidR="00443843" w:rsidRPr="00F568F6" w:rsidRDefault="00443843" w:rsidP="00443843">
      <w:pPr>
        <w:spacing w:line="320" w:lineRule="exact"/>
        <w:ind w:left="124"/>
        <w:rPr>
          <w:rFonts w:ascii="Times New Roman" w:hAnsi="Times New Roman" w:cs="Times New Roman"/>
          <w:b/>
          <w:i/>
          <w:color w:val="auto"/>
          <w:sz w:val="30"/>
          <w:szCs w:val="30"/>
        </w:rPr>
      </w:pPr>
      <w:r w:rsidRPr="00F568F6">
        <w:rPr>
          <w:rFonts w:ascii="Times New Roman" w:hAnsi="Times New Roman" w:cs="Times New Roman"/>
          <w:b/>
          <w:i/>
          <w:color w:val="auto"/>
          <w:sz w:val="30"/>
          <w:szCs w:val="30"/>
        </w:rPr>
        <w:t>}</w:t>
      </w:r>
    </w:p>
    <w:p w:rsidR="00443843" w:rsidRPr="0070701A" w:rsidRDefault="00443843" w:rsidP="00443843">
      <w:pPr>
        <w:spacing w:before="10"/>
        <w:ind w:left="124"/>
        <w:rPr>
          <w:rFonts w:ascii="Times New Roman" w:hAnsi="Times New Roman" w:cs="Times New Roman"/>
          <w:color w:val="auto"/>
          <w:sz w:val="30"/>
          <w:szCs w:val="30"/>
        </w:rPr>
      </w:pPr>
      <w:r w:rsidRPr="00F568F6">
        <w:rPr>
          <w:rFonts w:ascii="Times New Roman" w:hAnsi="Times New Roman" w:cs="Times New Roman"/>
          <w:b/>
          <w:i/>
          <w:color w:val="auto"/>
          <w:sz w:val="30"/>
          <w:szCs w:val="30"/>
        </w:rPr>
        <w:t>?&gt;</w:t>
      </w:r>
      <w:r w:rsidR="00F568F6">
        <w:rPr>
          <w:rFonts w:ascii="Times New Roman" w:hAnsi="Times New Roman" w:cs="Times New Roman"/>
          <w:color w:val="auto"/>
          <w:sz w:val="30"/>
          <w:szCs w:val="30"/>
        </w:rPr>
        <w:tab/>
      </w:r>
    </w:p>
    <w:p w:rsidR="00443843" w:rsidRPr="0070701A" w:rsidRDefault="00AC743D" w:rsidP="00AC743D">
      <w:pPr>
        <w:spacing w:line="247" w:lineRule="auto"/>
        <w:ind w:left="0" w:right="224" w:firstLine="720"/>
        <w:jc w:val="both"/>
        <w:rPr>
          <w:rFonts w:ascii="Times New Roman" w:hAnsi="Times New Roman" w:cs="Times New Roman"/>
          <w:color w:val="auto"/>
          <w:sz w:val="30"/>
          <w:szCs w:val="30"/>
        </w:rPr>
      </w:pPr>
      <w:r>
        <w:rPr>
          <w:rFonts w:ascii="Times New Roman" w:hAnsi="Times New Roman" w:cs="Times New Roman"/>
          <w:color w:val="auto"/>
          <w:sz w:val="30"/>
          <w:szCs w:val="30"/>
        </w:rPr>
        <w:t>The scr</w:t>
      </w:r>
      <w:r w:rsidR="00443843" w:rsidRPr="0070701A">
        <w:rPr>
          <w:rFonts w:ascii="Times New Roman" w:hAnsi="Times New Roman" w:cs="Times New Roman"/>
          <w:color w:val="auto"/>
          <w:sz w:val="30"/>
          <w:szCs w:val="30"/>
        </w:rPr>
        <w:t xml:space="preserve">ipt above checks if the file already exists, if it does not, it copies the file to the specified </w:t>
      </w:r>
      <w:r w:rsidR="000E029A" w:rsidRPr="0070701A">
        <w:rPr>
          <w:rFonts w:ascii="Times New Roman" w:hAnsi="Times New Roman" w:cs="Times New Roman"/>
          <w:color w:val="auto"/>
          <w:sz w:val="30"/>
          <w:szCs w:val="30"/>
        </w:rPr>
        <w:t>folder.</w:t>
      </w:r>
    </w:p>
    <w:p w:rsidR="00443843" w:rsidRPr="0070701A" w:rsidRDefault="00443843" w:rsidP="00AC743D">
      <w:pPr>
        <w:ind w:left="0" w:firstLine="720"/>
        <w:rPr>
          <w:rFonts w:ascii="Times New Roman" w:hAnsi="Times New Roman" w:cs="Times New Roman"/>
          <w:color w:val="auto"/>
          <w:sz w:val="30"/>
          <w:szCs w:val="30"/>
        </w:rPr>
      </w:pPr>
      <w:r w:rsidRPr="0070701A">
        <w:rPr>
          <w:rFonts w:ascii="Times New Roman" w:hAnsi="Times New Roman" w:cs="Times New Roman"/>
          <w:b/>
          <w:color w:val="auto"/>
          <w:sz w:val="30"/>
          <w:szCs w:val="30"/>
        </w:rPr>
        <w:t>Note:</w:t>
      </w:r>
      <w:r w:rsidR="000E029A">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This example saves the file to a new folder called "upload"</w:t>
      </w:r>
    </w:p>
    <w:p w:rsidR="00443843" w:rsidRPr="0070701A" w:rsidRDefault="00443843" w:rsidP="00443843">
      <w:pPr>
        <w:spacing w:before="6" w:line="200" w:lineRule="exact"/>
        <w:rPr>
          <w:rFonts w:ascii="Times New Roman" w:hAnsi="Times New Roman" w:cs="Times New Roman"/>
          <w:color w:val="auto"/>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AC743D" w:rsidRDefault="00AC743D" w:rsidP="00AC743D">
      <w:pPr>
        <w:ind w:left="230"/>
        <w:jc w:val="center"/>
        <w:rPr>
          <w:rFonts w:ascii="Times New Roman" w:hAnsi="Times New Roman" w:cs="Times New Roman"/>
          <w:b/>
          <w:color w:val="auto"/>
          <w:w w:val="99"/>
          <w:sz w:val="56"/>
          <w:szCs w:val="61"/>
        </w:rPr>
      </w:pPr>
    </w:p>
    <w:p w:rsidR="00BC4066" w:rsidRDefault="00BC4066" w:rsidP="00BC4066">
      <w:pPr>
        <w:ind w:left="0"/>
        <w:rPr>
          <w:rFonts w:ascii="Times New Roman" w:hAnsi="Times New Roman" w:cs="Times New Roman"/>
          <w:b/>
          <w:color w:val="auto"/>
          <w:w w:val="99"/>
          <w:sz w:val="56"/>
          <w:szCs w:val="61"/>
        </w:rPr>
      </w:pPr>
    </w:p>
    <w:p w:rsidR="00AC743D" w:rsidRDefault="00443843" w:rsidP="00BC4066">
      <w:pPr>
        <w:ind w:left="0"/>
        <w:jc w:val="center"/>
        <w:rPr>
          <w:rFonts w:ascii="Times New Roman" w:hAnsi="Times New Roman" w:cs="Times New Roman"/>
          <w:color w:val="auto"/>
          <w:sz w:val="56"/>
          <w:szCs w:val="61"/>
        </w:rPr>
      </w:pPr>
      <w:r w:rsidRPr="00AC743D">
        <w:rPr>
          <w:rFonts w:ascii="Times New Roman" w:hAnsi="Times New Roman" w:cs="Times New Roman"/>
          <w:b/>
          <w:color w:val="auto"/>
          <w:w w:val="99"/>
          <w:sz w:val="56"/>
          <w:szCs w:val="61"/>
        </w:rPr>
        <w:lastRenderedPageBreak/>
        <w:t>PHP</w:t>
      </w:r>
      <w:r w:rsidR="00AC743D" w:rsidRPr="00AC743D">
        <w:rPr>
          <w:rFonts w:ascii="Times New Roman" w:hAnsi="Times New Roman" w:cs="Times New Roman"/>
          <w:b/>
          <w:color w:val="auto"/>
          <w:w w:val="99"/>
          <w:sz w:val="56"/>
          <w:szCs w:val="61"/>
        </w:rPr>
        <w:t xml:space="preserve"> </w:t>
      </w:r>
      <w:r w:rsidRPr="00AC743D">
        <w:rPr>
          <w:rFonts w:ascii="Times New Roman" w:hAnsi="Times New Roman" w:cs="Times New Roman"/>
          <w:b/>
          <w:color w:val="auto"/>
          <w:w w:val="99"/>
          <w:sz w:val="56"/>
          <w:szCs w:val="61"/>
        </w:rPr>
        <w:t>Sessions</w:t>
      </w:r>
    </w:p>
    <w:p w:rsidR="00443843" w:rsidRPr="00AC743D" w:rsidRDefault="00407893" w:rsidP="00AC743D">
      <w:pPr>
        <w:ind w:left="0" w:firstLine="720"/>
        <w:jc w:val="both"/>
        <w:rPr>
          <w:rFonts w:ascii="Times New Roman" w:hAnsi="Times New Roman" w:cs="Times New Roman"/>
          <w:color w:val="auto"/>
          <w:sz w:val="56"/>
          <w:szCs w:val="61"/>
        </w:rPr>
      </w:pPr>
      <w:r>
        <w:rPr>
          <w:rFonts w:ascii="Times New Roman" w:hAnsi="Times New Roman" w:cs="Times New Roman"/>
          <w:color w:val="auto"/>
          <w:sz w:val="30"/>
          <w:szCs w:val="30"/>
        </w:rPr>
        <w:t>A PHP session var</w:t>
      </w:r>
      <w:r w:rsidR="00443843" w:rsidRPr="0070701A">
        <w:rPr>
          <w:rFonts w:ascii="Times New Roman" w:hAnsi="Times New Roman" w:cs="Times New Roman"/>
          <w:color w:val="auto"/>
          <w:sz w:val="30"/>
          <w:szCs w:val="30"/>
        </w:rPr>
        <w:t>iable is used to store information about, or change settings for a user sessio</w:t>
      </w:r>
      <w:r>
        <w:rPr>
          <w:rFonts w:ascii="Times New Roman" w:hAnsi="Times New Roman" w:cs="Times New Roman"/>
          <w:color w:val="auto"/>
          <w:sz w:val="30"/>
          <w:szCs w:val="30"/>
        </w:rPr>
        <w:t>n. Session variables hold infor</w:t>
      </w:r>
      <w:r w:rsidR="00443843" w:rsidRPr="0070701A">
        <w:rPr>
          <w:rFonts w:ascii="Times New Roman" w:hAnsi="Times New Roman" w:cs="Times New Roman"/>
          <w:color w:val="auto"/>
          <w:sz w:val="30"/>
          <w:szCs w:val="30"/>
        </w:rPr>
        <w:t>mation about one single user, and are available to all pages in one application.</w:t>
      </w:r>
    </w:p>
    <w:p w:rsidR="00AC743D" w:rsidRDefault="00AC743D" w:rsidP="00AC743D">
      <w:pPr>
        <w:ind w:left="0"/>
        <w:rPr>
          <w:rFonts w:ascii="Times New Roman" w:hAnsi="Times New Roman" w:cs="Times New Roman"/>
          <w:color w:val="auto"/>
          <w:sz w:val="18"/>
          <w:szCs w:val="18"/>
        </w:rPr>
      </w:pPr>
    </w:p>
    <w:p w:rsidR="00AC743D" w:rsidRDefault="00443843" w:rsidP="00AC743D">
      <w:pPr>
        <w:ind w:left="0"/>
        <w:rPr>
          <w:rFonts w:ascii="Times New Roman" w:hAnsi="Times New Roman" w:cs="Times New Roman"/>
          <w:color w:val="auto"/>
          <w:sz w:val="44"/>
          <w:szCs w:val="45"/>
        </w:rPr>
      </w:pPr>
      <w:r w:rsidRPr="00AC743D">
        <w:rPr>
          <w:rFonts w:ascii="Times New Roman" w:hAnsi="Times New Roman" w:cs="Times New Roman"/>
          <w:b/>
          <w:color w:val="auto"/>
          <w:sz w:val="44"/>
          <w:szCs w:val="45"/>
        </w:rPr>
        <w:t>PHP Session Variables</w:t>
      </w:r>
    </w:p>
    <w:p w:rsidR="00AC743D" w:rsidRDefault="00443843" w:rsidP="00AC743D">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When you are working with an application, you open it, do some changes and then you close it. This is much like a Session. The computer knows who you are. It knows when you start the application and when you end. But on the internet th</w:t>
      </w:r>
      <w:r w:rsidR="00AC743D">
        <w:rPr>
          <w:rFonts w:ascii="Times New Roman" w:hAnsi="Times New Roman" w:cs="Times New Roman"/>
          <w:color w:val="auto"/>
          <w:sz w:val="30"/>
          <w:szCs w:val="30"/>
        </w:rPr>
        <w:t>ere is one problem: the web se</w:t>
      </w:r>
      <w:r w:rsidR="00407893">
        <w:rPr>
          <w:rFonts w:ascii="Times New Roman" w:hAnsi="Times New Roman" w:cs="Times New Roman"/>
          <w:color w:val="auto"/>
          <w:sz w:val="30"/>
          <w:szCs w:val="30"/>
        </w:rPr>
        <w:t>r</w:t>
      </w:r>
      <w:r w:rsidRPr="0070701A">
        <w:rPr>
          <w:rFonts w:ascii="Times New Roman" w:hAnsi="Times New Roman" w:cs="Times New Roman"/>
          <w:color w:val="auto"/>
          <w:sz w:val="30"/>
          <w:szCs w:val="30"/>
        </w:rPr>
        <w:t>ver does not know who you are and wh</w:t>
      </w:r>
      <w:r w:rsidR="00AC743D">
        <w:rPr>
          <w:rFonts w:ascii="Times New Roman" w:hAnsi="Times New Roman" w:cs="Times New Roman"/>
          <w:color w:val="auto"/>
          <w:sz w:val="30"/>
          <w:szCs w:val="30"/>
        </w:rPr>
        <w:t>at you do because the HTTP addr</w:t>
      </w:r>
      <w:r w:rsidRPr="0070701A">
        <w:rPr>
          <w:rFonts w:ascii="Times New Roman" w:hAnsi="Times New Roman" w:cs="Times New Roman"/>
          <w:color w:val="auto"/>
          <w:sz w:val="30"/>
          <w:szCs w:val="30"/>
        </w:rPr>
        <w:t>ess doesn't maintain state.</w:t>
      </w:r>
    </w:p>
    <w:p w:rsidR="00AC743D" w:rsidRDefault="00443843" w:rsidP="00AC743D">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 xml:space="preserve">A PHP session solves this problem by allowing you to store user information </w:t>
      </w:r>
      <w:r w:rsidR="00AC743D">
        <w:rPr>
          <w:rFonts w:ascii="Times New Roman" w:hAnsi="Times New Roman" w:cs="Times New Roman"/>
          <w:color w:val="auto"/>
          <w:sz w:val="30"/>
          <w:szCs w:val="30"/>
        </w:rPr>
        <w:t>on the ser</w:t>
      </w:r>
      <w:r w:rsidRPr="0070701A">
        <w:rPr>
          <w:rFonts w:ascii="Times New Roman" w:hAnsi="Times New Roman" w:cs="Times New Roman"/>
          <w:color w:val="auto"/>
          <w:sz w:val="30"/>
          <w:szCs w:val="30"/>
        </w:rPr>
        <w:t>ver for later use (i.e. username, shopping items, etc). However, session information is temporary and</w:t>
      </w:r>
      <w:r w:rsidR="00AC743D">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will be deleted after the user has left</w:t>
      </w:r>
      <w:r w:rsidR="00AC743D">
        <w:rPr>
          <w:rFonts w:ascii="Times New Roman" w:hAnsi="Times New Roman" w:cs="Times New Roman"/>
          <w:color w:val="auto"/>
          <w:sz w:val="30"/>
          <w:szCs w:val="30"/>
        </w:rPr>
        <w:t xml:space="preserve"> the website. If you need a per</w:t>
      </w:r>
      <w:r w:rsidRPr="0070701A">
        <w:rPr>
          <w:rFonts w:ascii="Times New Roman" w:hAnsi="Times New Roman" w:cs="Times New Roman"/>
          <w:color w:val="auto"/>
          <w:sz w:val="30"/>
          <w:szCs w:val="30"/>
        </w:rPr>
        <w:t>manent storage you may want to store the data in a database.</w:t>
      </w:r>
    </w:p>
    <w:p w:rsidR="00443843" w:rsidRPr="00AC743D" w:rsidRDefault="00443843" w:rsidP="00AC743D">
      <w:pPr>
        <w:ind w:left="124"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Sessions work by creating a unique id (UID)</w:t>
      </w:r>
      <w:r w:rsidR="00407893">
        <w:rPr>
          <w:rFonts w:ascii="Times New Roman" w:hAnsi="Times New Roman" w:cs="Times New Roman"/>
          <w:color w:val="auto"/>
          <w:sz w:val="30"/>
          <w:szCs w:val="30"/>
        </w:rPr>
        <w:t xml:space="preserve"> for each visitor and store var</w:t>
      </w:r>
      <w:r w:rsidRPr="0070701A">
        <w:rPr>
          <w:rFonts w:ascii="Times New Roman" w:hAnsi="Times New Roman" w:cs="Times New Roman"/>
          <w:color w:val="auto"/>
          <w:sz w:val="30"/>
          <w:szCs w:val="30"/>
        </w:rPr>
        <w:t>iables based on this</w:t>
      </w:r>
      <w:r w:rsidR="00AC743D">
        <w:rPr>
          <w:rFonts w:ascii="Times New Roman" w:hAnsi="Times New Roman" w:cs="Times New Roman"/>
          <w:color w:val="auto"/>
          <w:sz w:val="44"/>
          <w:szCs w:val="45"/>
        </w:rPr>
        <w:t xml:space="preserve"> </w:t>
      </w:r>
      <w:r w:rsidRPr="0070701A">
        <w:rPr>
          <w:rFonts w:ascii="Times New Roman" w:hAnsi="Times New Roman" w:cs="Times New Roman"/>
          <w:color w:val="auto"/>
          <w:sz w:val="30"/>
          <w:szCs w:val="30"/>
        </w:rPr>
        <w:t>UID. The UID is either stored in a cookie or is propagated in the URL.</w:t>
      </w:r>
    </w:p>
    <w:p w:rsidR="00443843" w:rsidRPr="0070701A" w:rsidRDefault="00443843" w:rsidP="00443843">
      <w:pPr>
        <w:spacing w:line="200" w:lineRule="exact"/>
        <w:rPr>
          <w:rFonts w:ascii="Times New Roman" w:hAnsi="Times New Roman" w:cs="Times New Roman"/>
          <w:color w:val="auto"/>
        </w:rPr>
      </w:pPr>
    </w:p>
    <w:p w:rsidR="00443843" w:rsidRPr="00AC743D" w:rsidRDefault="00443843" w:rsidP="00443843">
      <w:pPr>
        <w:spacing w:before="17" w:line="220" w:lineRule="exact"/>
        <w:rPr>
          <w:rFonts w:ascii="Times New Roman" w:hAnsi="Times New Roman" w:cs="Times New Roman"/>
          <w:color w:val="auto"/>
          <w:sz w:val="20"/>
          <w:szCs w:val="22"/>
        </w:rPr>
      </w:pPr>
    </w:p>
    <w:p w:rsidR="00AC743D" w:rsidRDefault="00443843" w:rsidP="00AC743D">
      <w:pPr>
        <w:spacing w:before="47"/>
        <w:ind w:left="177"/>
        <w:rPr>
          <w:rFonts w:ascii="Times New Roman" w:hAnsi="Times New Roman" w:cs="Times New Roman"/>
          <w:color w:val="auto"/>
          <w:sz w:val="44"/>
          <w:szCs w:val="45"/>
        </w:rPr>
      </w:pPr>
      <w:r w:rsidRPr="00AC743D">
        <w:rPr>
          <w:rFonts w:ascii="Times New Roman" w:hAnsi="Times New Roman" w:cs="Times New Roman"/>
          <w:b/>
          <w:color w:val="auto"/>
          <w:sz w:val="44"/>
          <w:szCs w:val="45"/>
        </w:rPr>
        <w:t>Starting a PHP Session</w:t>
      </w:r>
    </w:p>
    <w:p w:rsidR="00AC743D" w:rsidRDefault="00443843" w:rsidP="00AC743D">
      <w:pPr>
        <w:spacing w:before="47"/>
        <w:ind w:firstLine="543"/>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Before you can store user information in your PHP session, you must first start up the session.</w:t>
      </w:r>
    </w:p>
    <w:p w:rsidR="00443843" w:rsidRPr="00AC743D" w:rsidRDefault="00443843" w:rsidP="00AC743D">
      <w:pPr>
        <w:spacing w:before="47"/>
        <w:ind w:left="1440" w:firstLine="720"/>
        <w:jc w:val="both"/>
        <w:rPr>
          <w:rFonts w:ascii="Times New Roman" w:hAnsi="Times New Roman" w:cs="Times New Roman"/>
          <w:color w:val="auto"/>
          <w:sz w:val="44"/>
          <w:szCs w:val="45"/>
        </w:rPr>
      </w:pPr>
      <w:r w:rsidRPr="0070701A">
        <w:rPr>
          <w:rFonts w:ascii="Times New Roman" w:hAnsi="Times New Roman" w:cs="Times New Roman"/>
          <w:b/>
          <w:color w:val="auto"/>
          <w:sz w:val="30"/>
          <w:szCs w:val="30"/>
        </w:rPr>
        <w:t>Note:</w:t>
      </w:r>
      <w:r w:rsidRPr="0070701A">
        <w:rPr>
          <w:rFonts w:ascii="Times New Roman" w:hAnsi="Times New Roman" w:cs="Times New Roman"/>
          <w:color w:val="auto"/>
          <w:sz w:val="30"/>
          <w:szCs w:val="30"/>
        </w:rPr>
        <w:t>The session_start() function must appear BEFORE the &lt;html&gt; tag:</w:t>
      </w:r>
    </w:p>
    <w:p w:rsidR="00AC743D"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&lt;?php session_start( ); ?&gt;</w:t>
      </w:r>
    </w:p>
    <w:p w:rsidR="00AC743D"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&lt;html&gt;</w:t>
      </w:r>
    </w:p>
    <w:p w:rsidR="00443843"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&lt;body&gt;</w:t>
      </w:r>
    </w:p>
    <w:p w:rsidR="00AC743D"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&lt;/body&gt;</w:t>
      </w:r>
    </w:p>
    <w:p w:rsidR="00443843"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&lt;/html&gt;</w:t>
      </w:r>
    </w:p>
    <w:p w:rsidR="00443843" w:rsidRPr="0070701A" w:rsidRDefault="00443843" w:rsidP="00AC743D">
      <w:pPr>
        <w:spacing w:line="320" w:lineRule="exact"/>
        <w:ind w:left="0" w:right="454"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code above will register the user's session with the server, allow you to start</w:t>
      </w:r>
      <w:r w:rsidR="00407893">
        <w:rPr>
          <w:rFonts w:ascii="Times New Roman" w:hAnsi="Times New Roman" w:cs="Times New Roman"/>
          <w:color w:val="auto"/>
          <w:sz w:val="30"/>
          <w:szCs w:val="30"/>
        </w:rPr>
        <w:t xml:space="preserve"> saving user infor</w:t>
      </w:r>
      <w:r w:rsidRPr="0070701A">
        <w:rPr>
          <w:rFonts w:ascii="Times New Roman" w:hAnsi="Times New Roman" w:cs="Times New Roman"/>
          <w:color w:val="auto"/>
          <w:sz w:val="30"/>
          <w:szCs w:val="30"/>
        </w:rPr>
        <w:t>mation, and assign a UID for   that user's session.</w:t>
      </w:r>
    </w:p>
    <w:p w:rsidR="00AC743D" w:rsidRDefault="00AC743D" w:rsidP="00AC743D">
      <w:pPr>
        <w:ind w:left="0"/>
        <w:rPr>
          <w:rFonts w:ascii="Times New Roman" w:hAnsi="Times New Roman" w:cs="Times New Roman"/>
          <w:color w:val="auto"/>
        </w:rPr>
      </w:pPr>
    </w:p>
    <w:p w:rsidR="00AC743D" w:rsidRDefault="00443843" w:rsidP="00AC743D">
      <w:pPr>
        <w:ind w:left="0"/>
        <w:rPr>
          <w:rFonts w:ascii="Times New Roman" w:hAnsi="Times New Roman" w:cs="Times New Roman"/>
          <w:color w:val="auto"/>
          <w:sz w:val="44"/>
          <w:szCs w:val="45"/>
        </w:rPr>
      </w:pPr>
      <w:r w:rsidRPr="00AC743D">
        <w:rPr>
          <w:rFonts w:ascii="Times New Roman" w:hAnsi="Times New Roman" w:cs="Times New Roman"/>
          <w:b/>
          <w:color w:val="auto"/>
          <w:sz w:val="44"/>
          <w:szCs w:val="45"/>
        </w:rPr>
        <w:t>Storing a Session Variable</w:t>
      </w:r>
    </w:p>
    <w:p w:rsidR="00443843" w:rsidRPr="00AC743D" w:rsidRDefault="00443843" w:rsidP="00AC743D">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w:t>
      </w:r>
      <w:r w:rsidR="00AC743D">
        <w:rPr>
          <w:rFonts w:ascii="Times New Roman" w:hAnsi="Times New Roman" w:cs="Times New Roman"/>
          <w:color w:val="auto"/>
          <w:sz w:val="30"/>
          <w:szCs w:val="30"/>
        </w:rPr>
        <w:t>e correct way to store and retr</w:t>
      </w:r>
      <w:r w:rsidRPr="0070701A">
        <w:rPr>
          <w:rFonts w:ascii="Times New Roman" w:hAnsi="Times New Roman" w:cs="Times New Roman"/>
          <w:color w:val="auto"/>
          <w:sz w:val="30"/>
          <w:szCs w:val="30"/>
        </w:rPr>
        <w:t>ieve session variables is to use the PHP $_SESSION variable:</w:t>
      </w:r>
    </w:p>
    <w:p w:rsidR="00AC743D" w:rsidRPr="00AC743D" w:rsidRDefault="00443843" w:rsidP="00AC743D">
      <w:pPr>
        <w:spacing w:line="250" w:lineRule="auto"/>
        <w:ind w:left="0" w:right="9552"/>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&lt;?php session_start() ;</w:t>
      </w:r>
    </w:p>
    <w:p w:rsidR="00AC743D" w:rsidRPr="00AC743D" w:rsidRDefault="00443843" w:rsidP="00AC743D">
      <w:pPr>
        <w:spacing w:line="250" w:lineRule="auto"/>
        <w:ind w:left="0" w:right="9552"/>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 store session data</w:t>
      </w:r>
    </w:p>
    <w:p w:rsidR="00AC743D" w:rsidRPr="00AC743D" w:rsidRDefault="00443843" w:rsidP="00AC743D">
      <w:pPr>
        <w:spacing w:line="250" w:lineRule="auto"/>
        <w:ind w:left="0" w:right="9552"/>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$_SESSION['views']=1;</w:t>
      </w:r>
    </w:p>
    <w:p w:rsidR="00443843" w:rsidRPr="00AC743D" w:rsidRDefault="00443843" w:rsidP="00AC743D">
      <w:pPr>
        <w:spacing w:line="250" w:lineRule="auto"/>
        <w:ind w:left="0" w:right="9552"/>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?&gt;</w:t>
      </w:r>
    </w:p>
    <w:p w:rsidR="00AC743D" w:rsidRDefault="00AC743D" w:rsidP="00AC743D">
      <w:pPr>
        <w:ind w:left="0"/>
        <w:rPr>
          <w:rFonts w:ascii="Times New Roman" w:hAnsi="Times New Roman" w:cs="Times New Roman"/>
          <w:color w:val="auto"/>
          <w:sz w:val="14"/>
          <w:szCs w:val="14"/>
        </w:rPr>
      </w:pPr>
    </w:p>
    <w:p w:rsidR="00AC743D"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&lt;html&gt;</w:t>
      </w:r>
    </w:p>
    <w:p w:rsidR="00443843"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&lt;body&gt;</w:t>
      </w:r>
    </w:p>
    <w:p w:rsidR="00443843"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&lt;?php</w:t>
      </w:r>
    </w:p>
    <w:p w:rsidR="00443843" w:rsidRPr="00AC743D" w:rsidRDefault="00443843" w:rsidP="00AC743D">
      <w:pPr>
        <w:spacing w:line="320" w:lineRule="exact"/>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//retr ieve session data</w:t>
      </w:r>
    </w:p>
    <w:p w:rsidR="00443843" w:rsidRPr="00AC743D" w:rsidRDefault="00443843" w:rsidP="00AC743D">
      <w:pPr>
        <w:spacing w:before="15"/>
        <w:ind w:left="124" w:firstLine="596"/>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echo "Pageviews=". $_SESSION['views'];</w:t>
      </w:r>
    </w:p>
    <w:p w:rsidR="00AC743D" w:rsidRPr="00AC743D" w:rsidRDefault="00443843" w:rsidP="00AC743D">
      <w:pPr>
        <w:spacing w:before="15"/>
        <w:ind w:left="124"/>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?&gt;</w:t>
      </w:r>
    </w:p>
    <w:p w:rsidR="00AC743D" w:rsidRPr="00AC743D" w:rsidRDefault="00443843" w:rsidP="00AC743D">
      <w:pPr>
        <w:spacing w:before="15"/>
        <w:ind w:left="124"/>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&lt;/body&gt;&lt;/html&gt;</w:t>
      </w:r>
      <w:r w:rsidR="00AC743D" w:rsidRPr="00AC743D">
        <w:rPr>
          <w:rFonts w:ascii="Times New Roman" w:hAnsi="Times New Roman" w:cs="Times New Roman"/>
          <w:b/>
          <w:i/>
          <w:color w:val="auto"/>
          <w:sz w:val="30"/>
          <w:szCs w:val="30"/>
        </w:rPr>
        <w:t xml:space="preserve"> </w:t>
      </w:r>
    </w:p>
    <w:p w:rsidR="00AC743D" w:rsidRDefault="00443843" w:rsidP="00AC743D">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 </w:t>
      </w:r>
      <w:r w:rsidRPr="00AC743D">
        <w:rPr>
          <w:rFonts w:ascii="Times New Roman" w:hAnsi="Times New Roman" w:cs="Times New Roman"/>
          <w:b/>
          <w:color w:val="auto"/>
          <w:sz w:val="30"/>
          <w:szCs w:val="30"/>
        </w:rPr>
        <w:t>Output</w:t>
      </w:r>
      <w:r w:rsidRPr="0070701A">
        <w:rPr>
          <w:rFonts w:ascii="Times New Roman" w:hAnsi="Times New Roman" w:cs="Times New Roman"/>
          <w:color w:val="auto"/>
          <w:sz w:val="30"/>
          <w:szCs w:val="30"/>
        </w:rPr>
        <w:t>:</w:t>
      </w:r>
    </w:p>
    <w:p w:rsidR="00443843" w:rsidRPr="0070701A" w:rsidRDefault="00443843" w:rsidP="00AC743D">
      <w:pPr>
        <w:spacing w:before="15"/>
        <w:ind w:left="84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 Pageviews=1</w:t>
      </w:r>
    </w:p>
    <w:p w:rsidR="00443843" w:rsidRPr="0070701A" w:rsidRDefault="00443843" w:rsidP="00AC743D">
      <w:pPr>
        <w:spacing w:before="31"/>
        <w:ind w:right="51" w:firstLine="596"/>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In the example below, we create a simple page-views counter. The isset() function checks if the "views" variable has already been set. If "views" has been set, we can increment our counter. If "views" doesn't exist, we create a "views" </w:t>
      </w:r>
      <w:r w:rsidR="00407893" w:rsidRPr="0070701A">
        <w:rPr>
          <w:rFonts w:ascii="Times New Roman" w:hAnsi="Times New Roman" w:cs="Times New Roman"/>
          <w:color w:val="auto"/>
          <w:sz w:val="30"/>
          <w:szCs w:val="30"/>
        </w:rPr>
        <w:t>variable</w:t>
      </w:r>
      <w:r w:rsidRPr="0070701A">
        <w:rPr>
          <w:rFonts w:ascii="Times New Roman" w:hAnsi="Times New Roman" w:cs="Times New Roman"/>
          <w:color w:val="auto"/>
          <w:sz w:val="30"/>
          <w:szCs w:val="30"/>
        </w:rPr>
        <w:t xml:space="preserve"> and set it to 1:</w:t>
      </w:r>
    </w:p>
    <w:p w:rsidR="00443843" w:rsidRPr="00AC743D" w:rsidRDefault="00443843" w:rsidP="00AC743D">
      <w:pPr>
        <w:spacing w:before="59" w:line="250" w:lineRule="auto"/>
        <w:ind w:left="0" w:right="9772"/>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&lt;?php session_start() ;</w:t>
      </w:r>
    </w:p>
    <w:p w:rsidR="00443843" w:rsidRPr="00AC743D" w:rsidRDefault="00443843" w:rsidP="00AC743D">
      <w:pPr>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if(isset($_SESSION['views']))</w:t>
      </w:r>
    </w:p>
    <w:p w:rsidR="00443843" w:rsidRPr="00AC743D" w:rsidRDefault="00443843" w:rsidP="00AC743D">
      <w:pPr>
        <w:spacing w:before="15"/>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$_SESSION['views']=$_SESSION['views']+1;</w:t>
      </w:r>
    </w:p>
    <w:p w:rsidR="00443843" w:rsidRPr="00AC743D" w:rsidRDefault="00443843" w:rsidP="00AC743D">
      <w:pPr>
        <w:spacing w:before="10"/>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else</w:t>
      </w:r>
    </w:p>
    <w:p w:rsidR="00443843" w:rsidRPr="00AC743D" w:rsidRDefault="00443843" w:rsidP="00AC743D">
      <w:pPr>
        <w:spacing w:before="15"/>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$_SESSION['views']=1;</w:t>
      </w:r>
    </w:p>
    <w:p w:rsidR="00443843" w:rsidRPr="00AC743D" w:rsidRDefault="00443843" w:rsidP="00AC743D">
      <w:pPr>
        <w:spacing w:line="320" w:lineRule="exact"/>
        <w:ind w:left="124" w:firstLine="596"/>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echo "Views=". $_SESSION['views'];</w:t>
      </w:r>
    </w:p>
    <w:p w:rsidR="00443843" w:rsidRPr="00AC743D" w:rsidRDefault="00443843" w:rsidP="00AC743D">
      <w:pPr>
        <w:spacing w:before="10"/>
        <w:ind w:left="0"/>
        <w:rPr>
          <w:rFonts w:ascii="Times New Roman" w:hAnsi="Times New Roman" w:cs="Times New Roman"/>
          <w:b/>
          <w:i/>
          <w:color w:val="auto"/>
          <w:sz w:val="30"/>
          <w:szCs w:val="30"/>
        </w:rPr>
      </w:pPr>
      <w:r w:rsidRPr="00AC743D">
        <w:rPr>
          <w:rFonts w:ascii="Times New Roman" w:hAnsi="Times New Roman" w:cs="Times New Roman"/>
          <w:b/>
          <w:i/>
          <w:color w:val="auto"/>
          <w:sz w:val="30"/>
          <w:szCs w:val="30"/>
        </w:rPr>
        <w:t>?&gt;</w:t>
      </w:r>
    </w:p>
    <w:p w:rsidR="00443843" w:rsidRPr="0070701A" w:rsidRDefault="00443843" w:rsidP="00443843">
      <w:pPr>
        <w:spacing w:before="9" w:line="180" w:lineRule="exact"/>
        <w:rPr>
          <w:rFonts w:ascii="Times New Roman" w:hAnsi="Times New Roman" w:cs="Times New Roman"/>
          <w:color w:val="auto"/>
          <w:sz w:val="19"/>
          <w:szCs w:val="19"/>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961099" w:rsidRDefault="00961099" w:rsidP="00443843">
      <w:pPr>
        <w:ind w:left="177"/>
        <w:rPr>
          <w:rFonts w:ascii="Times New Roman" w:hAnsi="Times New Roman" w:cs="Times New Roman"/>
          <w:b/>
          <w:color w:val="auto"/>
          <w:sz w:val="44"/>
          <w:szCs w:val="45"/>
        </w:rPr>
      </w:pPr>
    </w:p>
    <w:p w:rsidR="00961099" w:rsidRDefault="00961099" w:rsidP="00443843">
      <w:pPr>
        <w:ind w:left="177"/>
        <w:rPr>
          <w:rFonts w:ascii="Times New Roman" w:hAnsi="Times New Roman" w:cs="Times New Roman"/>
          <w:b/>
          <w:color w:val="auto"/>
          <w:sz w:val="44"/>
          <w:szCs w:val="45"/>
        </w:rPr>
      </w:pPr>
    </w:p>
    <w:p w:rsidR="00961099" w:rsidRDefault="00961099" w:rsidP="00443843">
      <w:pPr>
        <w:ind w:left="177"/>
        <w:rPr>
          <w:rFonts w:ascii="Times New Roman" w:hAnsi="Times New Roman" w:cs="Times New Roman"/>
          <w:b/>
          <w:color w:val="auto"/>
          <w:sz w:val="44"/>
          <w:szCs w:val="45"/>
        </w:rPr>
      </w:pPr>
    </w:p>
    <w:p w:rsidR="00961099" w:rsidRDefault="00961099" w:rsidP="00443843">
      <w:pPr>
        <w:ind w:left="177"/>
        <w:rPr>
          <w:rFonts w:ascii="Times New Roman" w:hAnsi="Times New Roman" w:cs="Times New Roman"/>
          <w:b/>
          <w:color w:val="auto"/>
          <w:sz w:val="44"/>
          <w:szCs w:val="45"/>
        </w:rPr>
      </w:pPr>
    </w:p>
    <w:p w:rsidR="00961099" w:rsidRDefault="00961099" w:rsidP="00443843">
      <w:pPr>
        <w:ind w:left="177"/>
        <w:rPr>
          <w:rFonts w:ascii="Times New Roman" w:hAnsi="Times New Roman" w:cs="Times New Roman"/>
          <w:b/>
          <w:color w:val="auto"/>
          <w:sz w:val="44"/>
          <w:szCs w:val="45"/>
        </w:rPr>
      </w:pPr>
    </w:p>
    <w:p w:rsidR="00961099" w:rsidRDefault="00961099" w:rsidP="00961099">
      <w:pPr>
        <w:ind w:left="0"/>
        <w:rPr>
          <w:rFonts w:ascii="Times New Roman" w:hAnsi="Times New Roman" w:cs="Times New Roman"/>
          <w:b/>
          <w:color w:val="auto"/>
          <w:sz w:val="44"/>
          <w:szCs w:val="45"/>
        </w:rPr>
      </w:pPr>
    </w:p>
    <w:p w:rsidR="00EA4388" w:rsidRDefault="00EA4388" w:rsidP="00961099">
      <w:pPr>
        <w:ind w:left="0"/>
        <w:rPr>
          <w:rFonts w:ascii="Times New Roman" w:hAnsi="Times New Roman" w:cs="Times New Roman"/>
          <w:b/>
          <w:color w:val="auto"/>
          <w:sz w:val="44"/>
          <w:szCs w:val="45"/>
        </w:rPr>
      </w:pPr>
    </w:p>
    <w:p w:rsidR="00961099" w:rsidRDefault="00443843" w:rsidP="00961099">
      <w:pPr>
        <w:ind w:left="0"/>
        <w:rPr>
          <w:rFonts w:ascii="Times New Roman" w:hAnsi="Times New Roman" w:cs="Times New Roman"/>
          <w:color w:val="auto"/>
          <w:sz w:val="44"/>
          <w:szCs w:val="45"/>
        </w:rPr>
      </w:pPr>
      <w:r w:rsidRPr="00961099">
        <w:rPr>
          <w:rFonts w:ascii="Times New Roman" w:hAnsi="Times New Roman" w:cs="Times New Roman"/>
          <w:b/>
          <w:color w:val="auto"/>
          <w:sz w:val="44"/>
          <w:szCs w:val="45"/>
        </w:rPr>
        <w:lastRenderedPageBreak/>
        <w:t>Destroying a Session</w:t>
      </w:r>
    </w:p>
    <w:p w:rsidR="00443843" w:rsidRPr="00961099" w:rsidRDefault="00443843" w:rsidP="00961099">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If you wish to delete some session data, you can use the unset() or the session_destroy() function. The unset() function is used to free the specified session variable:</w:t>
      </w:r>
    </w:p>
    <w:p w:rsidR="00443843" w:rsidRPr="00961099" w:rsidRDefault="00443843" w:rsidP="00443843">
      <w:pPr>
        <w:spacing w:before="18"/>
        <w:ind w:left="124"/>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&lt;?php</w:t>
      </w:r>
    </w:p>
    <w:p w:rsidR="00443843" w:rsidRPr="00961099" w:rsidRDefault="00443843" w:rsidP="00443843">
      <w:pPr>
        <w:spacing w:before="10"/>
        <w:ind w:left="124"/>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unset( $_SESSION['views']);</w:t>
      </w:r>
    </w:p>
    <w:p w:rsidR="00961099" w:rsidRDefault="00443843" w:rsidP="00961099">
      <w:pPr>
        <w:spacing w:before="15"/>
        <w:ind w:left="124"/>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?&gt;</w:t>
      </w:r>
    </w:p>
    <w:p w:rsidR="00443843" w:rsidRPr="00961099" w:rsidRDefault="00443843" w:rsidP="00BC4066">
      <w:pPr>
        <w:spacing w:before="15"/>
        <w:ind w:left="124" w:firstLine="596"/>
        <w:jc w:val="both"/>
        <w:rPr>
          <w:rFonts w:ascii="Times New Roman" w:hAnsi="Times New Roman" w:cs="Times New Roman"/>
          <w:b/>
          <w:i/>
          <w:color w:val="auto"/>
          <w:sz w:val="30"/>
          <w:szCs w:val="30"/>
        </w:rPr>
      </w:pPr>
      <w:r w:rsidRPr="0070701A">
        <w:rPr>
          <w:rFonts w:ascii="Times New Roman" w:hAnsi="Times New Roman" w:cs="Times New Roman"/>
          <w:color w:val="auto"/>
          <w:sz w:val="30"/>
          <w:szCs w:val="30"/>
        </w:rPr>
        <w:t>You can also completely destroy the session by calling the session_destroy() function:</w:t>
      </w:r>
    </w:p>
    <w:p w:rsidR="00961099" w:rsidRPr="00961099" w:rsidRDefault="00443843" w:rsidP="00961099">
      <w:pPr>
        <w:spacing w:line="247" w:lineRule="auto"/>
        <w:ind w:left="0" w:right="948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 xml:space="preserve">&lt;?php </w:t>
      </w:r>
    </w:p>
    <w:p w:rsidR="00961099" w:rsidRPr="00961099" w:rsidRDefault="00443843" w:rsidP="00961099">
      <w:pPr>
        <w:spacing w:line="247" w:lineRule="auto"/>
        <w:ind w:left="0" w:right="948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session_destroy();</w:t>
      </w:r>
    </w:p>
    <w:p w:rsidR="00443843" w:rsidRPr="00961099" w:rsidRDefault="00443843" w:rsidP="00961099">
      <w:pPr>
        <w:spacing w:line="247" w:lineRule="auto"/>
        <w:ind w:left="0" w:right="948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?&gt;</w:t>
      </w:r>
    </w:p>
    <w:p w:rsidR="00443843" w:rsidRPr="0070701A" w:rsidRDefault="00443843" w:rsidP="00961099">
      <w:pPr>
        <w:ind w:left="0"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Note:</w:t>
      </w:r>
      <w:r w:rsidR="00407893">
        <w:rPr>
          <w:rFonts w:ascii="Times New Roman" w:hAnsi="Times New Roman" w:cs="Times New Roman"/>
          <w:b/>
          <w:color w:val="auto"/>
          <w:sz w:val="30"/>
          <w:szCs w:val="30"/>
        </w:rPr>
        <w:t xml:space="preserve"> </w:t>
      </w:r>
      <w:r w:rsidR="00407893">
        <w:rPr>
          <w:rFonts w:ascii="Times New Roman" w:hAnsi="Times New Roman" w:cs="Times New Roman"/>
          <w:color w:val="auto"/>
          <w:sz w:val="30"/>
          <w:szCs w:val="30"/>
        </w:rPr>
        <w:t>S</w:t>
      </w:r>
      <w:r w:rsidRPr="0070701A">
        <w:rPr>
          <w:rFonts w:ascii="Times New Roman" w:hAnsi="Times New Roman" w:cs="Times New Roman"/>
          <w:color w:val="auto"/>
          <w:sz w:val="30"/>
          <w:szCs w:val="30"/>
        </w:rPr>
        <w:t>ession_destroy() will reset your session and you will lose all your stored session data.</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961099" w:rsidRDefault="00961099" w:rsidP="00961099">
      <w:pPr>
        <w:spacing w:before="14"/>
        <w:ind w:left="0"/>
        <w:rPr>
          <w:rFonts w:ascii="Times New Roman" w:hAnsi="Times New Roman" w:cs="Times New Roman"/>
          <w:b/>
          <w:color w:val="auto"/>
          <w:w w:val="99"/>
          <w:sz w:val="61"/>
          <w:szCs w:val="61"/>
        </w:rPr>
      </w:pPr>
    </w:p>
    <w:p w:rsidR="00961099" w:rsidRDefault="00961099" w:rsidP="00961099">
      <w:pPr>
        <w:spacing w:before="14"/>
        <w:ind w:left="0"/>
        <w:rPr>
          <w:rFonts w:ascii="Times New Roman" w:hAnsi="Times New Roman" w:cs="Times New Roman"/>
          <w:b/>
          <w:color w:val="auto"/>
          <w:w w:val="99"/>
          <w:sz w:val="61"/>
          <w:szCs w:val="61"/>
        </w:rPr>
      </w:pPr>
    </w:p>
    <w:p w:rsidR="00961099" w:rsidRDefault="00961099" w:rsidP="00961099">
      <w:pPr>
        <w:spacing w:before="14"/>
        <w:ind w:left="0"/>
        <w:rPr>
          <w:rFonts w:ascii="Times New Roman" w:hAnsi="Times New Roman" w:cs="Times New Roman"/>
          <w:b/>
          <w:color w:val="auto"/>
          <w:w w:val="99"/>
          <w:sz w:val="61"/>
          <w:szCs w:val="61"/>
        </w:rPr>
      </w:pPr>
    </w:p>
    <w:p w:rsidR="00961099" w:rsidRDefault="00961099" w:rsidP="00961099">
      <w:pPr>
        <w:spacing w:before="14"/>
        <w:ind w:left="0"/>
        <w:rPr>
          <w:rFonts w:ascii="Times New Roman" w:hAnsi="Times New Roman" w:cs="Times New Roman"/>
          <w:b/>
          <w:color w:val="auto"/>
          <w:w w:val="99"/>
          <w:sz w:val="61"/>
          <w:szCs w:val="61"/>
        </w:rPr>
      </w:pPr>
    </w:p>
    <w:p w:rsidR="00961099" w:rsidRDefault="00961099" w:rsidP="00961099">
      <w:pPr>
        <w:spacing w:before="14"/>
        <w:ind w:left="0"/>
        <w:rPr>
          <w:rFonts w:ascii="Times New Roman" w:hAnsi="Times New Roman" w:cs="Times New Roman"/>
          <w:b/>
          <w:color w:val="auto"/>
          <w:w w:val="99"/>
          <w:sz w:val="61"/>
          <w:szCs w:val="61"/>
        </w:rPr>
      </w:pPr>
    </w:p>
    <w:p w:rsidR="00961099" w:rsidRDefault="00961099" w:rsidP="00961099">
      <w:pPr>
        <w:spacing w:before="14"/>
        <w:ind w:left="0"/>
        <w:rPr>
          <w:rFonts w:ascii="Times New Roman" w:hAnsi="Times New Roman" w:cs="Times New Roman"/>
          <w:b/>
          <w:color w:val="auto"/>
          <w:w w:val="99"/>
          <w:sz w:val="61"/>
          <w:szCs w:val="61"/>
        </w:rPr>
      </w:pPr>
    </w:p>
    <w:p w:rsidR="00961099" w:rsidRDefault="00961099" w:rsidP="00961099">
      <w:pPr>
        <w:spacing w:before="14"/>
        <w:ind w:left="0"/>
        <w:rPr>
          <w:rFonts w:ascii="Times New Roman" w:hAnsi="Times New Roman" w:cs="Times New Roman"/>
          <w:b/>
          <w:color w:val="auto"/>
          <w:w w:val="99"/>
          <w:sz w:val="61"/>
          <w:szCs w:val="61"/>
        </w:rPr>
      </w:pPr>
    </w:p>
    <w:p w:rsidR="00961099" w:rsidRDefault="00961099" w:rsidP="00961099">
      <w:pPr>
        <w:spacing w:before="14"/>
        <w:ind w:left="0"/>
        <w:rPr>
          <w:rFonts w:ascii="Times New Roman" w:hAnsi="Times New Roman" w:cs="Times New Roman"/>
          <w:b/>
          <w:color w:val="auto"/>
          <w:w w:val="99"/>
          <w:sz w:val="61"/>
          <w:szCs w:val="61"/>
        </w:rPr>
      </w:pPr>
    </w:p>
    <w:p w:rsidR="00511831" w:rsidRDefault="00511831" w:rsidP="00961099">
      <w:pPr>
        <w:spacing w:before="14"/>
        <w:ind w:left="0"/>
        <w:rPr>
          <w:rFonts w:ascii="Times New Roman" w:hAnsi="Times New Roman" w:cs="Times New Roman"/>
          <w:b/>
          <w:color w:val="auto"/>
          <w:w w:val="99"/>
          <w:sz w:val="61"/>
          <w:szCs w:val="61"/>
        </w:rPr>
      </w:pPr>
    </w:p>
    <w:p w:rsidR="00EA4388" w:rsidRDefault="00EA4388" w:rsidP="00961099">
      <w:pPr>
        <w:spacing w:before="14"/>
        <w:ind w:left="0"/>
        <w:jc w:val="center"/>
        <w:rPr>
          <w:rFonts w:ascii="Times New Roman" w:hAnsi="Times New Roman" w:cs="Times New Roman"/>
          <w:b/>
          <w:color w:val="auto"/>
          <w:w w:val="99"/>
          <w:sz w:val="61"/>
          <w:szCs w:val="61"/>
        </w:rPr>
      </w:pPr>
    </w:p>
    <w:p w:rsidR="00EA4388" w:rsidRDefault="00EA4388" w:rsidP="00407893">
      <w:pPr>
        <w:spacing w:before="14"/>
        <w:ind w:left="0"/>
        <w:rPr>
          <w:rFonts w:ascii="Times New Roman" w:hAnsi="Times New Roman" w:cs="Times New Roman"/>
          <w:b/>
          <w:color w:val="auto"/>
          <w:w w:val="99"/>
          <w:sz w:val="61"/>
          <w:szCs w:val="61"/>
        </w:rPr>
      </w:pPr>
    </w:p>
    <w:p w:rsidR="00407893" w:rsidRDefault="00407893" w:rsidP="00961099">
      <w:pPr>
        <w:spacing w:before="14"/>
        <w:ind w:left="0"/>
        <w:jc w:val="center"/>
        <w:rPr>
          <w:rFonts w:ascii="Times New Roman" w:hAnsi="Times New Roman" w:cs="Times New Roman"/>
          <w:b/>
          <w:color w:val="auto"/>
          <w:w w:val="99"/>
          <w:sz w:val="61"/>
          <w:szCs w:val="61"/>
        </w:rPr>
      </w:pPr>
    </w:p>
    <w:p w:rsidR="00961099" w:rsidRDefault="00443843" w:rsidP="00961099">
      <w:pPr>
        <w:spacing w:before="14"/>
        <w:ind w:left="0"/>
        <w:jc w:val="center"/>
        <w:rPr>
          <w:rFonts w:ascii="Times New Roman" w:hAnsi="Times New Roman" w:cs="Times New Roman"/>
          <w:color w:val="auto"/>
          <w:sz w:val="61"/>
          <w:szCs w:val="61"/>
        </w:rPr>
      </w:pPr>
      <w:r w:rsidRPr="0070701A">
        <w:rPr>
          <w:rFonts w:ascii="Times New Roman" w:hAnsi="Times New Roman" w:cs="Times New Roman"/>
          <w:b/>
          <w:color w:val="auto"/>
          <w:w w:val="99"/>
          <w:sz w:val="61"/>
          <w:szCs w:val="61"/>
        </w:rPr>
        <w:lastRenderedPageBreak/>
        <w:t>PHP</w:t>
      </w:r>
      <w:r w:rsidR="00961099">
        <w:rPr>
          <w:rFonts w:ascii="Times New Roman" w:hAnsi="Times New Roman" w:cs="Times New Roman"/>
          <w:b/>
          <w:color w:val="auto"/>
          <w:w w:val="99"/>
          <w:sz w:val="61"/>
          <w:szCs w:val="61"/>
        </w:rPr>
        <w:t xml:space="preserve"> </w:t>
      </w:r>
      <w:r w:rsidRPr="0070701A">
        <w:rPr>
          <w:rFonts w:ascii="Times New Roman" w:hAnsi="Times New Roman" w:cs="Times New Roman"/>
          <w:b/>
          <w:color w:val="auto"/>
          <w:w w:val="99"/>
          <w:sz w:val="61"/>
          <w:szCs w:val="61"/>
        </w:rPr>
        <w:t>MySQL</w:t>
      </w:r>
      <w:r w:rsidR="00961099">
        <w:rPr>
          <w:rFonts w:ascii="Times New Roman" w:hAnsi="Times New Roman" w:cs="Times New Roman"/>
          <w:b/>
          <w:color w:val="auto"/>
          <w:w w:val="99"/>
          <w:sz w:val="61"/>
          <w:szCs w:val="61"/>
        </w:rPr>
        <w:t xml:space="preserve"> Connection to </w:t>
      </w:r>
      <w:r w:rsidRPr="0070701A">
        <w:rPr>
          <w:rFonts w:ascii="Times New Roman" w:hAnsi="Times New Roman" w:cs="Times New Roman"/>
          <w:b/>
          <w:color w:val="auto"/>
          <w:w w:val="99"/>
          <w:sz w:val="61"/>
          <w:szCs w:val="61"/>
        </w:rPr>
        <w:t>Database</w:t>
      </w:r>
    </w:p>
    <w:p w:rsidR="00443843" w:rsidRPr="00961099" w:rsidRDefault="00961099" w:rsidP="00961099">
      <w:pPr>
        <w:spacing w:before="14"/>
        <w:ind w:firstLine="720"/>
        <w:jc w:val="both"/>
        <w:rPr>
          <w:rFonts w:ascii="Times New Roman" w:hAnsi="Times New Roman" w:cs="Times New Roman"/>
          <w:color w:val="auto"/>
          <w:sz w:val="61"/>
          <w:szCs w:val="61"/>
        </w:rPr>
      </w:pPr>
      <w:r>
        <w:rPr>
          <w:rFonts w:ascii="Times New Roman" w:hAnsi="Times New Roman" w:cs="Times New Roman"/>
          <w:color w:val="auto"/>
          <w:sz w:val="30"/>
          <w:szCs w:val="30"/>
        </w:rPr>
        <w:t xml:space="preserve">The </w:t>
      </w:r>
      <w:r w:rsidR="00443843" w:rsidRPr="0070701A">
        <w:rPr>
          <w:rFonts w:ascii="Times New Roman" w:hAnsi="Times New Roman" w:cs="Times New Roman"/>
          <w:color w:val="auto"/>
          <w:sz w:val="30"/>
          <w:szCs w:val="30"/>
        </w:rPr>
        <w:t xml:space="preserve"> </w:t>
      </w:r>
      <w:r>
        <w:rPr>
          <w:rFonts w:ascii="Times New Roman" w:hAnsi="Times New Roman" w:cs="Times New Roman"/>
          <w:color w:val="auto"/>
          <w:sz w:val="30"/>
          <w:szCs w:val="30"/>
        </w:rPr>
        <w:t>fr</w:t>
      </w:r>
      <w:r w:rsidR="00443843" w:rsidRPr="0070701A">
        <w:rPr>
          <w:rFonts w:ascii="Times New Roman" w:hAnsi="Times New Roman" w:cs="Times New Roman"/>
          <w:color w:val="auto"/>
          <w:sz w:val="30"/>
          <w:szCs w:val="30"/>
        </w:rPr>
        <w:t>ee MySQL database is very often used with PHP.</w:t>
      </w:r>
    </w:p>
    <w:p w:rsidR="00961099" w:rsidRDefault="00443843" w:rsidP="00961099">
      <w:pPr>
        <w:ind w:left="0"/>
        <w:rPr>
          <w:rFonts w:ascii="Times New Roman" w:hAnsi="Times New Roman" w:cs="Times New Roman"/>
          <w:color w:val="auto"/>
          <w:sz w:val="44"/>
          <w:szCs w:val="45"/>
        </w:rPr>
      </w:pPr>
      <w:r w:rsidRPr="00961099">
        <w:rPr>
          <w:rFonts w:ascii="Times New Roman" w:hAnsi="Times New Roman" w:cs="Times New Roman"/>
          <w:b/>
          <w:color w:val="auto"/>
          <w:sz w:val="44"/>
          <w:szCs w:val="45"/>
        </w:rPr>
        <w:t>Create a Connection to a MySQL Database</w:t>
      </w:r>
    </w:p>
    <w:p w:rsidR="00443843" w:rsidRPr="00961099" w:rsidRDefault="00443843" w:rsidP="00961099">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 xml:space="preserve">Before you can access </w:t>
      </w:r>
      <w:r w:rsidR="00407893">
        <w:rPr>
          <w:rFonts w:ascii="Times New Roman" w:hAnsi="Times New Roman" w:cs="Times New Roman"/>
          <w:color w:val="auto"/>
          <w:sz w:val="30"/>
          <w:szCs w:val="30"/>
        </w:rPr>
        <w:t>data in a database, you must cr</w:t>
      </w:r>
      <w:r w:rsidRPr="0070701A">
        <w:rPr>
          <w:rFonts w:ascii="Times New Roman" w:hAnsi="Times New Roman" w:cs="Times New Roman"/>
          <w:color w:val="auto"/>
          <w:sz w:val="30"/>
          <w:szCs w:val="30"/>
        </w:rPr>
        <w:t>eate a connection to the database. In PHP, this is done with the mysql_connect() function.</w:t>
      </w:r>
    </w:p>
    <w:p w:rsidR="00961099" w:rsidRPr="00BC4066" w:rsidRDefault="00443843" w:rsidP="00961099">
      <w:pPr>
        <w:spacing w:before="34"/>
        <w:ind w:left="0"/>
        <w:rPr>
          <w:rFonts w:ascii="Times New Roman" w:hAnsi="Times New Roman" w:cs="Times New Roman"/>
          <w:color w:val="auto"/>
          <w:sz w:val="36"/>
          <w:szCs w:val="32"/>
        </w:rPr>
      </w:pPr>
      <w:r w:rsidRPr="00BC4066">
        <w:rPr>
          <w:rFonts w:ascii="Times New Roman" w:hAnsi="Times New Roman" w:cs="Times New Roman"/>
          <w:b/>
          <w:color w:val="auto"/>
          <w:sz w:val="36"/>
          <w:szCs w:val="32"/>
        </w:rPr>
        <w:t>Syntax</w:t>
      </w:r>
    </w:p>
    <w:p w:rsidR="00961099" w:rsidRDefault="00443843" w:rsidP="00961099">
      <w:pPr>
        <w:spacing w:before="34"/>
        <w:ind w:left="124"/>
        <w:rPr>
          <w:rFonts w:ascii="Times New Roman" w:hAnsi="Times New Roman" w:cs="Times New Roman"/>
          <w:color w:val="auto"/>
          <w:sz w:val="32"/>
          <w:szCs w:val="32"/>
        </w:rPr>
      </w:pPr>
      <w:r w:rsidRPr="0070701A">
        <w:rPr>
          <w:rFonts w:ascii="Times New Roman" w:hAnsi="Times New Roman" w:cs="Times New Roman"/>
          <w:color w:val="auto"/>
          <w:sz w:val="30"/>
          <w:szCs w:val="30"/>
        </w:rPr>
        <w:t>mysql_connect(servername,username,password);</w:t>
      </w:r>
    </w:p>
    <w:p w:rsidR="00961099" w:rsidRDefault="00961099" w:rsidP="00961099">
      <w:pPr>
        <w:spacing w:before="34"/>
        <w:ind w:left="0"/>
        <w:rPr>
          <w:rFonts w:ascii="Times New Roman" w:hAnsi="Times New Roman" w:cs="Times New Roman"/>
          <w:color w:val="auto"/>
          <w:sz w:val="32"/>
          <w:szCs w:val="32"/>
        </w:rPr>
      </w:pPr>
      <w:r>
        <w:rPr>
          <w:rFonts w:ascii="Times New Roman" w:hAnsi="Times New Roman" w:cs="Times New Roman"/>
          <w:b/>
          <w:color w:val="auto"/>
          <w:sz w:val="30"/>
          <w:szCs w:val="30"/>
        </w:rPr>
        <w:t>Param</w:t>
      </w:r>
      <w:r w:rsidR="00443843" w:rsidRPr="0070701A">
        <w:rPr>
          <w:rFonts w:ascii="Times New Roman" w:hAnsi="Times New Roman" w:cs="Times New Roman"/>
          <w:b/>
          <w:color w:val="auto"/>
          <w:sz w:val="30"/>
          <w:szCs w:val="30"/>
        </w:rPr>
        <w:t>eter   Description</w:t>
      </w:r>
    </w:p>
    <w:p w:rsidR="00443843" w:rsidRPr="00961099" w:rsidRDefault="00407893" w:rsidP="00961099">
      <w:pPr>
        <w:spacing w:before="34"/>
        <w:ind w:left="0" w:firstLine="720"/>
        <w:jc w:val="both"/>
        <w:rPr>
          <w:rFonts w:ascii="Times New Roman" w:hAnsi="Times New Roman" w:cs="Times New Roman"/>
          <w:color w:val="auto"/>
          <w:sz w:val="32"/>
          <w:szCs w:val="32"/>
        </w:rPr>
      </w:pPr>
      <w:r>
        <w:rPr>
          <w:rFonts w:ascii="Times New Roman" w:hAnsi="Times New Roman" w:cs="Times New Roman"/>
          <w:color w:val="auto"/>
          <w:sz w:val="30"/>
          <w:szCs w:val="30"/>
        </w:rPr>
        <w:t xml:space="preserve">Server </w:t>
      </w:r>
      <w:r w:rsidR="00961099" w:rsidRPr="0070701A">
        <w:rPr>
          <w:rFonts w:ascii="Times New Roman" w:hAnsi="Times New Roman" w:cs="Times New Roman"/>
          <w:color w:val="auto"/>
          <w:sz w:val="30"/>
          <w:szCs w:val="30"/>
        </w:rPr>
        <w:t>name</w:t>
      </w:r>
      <w:r w:rsidR="00961099">
        <w:rPr>
          <w:rFonts w:ascii="Times New Roman" w:hAnsi="Times New Roman" w:cs="Times New Roman"/>
          <w:color w:val="auto"/>
          <w:sz w:val="30"/>
          <w:szCs w:val="30"/>
        </w:rPr>
        <w:t xml:space="preserve"> Optional.</w:t>
      </w:r>
      <w:r>
        <w:rPr>
          <w:rFonts w:ascii="Times New Roman" w:hAnsi="Times New Roman" w:cs="Times New Roman"/>
          <w:color w:val="auto"/>
          <w:sz w:val="30"/>
          <w:szCs w:val="30"/>
        </w:rPr>
        <w:t xml:space="preserve"> </w:t>
      </w:r>
      <w:r w:rsidR="00961099">
        <w:rPr>
          <w:rFonts w:ascii="Times New Roman" w:hAnsi="Times New Roman" w:cs="Times New Roman"/>
          <w:color w:val="auto"/>
          <w:sz w:val="30"/>
          <w:szCs w:val="30"/>
        </w:rPr>
        <w:t>Specif</w:t>
      </w:r>
      <w:r w:rsidR="00443843" w:rsidRPr="0070701A">
        <w:rPr>
          <w:rFonts w:ascii="Times New Roman" w:hAnsi="Times New Roman" w:cs="Times New Roman"/>
          <w:color w:val="auto"/>
          <w:sz w:val="30"/>
          <w:szCs w:val="30"/>
        </w:rPr>
        <w:t>ies the server to connect to. Default value is "localhost:33</w:t>
      </w:r>
      <w:r w:rsidR="00961099">
        <w:rPr>
          <w:rFonts w:ascii="Times New Roman" w:hAnsi="Times New Roman" w:cs="Times New Roman"/>
          <w:color w:val="auto"/>
          <w:sz w:val="30"/>
          <w:szCs w:val="30"/>
        </w:rPr>
        <w:t>06" username Optional. Specif</w:t>
      </w:r>
      <w:r w:rsidR="00443843" w:rsidRPr="0070701A">
        <w:rPr>
          <w:rFonts w:ascii="Times New Roman" w:hAnsi="Times New Roman" w:cs="Times New Roman"/>
          <w:color w:val="auto"/>
          <w:sz w:val="30"/>
          <w:szCs w:val="30"/>
        </w:rPr>
        <w:t>ies the username to log in with. Default value is the name of</w:t>
      </w:r>
      <w:r w:rsidR="00961099">
        <w:rPr>
          <w:rFonts w:ascii="Times New Roman" w:hAnsi="Times New Roman" w:cs="Times New Roman"/>
          <w:color w:val="auto"/>
          <w:sz w:val="32"/>
          <w:szCs w:val="32"/>
        </w:rPr>
        <w:t xml:space="preserve"> </w:t>
      </w:r>
      <w:r>
        <w:rPr>
          <w:rFonts w:ascii="Times New Roman" w:hAnsi="Times New Roman" w:cs="Times New Roman"/>
          <w:color w:val="auto"/>
          <w:sz w:val="30"/>
          <w:szCs w:val="30"/>
        </w:rPr>
        <w:t>the user   that owns the ser</w:t>
      </w:r>
      <w:r w:rsidR="00443843" w:rsidRPr="0070701A">
        <w:rPr>
          <w:rFonts w:ascii="Times New Roman" w:hAnsi="Times New Roman" w:cs="Times New Roman"/>
          <w:color w:val="auto"/>
          <w:sz w:val="30"/>
          <w:szCs w:val="30"/>
        </w:rPr>
        <w:t>ver process</w:t>
      </w:r>
      <w:r w:rsidR="00961099">
        <w:rPr>
          <w:rFonts w:ascii="Times New Roman" w:hAnsi="Times New Roman" w:cs="Times New Roman"/>
          <w:color w:val="auto"/>
          <w:sz w:val="32"/>
          <w:szCs w:val="32"/>
        </w:rPr>
        <w:t xml:space="preserve"> </w:t>
      </w:r>
      <w:r w:rsidR="00961099">
        <w:rPr>
          <w:rFonts w:ascii="Times New Roman" w:hAnsi="Times New Roman" w:cs="Times New Roman"/>
          <w:color w:val="auto"/>
          <w:sz w:val="30"/>
          <w:szCs w:val="30"/>
        </w:rPr>
        <w:t>password Optional. Specif</w:t>
      </w:r>
      <w:r w:rsidR="00443843" w:rsidRPr="0070701A">
        <w:rPr>
          <w:rFonts w:ascii="Times New Roman" w:hAnsi="Times New Roman" w:cs="Times New Roman"/>
          <w:color w:val="auto"/>
          <w:sz w:val="30"/>
          <w:szCs w:val="30"/>
        </w:rPr>
        <w:t>ies the password to log in with. Default is ""</w:t>
      </w:r>
    </w:p>
    <w:p w:rsidR="00961099" w:rsidRDefault="00961099" w:rsidP="00961099">
      <w:pPr>
        <w:ind w:left="0"/>
        <w:rPr>
          <w:rFonts w:ascii="Times New Roman" w:hAnsi="Times New Roman" w:cs="Times New Roman"/>
          <w:color w:val="auto"/>
        </w:rPr>
      </w:pPr>
    </w:p>
    <w:p w:rsidR="00961099" w:rsidRDefault="00443843" w:rsidP="00961099">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961099" w:rsidRDefault="00443843" w:rsidP="00961099">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In the following example we store the connection in a variable ($con) for later use in the script. The "die" part will be executed if the connection fails:</w:t>
      </w:r>
    </w:p>
    <w:p w:rsidR="00443843" w:rsidRPr="00961099" w:rsidRDefault="00443843" w:rsidP="00961099">
      <w:pPr>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&lt;?php</w:t>
      </w:r>
    </w:p>
    <w:p w:rsidR="00443843" w:rsidRPr="00961099" w:rsidRDefault="00443843" w:rsidP="00961099">
      <w:pPr>
        <w:spacing w:before="15"/>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$con = mysql_connect("localhost","peter","abc123");</w:t>
      </w:r>
    </w:p>
    <w:p w:rsidR="00961099" w:rsidRPr="00961099" w:rsidRDefault="00443843" w:rsidP="00961099">
      <w:pPr>
        <w:spacing w:line="320" w:lineRule="exact"/>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if (!$con)</w:t>
      </w:r>
    </w:p>
    <w:p w:rsidR="00443843" w:rsidRPr="00961099" w:rsidRDefault="00443843" w:rsidP="00961099">
      <w:pPr>
        <w:spacing w:line="320" w:lineRule="exact"/>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w:t>
      </w:r>
    </w:p>
    <w:p w:rsidR="00443843" w:rsidRPr="00961099" w:rsidRDefault="00443843" w:rsidP="00961099">
      <w:pPr>
        <w:spacing w:before="15"/>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die( 'Could not connect: ' . mysql_error());</w:t>
      </w:r>
    </w:p>
    <w:p w:rsidR="00961099" w:rsidRPr="00961099" w:rsidRDefault="00443843" w:rsidP="00961099">
      <w:pPr>
        <w:spacing w:before="10"/>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w:t>
      </w:r>
    </w:p>
    <w:p w:rsidR="00961099" w:rsidRPr="00961099" w:rsidRDefault="00443843" w:rsidP="00961099">
      <w:pPr>
        <w:spacing w:before="10"/>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 some code</w:t>
      </w:r>
    </w:p>
    <w:p w:rsidR="00961099" w:rsidRDefault="00443843" w:rsidP="00961099">
      <w:pPr>
        <w:spacing w:before="10"/>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?&gt;</w:t>
      </w:r>
    </w:p>
    <w:p w:rsidR="00961099" w:rsidRDefault="00443843" w:rsidP="00961099">
      <w:pPr>
        <w:spacing w:before="10"/>
        <w:ind w:left="0"/>
        <w:rPr>
          <w:rFonts w:ascii="Times New Roman" w:hAnsi="Times New Roman" w:cs="Times New Roman"/>
          <w:b/>
          <w:i/>
          <w:color w:val="auto"/>
          <w:sz w:val="28"/>
          <w:szCs w:val="30"/>
        </w:rPr>
      </w:pPr>
      <w:r w:rsidRPr="00961099">
        <w:rPr>
          <w:rFonts w:ascii="Times New Roman" w:hAnsi="Times New Roman" w:cs="Times New Roman"/>
          <w:b/>
          <w:color w:val="auto"/>
          <w:sz w:val="44"/>
          <w:szCs w:val="45"/>
        </w:rPr>
        <w:t>Closing a Connection</w:t>
      </w:r>
    </w:p>
    <w:p w:rsidR="00961099" w:rsidRDefault="00443843" w:rsidP="00961099">
      <w:pPr>
        <w:spacing w:before="10"/>
        <w:ind w:left="0" w:firstLine="720"/>
        <w:jc w:val="both"/>
        <w:rPr>
          <w:rFonts w:ascii="Times New Roman" w:hAnsi="Times New Roman" w:cs="Times New Roman"/>
          <w:b/>
          <w:i/>
          <w:color w:val="auto"/>
          <w:sz w:val="28"/>
          <w:szCs w:val="30"/>
        </w:rPr>
      </w:pPr>
      <w:r w:rsidRPr="0070701A">
        <w:rPr>
          <w:rFonts w:ascii="Times New Roman" w:hAnsi="Times New Roman" w:cs="Times New Roman"/>
          <w:color w:val="auto"/>
          <w:sz w:val="30"/>
          <w:szCs w:val="30"/>
        </w:rPr>
        <w:t>The connection will be closed automatically when the script ends. To close the connection before, use the mysql_close() function:</w:t>
      </w:r>
    </w:p>
    <w:p w:rsidR="00443843" w:rsidRPr="00961099" w:rsidRDefault="00443843" w:rsidP="00961099">
      <w:pPr>
        <w:spacing w:before="10"/>
        <w:ind w:left="0"/>
        <w:jc w:val="both"/>
        <w:rPr>
          <w:rFonts w:ascii="Times New Roman" w:hAnsi="Times New Roman" w:cs="Times New Roman"/>
          <w:b/>
          <w:i/>
          <w:color w:val="auto"/>
          <w:sz w:val="28"/>
          <w:szCs w:val="30"/>
        </w:rPr>
      </w:pPr>
      <w:r w:rsidRPr="00961099">
        <w:rPr>
          <w:rFonts w:ascii="Times New Roman" w:hAnsi="Times New Roman" w:cs="Times New Roman"/>
          <w:b/>
          <w:i/>
          <w:color w:val="auto"/>
          <w:sz w:val="30"/>
          <w:szCs w:val="30"/>
        </w:rPr>
        <w:t>&lt;?php</w:t>
      </w:r>
    </w:p>
    <w:p w:rsidR="00961099" w:rsidRPr="00961099" w:rsidRDefault="00443843" w:rsidP="00961099">
      <w:pPr>
        <w:spacing w:before="10"/>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$con = mysql_connect("localhost","peter","abc123");</w:t>
      </w:r>
    </w:p>
    <w:p w:rsidR="00443843" w:rsidRPr="00961099" w:rsidRDefault="00443843" w:rsidP="00961099">
      <w:pPr>
        <w:spacing w:before="10"/>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if (!$con)</w:t>
      </w:r>
    </w:p>
    <w:p w:rsidR="00443843" w:rsidRPr="00961099" w:rsidRDefault="00443843" w:rsidP="00961099">
      <w:pPr>
        <w:spacing w:before="15"/>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w:t>
      </w:r>
    </w:p>
    <w:p w:rsidR="00443843" w:rsidRPr="00961099" w:rsidRDefault="00443843" w:rsidP="00961099">
      <w:pPr>
        <w:spacing w:line="320" w:lineRule="exact"/>
        <w:ind w:left="0"/>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die( 'Could not connect: ' . mysql_error());</w:t>
      </w:r>
    </w:p>
    <w:p w:rsidR="00961099" w:rsidRPr="00961099" w:rsidRDefault="00443843" w:rsidP="00961099">
      <w:pPr>
        <w:spacing w:before="10"/>
        <w:ind w:left="124"/>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w:t>
      </w:r>
    </w:p>
    <w:p w:rsidR="00443843" w:rsidRPr="00961099" w:rsidRDefault="00443843" w:rsidP="00961099">
      <w:pPr>
        <w:spacing w:before="10"/>
        <w:ind w:left="124"/>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 some code mysql_close($con);</w:t>
      </w:r>
    </w:p>
    <w:p w:rsidR="00511831" w:rsidRDefault="00443843" w:rsidP="00511831">
      <w:pPr>
        <w:spacing w:before="10"/>
        <w:ind w:left="124"/>
        <w:rPr>
          <w:rFonts w:ascii="Times New Roman" w:hAnsi="Times New Roman" w:cs="Times New Roman"/>
          <w:b/>
          <w:i/>
          <w:color w:val="auto"/>
          <w:sz w:val="30"/>
          <w:szCs w:val="30"/>
        </w:rPr>
      </w:pPr>
      <w:r w:rsidRPr="00961099">
        <w:rPr>
          <w:rFonts w:ascii="Times New Roman" w:hAnsi="Times New Roman" w:cs="Times New Roman"/>
          <w:b/>
          <w:i/>
          <w:color w:val="auto"/>
          <w:sz w:val="30"/>
          <w:szCs w:val="30"/>
        </w:rPr>
        <w:t>?&gt;</w:t>
      </w:r>
    </w:p>
    <w:p w:rsidR="00961099" w:rsidRPr="00EA4388" w:rsidRDefault="00443843" w:rsidP="00511831">
      <w:pPr>
        <w:spacing w:before="10"/>
        <w:ind w:left="124"/>
        <w:jc w:val="center"/>
        <w:rPr>
          <w:rFonts w:ascii="Times New Roman" w:hAnsi="Times New Roman" w:cs="Times New Roman"/>
          <w:b/>
          <w:i/>
          <w:color w:val="auto"/>
          <w:sz w:val="28"/>
          <w:szCs w:val="30"/>
        </w:rPr>
      </w:pPr>
      <w:r w:rsidRPr="00EA4388">
        <w:rPr>
          <w:rFonts w:ascii="Times New Roman" w:hAnsi="Times New Roman" w:cs="Times New Roman"/>
          <w:b/>
          <w:color w:val="auto"/>
          <w:w w:val="99"/>
          <w:sz w:val="56"/>
          <w:szCs w:val="61"/>
        </w:rPr>
        <w:lastRenderedPageBreak/>
        <w:t>PHP</w:t>
      </w:r>
      <w:r w:rsidR="00961099" w:rsidRPr="00EA4388">
        <w:rPr>
          <w:rFonts w:ascii="Times New Roman" w:hAnsi="Times New Roman" w:cs="Times New Roman"/>
          <w:b/>
          <w:color w:val="auto"/>
          <w:w w:val="99"/>
          <w:sz w:val="56"/>
          <w:szCs w:val="61"/>
        </w:rPr>
        <w:t xml:space="preserve"> </w:t>
      </w:r>
      <w:r w:rsidRPr="00EA4388">
        <w:rPr>
          <w:rFonts w:ascii="Times New Roman" w:hAnsi="Times New Roman" w:cs="Times New Roman"/>
          <w:b/>
          <w:color w:val="auto"/>
          <w:w w:val="99"/>
          <w:sz w:val="56"/>
          <w:szCs w:val="61"/>
        </w:rPr>
        <w:t>MySQL</w:t>
      </w:r>
      <w:r w:rsidR="00961099" w:rsidRPr="00EA4388">
        <w:rPr>
          <w:rFonts w:ascii="Times New Roman" w:hAnsi="Times New Roman" w:cs="Times New Roman"/>
          <w:b/>
          <w:color w:val="auto"/>
          <w:w w:val="99"/>
          <w:sz w:val="56"/>
          <w:szCs w:val="61"/>
        </w:rPr>
        <w:t xml:space="preserve"> </w:t>
      </w:r>
      <w:r w:rsidRPr="00EA4388">
        <w:rPr>
          <w:rFonts w:ascii="Times New Roman" w:hAnsi="Times New Roman" w:cs="Times New Roman"/>
          <w:b/>
          <w:color w:val="auto"/>
          <w:w w:val="99"/>
          <w:sz w:val="56"/>
          <w:szCs w:val="61"/>
        </w:rPr>
        <w:t>Create</w:t>
      </w:r>
      <w:r w:rsidR="00961099" w:rsidRPr="00EA4388">
        <w:rPr>
          <w:rFonts w:ascii="Times New Roman" w:hAnsi="Times New Roman" w:cs="Times New Roman"/>
          <w:b/>
          <w:color w:val="auto"/>
          <w:w w:val="99"/>
          <w:sz w:val="56"/>
          <w:szCs w:val="61"/>
        </w:rPr>
        <w:t xml:space="preserve"> </w:t>
      </w:r>
      <w:r w:rsidRPr="00EA4388">
        <w:rPr>
          <w:rFonts w:ascii="Times New Roman" w:hAnsi="Times New Roman" w:cs="Times New Roman"/>
          <w:b/>
          <w:color w:val="auto"/>
          <w:w w:val="99"/>
          <w:sz w:val="56"/>
          <w:szCs w:val="61"/>
        </w:rPr>
        <w:t>Database</w:t>
      </w:r>
      <w:r w:rsidR="00961099" w:rsidRPr="00EA4388">
        <w:rPr>
          <w:rFonts w:ascii="Times New Roman" w:hAnsi="Times New Roman" w:cs="Times New Roman"/>
          <w:b/>
          <w:color w:val="auto"/>
          <w:w w:val="99"/>
          <w:sz w:val="56"/>
          <w:szCs w:val="61"/>
        </w:rPr>
        <w:t xml:space="preserve"> </w:t>
      </w:r>
      <w:r w:rsidRPr="00EA4388">
        <w:rPr>
          <w:rFonts w:ascii="Times New Roman" w:hAnsi="Times New Roman" w:cs="Times New Roman"/>
          <w:b/>
          <w:color w:val="auto"/>
          <w:w w:val="99"/>
          <w:sz w:val="56"/>
          <w:szCs w:val="61"/>
        </w:rPr>
        <w:t>and</w:t>
      </w:r>
      <w:r w:rsidR="00961099" w:rsidRPr="00EA4388">
        <w:rPr>
          <w:rFonts w:ascii="Times New Roman" w:hAnsi="Times New Roman" w:cs="Times New Roman"/>
          <w:b/>
          <w:color w:val="auto"/>
          <w:w w:val="99"/>
          <w:sz w:val="56"/>
          <w:szCs w:val="61"/>
        </w:rPr>
        <w:t xml:space="preserve"> </w:t>
      </w:r>
      <w:r w:rsidRPr="00EA4388">
        <w:rPr>
          <w:rFonts w:ascii="Times New Roman" w:hAnsi="Times New Roman" w:cs="Times New Roman"/>
          <w:b/>
          <w:color w:val="auto"/>
          <w:w w:val="99"/>
          <w:sz w:val="56"/>
          <w:szCs w:val="61"/>
        </w:rPr>
        <w:t>Tables</w:t>
      </w:r>
    </w:p>
    <w:p w:rsidR="00961099" w:rsidRDefault="00961099" w:rsidP="00961099">
      <w:pPr>
        <w:spacing w:before="10"/>
        <w:ind w:firstLine="720"/>
        <w:jc w:val="both"/>
        <w:rPr>
          <w:rFonts w:ascii="Times New Roman" w:hAnsi="Times New Roman" w:cs="Times New Roman"/>
          <w:b/>
          <w:i/>
          <w:color w:val="auto"/>
          <w:sz w:val="30"/>
          <w:szCs w:val="30"/>
        </w:rPr>
      </w:pPr>
      <w:r>
        <w:rPr>
          <w:rFonts w:ascii="Times New Roman" w:hAnsi="Times New Roman" w:cs="Times New Roman"/>
          <w:color w:val="auto"/>
          <w:sz w:val="30"/>
          <w:szCs w:val="30"/>
        </w:rPr>
        <w:t xml:space="preserve">A </w:t>
      </w:r>
      <w:r w:rsidR="00443843" w:rsidRPr="0070701A">
        <w:rPr>
          <w:rFonts w:ascii="Times New Roman" w:hAnsi="Times New Roman" w:cs="Times New Roman"/>
          <w:color w:val="auto"/>
          <w:sz w:val="30"/>
          <w:szCs w:val="30"/>
        </w:rPr>
        <w:t>database holds one or multiple tables.</w:t>
      </w:r>
    </w:p>
    <w:p w:rsidR="00961099" w:rsidRDefault="00961099" w:rsidP="00961099">
      <w:pPr>
        <w:spacing w:before="10"/>
        <w:ind w:left="0"/>
        <w:jc w:val="both"/>
        <w:rPr>
          <w:rFonts w:ascii="Times New Roman" w:hAnsi="Times New Roman" w:cs="Times New Roman"/>
          <w:b/>
          <w:color w:val="auto"/>
          <w:sz w:val="44"/>
          <w:szCs w:val="45"/>
        </w:rPr>
      </w:pPr>
    </w:p>
    <w:p w:rsidR="00961099" w:rsidRDefault="00443843" w:rsidP="00961099">
      <w:pPr>
        <w:spacing w:before="10"/>
        <w:ind w:left="0"/>
        <w:jc w:val="both"/>
        <w:rPr>
          <w:rFonts w:ascii="Times New Roman" w:hAnsi="Times New Roman" w:cs="Times New Roman"/>
          <w:b/>
          <w:i/>
          <w:color w:val="auto"/>
          <w:sz w:val="30"/>
          <w:szCs w:val="30"/>
        </w:rPr>
      </w:pPr>
      <w:r w:rsidRPr="00961099">
        <w:rPr>
          <w:rFonts w:ascii="Times New Roman" w:hAnsi="Times New Roman" w:cs="Times New Roman"/>
          <w:b/>
          <w:color w:val="auto"/>
          <w:sz w:val="44"/>
          <w:szCs w:val="45"/>
        </w:rPr>
        <w:t>Create a Database</w:t>
      </w:r>
    </w:p>
    <w:p w:rsidR="00443843" w:rsidRPr="00961099" w:rsidRDefault="00443843" w:rsidP="00961099">
      <w:pPr>
        <w:spacing w:before="10"/>
        <w:ind w:left="0" w:firstLine="720"/>
        <w:jc w:val="both"/>
        <w:rPr>
          <w:rFonts w:ascii="Times New Roman" w:hAnsi="Times New Roman" w:cs="Times New Roman"/>
          <w:b/>
          <w:i/>
          <w:color w:val="auto"/>
          <w:sz w:val="30"/>
          <w:szCs w:val="30"/>
        </w:rPr>
      </w:pPr>
      <w:r w:rsidRPr="0070701A">
        <w:rPr>
          <w:rFonts w:ascii="Times New Roman" w:hAnsi="Times New Roman" w:cs="Times New Roman"/>
          <w:color w:val="auto"/>
          <w:sz w:val="30"/>
          <w:szCs w:val="30"/>
        </w:rPr>
        <w:t>The CREATE DATABASE statement is used to create a database in MySQL.</w:t>
      </w:r>
    </w:p>
    <w:p w:rsidR="00961099" w:rsidRPr="00BC4066" w:rsidRDefault="00961099" w:rsidP="00961099">
      <w:pPr>
        <w:ind w:left="0"/>
        <w:rPr>
          <w:rFonts w:ascii="Times New Roman" w:hAnsi="Times New Roman" w:cs="Times New Roman"/>
          <w:color w:val="auto"/>
          <w:sz w:val="20"/>
          <w:szCs w:val="18"/>
        </w:rPr>
      </w:pPr>
    </w:p>
    <w:p w:rsidR="00443843" w:rsidRPr="00BC4066" w:rsidRDefault="00443843" w:rsidP="00961099">
      <w:pPr>
        <w:ind w:left="0"/>
        <w:rPr>
          <w:rFonts w:ascii="Times New Roman" w:hAnsi="Times New Roman" w:cs="Times New Roman"/>
          <w:color w:val="auto"/>
          <w:sz w:val="36"/>
          <w:szCs w:val="32"/>
        </w:rPr>
      </w:pPr>
      <w:r w:rsidRPr="00BC4066">
        <w:rPr>
          <w:rFonts w:ascii="Times New Roman" w:hAnsi="Times New Roman" w:cs="Times New Roman"/>
          <w:b/>
          <w:color w:val="auto"/>
          <w:sz w:val="36"/>
          <w:szCs w:val="32"/>
        </w:rPr>
        <w:t>Syntax</w:t>
      </w:r>
    </w:p>
    <w:p w:rsidR="00443843" w:rsidRPr="0070701A" w:rsidRDefault="00443843" w:rsidP="00961099">
      <w:pPr>
        <w:ind w:left="0" w:firstLine="720"/>
        <w:rPr>
          <w:rFonts w:ascii="Times New Roman" w:hAnsi="Times New Roman" w:cs="Times New Roman"/>
          <w:color w:val="auto"/>
          <w:sz w:val="30"/>
          <w:szCs w:val="30"/>
        </w:rPr>
      </w:pPr>
      <w:r w:rsidRPr="0070701A">
        <w:rPr>
          <w:rFonts w:ascii="Times New Roman" w:hAnsi="Times New Roman" w:cs="Times New Roman"/>
          <w:color w:val="auto"/>
          <w:sz w:val="30"/>
          <w:szCs w:val="30"/>
        </w:rPr>
        <w:t>CREATE DATABASE database_name</w:t>
      </w:r>
    </w:p>
    <w:p w:rsidR="00443843" w:rsidRPr="0070701A" w:rsidRDefault="00443843" w:rsidP="00961099">
      <w:pPr>
        <w:spacing w:line="250" w:lineRule="auto"/>
        <w:ind w:left="0" w:right="767"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To get PHP to execute the statement above we must use the mysql_query() function. This function is used to send a query or command to a MySQL connection.</w:t>
      </w:r>
    </w:p>
    <w:p w:rsidR="00961099" w:rsidRDefault="00443843" w:rsidP="00961099">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961099" w:rsidRDefault="00443843" w:rsidP="00961099">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The following example creates a database called "my_db":</w:t>
      </w:r>
    </w:p>
    <w:p w:rsidR="00443843" w:rsidRPr="00511831" w:rsidRDefault="00443843" w:rsidP="00961099">
      <w:pPr>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&lt;?php</w:t>
      </w:r>
    </w:p>
    <w:p w:rsidR="00443843" w:rsidRPr="00511831" w:rsidRDefault="00443843" w:rsidP="00961099">
      <w:pPr>
        <w:spacing w:before="15"/>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$con = mysql_connect("localhost","peter","abc123");</w:t>
      </w:r>
    </w:p>
    <w:p w:rsidR="00443843" w:rsidRPr="00511831" w:rsidRDefault="00443843" w:rsidP="00961099">
      <w:pPr>
        <w:spacing w:before="10"/>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if (!$con)</w:t>
      </w:r>
    </w:p>
    <w:p w:rsidR="00443843" w:rsidRPr="00511831" w:rsidRDefault="00443843" w:rsidP="00961099">
      <w:pPr>
        <w:spacing w:before="15"/>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961099">
      <w:pPr>
        <w:spacing w:line="320" w:lineRule="exact"/>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die( 'Could not connect: ' . mysql_error());</w:t>
      </w:r>
    </w:p>
    <w:p w:rsidR="00961099" w:rsidRPr="00511831" w:rsidRDefault="00443843" w:rsidP="00961099">
      <w:pPr>
        <w:spacing w:before="10"/>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961099">
      <w:pPr>
        <w:spacing w:before="10"/>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if (mysql_query("CREATE DATABASE my_db",$con))</w:t>
      </w:r>
    </w:p>
    <w:p w:rsidR="00443843" w:rsidRPr="00511831" w:rsidRDefault="00443843" w:rsidP="00961099">
      <w:pPr>
        <w:spacing w:before="15"/>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961099">
      <w:pPr>
        <w:spacing w:before="15"/>
        <w:ind w:left="124" w:firstLine="596"/>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echo "Database created";</w:t>
      </w:r>
    </w:p>
    <w:p w:rsidR="00443843" w:rsidRPr="00511831" w:rsidRDefault="00443843" w:rsidP="00961099">
      <w:pPr>
        <w:spacing w:line="320" w:lineRule="exact"/>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961099">
      <w:pPr>
        <w:spacing w:before="15"/>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else</w:t>
      </w:r>
    </w:p>
    <w:p w:rsidR="00443843" w:rsidRPr="00511831" w:rsidRDefault="00443843" w:rsidP="00961099">
      <w:pPr>
        <w:spacing w:before="10"/>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961099">
      <w:pPr>
        <w:spacing w:before="15"/>
        <w:ind w:left="124" w:firstLine="596"/>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echo "Error creating database: " . mysql_err or();</w:t>
      </w:r>
    </w:p>
    <w:p w:rsidR="00443843" w:rsidRPr="00511831" w:rsidRDefault="00443843" w:rsidP="00443843">
      <w:pPr>
        <w:spacing w:line="320" w:lineRule="exact"/>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961099">
      <w:pPr>
        <w:spacing w:before="59"/>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mysql_close($con);</w:t>
      </w:r>
    </w:p>
    <w:p w:rsidR="00443843" w:rsidRDefault="00443843" w:rsidP="00CD3BBC">
      <w:pPr>
        <w:spacing w:line="320" w:lineRule="exact"/>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?&gt;</w:t>
      </w:r>
    </w:p>
    <w:p w:rsidR="00CD3BBC" w:rsidRPr="00CD3BBC" w:rsidRDefault="00CD3BBC" w:rsidP="00CD3BBC">
      <w:pPr>
        <w:spacing w:line="320" w:lineRule="exact"/>
        <w:ind w:left="124"/>
        <w:rPr>
          <w:rFonts w:ascii="Times New Roman" w:hAnsi="Times New Roman" w:cs="Times New Roman"/>
          <w:b/>
          <w:i/>
          <w:color w:val="auto"/>
          <w:sz w:val="30"/>
          <w:szCs w:val="30"/>
        </w:rPr>
      </w:pPr>
    </w:p>
    <w:p w:rsidR="00511831" w:rsidRDefault="00511831" w:rsidP="00511831">
      <w:pPr>
        <w:ind w:left="0"/>
        <w:rPr>
          <w:rFonts w:ascii="Times New Roman" w:hAnsi="Times New Roman" w:cs="Times New Roman"/>
          <w:color w:val="auto"/>
        </w:rPr>
      </w:pPr>
    </w:p>
    <w:p w:rsidR="00407893" w:rsidRDefault="00407893" w:rsidP="00511831">
      <w:pPr>
        <w:ind w:left="0"/>
        <w:rPr>
          <w:rFonts w:ascii="Times New Roman" w:hAnsi="Times New Roman" w:cs="Times New Roman"/>
          <w:b/>
          <w:color w:val="auto"/>
          <w:sz w:val="44"/>
          <w:szCs w:val="45"/>
        </w:rPr>
      </w:pPr>
    </w:p>
    <w:p w:rsidR="00407893" w:rsidRDefault="00407893" w:rsidP="00511831">
      <w:pPr>
        <w:ind w:left="0"/>
        <w:rPr>
          <w:rFonts w:ascii="Times New Roman" w:hAnsi="Times New Roman" w:cs="Times New Roman"/>
          <w:b/>
          <w:color w:val="auto"/>
          <w:sz w:val="44"/>
          <w:szCs w:val="45"/>
        </w:rPr>
      </w:pPr>
    </w:p>
    <w:p w:rsidR="00407893" w:rsidRDefault="00407893" w:rsidP="00511831">
      <w:pPr>
        <w:ind w:left="0"/>
        <w:rPr>
          <w:rFonts w:ascii="Times New Roman" w:hAnsi="Times New Roman" w:cs="Times New Roman"/>
          <w:b/>
          <w:color w:val="auto"/>
          <w:sz w:val="44"/>
          <w:szCs w:val="45"/>
        </w:rPr>
      </w:pPr>
    </w:p>
    <w:p w:rsidR="00511831" w:rsidRDefault="00443843" w:rsidP="00511831">
      <w:pPr>
        <w:ind w:left="0"/>
        <w:rPr>
          <w:rFonts w:ascii="Times New Roman" w:hAnsi="Times New Roman" w:cs="Times New Roman"/>
          <w:color w:val="auto"/>
          <w:sz w:val="44"/>
          <w:szCs w:val="45"/>
        </w:rPr>
      </w:pPr>
      <w:r w:rsidRPr="00511831">
        <w:rPr>
          <w:rFonts w:ascii="Times New Roman" w:hAnsi="Times New Roman" w:cs="Times New Roman"/>
          <w:b/>
          <w:color w:val="auto"/>
          <w:sz w:val="44"/>
          <w:szCs w:val="45"/>
        </w:rPr>
        <w:lastRenderedPageBreak/>
        <w:t>Create a Table</w:t>
      </w:r>
    </w:p>
    <w:p w:rsidR="00443843" w:rsidRPr="00511831" w:rsidRDefault="00443843" w:rsidP="00511831">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CREATE TABLE statement is used to create a table in MySQL.</w:t>
      </w:r>
    </w:p>
    <w:p w:rsidR="00511831" w:rsidRDefault="00443843" w:rsidP="00511831">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Syntax</w:t>
      </w:r>
    </w:p>
    <w:p w:rsidR="00511831" w:rsidRDefault="00443843" w:rsidP="00511831">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CREATE TABLE table_name(column_name1 data_type,column_name2 data_type, column_name3 data_type,</w:t>
      </w:r>
      <w:r w:rsidRPr="0070701A">
        <w:rPr>
          <w:rFonts w:ascii="Times New Roman" w:hAnsi="Times New Roman" w:cs="Times New Roman"/>
          <w:i/>
          <w:color w:val="auto"/>
          <w:sz w:val="30"/>
          <w:szCs w:val="30"/>
        </w:rPr>
        <w:t>....</w:t>
      </w:r>
      <w:r w:rsidRPr="0070701A">
        <w:rPr>
          <w:rFonts w:ascii="Times New Roman" w:hAnsi="Times New Roman" w:cs="Times New Roman"/>
          <w:color w:val="auto"/>
          <w:sz w:val="30"/>
          <w:szCs w:val="30"/>
        </w:rPr>
        <w:t>)</w:t>
      </w:r>
    </w:p>
    <w:p w:rsidR="00443843" w:rsidRPr="00511831" w:rsidRDefault="00443843" w:rsidP="00511831">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We must add the CREATE TABLE statement to the mysql_query() function to execute the command.</w:t>
      </w:r>
    </w:p>
    <w:p w:rsidR="00511831" w:rsidRDefault="00511831" w:rsidP="00511831">
      <w:pPr>
        <w:ind w:left="0"/>
        <w:rPr>
          <w:rFonts w:ascii="Times New Roman" w:hAnsi="Times New Roman" w:cs="Times New Roman"/>
          <w:color w:val="auto"/>
          <w:sz w:val="18"/>
          <w:szCs w:val="18"/>
        </w:rPr>
      </w:pPr>
    </w:p>
    <w:p w:rsidR="00511831" w:rsidRDefault="00443843" w:rsidP="00511831">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511831" w:rsidRDefault="00443843" w:rsidP="00511831">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 xml:space="preserve">The following example creates a </w:t>
      </w:r>
      <w:r w:rsidR="00407893">
        <w:rPr>
          <w:rFonts w:ascii="Times New Roman" w:hAnsi="Times New Roman" w:cs="Times New Roman"/>
          <w:color w:val="auto"/>
          <w:sz w:val="30"/>
          <w:szCs w:val="30"/>
        </w:rPr>
        <w:t>table named "Persons", with thr</w:t>
      </w:r>
      <w:r w:rsidRPr="0070701A">
        <w:rPr>
          <w:rFonts w:ascii="Times New Roman" w:hAnsi="Times New Roman" w:cs="Times New Roman"/>
          <w:color w:val="auto"/>
          <w:sz w:val="30"/>
          <w:szCs w:val="30"/>
        </w:rPr>
        <w:t>ee columns. The column names will be "FirstName", "LastName" and "Age":</w:t>
      </w:r>
    </w:p>
    <w:p w:rsidR="00511831" w:rsidRDefault="00511831" w:rsidP="00511831">
      <w:pPr>
        <w:ind w:left="0"/>
        <w:rPr>
          <w:rFonts w:ascii="Times New Roman" w:hAnsi="Times New Roman" w:cs="Times New Roman"/>
          <w:color w:val="auto"/>
          <w:sz w:val="16"/>
          <w:szCs w:val="16"/>
        </w:rPr>
      </w:pPr>
    </w:p>
    <w:p w:rsidR="00443843" w:rsidRPr="00511831" w:rsidRDefault="00443843" w:rsidP="00511831">
      <w:pPr>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&lt;?php</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$con = mysql_connect("localhost","peter","abc123");</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if (!$con)</w:t>
      </w:r>
    </w:p>
    <w:p w:rsidR="00443843" w:rsidRPr="00511831" w:rsidRDefault="00443843" w:rsidP="00443843">
      <w:pPr>
        <w:spacing w:before="10"/>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die( 'Could not connect: ' . mysql_error());</w:t>
      </w:r>
    </w:p>
    <w:p w:rsidR="00443843" w:rsidRPr="00511831" w:rsidRDefault="00443843" w:rsidP="00443843">
      <w:pPr>
        <w:spacing w:line="320" w:lineRule="exact"/>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511831" w:rsidP="00511831">
      <w:pPr>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 xml:space="preserve"> </w:t>
      </w:r>
      <w:r w:rsidR="00443843" w:rsidRPr="00511831">
        <w:rPr>
          <w:rFonts w:ascii="Times New Roman" w:hAnsi="Times New Roman" w:cs="Times New Roman"/>
          <w:b/>
          <w:i/>
          <w:color w:val="auto"/>
          <w:sz w:val="30"/>
          <w:szCs w:val="30"/>
        </w:rPr>
        <w:t>// Create database</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if (mysql_query("CREATE DATABASE my_db",$con))</w:t>
      </w:r>
    </w:p>
    <w:p w:rsidR="00443843" w:rsidRPr="00511831" w:rsidRDefault="00443843" w:rsidP="00443843">
      <w:pPr>
        <w:spacing w:line="320" w:lineRule="exact"/>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443843">
      <w:pPr>
        <w:spacing w:before="10"/>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echo "Database created";</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else</w:t>
      </w:r>
    </w:p>
    <w:p w:rsidR="00443843" w:rsidRPr="00511831" w:rsidRDefault="00443843" w:rsidP="00443843">
      <w:pPr>
        <w:spacing w:before="10"/>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echo "Error creating database: " . mysql_err or();</w:t>
      </w:r>
    </w:p>
    <w:p w:rsidR="00511831" w:rsidRPr="00511831" w:rsidRDefault="00443843" w:rsidP="00511831">
      <w:pPr>
        <w:spacing w:line="320" w:lineRule="exact"/>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511831">
      <w:pPr>
        <w:spacing w:line="320" w:lineRule="exact"/>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 Create table mysql_select_db("my_db", $con);</w:t>
      </w:r>
    </w:p>
    <w:p w:rsidR="00443843" w:rsidRPr="00511831" w:rsidRDefault="00443843" w:rsidP="00511831">
      <w:pPr>
        <w:spacing w:line="300" w:lineRule="exact"/>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$sql = "CREATE TABLE Persons(FirstName varchar( 15),LastName varchar(15), Age int</w:t>
      </w:r>
    </w:p>
    <w:p w:rsidR="00511831" w:rsidRPr="00511831" w:rsidRDefault="00443843" w:rsidP="00511831">
      <w:pPr>
        <w:spacing w:line="320" w:lineRule="exact"/>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511831" w:rsidRPr="00511831" w:rsidRDefault="00443843" w:rsidP="00511831">
      <w:pPr>
        <w:spacing w:line="320" w:lineRule="exact"/>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 Execute query mysql_quer y($sql,$con);</w:t>
      </w:r>
    </w:p>
    <w:p w:rsidR="00443843" w:rsidRPr="00511831" w:rsidRDefault="00443843" w:rsidP="00511831">
      <w:pPr>
        <w:spacing w:line="320" w:lineRule="exact"/>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mysql_close($con);</w:t>
      </w:r>
    </w:p>
    <w:p w:rsidR="00511831" w:rsidRDefault="00443843" w:rsidP="00511831">
      <w:pPr>
        <w:spacing w:before="10"/>
        <w:ind w:left="0"/>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?&gt;</w:t>
      </w:r>
    </w:p>
    <w:p w:rsidR="00443843" w:rsidRPr="00511831" w:rsidRDefault="00443843" w:rsidP="00511831">
      <w:pPr>
        <w:spacing w:before="10"/>
        <w:ind w:left="0" w:firstLine="720"/>
        <w:jc w:val="both"/>
        <w:rPr>
          <w:rFonts w:ascii="Times New Roman" w:hAnsi="Times New Roman" w:cs="Times New Roman"/>
          <w:b/>
          <w:i/>
          <w:color w:val="auto"/>
          <w:sz w:val="30"/>
          <w:szCs w:val="30"/>
        </w:rPr>
      </w:pPr>
      <w:r w:rsidRPr="0070701A">
        <w:rPr>
          <w:rFonts w:ascii="Times New Roman" w:hAnsi="Times New Roman" w:cs="Times New Roman"/>
          <w:b/>
          <w:color w:val="auto"/>
          <w:sz w:val="30"/>
          <w:szCs w:val="30"/>
        </w:rPr>
        <w:t>Important:</w:t>
      </w:r>
      <w:r w:rsidR="00407893">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A database must be selected before a table can be created. The database is selected with the mysql_select_db() function.</w:t>
      </w:r>
    </w:p>
    <w:p w:rsidR="00443843" w:rsidRPr="0070701A" w:rsidRDefault="00511831" w:rsidP="00511831">
      <w:pPr>
        <w:tabs>
          <w:tab w:val="left" w:pos="2040"/>
        </w:tabs>
        <w:spacing w:before="5" w:line="160" w:lineRule="exact"/>
        <w:rPr>
          <w:rFonts w:ascii="Times New Roman" w:hAnsi="Times New Roman" w:cs="Times New Roman"/>
          <w:color w:val="auto"/>
          <w:sz w:val="16"/>
          <w:szCs w:val="16"/>
        </w:rPr>
      </w:pPr>
      <w:r>
        <w:rPr>
          <w:rFonts w:ascii="Times New Roman" w:hAnsi="Times New Roman" w:cs="Times New Roman"/>
          <w:color w:val="auto"/>
          <w:sz w:val="16"/>
          <w:szCs w:val="16"/>
        </w:rPr>
        <w:tab/>
      </w:r>
    </w:p>
    <w:p w:rsidR="00443843" w:rsidRPr="0070701A" w:rsidRDefault="00443843" w:rsidP="00511831">
      <w:pPr>
        <w:spacing w:line="247" w:lineRule="auto"/>
        <w:ind w:left="0" w:right="270"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lastRenderedPageBreak/>
        <w:t>Note:</w:t>
      </w:r>
      <w:r w:rsidR="00407893">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When you create a database field o</w:t>
      </w:r>
      <w:r w:rsidR="00407893">
        <w:rPr>
          <w:rFonts w:ascii="Times New Roman" w:hAnsi="Times New Roman" w:cs="Times New Roman"/>
          <w:color w:val="auto"/>
          <w:sz w:val="30"/>
          <w:szCs w:val="30"/>
        </w:rPr>
        <w:t>f type varchar, you must specif</w:t>
      </w:r>
      <w:r w:rsidRPr="0070701A">
        <w:rPr>
          <w:rFonts w:ascii="Times New Roman" w:hAnsi="Times New Roman" w:cs="Times New Roman"/>
          <w:color w:val="auto"/>
          <w:sz w:val="30"/>
          <w:szCs w:val="30"/>
        </w:rPr>
        <w:t>y the maximum length of the field, e.g. varchar(15).</w:t>
      </w:r>
    </w:p>
    <w:p w:rsidR="00135447" w:rsidRDefault="00135447" w:rsidP="00511831">
      <w:pPr>
        <w:ind w:left="0"/>
        <w:rPr>
          <w:rFonts w:ascii="Times New Roman" w:hAnsi="Times New Roman" w:cs="Times New Roman"/>
          <w:color w:val="auto"/>
          <w:sz w:val="18"/>
          <w:szCs w:val="18"/>
        </w:rPr>
      </w:pPr>
    </w:p>
    <w:p w:rsidR="00511831" w:rsidRDefault="00443843" w:rsidP="00511831">
      <w:pPr>
        <w:ind w:left="0"/>
        <w:rPr>
          <w:rFonts w:ascii="Times New Roman" w:hAnsi="Times New Roman" w:cs="Times New Roman"/>
          <w:color w:val="auto"/>
          <w:sz w:val="44"/>
          <w:szCs w:val="45"/>
        </w:rPr>
      </w:pPr>
      <w:r w:rsidRPr="00511831">
        <w:rPr>
          <w:rFonts w:ascii="Times New Roman" w:hAnsi="Times New Roman" w:cs="Times New Roman"/>
          <w:b/>
          <w:color w:val="auto"/>
          <w:sz w:val="44"/>
          <w:szCs w:val="45"/>
        </w:rPr>
        <w:t>Primary Keys and Auto Increment Fields</w:t>
      </w:r>
    </w:p>
    <w:p w:rsidR="00511831" w:rsidRDefault="00443843" w:rsidP="00511831">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Each table should have a primary key field.</w:t>
      </w:r>
      <w:r w:rsidR="00511831">
        <w:rPr>
          <w:rFonts w:ascii="Times New Roman" w:hAnsi="Times New Roman" w:cs="Times New Roman"/>
          <w:color w:val="auto"/>
          <w:sz w:val="44"/>
          <w:szCs w:val="45"/>
        </w:rPr>
        <w:t xml:space="preserve"> </w:t>
      </w:r>
      <w:r w:rsidR="00511831">
        <w:rPr>
          <w:rFonts w:ascii="Times New Roman" w:hAnsi="Times New Roman" w:cs="Times New Roman"/>
          <w:color w:val="auto"/>
          <w:sz w:val="30"/>
          <w:szCs w:val="30"/>
        </w:rPr>
        <w:t>A primar</w:t>
      </w:r>
      <w:r w:rsidRPr="0070701A">
        <w:rPr>
          <w:rFonts w:ascii="Times New Roman" w:hAnsi="Times New Roman" w:cs="Times New Roman"/>
          <w:color w:val="auto"/>
          <w:sz w:val="30"/>
          <w:szCs w:val="30"/>
        </w:rPr>
        <w:t>y key is used to uniquely identify the rows in a table. Each primary key value must be unique within t</w:t>
      </w:r>
      <w:r w:rsidR="00511831">
        <w:rPr>
          <w:rFonts w:ascii="Times New Roman" w:hAnsi="Times New Roman" w:cs="Times New Roman"/>
          <w:color w:val="auto"/>
          <w:sz w:val="30"/>
          <w:szCs w:val="30"/>
        </w:rPr>
        <w:t>he table. f</w:t>
      </w:r>
      <w:r w:rsidRPr="0070701A">
        <w:rPr>
          <w:rFonts w:ascii="Times New Roman" w:hAnsi="Times New Roman" w:cs="Times New Roman"/>
          <w:color w:val="auto"/>
          <w:sz w:val="30"/>
          <w:szCs w:val="30"/>
        </w:rPr>
        <w:t>urther more, the primary key field cannot be null because the database engine requires a value to locate the record.</w:t>
      </w:r>
    </w:p>
    <w:p w:rsidR="00443843" w:rsidRPr="00511831" w:rsidRDefault="00443843" w:rsidP="00511831">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following example sets t</w:t>
      </w:r>
      <w:r w:rsidR="00407893">
        <w:rPr>
          <w:rFonts w:ascii="Times New Roman" w:hAnsi="Times New Roman" w:cs="Times New Roman"/>
          <w:color w:val="auto"/>
          <w:sz w:val="30"/>
          <w:szCs w:val="30"/>
        </w:rPr>
        <w:t>he personID field as the primar</w:t>
      </w:r>
      <w:r w:rsidRPr="0070701A">
        <w:rPr>
          <w:rFonts w:ascii="Times New Roman" w:hAnsi="Times New Roman" w:cs="Times New Roman"/>
          <w:color w:val="auto"/>
          <w:sz w:val="30"/>
          <w:szCs w:val="30"/>
        </w:rPr>
        <w:t>y key field. The primary key field is often an ID number, and is often used with the AUTO_INCREMENT setting. AUTO_INCREMENT automatically increases the value of the field by 1 each time a new record is added. To ensure that the primary key field cannot be null, we must add the NOT NULL setting to the field.</w:t>
      </w:r>
    </w:p>
    <w:p w:rsidR="00511831" w:rsidRDefault="00511831" w:rsidP="00511831">
      <w:pPr>
        <w:ind w:left="0"/>
        <w:rPr>
          <w:rFonts w:ascii="Times New Roman" w:hAnsi="Times New Roman" w:cs="Times New Roman"/>
          <w:color w:val="auto"/>
          <w:sz w:val="18"/>
          <w:szCs w:val="18"/>
        </w:rPr>
      </w:pPr>
    </w:p>
    <w:p w:rsidR="00443843" w:rsidRPr="0070701A" w:rsidRDefault="00443843" w:rsidP="00511831">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511831" w:rsidRDefault="00511831" w:rsidP="00511831">
      <w:pPr>
        <w:ind w:left="0"/>
        <w:rPr>
          <w:rFonts w:ascii="Times New Roman" w:hAnsi="Times New Roman" w:cs="Times New Roman"/>
          <w:b/>
          <w:i/>
          <w:color w:val="auto"/>
          <w:sz w:val="30"/>
          <w:szCs w:val="30"/>
        </w:rPr>
      </w:pPr>
      <w:r>
        <w:rPr>
          <w:rFonts w:ascii="Times New Roman" w:hAnsi="Times New Roman" w:cs="Times New Roman"/>
          <w:b/>
          <w:i/>
          <w:color w:val="auto"/>
          <w:sz w:val="30"/>
          <w:szCs w:val="30"/>
        </w:rPr>
        <w:t xml:space="preserve">  </w:t>
      </w:r>
      <w:r w:rsidR="00443843" w:rsidRPr="00511831">
        <w:rPr>
          <w:rFonts w:ascii="Times New Roman" w:hAnsi="Times New Roman" w:cs="Times New Roman"/>
          <w:b/>
          <w:i/>
          <w:color w:val="auto"/>
          <w:sz w:val="30"/>
          <w:szCs w:val="30"/>
        </w:rPr>
        <w:t>$sql = "CREATE TABLE Persons</w:t>
      </w:r>
    </w:p>
    <w:p w:rsidR="00443843" w:rsidRPr="00511831" w:rsidRDefault="00443843" w:rsidP="00443843">
      <w:pPr>
        <w:spacing w:before="15"/>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443843">
      <w:pPr>
        <w:spacing w:before="15" w:line="247" w:lineRule="auto"/>
        <w:ind w:left="124" w:right="5668"/>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personID int NOT NULL AUTO_INCREMENT, PRIMARY KEY(personID),</w:t>
      </w:r>
    </w:p>
    <w:p w:rsidR="00443843" w:rsidRPr="00511831" w:rsidRDefault="00443843" w:rsidP="00443843">
      <w:pPr>
        <w:spacing w:before="4"/>
        <w:ind w:left="124" w:right="8723"/>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FirstName varchar( 15), LastName varchar(15), Age int</w:t>
      </w:r>
    </w:p>
    <w:p w:rsidR="00511831" w:rsidRPr="00511831" w:rsidRDefault="00443843" w:rsidP="00511831">
      <w:pPr>
        <w:spacing w:before="14"/>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w:t>
      </w:r>
    </w:p>
    <w:p w:rsidR="00443843" w:rsidRPr="00511831" w:rsidRDefault="00443843" w:rsidP="00511831">
      <w:pPr>
        <w:spacing w:before="14"/>
        <w:ind w:left="124"/>
        <w:rPr>
          <w:rFonts w:ascii="Times New Roman" w:hAnsi="Times New Roman" w:cs="Times New Roman"/>
          <w:b/>
          <w:i/>
          <w:color w:val="auto"/>
          <w:sz w:val="30"/>
          <w:szCs w:val="30"/>
        </w:rPr>
      </w:pPr>
      <w:r w:rsidRPr="00511831">
        <w:rPr>
          <w:rFonts w:ascii="Times New Roman" w:hAnsi="Times New Roman" w:cs="Times New Roman"/>
          <w:b/>
          <w:i/>
          <w:color w:val="auto"/>
          <w:sz w:val="30"/>
          <w:szCs w:val="30"/>
        </w:rPr>
        <w:t>mysql_quer y($sql,$con);</w:t>
      </w:r>
    </w:p>
    <w:p w:rsidR="00443843" w:rsidRPr="0070701A" w:rsidRDefault="00443843" w:rsidP="00443843">
      <w:pPr>
        <w:spacing w:line="180" w:lineRule="exact"/>
        <w:rPr>
          <w:rFonts w:ascii="Times New Roman" w:hAnsi="Times New Roman" w:cs="Times New Roman"/>
          <w:color w:val="auto"/>
          <w:sz w:val="19"/>
          <w:szCs w:val="19"/>
        </w:rPr>
      </w:pPr>
    </w:p>
    <w:p w:rsidR="00443843" w:rsidRPr="0070701A" w:rsidRDefault="00443843" w:rsidP="00443843">
      <w:pPr>
        <w:spacing w:line="200" w:lineRule="exact"/>
        <w:rPr>
          <w:rFonts w:ascii="Times New Roman" w:hAnsi="Times New Roman" w:cs="Times New Roman"/>
          <w:color w:val="auto"/>
        </w:rPr>
      </w:pPr>
    </w:p>
    <w:p w:rsidR="00511831" w:rsidRDefault="00511831" w:rsidP="00CD3BBC">
      <w:pPr>
        <w:ind w:left="0"/>
        <w:rPr>
          <w:rFonts w:ascii="Times New Roman" w:hAnsi="Times New Roman" w:cs="Times New Roman"/>
          <w:color w:val="auto"/>
        </w:rPr>
      </w:pPr>
    </w:p>
    <w:p w:rsidR="00CD3BBC" w:rsidRDefault="00CD3BBC" w:rsidP="00CD3BBC">
      <w:pPr>
        <w:ind w:left="0"/>
        <w:rPr>
          <w:rFonts w:ascii="Times New Roman" w:hAnsi="Times New Roman" w:cs="Times New Roman"/>
          <w:b/>
          <w:color w:val="auto"/>
          <w:w w:val="99"/>
          <w:sz w:val="61"/>
          <w:szCs w:val="61"/>
        </w:rPr>
      </w:pPr>
    </w:p>
    <w:p w:rsidR="00511831" w:rsidRDefault="00511831" w:rsidP="00CD3BBC">
      <w:pPr>
        <w:ind w:left="0"/>
        <w:rPr>
          <w:rFonts w:ascii="Times New Roman" w:hAnsi="Times New Roman" w:cs="Times New Roman"/>
          <w:b/>
          <w:color w:val="auto"/>
          <w:w w:val="99"/>
          <w:sz w:val="61"/>
          <w:szCs w:val="61"/>
        </w:rPr>
      </w:pPr>
    </w:p>
    <w:p w:rsidR="00CD3BBC" w:rsidRDefault="00CD3BBC" w:rsidP="00511831">
      <w:pPr>
        <w:ind w:left="230"/>
        <w:jc w:val="center"/>
        <w:rPr>
          <w:rFonts w:ascii="Times New Roman" w:hAnsi="Times New Roman" w:cs="Times New Roman"/>
          <w:b/>
          <w:color w:val="auto"/>
          <w:w w:val="99"/>
          <w:sz w:val="56"/>
          <w:szCs w:val="61"/>
        </w:rPr>
      </w:pPr>
    </w:p>
    <w:p w:rsidR="00135447" w:rsidRDefault="00135447" w:rsidP="00511831">
      <w:pPr>
        <w:ind w:left="230"/>
        <w:jc w:val="center"/>
        <w:rPr>
          <w:rFonts w:ascii="Times New Roman" w:hAnsi="Times New Roman" w:cs="Times New Roman"/>
          <w:b/>
          <w:color w:val="auto"/>
          <w:w w:val="99"/>
          <w:sz w:val="56"/>
          <w:szCs w:val="61"/>
        </w:rPr>
      </w:pPr>
    </w:p>
    <w:p w:rsidR="00135447" w:rsidRDefault="00135447" w:rsidP="00511831">
      <w:pPr>
        <w:ind w:left="230"/>
        <w:jc w:val="center"/>
        <w:rPr>
          <w:rFonts w:ascii="Times New Roman" w:hAnsi="Times New Roman" w:cs="Times New Roman"/>
          <w:b/>
          <w:color w:val="auto"/>
          <w:w w:val="99"/>
          <w:sz w:val="56"/>
          <w:szCs w:val="61"/>
        </w:rPr>
      </w:pPr>
    </w:p>
    <w:p w:rsidR="00135447" w:rsidRDefault="00135447" w:rsidP="00511831">
      <w:pPr>
        <w:ind w:left="230"/>
        <w:jc w:val="center"/>
        <w:rPr>
          <w:rFonts w:ascii="Times New Roman" w:hAnsi="Times New Roman" w:cs="Times New Roman"/>
          <w:b/>
          <w:color w:val="auto"/>
          <w:w w:val="99"/>
          <w:sz w:val="56"/>
          <w:szCs w:val="61"/>
        </w:rPr>
      </w:pPr>
    </w:p>
    <w:p w:rsidR="00135447" w:rsidRDefault="00135447" w:rsidP="00511831">
      <w:pPr>
        <w:ind w:left="230"/>
        <w:jc w:val="center"/>
        <w:rPr>
          <w:rFonts w:ascii="Times New Roman" w:hAnsi="Times New Roman" w:cs="Times New Roman"/>
          <w:b/>
          <w:color w:val="auto"/>
          <w:w w:val="99"/>
          <w:sz w:val="56"/>
          <w:szCs w:val="61"/>
        </w:rPr>
      </w:pPr>
    </w:p>
    <w:p w:rsidR="006F2721" w:rsidRDefault="006F2721" w:rsidP="006F2721">
      <w:pPr>
        <w:ind w:left="0"/>
        <w:rPr>
          <w:rFonts w:ascii="Times New Roman" w:hAnsi="Times New Roman" w:cs="Times New Roman"/>
          <w:b/>
          <w:color w:val="auto"/>
          <w:w w:val="99"/>
          <w:sz w:val="56"/>
          <w:szCs w:val="61"/>
        </w:rPr>
      </w:pPr>
    </w:p>
    <w:p w:rsidR="00511831" w:rsidRDefault="00443843" w:rsidP="006F2721">
      <w:pPr>
        <w:ind w:left="0"/>
        <w:jc w:val="center"/>
        <w:rPr>
          <w:rFonts w:ascii="Times New Roman" w:hAnsi="Times New Roman" w:cs="Times New Roman"/>
          <w:color w:val="auto"/>
          <w:sz w:val="56"/>
          <w:szCs w:val="61"/>
        </w:rPr>
      </w:pPr>
      <w:r w:rsidRPr="00511831">
        <w:rPr>
          <w:rFonts w:ascii="Times New Roman" w:hAnsi="Times New Roman" w:cs="Times New Roman"/>
          <w:b/>
          <w:color w:val="auto"/>
          <w:w w:val="99"/>
          <w:sz w:val="56"/>
          <w:szCs w:val="61"/>
        </w:rPr>
        <w:lastRenderedPageBreak/>
        <w:t>PHP</w:t>
      </w:r>
      <w:r w:rsidR="00511831" w:rsidRPr="00511831">
        <w:rPr>
          <w:rFonts w:ascii="Times New Roman" w:hAnsi="Times New Roman" w:cs="Times New Roman"/>
          <w:b/>
          <w:color w:val="auto"/>
          <w:w w:val="99"/>
          <w:sz w:val="56"/>
          <w:szCs w:val="61"/>
        </w:rPr>
        <w:t xml:space="preserve"> </w:t>
      </w:r>
      <w:r w:rsidRPr="00511831">
        <w:rPr>
          <w:rFonts w:ascii="Times New Roman" w:hAnsi="Times New Roman" w:cs="Times New Roman"/>
          <w:b/>
          <w:color w:val="auto"/>
          <w:w w:val="99"/>
          <w:sz w:val="56"/>
          <w:szCs w:val="61"/>
        </w:rPr>
        <w:t>MySQL</w:t>
      </w:r>
      <w:r w:rsidR="00511831" w:rsidRPr="00511831">
        <w:rPr>
          <w:rFonts w:ascii="Times New Roman" w:hAnsi="Times New Roman" w:cs="Times New Roman"/>
          <w:b/>
          <w:color w:val="auto"/>
          <w:w w:val="99"/>
          <w:sz w:val="56"/>
          <w:szCs w:val="61"/>
        </w:rPr>
        <w:t xml:space="preserve"> </w:t>
      </w:r>
      <w:r w:rsidRPr="00511831">
        <w:rPr>
          <w:rFonts w:ascii="Times New Roman" w:hAnsi="Times New Roman" w:cs="Times New Roman"/>
          <w:b/>
          <w:color w:val="auto"/>
          <w:w w:val="99"/>
          <w:sz w:val="56"/>
          <w:szCs w:val="61"/>
        </w:rPr>
        <w:t>InsertInto</w:t>
      </w:r>
    </w:p>
    <w:p w:rsidR="00443843" w:rsidRPr="00511831" w:rsidRDefault="00443843" w:rsidP="00511831">
      <w:pPr>
        <w:ind w:left="950" w:firstLine="49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The INSERT INTO statement is used to insert new records in a table.</w:t>
      </w:r>
    </w:p>
    <w:p w:rsidR="00443843" w:rsidRPr="0070701A" w:rsidRDefault="00443843" w:rsidP="00443843">
      <w:pPr>
        <w:spacing w:before="9" w:line="180" w:lineRule="exact"/>
        <w:rPr>
          <w:rFonts w:ascii="Times New Roman" w:hAnsi="Times New Roman" w:cs="Times New Roman"/>
          <w:color w:val="auto"/>
          <w:sz w:val="19"/>
          <w:szCs w:val="19"/>
        </w:rPr>
      </w:pPr>
    </w:p>
    <w:p w:rsidR="00511831" w:rsidRDefault="00511831" w:rsidP="00511831">
      <w:pPr>
        <w:ind w:left="0"/>
        <w:rPr>
          <w:rFonts w:ascii="Times New Roman" w:hAnsi="Times New Roman" w:cs="Times New Roman"/>
          <w:color w:val="auto"/>
          <w:sz w:val="44"/>
          <w:szCs w:val="45"/>
        </w:rPr>
      </w:pPr>
      <w:r>
        <w:rPr>
          <w:rFonts w:ascii="Times New Roman" w:hAnsi="Times New Roman" w:cs="Times New Roman"/>
          <w:b/>
          <w:color w:val="auto"/>
          <w:sz w:val="44"/>
          <w:szCs w:val="45"/>
        </w:rPr>
        <w:t>Insert Data i</w:t>
      </w:r>
      <w:r w:rsidR="00443843" w:rsidRPr="00511831">
        <w:rPr>
          <w:rFonts w:ascii="Times New Roman" w:hAnsi="Times New Roman" w:cs="Times New Roman"/>
          <w:b/>
          <w:color w:val="auto"/>
          <w:sz w:val="44"/>
          <w:szCs w:val="45"/>
        </w:rPr>
        <w:t>nto a Database Table</w:t>
      </w:r>
    </w:p>
    <w:p w:rsidR="00443843" w:rsidRPr="00511831" w:rsidRDefault="00443843" w:rsidP="00511831">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INSERT INTO sta</w:t>
      </w:r>
      <w:r w:rsidR="00407893">
        <w:rPr>
          <w:rFonts w:ascii="Times New Roman" w:hAnsi="Times New Roman" w:cs="Times New Roman"/>
          <w:color w:val="auto"/>
          <w:sz w:val="30"/>
          <w:szCs w:val="30"/>
        </w:rPr>
        <w:t>tement is used to add new recor</w:t>
      </w:r>
      <w:r w:rsidRPr="0070701A">
        <w:rPr>
          <w:rFonts w:ascii="Times New Roman" w:hAnsi="Times New Roman" w:cs="Times New Roman"/>
          <w:color w:val="auto"/>
          <w:sz w:val="30"/>
          <w:szCs w:val="30"/>
        </w:rPr>
        <w:t>ds to a database table.</w:t>
      </w:r>
    </w:p>
    <w:p w:rsidR="00511831" w:rsidRDefault="00511831" w:rsidP="00511831">
      <w:pPr>
        <w:ind w:left="0"/>
        <w:rPr>
          <w:rFonts w:ascii="Times New Roman" w:hAnsi="Times New Roman" w:cs="Times New Roman"/>
          <w:color w:val="auto"/>
          <w:sz w:val="19"/>
          <w:szCs w:val="19"/>
        </w:rPr>
      </w:pPr>
    </w:p>
    <w:p w:rsidR="00511831" w:rsidRDefault="00443843" w:rsidP="00511831">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Syntax</w:t>
      </w:r>
    </w:p>
    <w:p w:rsidR="00443843" w:rsidRPr="00511831" w:rsidRDefault="00443843" w:rsidP="00511831">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It is possible to write the INSERT INTO statement in two forms.</w:t>
      </w:r>
      <w:r w:rsidR="00511831">
        <w:rPr>
          <w:rFonts w:ascii="Times New Roman" w:hAnsi="Times New Roman" w:cs="Times New Roman"/>
          <w:color w:val="auto"/>
          <w:sz w:val="32"/>
          <w:szCs w:val="32"/>
        </w:rPr>
        <w:t xml:space="preserve"> </w:t>
      </w:r>
      <w:r w:rsidRPr="0070701A">
        <w:rPr>
          <w:rFonts w:ascii="Times New Roman" w:hAnsi="Times New Roman" w:cs="Times New Roman"/>
          <w:color w:val="auto"/>
          <w:sz w:val="30"/>
          <w:szCs w:val="30"/>
        </w:rPr>
        <w:t>The first form doesn't specify the column names where the data will be inserted, only their values:</w:t>
      </w:r>
    </w:p>
    <w:p w:rsidR="00511831" w:rsidRDefault="00511831" w:rsidP="00511831">
      <w:pPr>
        <w:ind w:left="0"/>
        <w:rPr>
          <w:rFonts w:ascii="Times New Roman" w:hAnsi="Times New Roman" w:cs="Times New Roman"/>
          <w:color w:val="auto"/>
          <w:sz w:val="15"/>
          <w:szCs w:val="15"/>
        </w:rPr>
      </w:pPr>
    </w:p>
    <w:p w:rsidR="00511831" w:rsidRDefault="00443843" w:rsidP="00511831">
      <w:pPr>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INSERT INTO table_name</w:t>
      </w:r>
    </w:p>
    <w:p w:rsidR="00443843" w:rsidRPr="0070701A" w:rsidRDefault="00443843" w:rsidP="00511831">
      <w:pPr>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VALUES (value1, value2, value3,...)</w:t>
      </w:r>
    </w:p>
    <w:p w:rsidR="00443843" w:rsidRPr="0070701A" w:rsidRDefault="00443843" w:rsidP="00CD3BBC">
      <w:pPr>
        <w:spacing w:before="25" w:line="680" w:lineRule="atLeast"/>
        <w:ind w:left="0" w:right="2039"/>
        <w:rPr>
          <w:rFonts w:ascii="Times New Roman" w:hAnsi="Times New Roman" w:cs="Times New Roman"/>
          <w:color w:val="auto"/>
          <w:sz w:val="30"/>
          <w:szCs w:val="30"/>
        </w:rPr>
      </w:pPr>
      <w:r w:rsidRPr="0070701A">
        <w:rPr>
          <w:rFonts w:ascii="Times New Roman" w:hAnsi="Times New Roman" w:cs="Times New Roman"/>
          <w:color w:val="auto"/>
          <w:sz w:val="30"/>
          <w:szCs w:val="30"/>
        </w:rPr>
        <w:t>The second form specifies both the column names and the values to be inserted: INSERT INTO table_name (column1, column2, column3,...)</w:t>
      </w:r>
    </w:p>
    <w:p w:rsidR="00443843" w:rsidRPr="0070701A" w:rsidRDefault="00443843" w:rsidP="00CD3BBC">
      <w:pPr>
        <w:spacing w:before="10"/>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VALUES (value1, value2, value3,...)</w:t>
      </w:r>
    </w:p>
    <w:p w:rsidR="00443843" w:rsidRPr="0070701A" w:rsidRDefault="00443843" w:rsidP="00CD3BBC">
      <w:pPr>
        <w:spacing w:line="250" w:lineRule="auto"/>
        <w:ind w:left="0" w:right="772"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To get PHP to execute the statements above we must use the mysql_query() function. This function is used to send a query or command to a MySQL connection.</w:t>
      </w:r>
    </w:p>
    <w:p w:rsidR="00CD3BBC" w:rsidRDefault="00CD3BBC" w:rsidP="00CD3BBC">
      <w:pPr>
        <w:ind w:left="0"/>
        <w:rPr>
          <w:rFonts w:ascii="Times New Roman" w:hAnsi="Times New Roman" w:cs="Times New Roman"/>
          <w:color w:val="auto"/>
          <w:sz w:val="14"/>
          <w:szCs w:val="14"/>
        </w:rPr>
      </w:pPr>
    </w:p>
    <w:p w:rsidR="00CD3BBC" w:rsidRDefault="00443843" w:rsidP="00CD3BBC">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CD3BBC" w:rsidRDefault="00443843" w:rsidP="00CD3BBC">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In the previous chapter we created a table named "Per</w:t>
      </w:r>
      <w:r w:rsidR="00407893">
        <w:rPr>
          <w:rFonts w:ascii="Times New Roman" w:hAnsi="Times New Roman" w:cs="Times New Roman"/>
          <w:color w:val="auto"/>
          <w:sz w:val="30"/>
          <w:szCs w:val="30"/>
        </w:rPr>
        <w:t>sons", with three columns; "Fir</w:t>
      </w:r>
      <w:r w:rsidRPr="0070701A">
        <w:rPr>
          <w:rFonts w:ascii="Times New Roman" w:hAnsi="Times New Roman" w:cs="Times New Roman"/>
          <w:color w:val="auto"/>
          <w:sz w:val="30"/>
          <w:szCs w:val="30"/>
        </w:rPr>
        <w:t>stname", "Lastname" and "Age". We will use the same table in this example. The following example adds two new records to the "Persons" table:</w:t>
      </w:r>
    </w:p>
    <w:p w:rsidR="00443843" w:rsidRPr="00CD3BBC" w:rsidRDefault="00443843" w:rsidP="00CD3BBC">
      <w:pPr>
        <w:ind w:left="0"/>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&lt;?php</w:t>
      </w:r>
    </w:p>
    <w:p w:rsidR="00443843" w:rsidRPr="00CD3BBC" w:rsidRDefault="00443843" w:rsidP="00443843">
      <w:pPr>
        <w:spacing w:line="320" w:lineRule="exact"/>
        <w:ind w:left="124"/>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$con = mysql_connect("localhost","peter","abc123");</w:t>
      </w:r>
    </w:p>
    <w:p w:rsidR="00443843" w:rsidRPr="00CD3BBC" w:rsidRDefault="00443843" w:rsidP="00443843">
      <w:pPr>
        <w:spacing w:before="15"/>
        <w:ind w:left="124"/>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if (!$con)</w:t>
      </w:r>
    </w:p>
    <w:p w:rsidR="00443843" w:rsidRPr="00CD3BBC" w:rsidRDefault="00443843" w:rsidP="00443843">
      <w:pPr>
        <w:spacing w:before="15"/>
        <w:ind w:left="124"/>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w:t>
      </w:r>
    </w:p>
    <w:p w:rsidR="00443843" w:rsidRPr="00CD3BBC" w:rsidRDefault="00443843" w:rsidP="00443843">
      <w:pPr>
        <w:spacing w:before="10"/>
        <w:ind w:left="124"/>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die( 'Could not connect: ' . mysql_error());</w:t>
      </w:r>
    </w:p>
    <w:p w:rsidR="00CD3BBC" w:rsidRPr="00CD3BBC" w:rsidRDefault="00443843" w:rsidP="00CD3BBC">
      <w:pPr>
        <w:spacing w:line="320" w:lineRule="exact"/>
        <w:ind w:left="124"/>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w:t>
      </w:r>
    </w:p>
    <w:p w:rsidR="00CD3BBC" w:rsidRPr="00CD3BBC" w:rsidRDefault="00443843" w:rsidP="00CD3BBC">
      <w:pPr>
        <w:spacing w:line="320" w:lineRule="exact"/>
        <w:ind w:left="124"/>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mysql_select_db("my_db", $con);</w:t>
      </w:r>
    </w:p>
    <w:p w:rsidR="00443843" w:rsidRPr="00CD3BBC" w:rsidRDefault="00443843" w:rsidP="00CD3BBC">
      <w:pPr>
        <w:spacing w:line="320" w:lineRule="exact"/>
        <w:ind w:left="124"/>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mysql_quer y("INSERT INTO Persons ( FirstName, LastName, Age) VALUES ('Peter', 'Griffin', '35')");</w:t>
      </w:r>
    </w:p>
    <w:p w:rsidR="00CD3BBC" w:rsidRPr="00CD3BBC" w:rsidRDefault="00CD3BBC" w:rsidP="00CD3BBC">
      <w:pPr>
        <w:spacing w:line="250" w:lineRule="auto"/>
        <w:ind w:left="0" w:right="3252"/>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 xml:space="preserve"> </w:t>
      </w:r>
      <w:r w:rsidR="00443843" w:rsidRPr="00CD3BBC">
        <w:rPr>
          <w:rFonts w:ascii="Times New Roman" w:hAnsi="Times New Roman" w:cs="Times New Roman"/>
          <w:b/>
          <w:i/>
          <w:color w:val="auto"/>
          <w:sz w:val="30"/>
          <w:szCs w:val="30"/>
        </w:rPr>
        <w:t xml:space="preserve">mysql_quer y("INSERT INTO Persons ( FirstName, LastName, Age) </w:t>
      </w:r>
      <w:r w:rsidRPr="00CD3BBC">
        <w:rPr>
          <w:rFonts w:ascii="Times New Roman" w:hAnsi="Times New Roman" w:cs="Times New Roman"/>
          <w:b/>
          <w:i/>
          <w:color w:val="auto"/>
          <w:sz w:val="30"/>
          <w:szCs w:val="30"/>
        </w:rPr>
        <w:t xml:space="preserve">   </w:t>
      </w:r>
      <w:r w:rsidR="00443843" w:rsidRPr="00CD3BBC">
        <w:rPr>
          <w:rFonts w:ascii="Times New Roman" w:hAnsi="Times New Roman" w:cs="Times New Roman"/>
          <w:b/>
          <w:i/>
          <w:color w:val="auto"/>
          <w:sz w:val="30"/>
          <w:szCs w:val="30"/>
        </w:rPr>
        <w:t>VALUES ('Glenn', 'Quagmire', '33')");</w:t>
      </w:r>
    </w:p>
    <w:p w:rsidR="00443843" w:rsidRPr="00CD3BBC" w:rsidRDefault="00443843" w:rsidP="00CD3BBC">
      <w:pPr>
        <w:spacing w:line="250" w:lineRule="auto"/>
        <w:ind w:left="0" w:right="3252"/>
        <w:rPr>
          <w:rFonts w:ascii="Times New Roman" w:hAnsi="Times New Roman" w:cs="Times New Roman"/>
          <w:b/>
          <w:i/>
          <w:color w:val="auto"/>
          <w:sz w:val="30"/>
          <w:szCs w:val="30"/>
        </w:rPr>
      </w:pPr>
      <w:r w:rsidRPr="00CD3BBC">
        <w:rPr>
          <w:rFonts w:ascii="Times New Roman" w:hAnsi="Times New Roman" w:cs="Times New Roman"/>
          <w:b/>
          <w:i/>
          <w:color w:val="auto"/>
          <w:sz w:val="30"/>
          <w:szCs w:val="30"/>
        </w:rPr>
        <w:t>mysql_close($con);</w:t>
      </w:r>
    </w:p>
    <w:p w:rsidR="00BB537B" w:rsidRDefault="00BB537B" w:rsidP="00BB537B">
      <w:pPr>
        <w:spacing w:before="10"/>
        <w:ind w:left="124"/>
        <w:rPr>
          <w:rFonts w:ascii="Times New Roman" w:hAnsi="Times New Roman" w:cs="Times New Roman"/>
          <w:b/>
          <w:i/>
          <w:color w:val="auto"/>
          <w:sz w:val="30"/>
          <w:szCs w:val="30"/>
        </w:rPr>
      </w:pPr>
      <w:r>
        <w:rPr>
          <w:rFonts w:ascii="Times New Roman" w:hAnsi="Times New Roman" w:cs="Times New Roman"/>
          <w:b/>
          <w:i/>
          <w:color w:val="auto"/>
          <w:sz w:val="30"/>
          <w:szCs w:val="30"/>
        </w:rPr>
        <w:t>?&gt;</w:t>
      </w:r>
    </w:p>
    <w:p w:rsidR="00BC4066" w:rsidRDefault="00BC4066" w:rsidP="00BB537B">
      <w:pPr>
        <w:spacing w:before="10"/>
        <w:ind w:left="124"/>
        <w:rPr>
          <w:rFonts w:ascii="Times New Roman" w:hAnsi="Times New Roman" w:cs="Times New Roman"/>
          <w:b/>
          <w:color w:val="auto"/>
          <w:sz w:val="44"/>
          <w:szCs w:val="45"/>
        </w:rPr>
      </w:pPr>
    </w:p>
    <w:p w:rsidR="00BB537B" w:rsidRDefault="00407893" w:rsidP="00BB537B">
      <w:pPr>
        <w:spacing w:before="10"/>
        <w:ind w:left="124"/>
        <w:rPr>
          <w:rFonts w:ascii="Times New Roman" w:hAnsi="Times New Roman" w:cs="Times New Roman"/>
          <w:b/>
          <w:i/>
          <w:color w:val="auto"/>
          <w:sz w:val="28"/>
          <w:szCs w:val="30"/>
        </w:rPr>
      </w:pPr>
      <w:r>
        <w:rPr>
          <w:rFonts w:ascii="Times New Roman" w:hAnsi="Times New Roman" w:cs="Times New Roman"/>
          <w:b/>
          <w:color w:val="auto"/>
          <w:sz w:val="44"/>
          <w:szCs w:val="45"/>
        </w:rPr>
        <w:lastRenderedPageBreak/>
        <w:t>Insert Data from a Form i</w:t>
      </w:r>
      <w:r w:rsidR="00443843" w:rsidRPr="00BB537B">
        <w:rPr>
          <w:rFonts w:ascii="Times New Roman" w:hAnsi="Times New Roman" w:cs="Times New Roman"/>
          <w:b/>
          <w:color w:val="auto"/>
          <w:sz w:val="44"/>
          <w:szCs w:val="45"/>
        </w:rPr>
        <w:t>nto a Database</w:t>
      </w:r>
    </w:p>
    <w:p w:rsidR="00443843" w:rsidRPr="00BB537B" w:rsidRDefault="00443843" w:rsidP="00BB537B">
      <w:pPr>
        <w:spacing w:before="10"/>
        <w:ind w:left="0" w:firstLine="720"/>
        <w:jc w:val="both"/>
        <w:rPr>
          <w:rFonts w:ascii="Times New Roman" w:hAnsi="Times New Roman" w:cs="Times New Roman"/>
          <w:b/>
          <w:i/>
          <w:color w:val="auto"/>
          <w:sz w:val="28"/>
          <w:szCs w:val="30"/>
        </w:rPr>
      </w:pPr>
      <w:r w:rsidRPr="0070701A">
        <w:rPr>
          <w:rFonts w:ascii="Times New Roman" w:hAnsi="Times New Roman" w:cs="Times New Roman"/>
          <w:color w:val="auto"/>
          <w:sz w:val="30"/>
          <w:szCs w:val="30"/>
        </w:rPr>
        <w:t>Now we will create an HTML form th</w:t>
      </w:r>
      <w:r w:rsidR="00BC4066">
        <w:rPr>
          <w:rFonts w:ascii="Times New Roman" w:hAnsi="Times New Roman" w:cs="Times New Roman"/>
          <w:color w:val="auto"/>
          <w:sz w:val="30"/>
          <w:szCs w:val="30"/>
        </w:rPr>
        <w:t>at can be used to add new recor</w:t>
      </w:r>
      <w:r w:rsidRPr="0070701A">
        <w:rPr>
          <w:rFonts w:ascii="Times New Roman" w:hAnsi="Times New Roman" w:cs="Times New Roman"/>
          <w:color w:val="auto"/>
          <w:sz w:val="30"/>
          <w:szCs w:val="30"/>
        </w:rPr>
        <w:t>ds to the "Persons" table. Here is the HTML form:</w:t>
      </w:r>
    </w:p>
    <w:p w:rsidR="00443843" w:rsidRPr="00BB537B" w:rsidRDefault="00443843" w:rsidP="00443843">
      <w:pPr>
        <w:spacing w:before="19"/>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&lt;html&gt;</w:t>
      </w:r>
    </w:p>
    <w:p w:rsidR="00BB537B" w:rsidRPr="00BB537B" w:rsidRDefault="00443843" w:rsidP="00BB537B">
      <w:pPr>
        <w:spacing w:before="15"/>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&lt;body&gt;</w:t>
      </w:r>
    </w:p>
    <w:p w:rsidR="00443843" w:rsidRPr="00BB537B" w:rsidRDefault="00443843" w:rsidP="00BB537B">
      <w:pPr>
        <w:spacing w:before="15"/>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&lt;form action="insert.php" method="post"&gt; Firstname: &lt;input type="text" name=" fir stname" /&gt; Lastname: &lt;input type="text" name="lastname" /&gt; Age: &lt;input type="text" name="age" /&gt;</w:t>
      </w:r>
    </w:p>
    <w:p w:rsidR="00443843" w:rsidRPr="00BB537B" w:rsidRDefault="00443843" w:rsidP="00443843">
      <w:pPr>
        <w:spacing w:line="340" w:lineRule="exact"/>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&lt;input type="submit" /&gt;</w:t>
      </w:r>
    </w:p>
    <w:p w:rsidR="00BB537B" w:rsidRPr="00BB537B" w:rsidRDefault="00443843" w:rsidP="00BB537B">
      <w:pPr>
        <w:spacing w:line="320" w:lineRule="exact"/>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&lt;/form&gt;</w:t>
      </w:r>
    </w:p>
    <w:p w:rsidR="00443843" w:rsidRPr="00BB537B" w:rsidRDefault="00443843" w:rsidP="00BB537B">
      <w:pPr>
        <w:spacing w:line="320" w:lineRule="exact"/>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&lt;/body&gt;</w:t>
      </w:r>
    </w:p>
    <w:p w:rsidR="00443843" w:rsidRPr="00BB537B" w:rsidRDefault="00443843" w:rsidP="00443843">
      <w:pPr>
        <w:spacing w:before="10"/>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&lt;/html&gt;</w:t>
      </w:r>
    </w:p>
    <w:p w:rsidR="00BB537B" w:rsidRDefault="00443843" w:rsidP="00BB537B">
      <w:pPr>
        <w:spacing w:line="320" w:lineRule="exact"/>
        <w:ind w:left="0" w:right="31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When a user clicks the submit button in the HTML form in the example above, the form data is sent to "insert.php".</w:t>
      </w:r>
    </w:p>
    <w:p w:rsidR="00443843" w:rsidRPr="0070701A" w:rsidRDefault="00443843" w:rsidP="00BB537B">
      <w:pPr>
        <w:spacing w:line="320" w:lineRule="exact"/>
        <w:ind w:left="124" w:right="31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"insert.php" file connects to a database, and retrieves the va</w:t>
      </w:r>
      <w:r w:rsidR="00BB537B">
        <w:rPr>
          <w:rFonts w:ascii="Times New Roman" w:hAnsi="Times New Roman" w:cs="Times New Roman"/>
          <w:color w:val="auto"/>
          <w:sz w:val="30"/>
          <w:szCs w:val="30"/>
        </w:rPr>
        <w:t>lues from the for</w:t>
      </w:r>
      <w:r w:rsidRPr="0070701A">
        <w:rPr>
          <w:rFonts w:ascii="Times New Roman" w:hAnsi="Times New Roman" w:cs="Times New Roman"/>
          <w:color w:val="auto"/>
          <w:sz w:val="30"/>
          <w:szCs w:val="30"/>
        </w:rPr>
        <w:t>m with the PHP</w:t>
      </w:r>
      <w:r w:rsidR="00BB537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$_POST variables.</w:t>
      </w:r>
      <w:r w:rsidR="00BB537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Then, the mysql_query() function executes the INSERT </w:t>
      </w:r>
      <w:r w:rsidR="00BC4066">
        <w:rPr>
          <w:rFonts w:ascii="Times New Roman" w:hAnsi="Times New Roman" w:cs="Times New Roman"/>
          <w:color w:val="auto"/>
          <w:sz w:val="30"/>
          <w:szCs w:val="30"/>
        </w:rPr>
        <w:t>INTO statement, and a new recor</w:t>
      </w:r>
      <w:r w:rsidRPr="0070701A">
        <w:rPr>
          <w:rFonts w:ascii="Times New Roman" w:hAnsi="Times New Roman" w:cs="Times New Roman"/>
          <w:color w:val="auto"/>
          <w:sz w:val="30"/>
          <w:szCs w:val="30"/>
        </w:rPr>
        <w:t>d will be added to the "Persons" table.</w:t>
      </w:r>
    </w:p>
    <w:p w:rsidR="00443843" w:rsidRPr="0070701A" w:rsidRDefault="00443843" w:rsidP="00BB537B">
      <w:pPr>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Here is the "insert.php" page:</w:t>
      </w:r>
    </w:p>
    <w:p w:rsidR="00443843" w:rsidRPr="00BB537B" w:rsidRDefault="00BB537B" w:rsidP="00BB537B">
      <w:pPr>
        <w:ind w:left="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 xml:space="preserve"> </w:t>
      </w:r>
      <w:r w:rsidR="00443843" w:rsidRPr="00BB537B">
        <w:rPr>
          <w:rFonts w:ascii="Times New Roman" w:hAnsi="Times New Roman" w:cs="Times New Roman"/>
          <w:b/>
          <w:i/>
          <w:color w:val="auto"/>
          <w:sz w:val="30"/>
          <w:szCs w:val="30"/>
        </w:rPr>
        <w:t>&lt;?php</w:t>
      </w:r>
    </w:p>
    <w:p w:rsidR="00443843" w:rsidRPr="00BB537B" w:rsidRDefault="00443843" w:rsidP="00443843">
      <w:pPr>
        <w:spacing w:before="15"/>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$con = mysql_connect("localhost","peter","abc123");</w:t>
      </w:r>
    </w:p>
    <w:p w:rsidR="00443843" w:rsidRPr="00BB537B" w:rsidRDefault="00443843" w:rsidP="00443843">
      <w:pPr>
        <w:spacing w:before="15"/>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if (!$con)</w:t>
      </w:r>
    </w:p>
    <w:p w:rsidR="00443843" w:rsidRPr="00BB537B" w:rsidRDefault="00443843" w:rsidP="00443843">
      <w:pPr>
        <w:spacing w:before="15"/>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w:t>
      </w:r>
    </w:p>
    <w:p w:rsidR="00443843" w:rsidRPr="00BB537B" w:rsidRDefault="00443843" w:rsidP="00443843">
      <w:pPr>
        <w:spacing w:line="320" w:lineRule="exact"/>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die( 'Could not connect: ' . mysql_error());</w:t>
      </w:r>
    </w:p>
    <w:p w:rsidR="00BB537B" w:rsidRPr="00BB537B" w:rsidRDefault="00443843" w:rsidP="00BB537B">
      <w:pPr>
        <w:spacing w:before="10"/>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w:t>
      </w:r>
    </w:p>
    <w:p w:rsidR="00BB537B" w:rsidRPr="00BB537B" w:rsidRDefault="00443843" w:rsidP="00BB537B">
      <w:pPr>
        <w:spacing w:before="10"/>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mysql_select_db("my_db", $con);</w:t>
      </w:r>
    </w:p>
    <w:p w:rsidR="00443843" w:rsidRPr="00BB537B" w:rsidRDefault="00443843" w:rsidP="00BB537B">
      <w:pPr>
        <w:spacing w:before="10"/>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$sql="I NSERT INTO Persons ( FirstName, LastName, Age) VALUES</w:t>
      </w:r>
    </w:p>
    <w:p w:rsidR="00443843" w:rsidRPr="00BB537B" w:rsidRDefault="00443843" w:rsidP="00443843">
      <w:pPr>
        <w:spacing w:before="13"/>
        <w:ind w:left="124"/>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('$_POST[firstname] ','$_POST[lastname]','$_POST[age]')";</w:t>
      </w:r>
    </w:p>
    <w:p w:rsidR="00443843" w:rsidRPr="00BB537B" w:rsidRDefault="00443843" w:rsidP="00BB537B">
      <w:pPr>
        <w:ind w:left="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if (!mysql_query($sql,$con))</w:t>
      </w:r>
    </w:p>
    <w:p w:rsidR="00443843" w:rsidRPr="00BB537B" w:rsidRDefault="00443843" w:rsidP="00BB537B">
      <w:pPr>
        <w:spacing w:line="320" w:lineRule="exact"/>
        <w:ind w:left="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w:t>
      </w:r>
    </w:p>
    <w:p w:rsidR="00443843" w:rsidRPr="00BB537B" w:rsidRDefault="00443843" w:rsidP="00BB537B">
      <w:pPr>
        <w:spacing w:before="15"/>
        <w:ind w:left="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die( 'Error: ' . mysql_error());</w:t>
      </w:r>
    </w:p>
    <w:p w:rsidR="00443843" w:rsidRPr="00BB537B" w:rsidRDefault="00443843" w:rsidP="00BB537B">
      <w:pPr>
        <w:spacing w:before="10"/>
        <w:ind w:left="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w:t>
      </w:r>
    </w:p>
    <w:p w:rsidR="00BB537B" w:rsidRPr="00BB537B" w:rsidRDefault="00443843" w:rsidP="00BB537B">
      <w:pPr>
        <w:spacing w:before="15"/>
        <w:ind w:left="0" w:firstLine="72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echo "1 record added";</w:t>
      </w:r>
    </w:p>
    <w:p w:rsidR="00443843" w:rsidRPr="00BB537B" w:rsidRDefault="00443843" w:rsidP="00BB537B">
      <w:pPr>
        <w:spacing w:before="15"/>
        <w:ind w:left="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mysql_close($con)</w:t>
      </w:r>
    </w:p>
    <w:p w:rsidR="00443843" w:rsidRPr="00BB537B" w:rsidRDefault="00443843" w:rsidP="00BB537B">
      <w:pPr>
        <w:spacing w:before="15"/>
        <w:ind w:left="0"/>
        <w:rPr>
          <w:rFonts w:ascii="Times New Roman" w:hAnsi="Times New Roman" w:cs="Times New Roman"/>
          <w:b/>
          <w:i/>
          <w:color w:val="auto"/>
          <w:sz w:val="30"/>
          <w:szCs w:val="30"/>
        </w:rPr>
      </w:pPr>
      <w:r w:rsidRPr="00BB537B">
        <w:rPr>
          <w:rFonts w:ascii="Times New Roman" w:hAnsi="Times New Roman" w:cs="Times New Roman"/>
          <w:b/>
          <w:i/>
          <w:color w:val="auto"/>
          <w:sz w:val="30"/>
          <w:szCs w:val="30"/>
        </w:rPr>
        <w:t>?&gt;</w:t>
      </w:r>
    </w:p>
    <w:p w:rsidR="00443843" w:rsidRPr="0070701A" w:rsidRDefault="00443843" w:rsidP="00443843">
      <w:pPr>
        <w:spacing w:before="10" w:line="180" w:lineRule="exact"/>
        <w:rPr>
          <w:rFonts w:ascii="Times New Roman" w:hAnsi="Times New Roman" w:cs="Times New Roman"/>
          <w:color w:val="auto"/>
          <w:sz w:val="18"/>
          <w:szCs w:val="18"/>
        </w:rPr>
      </w:pPr>
    </w:p>
    <w:p w:rsidR="00BC4066" w:rsidRDefault="00BC4066" w:rsidP="00BC4066">
      <w:pPr>
        <w:ind w:left="0"/>
        <w:rPr>
          <w:rFonts w:ascii="Times New Roman" w:hAnsi="Times New Roman" w:cs="Times New Roman"/>
          <w:color w:val="auto"/>
        </w:rPr>
      </w:pPr>
    </w:p>
    <w:p w:rsidR="00BB537B" w:rsidRDefault="00443843" w:rsidP="00BC4066">
      <w:pPr>
        <w:ind w:left="0"/>
        <w:jc w:val="center"/>
        <w:rPr>
          <w:rFonts w:ascii="Times New Roman" w:hAnsi="Times New Roman" w:cs="Times New Roman"/>
          <w:color w:val="auto"/>
          <w:sz w:val="56"/>
          <w:szCs w:val="61"/>
        </w:rPr>
      </w:pPr>
      <w:r w:rsidRPr="00BB537B">
        <w:rPr>
          <w:rFonts w:ascii="Times New Roman" w:hAnsi="Times New Roman" w:cs="Times New Roman"/>
          <w:b/>
          <w:color w:val="auto"/>
          <w:w w:val="99"/>
          <w:sz w:val="56"/>
          <w:szCs w:val="61"/>
        </w:rPr>
        <w:lastRenderedPageBreak/>
        <w:t>PHP</w:t>
      </w:r>
      <w:r w:rsidR="00BB537B" w:rsidRPr="00BB537B">
        <w:rPr>
          <w:rFonts w:ascii="Times New Roman" w:hAnsi="Times New Roman" w:cs="Times New Roman"/>
          <w:b/>
          <w:color w:val="auto"/>
          <w:w w:val="99"/>
          <w:sz w:val="56"/>
          <w:szCs w:val="61"/>
        </w:rPr>
        <w:t xml:space="preserve"> </w:t>
      </w:r>
      <w:r w:rsidRPr="00BB537B">
        <w:rPr>
          <w:rFonts w:ascii="Times New Roman" w:hAnsi="Times New Roman" w:cs="Times New Roman"/>
          <w:b/>
          <w:color w:val="auto"/>
          <w:w w:val="99"/>
          <w:sz w:val="56"/>
          <w:szCs w:val="61"/>
        </w:rPr>
        <w:t>MySQL</w:t>
      </w:r>
      <w:r w:rsidR="00BB537B" w:rsidRPr="00BB537B">
        <w:rPr>
          <w:rFonts w:ascii="Times New Roman" w:hAnsi="Times New Roman" w:cs="Times New Roman"/>
          <w:b/>
          <w:color w:val="auto"/>
          <w:w w:val="99"/>
          <w:sz w:val="56"/>
          <w:szCs w:val="61"/>
        </w:rPr>
        <w:t xml:space="preserve"> </w:t>
      </w:r>
      <w:r w:rsidRPr="00BB537B">
        <w:rPr>
          <w:rFonts w:ascii="Times New Roman" w:hAnsi="Times New Roman" w:cs="Times New Roman"/>
          <w:b/>
          <w:color w:val="auto"/>
          <w:w w:val="99"/>
          <w:sz w:val="56"/>
          <w:szCs w:val="61"/>
        </w:rPr>
        <w:t>Select</w:t>
      </w:r>
    </w:p>
    <w:p w:rsidR="00443843" w:rsidRPr="00BB537B" w:rsidRDefault="00443843" w:rsidP="00BB537B">
      <w:pPr>
        <w:ind w:firstLine="72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The SELECT statement is used to select data from a database.</w:t>
      </w:r>
    </w:p>
    <w:p w:rsidR="00BB537B" w:rsidRDefault="00BB537B" w:rsidP="00BB537B">
      <w:pPr>
        <w:ind w:left="0"/>
        <w:rPr>
          <w:rFonts w:ascii="Times New Roman" w:hAnsi="Times New Roman" w:cs="Times New Roman"/>
          <w:color w:val="auto"/>
        </w:rPr>
      </w:pPr>
    </w:p>
    <w:p w:rsidR="00BB537B" w:rsidRDefault="00443843" w:rsidP="00BB537B">
      <w:pPr>
        <w:ind w:left="0"/>
        <w:rPr>
          <w:rFonts w:ascii="Times New Roman" w:hAnsi="Times New Roman" w:cs="Times New Roman"/>
          <w:color w:val="auto"/>
          <w:sz w:val="44"/>
          <w:szCs w:val="45"/>
        </w:rPr>
      </w:pPr>
      <w:r w:rsidRPr="00BB537B">
        <w:rPr>
          <w:rFonts w:ascii="Times New Roman" w:hAnsi="Times New Roman" w:cs="Times New Roman"/>
          <w:b/>
          <w:color w:val="auto"/>
          <w:sz w:val="44"/>
          <w:szCs w:val="45"/>
        </w:rPr>
        <w:t>Select Data From a Database Table</w:t>
      </w:r>
    </w:p>
    <w:p w:rsidR="00443843" w:rsidRPr="00BB537B" w:rsidRDefault="00443843" w:rsidP="00BB537B">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SELECT statement is used to select data from a database.</w:t>
      </w:r>
    </w:p>
    <w:p w:rsidR="00BB537B" w:rsidRDefault="00443843" w:rsidP="00BB537B">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Syntax</w:t>
      </w:r>
    </w:p>
    <w:p w:rsidR="00443843" w:rsidRPr="00BB537B" w:rsidRDefault="00443843" w:rsidP="00BB537B">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SELECT column_name(s) FROM table_name</w:t>
      </w:r>
    </w:p>
    <w:p w:rsidR="00443843" w:rsidRPr="0070701A" w:rsidRDefault="00443843" w:rsidP="00BB537B">
      <w:pPr>
        <w:spacing w:line="320" w:lineRule="exact"/>
        <w:ind w:left="0" w:right="767"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To get PHP to execute the statement above we must use the mysql_query() function. This function is used to send a query or command to a MySQL connection.</w:t>
      </w:r>
    </w:p>
    <w:p w:rsidR="008450FB" w:rsidRDefault="00443843" w:rsidP="008450FB">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8450FB" w:rsidRDefault="00443843" w:rsidP="008450FB">
      <w:pPr>
        <w:ind w:left="0" w:firstLine="720"/>
        <w:jc w:val="both"/>
        <w:rPr>
          <w:rFonts w:ascii="Times New Roman" w:hAnsi="Times New Roman" w:cs="Times New Roman"/>
          <w:color w:val="auto"/>
          <w:sz w:val="32"/>
          <w:szCs w:val="32"/>
        </w:rPr>
      </w:pPr>
      <w:r w:rsidRPr="0070701A">
        <w:rPr>
          <w:rFonts w:ascii="Times New Roman" w:hAnsi="Times New Roman" w:cs="Times New Roman"/>
          <w:color w:val="auto"/>
          <w:sz w:val="30"/>
          <w:szCs w:val="30"/>
        </w:rPr>
        <w:t>The following example selects all the data stored in the "Persons" table (The * character selects all the data in the table):</w:t>
      </w:r>
    </w:p>
    <w:p w:rsidR="00443843" w:rsidRPr="008450FB" w:rsidRDefault="008450FB" w:rsidP="008450FB">
      <w:pPr>
        <w:ind w:left="0"/>
        <w:rPr>
          <w:rFonts w:ascii="Times New Roman" w:hAnsi="Times New Roman" w:cs="Times New Roman"/>
          <w:b/>
          <w:i/>
          <w:color w:val="auto"/>
          <w:sz w:val="30"/>
          <w:szCs w:val="30"/>
        </w:rPr>
      </w:pPr>
      <w:r>
        <w:rPr>
          <w:rFonts w:ascii="Times New Roman" w:hAnsi="Times New Roman" w:cs="Times New Roman"/>
          <w:color w:val="auto"/>
          <w:sz w:val="30"/>
          <w:szCs w:val="30"/>
        </w:rPr>
        <w:t xml:space="preserve">  </w:t>
      </w:r>
      <w:r w:rsidR="00443843" w:rsidRPr="008450FB">
        <w:rPr>
          <w:rFonts w:ascii="Times New Roman" w:hAnsi="Times New Roman" w:cs="Times New Roman"/>
          <w:b/>
          <w:i/>
          <w:color w:val="auto"/>
          <w:sz w:val="30"/>
          <w:szCs w:val="30"/>
        </w:rPr>
        <w:t>&lt;?php</w:t>
      </w:r>
    </w:p>
    <w:p w:rsidR="00443843" w:rsidRPr="008450FB" w:rsidRDefault="00443843" w:rsidP="00443843">
      <w:pPr>
        <w:spacing w:before="15"/>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$con = mysql_connect("localhost","peter","abc123");</w:t>
      </w:r>
    </w:p>
    <w:p w:rsidR="00443843" w:rsidRPr="008450FB" w:rsidRDefault="00443843" w:rsidP="00443843">
      <w:pPr>
        <w:spacing w:before="15"/>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if (!$con)</w:t>
      </w:r>
    </w:p>
    <w:p w:rsidR="00443843" w:rsidRPr="008450FB" w:rsidRDefault="00443843" w:rsidP="00443843">
      <w:pPr>
        <w:spacing w:before="10"/>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w:t>
      </w:r>
    </w:p>
    <w:p w:rsidR="00443843" w:rsidRPr="008450FB" w:rsidRDefault="00443843" w:rsidP="00443843">
      <w:pPr>
        <w:spacing w:before="15"/>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die( 'Could not connect: ' . mysql_error());</w:t>
      </w:r>
    </w:p>
    <w:p w:rsidR="008450FB" w:rsidRPr="008450FB" w:rsidRDefault="00443843" w:rsidP="008450FB">
      <w:pPr>
        <w:spacing w:line="320" w:lineRule="exact"/>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w:t>
      </w:r>
    </w:p>
    <w:p w:rsidR="00443843" w:rsidRPr="008450FB" w:rsidRDefault="00443843" w:rsidP="008450FB">
      <w:pPr>
        <w:spacing w:line="320" w:lineRule="exact"/>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mysql_select_db("my_db", $con);</w:t>
      </w:r>
    </w:p>
    <w:p w:rsidR="00443843" w:rsidRPr="008450FB" w:rsidRDefault="008450FB" w:rsidP="008450FB">
      <w:pPr>
        <w:ind w:left="0"/>
        <w:rPr>
          <w:rFonts w:ascii="Times New Roman" w:hAnsi="Times New Roman" w:cs="Times New Roman"/>
          <w:b/>
          <w:i/>
          <w:color w:val="auto"/>
          <w:sz w:val="30"/>
          <w:szCs w:val="30"/>
        </w:rPr>
      </w:pPr>
      <w:r w:rsidRPr="008450FB">
        <w:rPr>
          <w:rFonts w:ascii="Times New Roman" w:hAnsi="Times New Roman" w:cs="Times New Roman"/>
          <w:b/>
          <w:i/>
          <w:color w:val="auto"/>
          <w:sz w:val="15"/>
          <w:szCs w:val="15"/>
        </w:rPr>
        <w:t xml:space="preserve">  </w:t>
      </w:r>
      <w:r w:rsidR="00443843" w:rsidRPr="008450FB">
        <w:rPr>
          <w:rFonts w:ascii="Times New Roman" w:hAnsi="Times New Roman" w:cs="Times New Roman"/>
          <w:b/>
          <w:i/>
          <w:color w:val="auto"/>
          <w:sz w:val="30"/>
          <w:szCs w:val="30"/>
        </w:rPr>
        <w:t>$result = mysql_query("SELECT * FROM Persons");</w:t>
      </w:r>
    </w:p>
    <w:p w:rsidR="00443843" w:rsidRPr="008450FB" w:rsidRDefault="008450FB" w:rsidP="008450FB">
      <w:pPr>
        <w:ind w:left="0"/>
        <w:rPr>
          <w:rFonts w:ascii="Times New Roman" w:hAnsi="Times New Roman" w:cs="Times New Roman"/>
          <w:b/>
          <w:i/>
          <w:color w:val="auto"/>
          <w:sz w:val="30"/>
          <w:szCs w:val="30"/>
        </w:rPr>
      </w:pPr>
      <w:r w:rsidRPr="008450FB">
        <w:rPr>
          <w:rFonts w:ascii="Times New Roman" w:hAnsi="Times New Roman" w:cs="Times New Roman"/>
          <w:b/>
          <w:i/>
          <w:color w:val="auto"/>
          <w:sz w:val="17"/>
          <w:szCs w:val="17"/>
        </w:rPr>
        <w:t xml:space="preserve">  </w:t>
      </w:r>
      <w:r w:rsidR="00443843" w:rsidRPr="008450FB">
        <w:rPr>
          <w:rFonts w:ascii="Times New Roman" w:hAnsi="Times New Roman" w:cs="Times New Roman"/>
          <w:b/>
          <w:i/>
          <w:color w:val="auto"/>
          <w:sz w:val="30"/>
          <w:szCs w:val="30"/>
        </w:rPr>
        <w:t>while($r ow = mysql_fetch_arr ay($result))</w:t>
      </w:r>
    </w:p>
    <w:p w:rsidR="00443843" w:rsidRPr="008450FB" w:rsidRDefault="00443843" w:rsidP="00443843">
      <w:pPr>
        <w:spacing w:before="10"/>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w:t>
      </w:r>
    </w:p>
    <w:p w:rsidR="00443843" w:rsidRPr="008450FB" w:rsidRDefault="00443843" w:rsidP="00443843">
      <w:pPr>
        <w:spacing w:before="15"/>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echo $row['FirstName'] . " " . $row['LastName'];</w:t>
      </w:r>
    </w:p>
    <w:p w:rsidR="00443843" w:rsidRPr="008450FB" w:rsidRDefault="00443843" w:rsidP="00443843">
      <w:pPr>
        <w:spacing w:before="15"/>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echo "&lt;br /&gt;";</w:t>
      </w:r>
    </w:p>
    <w:p w:rsidR="008450FB" w:rsidRPr="008450FB" w:rsidRDefault="00443843" w:rsidP="008450FB">
      <w:pPr>
        <w:spacing w:line="320" w:lineRule="exact"/>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w:t>
      </w:r>
    </w:p>
    <w:p w:rsidR="00443843" w:rsidRPr="008450FB" w:rsidRDefault="00443843" w:rsidP="008450FB">
      <w:pPr>
        <w:spacing w:line="320" w:lineRule="exact"/>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mysql_close($con);</w:t>
      </w:r>
    </w:p>
    <w:p w:rsidR="008450FB" w:rsidRDefault="00443843" w:rsidP="008450FB">
      <w:pPr>
        <w:spacing w:before="15"/>
        <w:ind w:left="124"/>
        <w:rPr>
          <w:rFonts w:ascii="Times New Roman" w:hAnsi="Times New Roman" w:cs="Times New Roman"/>
          <w:b/>
          <w:i/>
          <w:color w:val="auto"/>
          <w:sz w:val="30"/>
          <w:szCs w:val="30"/>
        </w:rPr>
      </w:pPr>
      <w:r w:rsidRPr="008450FB">
        <w:rPr>
          <w:rFonts w:ascii="Times New Roman" w:hAnsi="Times New Roman" w:cs="Times New Roman"/>
          <w:b/>
          <w:i/>
          <w:color w:val="auto"/>
          <w:sz w:val="30"/>
          <w:szCs w:val="30"/>
        </w:rPr>
        <w:t>?&gt;</w:t>
      </w:r>
    </w:p>
    <w:p w:rsidR="00443843" w:rsidRPr="008450FB" w:rsidRDefault="00443843" w:rsidP="008450FB">
      <w:pPr>
        <w:spacing w:before="15"/>
        <w:ind w:left="124" w:firstLine="596"/>
        <w:jc w:val="both"/>
        <w:rPr>
          <w:rFonts w:ascii="Times New Roman" w:hAnsi="Times New Roman" w:cs="Times New Roman"/>
          <w:b/>
          <w:i/>
          <w:color w:val="auto"/>
          <w:sz w:val="30"/>
          <w:szCs w:val="30"/>
        </w:rPr>
      </w:pPr>
      <w:r w:rsidRPr="0070701A">
        <w:rPr>
          <w:rFonts w:ascii="Times New Roman" w:hAnsi="Times New Roman" w:cs="Times New Roman"/>
          <w:color w:val="auto"/>
          <w:sz w:val="30"/>
          <w:szCs w:val="30"/>
        </w:rPr>
        <w:t>The example above stores the data returned by the mysql_query() function in the $result variable.</w:t>
      </w:r>
      <w:r w:rsidR="008450FB">
        <w:rPr>
          <w:rFonts w:ascii="Times New Roman" w:hAnsi="Times New Roman" w:cs="Times New Roman"/>
          <w:b/>
          <w:i/>
          <w:color w:val="auto"/>
          <w:sz w:val="30"/>
          <w:szCs w:val="30"/>
        </w:rPr>
        <w:t xml:space="preserve"> </w:t>
      </w:r>
      <w:r w:rsidRPr="0070701A">
        <w:rPr>
          <w:rFonts w:ascii="Times New Roman" w:hAnsi="Times New Roman" w:cs="Times New Roman"/>
          <w:color w:val="auto"/>
          <w:sz w:val="30"/>
          <w:szCs w:val="30"/>
        </w:rPr>
        <w:t>Next, we use the mysql_fetch_array( ) function to return the first row from the recordset as an arra</w:t>
      </w:r>
      <w:r w:rsidR="00407893">
        <w:rPr>
          <w:rFonts w:ascii="Times New Roman" w:hAnsi="Times New Roman" w:cs="Times New Roman"/>
          <w:color w:val="auto"/>
          <w:sz w:val="30"/>
          <w:szCs w:val="30"/>
        </w:rPr>
        <w:t>y. Each call to mysql_fetch_arr</w:t>
      </w:r>
      <w:r w:rsidRPr="0070701A">
        <w:rPr>
          <w:rFonts w:ascii="Times New Roman" w:hAnsi="Times New Roman" w:cs="Times New Roman"/>
          <w:color w:val="auto"/>
          <w:sz w:val="30"/>
          <w:szCs w:val="30"/>
        </w:rPr>
        <w:t>ay() returns the next row in the recordset. The while loop loops through all the records in</w:t>
      </w:r>
      <w:r w:rsidR="00407893">
        <w:rPr>
          <w:rFonts w:ascii="Times New Roman" w:hAnsi="Times New Roman" w:cs="Times New Roman"/>
          <w:color w:val="auto"/>
          <w:sz w:val="30"/>
          <w:szCs w:val="30"/>
        </w:rPr>
        <w:t xml:space="preserve"> the recordset. To pr</w:t>
      </w:r>
      <w:r w:rsidRPr="0070701A">
        <w:rPr>
          <w:rFonts w:ascii="Times New Roman" w:hAnsi="Times New Roman" w:cs="Times New Roman"/>
          <w:color w:val="auto"/>
          <w:sz w:val="30"/>
          <w:szCs w:val="30"/>
        </w:rPr>
        <w:t>int the value of each row, we use the PHP</w:t>
      </w:r>
    </w:p>
    <w:p w:rsidR="008450FB" w:rsidRDefault="00443843" w:rsidP="00443843">
      <w:pPr>
        <w:spacing w:before="2" w:line="501" w:lineRule="auto"/>
        <w:ind w:left="124" w:right="455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$row variable ($row['FirstName'] and $row['LastName']). </w:t>
      </w:r>
    </w:p>
    <w:p w:rsidR="008450FB" w:rsidRDefault="008450FB" w:rsidP="00443843">
      <w:pPr>
        <w:spacing w:before="2" w:line="501" w:lineRule="auto"/>
        <w:ind w:left="124" w:right="4553"/>
        <w:rPr>
          <w:rFonts w:ascii="Times New Roman" w:hAnsi="Times New Roman" w:cs="Times New Roman"/>
          <w:color w:val="auto"/>
          <w:sz w:val="30"/>
          <w:szCs w:val="30"/>
        </w:rPr>
      </w:pPr>
    </w:p>
    <w:p w:rsidR="00D354D4" w:rsidRDefault="00D354D4" w:rsidP="00443843">
      <w:pPr>
        <w:spacing w:before="2" w:line="501" w:lineRule="auto"/>
        <w:ind w:left="124" w:right="4553"/>
        <w:rPr>
          <w:rFonts w:ascii="Times New Roman" w:hAnsi="Times New Roman" w:cs="Times New Roman"/>
          <w:color w:val="auto"/>
          <w:sz w:val="30"/>
          <w:szCs w:val="30"/>
        </w:rPr>
      </w:pPr>
    </w:p>
    <w:p w:rsidR="00443843" w:rsidRPr="0070701A" w:rsidRDefault="00443843" w:rsidP="00443843">
      <w:pPr>
        <w:spacing w:before="2" w:line="501" w:lineRule="auto"/>
        <w:ind w:left="124" w:right="4553"/>
        <w:rPr>
          <w:rFonts w:ascii="Times New Roman" w:hAnsi="Times New Roman" w:cs="Times New Roman"/>
          <w:color w:val="auto"/>
          <w:sz w:val="30"/>
          <w:szCs w:val="30"/>
        </w:rPr>
      </w:pPr>
      <w:r w:rsidRPr="0070701A">
        <w:rPr>
          <w:rFonts w:ascii="Times New Roman" w:hAnsi="Times New Roman" w:cs="Times New Roman"/>
          <w:color w:val="auto"/>
          <w:sz w:val="30"/>
          <w:szCs w:val="30"/>
        </w:rPr>
        <w:lastRenderedPageBreak/>
        <w:t xml:space="preserve">The </w:t>
      </w:r>
      <w:r w:rsidRPr="00D354D4">
        <w:rPr>
          <w:rFonts w:ascii="Times New Roman" w:hAnsi="Times New Roman" w:cs="Times New Roman"/>
          <w:b/>
          <w:color w:val="auto"/>
          <w:sz w:val="30"/>
          <w:szCs w:val="30"/>
        </w:rPr>
        <w:t>output</w:t>
      </w:r>
      <w:r w:rsidRPr="0070701A">
        <w:rPr>
          <w:rFonts w:ascii="Times New Roman" w:hAnsi="Times New Roman" w:cs="Times New Roman"/>
          <w:color w:val="auto"/>
          <w:sz w:val="30"/>
          <w:szCs w:val="30"/>
        </w:rPr>
        <w:t xml:space="preserve"> of the code above will be:</w:t>
      </w:r>
    </w:p>
    <w:p w:rsidR="00443843" w:rsidRPr="0070701A" w:rsidRDefault="008450FB" w:rsidP="00443843">
      <w:pPr>
        <w:spacing w:line="320" w:lineRule="exact"/>
        <w:ind w:left="124"/>
        <w:rPr>
          <w:rFonts w:ascii="Times New Roman" w:hAnsi="Times New Roman" w:cs="Times New Roman"/>
          <w:color w:val="auto"/>
          <w:sz w:val="30"/>
          <w:szCs w:val="30"/>
        </w:rPr>
      </w:pPr>
      <w:r>
        <w:rPr>
          <w:rFonts w:ascii="Times New Roman" w:hAnsi="Times New Roman" w:cs="Times New Roman"/>
          <w:color w:val="auto"/>
          <w:sz w:val="30"/>
          <w:szCs w:val="30"/>
        </w:rPr>
        <w:t>Peter Gr</w:t>
      </w:r>
      <w:r w:rsidR="00443843" w:rsidRPr="0070701A">
        <w:rPr>
          <w:rFonts w:ascii="Times New Roman" w:hAnsi="Times New Roman" w:cs="Times New Roman"/>
          <w:color w:val="auto"/>
          <w:sz w:val="30"/>
          <w:szCs w:val="30"/>
        </w:rPr>
        <w:t>iff in</w:t>
      </w:r>
    </w:p>
    <w:p w:rsidR="00443843" w:rsidRPr="0070701A" w:rsidRDefault="00443843" w:rsidP="00443843">
      <w:pPr>
        <w:spacing w:before="15"/>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Glenn Quagmire</w:t>
      </w:r>
    </w:p>
    <w:p w:rsidR="008450FB" w:rsidRDefault="008450FB" w:rsidP="008450FB">
      <w:pPr>
        <w:ind w:left="0"/>
        <w:rPr>
          <w:rFonts w:ascii="Times New Roman" w:hAnsi="Times New Roman" w:cs="Times New Roman"/>
          <w:color w:val="auto"/>
        </w:rPr>
      </w:pPr>
    </w:p>
    <w:p w:rsidR="008450FB" w:rsidRDefault="00443843" w:rsidP="008450FB">
      <w:pPr>
        <w:ind w:left="0"/>
        <w:rPr>
          <w:rFonts w:ascii="Times New Roman" w:hAnsi="Times New Roman" w:cs="Times New Roman"/>
          <w:color w:val="auto"/>
          <w:sz w:val="44"/>
          <w:szCs w:val="45"/>
        </w:rPr>
      </w:pPr>
      <w:r w:rsidRPr="008450FB">
        <w:rPr>
          <w:rFonts w:ascii="Times New Roman" w:hAnsi="Times New Roman" w:cs="Times New Roman"/>
          <w:b/>
          <w:color w:val="auto"/>
          <w:sz w:val="44"/>
          <w:szCs w:val="45"/>
        </w:rPr>
        <w:t>Display the Result in an HTML Table</w:t>
      </w:r>
    </w:p>
    <w:p w:rsidR="00443843" w:rsidRPr="008450FB" w:rsidRDefault="00443843" w:rsidP="008450FB">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following example selects the same data as the example above, but will display the data in an HTML table:</w:t>
      </w:r>
    </w:p>
    <w:p w:rsidR="00443843" w:rsidRPr="00D354D4" w:rsidRDefault="008450FB" w:rsidP="008450FB">
      <w:pPr>
        <w:ind w:left="0"/>
        <w:rPr>
          <w:rFonts w:ascii="Times New Roman" w:hAnsi="Times New Roman" w:cs="Times New Roman"/>
          <w:b/>
          <w:i/>
          <w:color w:val="auto"/>
          <w:sz w:val="30"/>
          <w:szCs w:val="30"/>
        </w:rPr>
      </w:pPr>
      <w:r>
        <w:rPr>
          <w:rFonts w:ascii="Times New Roman" w:hAnsi="Times New Roman" w:cs="Times New Roman"/>
          <w:color w:val="auto"/>
          <w:sz w:val="15"/>
          <w:szCs w:val="15"/>
        </w:rPr>
        <w:t xml:space="preserve">  </w:t>
      </w:r>
      <w:r w:rsidR="00443843" w:rsidRPr="00D354D4">
        <w:rPr>
          <w:rFonts w:ascii="Times New Roman" w:hAnsi="Times New Roman" w:cs="Times New Roman"/>
          <w:b/>
          <w:i/>
          <w:color w:val="auto"/>
          <w:sz w:val="30"/>
          <w:szCs w:val="30"/>
        </w:rPr>
        <w:t>&lt;?php</w:t>
      </w:r>
    </w:p>
    <w:p w:rsidR="00443843" w:rsidRPr="00D354D4" w:rsidRDefault="00443843" w:rsidP="00443843">
      <w:pPr>
        <w:spacing w:before="15"/>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$con = mysql_connect("localhost","peter","abc123");</w:t>
      </w:r>
    </w:p>
    <w:p w:rsidR="00443843" w:rsidRPr="00D354D4" w:rsidRDefault="00443843" w:rsidP="00443843">
      <w:pPr>
        <w:spacing w:before="15"/>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if (!$con)</w:t>
      </w:r>
    </w:p>
    <w:p w:rsidR="00443843" w:rsidRPr="00D354D4" w:rsidRDefault="00443843" w:rsidP="00443843">
      <w:pPr>
        <w:spacing w:line="320" w:lineRule="exact"/>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t>
      </w:r>
    </w:p>
    <w:p w:rsidR="00443843" w:rsidRPr="00D354D4" w:rsidRDefault="00443843" w:rsidP="00443843">
      <w:pPr>
        <w:spacing w:before="15"/>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die( 'Could not connect: ' . mysql_error());</w:t>
      </w:r>
    </w:p>
    <w:p w:rsidR="00443843" w:rsidRPr="00D354D4" w:rsidRDefault="00443843" w:rsidP="00443843">
      <w:pPr>
        <w:spacing w:before="10"/>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t>
      </w:r>
    </w:p>
    <w:p w:rsidR="00443843" w:rsidRPr="00D354D4" w:rsidRDefault="00443843" w:rsidP="008450FB">
      <w:pPr>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mysql_select_db("my_db", $con);</w:t>
      </w:r>
    </w:p>
    <w:p w:rsidR="008450FB" w:rsidRPr="00D354D4" w:rsidRDefault="00443843" w:rsidP="008450FB">
      <w:pPr>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$result = mysql_query("SELECT * FROM Persons");</w:t>
      </w:r>
    </w:p>
    <w:p w:rsidR="00443843" w:rsidRPr="00D354D4" w:rsidRDefault="00443843" w:rsidP="008450FB">
      <w:pPr>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echo "&lt;table border='1'&gt;</w:t>
      </w:r>
    </w:p>
    <w:p w:rsidR="00443843" w:rsidRPr="00D354D4" w:rsidRDefault="00443843" w:rsidP="008450FB">
      <w:pPr>
        <w:spacing w:before="10"/>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&lt;tr&gt;</w:t>
      </w:r>
    </w:p>
    <w:p w:rsidR="00443843" w:rsidRPr="00D354D4" w:rsidRDefault="00443843" w:rsidP="008450FB">
      <w:pPr>
        <w:spacing w:line="320" w:lineRule="exact"/>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&lt;th&gt;Firstname&lt;/th&gt;</w:t>
      </w:r>
    </w:p>
    <w:p w:rsidR="00443843" w:rsidRPr="00D354D4" w:rsidRDefault="00443843" w:rsidP="008450FB">
      <w:pPr>
        <w:spacing w:before="15"/>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&lt;th&gt;Lastname&lt;/th&gt;</w:t>
      </w:r>
    </w:p>
    <w:p w:rsidR="00443843" w:rsidRPr="00D354D4" w:rsidRDefault="00443843" w:rsidP="008450FB">
      <w:pPr>
        <w:spacing w:before="10"/>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&lt;/tr&gt;";</w:t>
      </w:r>
    </w:p>
    <w:p w:rsidR="00443843" w:rsidRPr="00D354D4" w:rsidRDefault="00443843" w:rsidP="008450FB">
      <w:pPr>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while($r ow = mysql_fetch_arr ay($result))</w:t>
      </w:r>
    </w:p>
    <w:p w:rsidR="00443843" w:rsidRPr="00D354D4" w:rsidRDefault="00443843" w:rsidP="008450FB">
      <w:pPr>
        <w:spacing w:before="15"/>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t>
      </w:r>
    </w:p>
    <w:p w:rsidR="00443843" w:rsidRPr="00D354D4" w:rsidRDefault="00443843" w:rsidP="008450FB">
      <w:pPr>
        <w:spacing w:line="320" w:lineRule="exact"/>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echo "&lt;tr&gt;";</w:t>
      </w:r>
    </w:p>
    <w:p w:rsidR="008450FB" w:rsidRPr="00D354D4" w:rsidRDefault="00443843" w:rsidP="008450FB">
      <w:pPr>
        <w:spacing w:before="10" w:line="248" w:lineRule="auto"/>
        <w:ind w:left="0" w:right="6402"/>
        <w:jc w:val="both"/>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echo "&lt;td&gt;" . $row['FirstName'] . "&lt;/td&gt;"; echo "&lt;td&gt;" . $row['LastName'] . "&lt;/td&gt;"; echo "&lt;/tr&gt;";</w:t>
      </w:r>
    </w:p>
    <w:p w:rsidR="00443843" w:rsidRPr="00D354D4" w:rsidRDefault="00443843" w:rsidP="008450FB">
      <w:pPr>
        <w:spacing w:before="10" w:line="248" w:lineRule="auto"/>
        <w:ind w:left="0" w:right="6402"/>
        <w:jc w:val="both"/>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t>
      </w:r>
    </w:p>
    <w:p w:rsidR="008450FB" w:rsidRPr="00D354D4" w:rsidRDefault="00443843" w:rsidP="00D354D4">
      <w:pPr>
        <w:spacing w:before="11"/>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echo "&lt;/table&gt;";</w:t>
      </w:r>
    </w:p>
    <w:p w:rsidR="00443843" w:rsidRPr="00D354D4" w:rsidRDefault="00443843" w:rsidP="008450FB">
      <w:pPr>
        <w:spacing w:before="11"/>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mysql_close($con);</w:t>
      </w:r>
    </w:p>
    <w:p w:rsidR="00443843" w:rsidRPr="00D354D4" w:rsidRDefault="00443843" w:rsidP="008450FB">
      <w:pPr>
        <w:spacing w:before="15"/>
        <w:ind w:left="0"/>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?&gt;</w:t>
      </w:r>
    </w:p>
    <w:p w:rsidR="00D354D4" w:rsidRDefault="00D354D4" w:rsidP="00D354D4">
      <w:pPr>
        <w:ind w:left="0"/>
        <w:rPr>
          <w:rFonts w:ascii="Times New Roman" w:hAnsi="Times New Roman" w:cs="Times New Roman"/>
          <w:color w:val="auto"/>
          <w:sz w:val="17"/>
          <w:szCs w:val="17"/>
        </w:rPr>
      </w:pPr>
    </w:p>
    <w:p w:rsidR="00443843" w:rsidRPr="00D354D4" w:rsidRDefault="00443843" w:rsidP="00D354D4">
      <w:pPr>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The </w:t>
      </w:r>
      <w:r w:rsidRPr="00D354D4">
        <w:rPr>
          <w:rFonts w:ascii="Times New Roman" w:hAnsi="Times New Roman" w:cs="Times New Roman"/>
          <w:b/>
          <w:color w:val="auto"/>
          <w:sz w:val="30"/>
          <w:szCs w:val="30"/>
        </w:rPr>
        <w:t xml:space="preserve">output </w:t>
      </w:r>
      <w:r w:rsidRPr="0070701A">
        <w:rPr>
          <w:rFonts w:ascii="Times New Roman" w:hAnsi="Times New Roman" w:cs="Times New Roman"/>
          <w:color w:val="auto"/>
          <w:sz w:val="30"/>
          <w:szCs w:val="30"/>
        </w:rPr>
        <w:t>of the code above will be:</w:t>
      </w:r>
    </w:p>
    <w:p w:rsidR="00443843" w:rsidRPr="0070701A" w:rsidRDefault="00443843" w:rsidP="00443843">
      <w:pPr>
        <w:spacing w:before="69" w:line="318" w:lineRule="auto"/>
        <w:ind w:left="124" w:right="8787"/>
        <w:rPr>
          <w:rFonts w:ascii="Times New Roman" w:hAnsi="Times New Roman" w:cs="Times New Roman"/>
          <w:color w:val="auto"/>
          <w:sz w:val="30"/>
          <w:szCs w:val="30"/>
        </w:rPr>
      </w:pPr>
      <w:r w:rsidRPr="0070701A">
        <w:rPr>
          <w:rFonts w:ascii="Times New Roman" w:hAnsi="Times New Roman" w:cs="Times New Roman"/>
          <w:b/>
          <w:color w:val="auto"/>
          <w:sz w:val="30"/>
          <w:szCs w:val="30"/>
        </w:rPr>
        <w:t xml:space="preserve">Firstname Lastname </w:t>
      </w:r>
      <w:r w:rsidRPr="0070701A">
        <w:rPr>
          <w:rFonts w:ascii="Times New Roman" w:hAnsi="Times New Roman" w:cs="Times New Roman"/>
          <w:color w:val="auto"/>
          <w:sz w:val="30"/>
          <w:szCs w:val="30"/>
        </w:rPr>
        <w:t>Glenn   Quagmire Peter   Griffin</w:t>
      </w:r>
    </w:p>
    <w:p w:rsidR="00D354D4" w:rsidRDefault="00443843" w:rsidP="00D354D4">
      <w:pPr>
        <w:ind w:left="0"/>
        <w:jc w:val="center"/>
        <w:rPr>
          <w:rFonts w:ascii="Times New Roman" w:hAnsi="Times New Roman" w:cs="Times New Roman"/>
          <w:color w:val="auto"/>
          <w:sz w:val="61"/>
          <w:szCs w:val="61"/>
        </w:rPr>
      </w:pPr>
      <w:r w:rsidRPr="0070701A">
        <w:rPr>
          <w:rFonts w:ascii="Times New Roman" w:hAnsi="Times New Roman" w:cs="Times New Roman"/>
          <w:b/>
          <w:color w:val="auto"/>
          <w:w w:val="99"/>
          <w:sz w:val="61"/>
          <w:szCs w:val="61"/>
        </w:rPr>
        <w:lastRenderedPageBreak/>
        <w:t>PHP</w:t>
      </w:r>
      <w:r w:rsidR="00D354D4">
        <w:rPr>
          <w:rFonts w:ascii="Times New Roman" w:hAnsi="Times New Roman" w:cs="Times New Roman"/>
          <w:b/>
          <w:color w:val="auto"/>
          <w:w w:val="99"/>
          <w:sz w:val="61"/>
          <w:szCs w:val="61"/>
        </w:rPr>
        <w:t xml:space="preserve"> </w:t>
      </w:r>
      <w:r w:rsidRPr="0070701A">
        <w:rPr>
          <w:rFonts w:ascii="Times New Roman" w:hAnsi="Times New Roman" w:cs="Times New Roman"/>
          <w:b/>
          <w:color w:val="auto"/>
          <w:w w:val="99"/>
          <w:sz w:val="61"/>
          <w:szCs w:val="61"/>
        </w:rPr>
        <w:t>MySQL</w:t>
      </w:r>
      <w:r w:rsidR="00D354D4">
        <w:rPr>
          <w:rFonts w:ascii="Times New Roman" w:hAnsi="Times New Roman" w:cs="Times New Roman"/>
          <w:b/>
          <w:color w:val="auto"/>
          <w:w w:val="99"/>
          <w:sz w:val="61"/>
          <w:szCs w:val="61"/>
        </w:rPr>
        <w:t xml:space="preserve"> </w:t>
      </w:r>
      <w:r w:rsidRPr="0070701A">
        <w:rPr>
          <w:rFonts w:ascii="Times New Roman" w:hAnsi="Times New Roman" w:cs="Times New Roman"/>
          <w:b/>
          <w:color w:val="auto"/>
          <w:w w:val="99"/>
          <w:sz w:val="61"/>
          <w:szCs w:val="61"/>
        </w:rPr>
        <w:t>Update</w:t>
      </w:r>
    </w:p>
    <w:p w:rsidR="00443843" w:rsidRPr="00D354D4" w:rsidRDefault="00443843" w:rsidP="00D354D4">
      <w:pPr>
        <w:ind w:firstLine="720"/>
        <w:jc w:val="both"/>
        <w:rPr>
          <w:rFonts w:ascii="Times New Roman" w:hAnsi="Times New Roman" w:cs="Times New Roman"/>
          <w:color w:val="auto"/>
          <w:sz w:val="61"/>
          <w:szCs w:val="61"/>
        </w:rPr>
      </w:pPr>
      <w:r w:rsidRPr="0070701A">
        <w:rPr>
          <w:rFonts w:ascii="Times New Roman" w:hAnsi="Times New Roman" w:cs="Times New Roman"/>
          <w:color w:val="auto"/>
          <w:sz w:val="30"/>
          <w:szCs w:val="30"/>
        </w:rPr>
        <w:t>The UPDATE statement is used to modify data in a table.</w:t>
      </w:r>
    </w:p>
    <w:p w:rsidR="00D354D4" w:rsidRDefault="00D354D4" w:rsidP="00D354D4">
      <w:pPr>
        <w:ind w:left="0"/>
        <w:rPr>
          <w:rFonts w:ascii="Times New Roman" w:hAnsi="Times New Roman" w:cs="Times New Roman"/>
          <w:color w:val="auto"/>
          <w:sz w:val="44"/>
          <w:szCs w:val="45"/>
        </w:rPr>
      </w:pPr>
      <w:r>
        <w:rPr>
          <w:rFonts w:ascii="Times New Roman" w:hAnsi="Times New Roman" w:cs="Times New Roman"/>
          <w:b/>
          <w:color w:val="auto"/>
          <w:sz w:val="44"/>
          <w:szCs w:val="45"/>
        </w:rPr>
        <w:t>Update Data i</w:t>
      </w:r>
      <w:r w:rsidR="00443843" w:rsidRPr="00D354D4">
        <w:rPr>
          <w:rFonts w:ascii="Times New Roman" w:hAnsi="Times New Roman" w:cs="Times New Roman"/>
          <w:b/>
          <w:color w:val="auto"/>
          <w:sz w:val="44"/>
          <w:szCs w:val="45"/>
        </w:rPr>
        <w:t>n a Database</w:t>
      </w:r>
    </w:p>
    <w:p w:rsidR="00443843" w:rsidRPr="00D354D4" w:rsidRDefault="00443843" w:rsidP="00D354D4">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UPDATE statement is used to update existing records in a table.</w:t>
      </w:r>
    </w:p>
    <w:p w:rsidR="00D354D4" w:rsidRDefault="00443843" w:rsidP="00D354D4">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Syntax</w:t>
      </w:r>
    </w:p>
    <w:p w:rsidR="00443843" w:rsidRPr="00D354D4" w:rsidRDefault="00443843" w:rsidP="00D354D4">
      <w:pPr>
        <w:rPr>
          <w:rFonts w:ascii="Times New Roman" w:hAnsi="Times New Roman" w:cs="Times New Roman"/>
          <w:color w:val="auto"/>
          <w:sz w:val="32"/>
          <w:szCs w:val="32"/>
        </w:rPr>
      </w:pPr>
      <w:r w:rsidRPr="0070701A">
        <w:rPr>
          <w:rFonts w:ascii="Times New Roman" w:hAnsi="Times New Roman" w:cs="Times New Roman"/>
          <w:color w:val="auto"/>
          <w:sz w:val="30"/>
          <w:szCs w:val="30"/>
        </w:rPr>
        <w:t>UPDATE table_name</w:t>
      </w:r>
    </w:p>
    <w:p w:rsidR="00D354D4" w:rsidRDefault="00D354D4" w:rsidP="00D354D4">
      <w:pPr>
        <w:spacing w:before="26" w:line="320" w:lineRule="exact"/>
        <w:ind w:right="6524"/>
        <w:rPr>
          <w:rFonts w:ascii="Times New Roman" w:hAnsi="Times New Roman" w:cs="Times New Roman"/>
          <w:color w:val="auto"/>
          <w:sz w:val="30"/>
          <w:szCs w:val="30"/>
        </w:rPr>
      </w:pPr>
      <w:r>
        <w:rPr>
          <w:rFonts w:ascii="Times New Roman" w:hAnsi="Times New Roman" w:cs="Times New Roman"/>
          <w:color w:val="auto"/>
          <w:sz w:val="30"/>
          <w:szCs w:val="30"/>
        </w:rPr>
        <w:t>SET column1=value,</w:t>
      </w:r>
      <w:r w:rsidR="00443843" w:rsidRPr="0070701A">
        <w:rPr>
          <w:rFonts w:ascii="Times New Roman" w:hAnsi="Times New Roman" w:cs="Times New Roman"/>
          <w:color w:val="auto"/>
          <w:sz w:val="30"/>
          <w:szCs w:val="30"/>
        </w:rPr>
        <w:t xml:space="preserve">column2=value2,... </w:t>
      </w:r>
    </w:p>
    <w:p w:rsidR="00443843" w:rsidRDefault="00443843" w:rsidP="00D354D4">
      <w:pPr>
        <w:spacing w:before="26" w:line="320" w:lineRule="exact"/>
        <w:ind w:right="6524"/>
        <w:rPr>
          <w:rFonts w:ascii="Times New Roman" w:hAnsi="Times New Roman" w:cs="Times New Roman"/>
          <w:color w:val="auto"/>
          <w:sz w:val="30"/>
          <w:szCs w:val="30"/>
        </w:rPr>
      </w:pPr>
      <w:r w:rsidRPr="0070701A">
        <w:rPr>
          <w:rFonts w:ascii="Times New Roman" w:hAnsi="Times New Roman" w:cs="Times New Roman"/>
          <w:color w:val="auto"/>
          <w:sz w:val="30"/>
          <w:szCs w:val="30"/>
        </w:rPr>
        <w:t>WHERE some_column=some_value</w:t>
      </w:r>
    </w:p>
    <w:p w:rsidR="00D354D4" w:rsidRPr="0070701A" w:rsidRDefault="00D354D4" w:rsidP="00D354D4">
      <w:pPr>
        <w:spacing w:before="26" w:line="320" w:lineRule="exact"/>
        <w:ind w:right="6524"/>
        <w:rPr>
          <w:rFonts w:ascii="Times New Roman" w:hAnsi="Times New Roman" w:cs="Times New Roman"/>
          <w:color w:val="auto"/>
          <w:sz w:val="30"/>
          <w:szCs w:val="30"/>
        </w:rPr>
      </w:pPr>
    </w:p>
    <w:p w:rsidR="00443843" w:rsidRPr="0070701A" w:rsidRDefault="00443843" w:rsidP="00D354D4">
      <w:pPr>
        <w:ind w:left="0" w:right="204"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Note:</w:t>
      </w:r>
      <w:r w:rsidR="00407893">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Notice the WHERE clause in the UPDATE syntax. The WHERE clause specifies which record or records that should be updated. If you omit the WHERE clause, all records will be updated!</w:t>
      </w:r>
    </w:p>
    <w:p w:rsidR="00443843" w:rsidRPr="0070701A" w:rsidRDefault="00443843" w:rsidP="00D354D4">
      <w:pPr>
        <w:spacing w:line="250" w:lineRule="auto"/>
        <w:ind w:left="0" w:right="691"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To get PHP to execute the statement above we must use the mysql_query( ) function. This function is used to send a query or command to a MySQL connection.</w:t>
      </w:r>
    </w:p>
    <w:p w:rsidR="00D354D4" w:rsidRDefault="00D354D4" w:rsidP="00D354D4">
      <w:pPr>
        <w:ind w:left="0"/>
        <w:rPr>
          <w:rFonts w:ascii="Times New Roman" w:hAnsi="Times New Roman" w:cs="Times New Roman"/>
          <w:color w:val="auto"/>
          <w:sz w:val="17"/>
          <w:szCs w:val="17"/>
        </w:rPr>
      </w:pPr>
    </w:p>
    <w:p w:rsidR="00D354D4" w:rsidRDefault="00443843" w:rsidP="00D354D4">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D354D4" w:rsidRDefault="00443843" w:rsidP="00D354D4">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Earlier in the tutorial we created a table named "Persons". Here is how it looks:</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D354D4">
      <w:pPr>
        <w:ind w:left="0"/>
        <w:rPr>
          <w:rFonts w:ascii="Times New Roman" w:hAnsi="Times New Roman" w:cs="Times New Roman"/>
          <w:color w:val="auto"/>
          <w:sz w:val="30"/>
          <w:szCs w:val="30"/>
        </w:rPr>
      </w:pPr>
      <w:r w:rsidRPr="0070701A">
        <w:rPr>
          <w:rFonts w:ascii="Times New Roman" w:hAnsi="Times New Roman" w:cs="Times New Roman"/>
          <w:b/>
          <w:color w:val="auto"/>
          <w:sz w:val="30"/>
          <w:szCs w:val="30"/>
        </w:rPr>
        <w:t>FirstName   LastName   Age</w:t>
      </w:r>
    </w:p>
    <w:p w:rsidR="00443843" w:rsidRPr="0070701A" w:rsidRDefault="00443843" w:rsidP="00D354D4">
      <w:pPr>
        <w:spacing w:before="34"/>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Peter   Griffin   35</w:t>
      </w:r>
    </w:p>
    <w:p w:rsidR="00443843" w:rsidRPr="0070701A" w:rsidRDefault="00443843" w:rsidP="00D354D4">
      <w:pPr>
        <w:spacing w:before="39"/>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Glenn   Quagmire   33</w:t>
      </w:r>
    </w:p>
    <w:p w:rsidR="00443843" w:rsidRPr="0070701A" w:rsidRDefault="00443843" w:rsidP="00443843">
      <w:pPr>
        <w:spacing w:line="200" w:lineRule="exact"/>
        <w:rPr>
          <w:rFonts w:ascii="Times New Roman" w:hAnsi="Times New Roman" w:cs="Times New Roman"/>
          <w:color w:val="auto"/>
        </w:rPr>
      </w:pPr>
    </w:p>
    <w:p w:rsidR="00443843" w:rsidRPr="00D354D4" w:rsidRDefault="00443843" w:rsidP="00D354D4">
      <w:pPr>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The following example updates some data in the "Persons" table:</w:t>
      </w:r>
    </w:p>
    <w:p w:rsidR="00443843" w:rsidRPr="00D354D4" w:rsidRDefault="00D354D4" w:rsidP="00D354D4">
      <w:pPr>
        <w:ind w:left="0"/>
        <w:rPr>
          <w:rFonts w:ascii="Times New Roman" w:hAnsi="Times New Roman" w:cs="Times New Roman"/>
          <w:b/>
          <w:i/>
          <w:color w:val="auto"/>
          <w:sz w:val="30"/>
          <w:szCs w:val="30"/>
        </w:rPr>
      </w:pPr>
      <w:r>
        <w:rPr>
          <w:rFonts w:ascii="Times New Roman" w:hAnsi="Times New Roman" w:cs="Times New Roman"/>
          <w:color w:val="auto"/>
          <w:sz w:val="30"/>
          <w:szCs w:val="30"/>
        </w:rPr>
        <w:t xml:space="preserve">  </w:t>
      </w:r>
      <w:r w:rsidR="00443843" w:rsidRPr="00D354D4">
        <w:rPr>
          <w:rFonts w:ascii="Times New Roman" w:hAnsi="Times New Roman" w:cs="Times New Roman"/>
          <w:b/>
          <w:i/>
          <w:color w:val="auto"/>
          <w:sz w:val="30"/>
          <w:szCs w:val="30"/>
        </w:rPr>
        <w:t>&lt;?php</w:t>
      </w:r>
    </w:p>
    <w:p w:rsidR="00443843" w:rsidRPr="00D354D4" w:rsidRDefault="00443843" w:rsidP="00443843">
      <w:pPr>
        <w:spacing w:line="320" w:lineRule="exact"/>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$con = mysql_connect("localhost","peter","abc123");</w:t>
      </w:r>
    </w:p>
    <w:p w:rsidR="00443843" w:rsidRPr="00D354D4" w:rsidRDefault="00443843" w:rsidP="00443843">
      <w:pPr>
        <w:spacing w:before="10"/>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if (!$con)</w:t>
      </w:r>
    </w:p>
    <w:p w:rsidR="00443843" w:rsidRPr="00D354D4" w:rsidRDefault="00443843" w:rsidP="00443843">
      <w:pPr>
        <w:spacing w:before="15"/>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t>
      </w:r>
    </w:p>
    <w:p w:rsidR="00443843" w:rsidRPr="00D354D4" w:rsidRDefault="00443843" w:rsidP="00443843">
      <w:pPr>
        <w:spacing w:before="15"/>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die( 'Could not connect: ' . mysql_error());</w:t>
      </w:r>
    </w:p>
    <w:p w:rsidR="00D354D4" w:rsidRDefault="00443843" w:rsidP="00D354D4">
      <w:pPr>
        <w:spacing w:line="320" w:lineRule="exact"/>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t>
      </w:r>
    </w:p>
    <w:p w:rsidR="00D354D4" w:rsidRPr="00D354D4" w:rsidRDefault="00443843" w:rsidP="00D354D4">
      <w:pPr>
        <w:spacing w:line="320" w:lineRule="exact"/>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mysql_select_db("my_db", $con);</w:t>
      </w:r>
    </w:p>
    <w:p w:rsidR="00443843" w:rsidRPr="00D354D4" w:rsidRDefault="00443843" w:rsidP="00D354D4">
      <w:pPr>
        <w:spacing w:line="320" w:lineRule="exact"/>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mysql_quer y("UPDATE Persons SET Age = '36'</w:t>
      </w:r>
    </w:p>
    <w:p w:rsidR="00D354D4" w:rsidRPr="00D354D4" w:rsidRDefault="00443843" w:rsidP="00D354D4">
      <w:pPr>
        <w:spacing w:before="15"/>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WHERE FirstName = 'Peter' AND LastName = 'Griffin'");</w:t>
      </w:r>
    </w:p>
    <w:p w:rsidR="00443843" w:rsidRPr="00D354D4" w:rsidRDefault="00443843" w:rsidP="00D354D4">
      <w:pPr>
        <w:spacing w:before="15"/>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mysql_close($con);</w:t>
      </w:r>
    </w:p>
    <w:p w:rsidR="00443843" w:rsidRPr="00D354D4" w:rsidRDefault="00443843" w:rsidP="00443843">
      <w:pPr>
        <w:spacing w:line="320" w:lineRule="exact"/>
        <w:ind w:left="124"/>
        <w:rPr>
          <w:rFonts w:ascii="Times New Roman" w:hAnsi="Times New Roman" w:cs="Times New Roman"/>
          <w:b/>
          <w:i/>
          <w:color w:val="auto"/>
          <w:sz w:val="30"/>
          <w:szCs w:val="30"/>
        </w:rPr>
      </w:pPr>
      <w:r w:rsidRPr="00D354D4">
        <w:rPr>
          <w:rFonts w:ascii="Times New Roman" w:hAnsi="Times New Roman" w:cs="Times New Roman"/>
          <w:b/>
          <w:i/>
          <w:color w:val="auto"/>
          <w:sz w:val="30"/>
          <w:szCs w:val="30"/>
        </w:rPr>
        <w:t>?&gt;</w:t>
      </w:r>
    </w:p>
    <w:p w:rsidR="00D354D4" w:rsidRDefault="00D354D4" w:rsidP="00D354D4">
      <w:pPr>
        <w:ind w:left="0"/>
        <w:rPr>
          <w:rFonts w:ascii="Times New Roman" w:hAnsi="Times New Roman" w:cs="Times New Roman"/>
          <w:color w:val="auto"/>
          <w:sz w:val="17"/>
          <w:szCs w:val="17"/>
        </w:rPr>
      </w:pPr>
    </w:p>
    <w:p w:rsidR="00443843" w:rsidRPr="0070701A" w:rsidRDefault="00D354D4" w:rsidP="00D354D4">
      <w:pPr>
        <w:ind w:left="0"/>
        <w:rPr>
          <w:rFonts w:ascii="Times New Roman" w:hAnsi="Times New Roman" w:cs="Times New Roman"/>
          <w:color w:val="auto"/>
          <w:sz w:val="30"/>
          <w:szCs w:val="30"/>
        </w:rPr>
      </w:pPr>
      <w:r>
        <w:rPr>
          <w:rFonts w:ascii="Times New Roman" w:hAnsi="Times New Roman" w:cs="Times New Roman"/>
          <w:color w:val="auto"/>
          <w:sz w:val="30"/>
          <w:szCs w:val="30"/>
        </w:rPr>
        <w:t>After the update, the "Per</w:t>
      </w:r>
      <w:r w:rsidR="00443843" w:rsidRPr="0070701A">
        <w:rPr>
          <w:rFonts w:ascii="Times New Roman" w:hAnsi="Times New Roman" w:cs="Times New Roman"/>
          <w:color w:val="auto"/>
          <w:sz w:val="30"/>
          <w:szCs w:val="30"/>
        </w:rPr>
        <w:t>sons" table will look like this:</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before="8" w:line="220" w:lineRule="exact"/>
        <w:rPr>
          <w:rFonts w:ascii="Times New Roman" w:hAnsi="Times New Roman" w:cs="Times New Roman"/>
          <w:color w:val="auto"/>
          <w:sz w:val="22"/>
          <w:szCs w:val="22"/>
        </w:rPr>
      </w:pPr>
    </w:p>
    <w:p w:rsidR="00443843" w:rsidRPr="0070701A" w:rsidRDefault="00443843" w:rsidP="00443843">
      <w:pPr>
        <w:ind w:left="124"/>
        <w:rPr>
          <w:rFonts w:ascii="Times New Roman" w:hAnsi="Times New Roman" w:cs="Times New Roman"/>
          <w:color w:val="auto"/>
          <w:sz w:val="30"/>
          <w:szCs w:val="30"/>
        </w:rPr>
      </w:pPr>
      <w:r w:rsidRPr="0070701A">
        <w:rPr>
          <w:rFonts w:ascii="Times New Roman" w:hAnsi="Times New Roman" w:cs="Times New Roman"/>
          <w:b/>
          <w:color w:val="auto"/>
          <w:sz w:val="30"/>
          <w:szCs w:val="30"/>
        </w:rPr>
        <w:t>FirstName   LastName   Age</w:t>
      </w:r>
    </w:p>
    <w:p w:rsidR="00443843" w:rsidRPr="0070701A" w:rsidRDefault="00443843" w:rsidP="00443843">
      <w:pPr>
        <w:spacing w:before="34"/>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Peter   Griffin   36</w:t>
      </w:r>
    </w:p>
    <w:p w:rsidR="00443843" w:rsidRPr="0070701A" w:rsidRDefault="00443843" w:rsidP="00443843">
      <w:pPr>
        <w:spacing w:before="3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Glenn   Quagmire   33</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before="3" w:line="240" w:lineRule="exact"/>
        <w:rPr>
          <w:rFonts w:ascii="Times New Roman" w:hAnsi="Times New Roman" w:cs="Times New Roman"/>
          <w:color w:val="auto"/>
          <w:szCs w:val="24"/>
        </w:rPr>
      </w:pPr>
    </w:p>
    <w:p w:rsidR="00D354D4" w:rsidRDefault="00D354D4" w:rsidP="00443843">
      <w:pPr>
        <w:ind w:left="230"/>
        <w:rPr>
          <w:rFonts w:ascii="Times New Roman" w:hAnsi="Times New Roman" w:cs="Times New Roman"/>
          <w:b/>
          <w:color w:val="auto"/>
          <w:w w:val="99"/>
          <w:sz w:val="61"/>
          <w:szCs w:val="61"/>
        </w:rPr>
      </w:pPr>
    </w:p>
    <w:p w:rsidR="00D354D4" w:rsidRDefault="00D354D4" w:rsidP="00443843">
      <w:pPr>
        <w:ind w:left="230"/>
        <w:rPr>
          <w:rFonts w:ascii="Times New Roman" w:hAnsi="Times New Roman" w:cs="Times New Roman"/>
          <w:b/>
          <w:color w:val="auto"/>
          <w:w w:val="99"/>
          <w:sz w:val="61"/>
          <w:szCs w:val="61"/>
        </w:rPr>
      </w:pPr>
    </w:p>
    <w:p w:rsidR="00D354D4" w:rsidRDefault="00D354D4" w:rsidP="00443843">
      <w:pPr>
        <w:ind w:left="230"/>
        <w:rPr>
          <w:rFonts w:ascii="Times New Roman" w:hAnsi="Times New Roman" w:cs="Times New Roman"/>
          <w:b/>
          <w:color w:val="auto"/>
          <w:w w:val="99"/>
          <w:sz w:val="61"/>
          <w:szCs w:val="61"/>
        </w:rPr>
      </w:pPr>
    </w:p>
    <w:p w:rsidR="00D354D4" w:rsidRDefault="00D354D4" w:rsidP="00443843">
      <w:pPr>
        <w:ind w:left="230"/>
        <w:rPr>
          <w:rFonts w:ascii="Times New Roman" w:hAnsi="Times New Roman" w:cs="Times New Roman"/>
          <w:b/>
          <w:color w:val="auto"/>
          <w:w w:val="99"/>
          <w:sz w:val="61"/>
          <w:szCs w:val="61"/>
        </w:rPr>
      </w:pPr>
    </w:p>
    <w:p w:rsidR="00D354D4" w:rsidRDefault="00D354D4" w:rsidP="00443843">
      <w:pPr>
        <w:ind w:left="230"/>
        <w:rPr>
          <w:rFonts w:ascii="Times New Roman" w:hAnsi="Times New Roman" w:cs="Times New Roman"/>
          <w:b/>
          <w:color w:val="auto"/>
          <w:w w:val="99"/>
          <w:sz w:val="61"/>
          <w:szCs w:val="61"/>
        </w:rPr>
      </w:pPr>
    </w:p>
    <w:p w:rsidR="00D354D4" w:rsidRDefault="00D354D4" w:rsidP="00443843">
      <w:pPr>
        <w:ind w:left="230"/>
        <w:rPr>
          <w:rFonts w:ascii="Times New Roman" w:hAnsi="Times New Roman" w:cs="Times New Roman"/>
          <w:b/>
          <w:color w:val="auto"/>
          <w:w w:val="99"/>
          <w:sz w:val="61"/>
          <w:szCs w:val="61"/>
        </w:rPr>
      </w:pPr>
    </w:p>
    <w:p w:rsidR="00D354D4" w:rsidRDefault="00D354D4" w:rsidP="00443843">
      <w:pPr>
        <w:ind w:left="230"/>
        <w:rPr>
          <w:rFonts w:ascii="Times New Roman" w:hAnsi="Times New Roman" w:cs="Times New Roman"/>
          <w:b/>
          <w:color w:val="auto"/>
          <w:w w:val="99"/>
          <w:sz w:val="61"/>
          <w:szCs w:val="61"/>
        </w:rPr>
      </w:pPr>
    </w:p>
    <w:p w:rsidR="00D354D4" w:rsidRDefault="00D354D4" w:rsidP="00D354D4">
      <w:pPr>
        <w:ind w:left="0"/>
        <w:rPr>
          <w:rFonts w:ascii="Times New Roman" w:hAnsi="Times New Roman" w:cs="Times New Roman"/>
          <w:b/>
          <w:color w:val="auto"/>
          <w:w w:val="99"/>
          <w:sz w:val="61"/>
          <w:szCs w:val="61"/>
        </w:rPr>
      </w:pPr>
    </w:p>
    <w:p w:rsidR="00135447" w:rsidRDefault="00135447" w:rsidP="002E33CF">
      <w:pPr>
        <w:ind w:left="0"/>
        <w:jc w:val="center"/>
        <w:rPr>
          <w:rFonts w:ascii="Times New Roman" w:hAnsi="Times New Roman" w:cs="Times New Roman"/>
          <w:b/>
          <w:color w:val="auto"/>
          <w:w w:val="99"/>
          <w:sz w:val="56"/>
          <w:szCs w:val="61"/>
        </w:rPr>
      </w:pPr>
    </w:p>
    <w:p w:rsidR="00135447" w:rsidRDefault="00135447" w:rsidP="002E33CF">
      <w:pPr>
        <w:ind w:left="0"/>
        <w:jc w:val="center"/>
        <w:rPr>
          <w:rFonts w:ascii="Times New Roman" w:hAnsi="Times New Roman" w:cs="Times New Roman"/>
          <w:b/>
          <w:color w:val="auto"/>
          <w:w w:val="99"/>
          <w:sz w:val="56"/>
          <w:szCs w:val="61"/>
        </w:rPr>
      </w:pPr>
    </w:p>
    <w:p w:rsidR="00135447" w:rsidRDefault="00135447" w:rsidP="002E33CF">
      <w:pPr>
        <w:ind w:left="0"/>
        <w:jc w:val="center"/>
        <w:rPr>
          <w:rFonts w:ascii="Times New Roman" w:hAnsi="Times New Roman" w:cs="Times New Roman"/>
          <w:b/>
          <w:color w:val="auto"/>
          <w:w w:val="99"/>
          <w:sz w:val="56"/>
          <w:szCs w:val="61"/>
        </w:rPr>
      </w:pPr>
    </w:p>
    <w:p w:rsidR="00135447" w:rsidRDefault="00135447" w:rsidP="002E33CF">
      <w:pPr>
        <w:ind w:left="0"/>
        <w:jc w:val="center"/>
        <w:rPr>
          <w:rFonts w:ascii="Times New Roman" w:hAnsi="Times New Roman" w:cs="Times New Roman"/>
          <w:b/>
          <w:color w:val="auto"/>
          <w:w w:val="99"/>
          <w:sz w:val="56"/>
          <w:szCs w:val="61"/>
        </w:rPr>
      </w:pPr>
    </w:p>
    <w:p w:rsidR="00135447" w:rsidRDefault="00135447" w:rsidP="002E33CF">
      <w:pPr>
        <w:ind w:left="0"/>
        <w:jc w:val="center"/>
        <w:rPr>
          <w:rFonts w:ascii="Times New Roman" w:hAnsi="Times New Roman" w:cs="Times New Roman"/>
          <w:b/>
          <w:color w:val="auto"/>
          <w:w w:val="99"/>
          <w:sz w:val="56"/>
          <w:szCs w:val="61"/>
        </w:rPr>
      </w:pPr>
    </w:p>
    <w:p w:rsidR="00135447" w:rsidRDefault="00135447" w:rsidP="002E33CF">
      <w:pPr>
        <w:ind w:left="0"/>
        <w:jc w:val="center"/>
        <w:rPr>
          <w:rFonts w:ascii="Times New Roman" w:hAnsi="Times New Roman" w:cs="Times New Roman"/>
          <w:b/>
          <w:color w:val="auto"/>
          <w:w w:val="99"/>
          <w:sz w:val="56"/>
          <w:szCs w:val="61"/>
        </w:rPr>
      </w:pPr>
    </w:p>
    <w:p w:rsidR="00135447" w:rsidRDefault="00135447" w:rsidP="00135447">
      <w:pPr>
        <w:ind w:left="0"/>
        <w:rPr>
          <w:rFonts w:ascii="Times New Roman" w:hAnsi="Times New Roman" w:cs="Times New Roman"/>
          <w:b/>
          <w:color w:val="auto"/>
          <w:w w:val="99"/>
          <w:sz w:val="56"/>
          <w:szCs w:val="61"/>
        </w:rPr>
      </w:pPr>
    </w:p>
    <w:p w:rsidR="00733315" w:rsidRDefault="00733315" w:rsidP="00135447">
      <w:pPr>
        <w:ind w:left="0"/>
        <w:jc w:val="center"/>
        <w:rPr>
          <w:rFonts w:ascii="Times New Roman" w:hAnsi="Times New Roman" w:cs="Times New Roman"/>
          <w:b/>
          <w:color w:val="auto"/>
          <w:w w:val="99"/>
          <w:sz w:val="56"/>
          <w:szCs w:val="61"/>
        </w:rPr>
      </w:pPr>
    </w:p>
    <w:p w:rsidR="00733315" w:rsidRDefault="00733315" w:rsidP="00135447">
      <w:pPr>
        <w:ind w:left="0"/>
        <w:jc w:val="center"/>
        <w:rPr>
          <w:rFonts w:ascii="Times New Roman" w:hAnsi="Times New Roman" w:cs="Times New Roman"/>
          <w:b/>
          <w:color w:val="auto"/>
          <w:w w:val="99"/>
          <w:sz w:val="56"/>
          <w:szCs w:val="61"/>
        </w:rPr>
      </w:pPr>
    </w:p>
    <w:p w:rsidR="002E33CF" w:rsidRDefault="00443843" w:rsidP="00135447">
      <w:pPr>
        <w:ind w:left="0"/>
        <w:jc w:val="center"/>
        <w:rPr>
          <w:rFonts w:ascii="Times New Roman" w:hAnsi="Times New Roman" w:cs="Times New Roman"/>
          <w:color w:val="auto"/>
          <w:sz w:val="56"/>
          <w:szCs w:val="61"/>
        </w:rPr>
      </w:pPr>
      <w:r w:rsidRPr="00D354D4">
        <w:rPr>
          <w:rFonts w:ascii="Times New Roman" w:hAnsi="Times New Roman" w:cs="Times New Roman"/>
          <w:b/>
          <w:color w:val="auto"/>
          <w:w w:val="99"/>
          <w:sz w:val="56"/>
          <w:szCs w:val="61"/>
        </w:rPr>
        <w:lastRenderedPageBreak/>
        <w:t>PHP</w:t>
      </w:r>
      <w:r w:rsidR="00D354D4">
        <w:rPr>
          <w:rFonts w:ascii="Times New Roman" w:hAnsi="Times New Roman" w:cs="Times New Roman"/>
          <w:b/>
          <w:color w:val="auto"/>
          <w:w w:val="99"/>
          <w:sz w:val="56"/>
          <w:szCs w:val="61"/>
        </w:rPr>
        <w:t xml:space="preserve"> </w:t>
      </w:r>
      <w:r w:rsidRPr="00D354D4">
        <w:rPr>
          <w:rFonts w:ascii="Times New Roman" w:hAnsi="Times New Roman" w:cs="Times New Roman"/>
          <w:b/>
          <w:color w:val="auto"/>
          <w:w w:val="99"/>
          <w:sz w:val="56"/>
          <w:szCs w:val="61"/>
        </w:rPr>
        <w:t>MySQL</w:t>
      </w:r>
      <w:r w:rsidR="00D354D4">
        <w:rPr>
          <w:rFonts w:ascii="Times New Roman" w:hAnsi="Times New Roman" w:cs="Times New Roman"/>
          <w:b/>
          <w:color w:val="auto"/>
          <w:w w:val="99"/>
          <w:sz w:val="56"/>
          <w:szCs w:val="61"/>
        </w:rPr>
        <w:t xml:space="preserve"> </w:t>
      </w:r>
      <w:r w:rsidRPr="00D354D4">
        <w:rPr>
          <w:rFonts w:ascii="Times New Roman" w:hAnsi="Times New Roman" w:cs="Times New Roman"/>
          <w:b/>
          <w:color w:val="auto"/>
          <w:w w:val="99"/>
          <w:sz w:val="56"/>
          <w:szCs w:val="61"/>
        </w:rPr>
        <w:t>Delete</w:t>
      </w:r>
    </w:p>
    <w:p w:rsidR="00443843" w:rsidRPr="002E33CF" w:rsidRDefault="00443843" w:rsidP="002E33CF">
      <w:pPr>
        <w:ind w:firstLine="720"/>
        <w:jc w:val="both"/>
        <w:rPr>
          <w:rFonts w:ascii="Times New Roman" w:hAnsi="Times New Roman" w:cs="Times New Roman"/>
          <w:color w:val="auto"/>
          <w:sz w:val="56"/>
          <w:szCs w:val="61"/>
        </w:rPr>
      </w:pPr>
      <w:r w:rsidRPr="0070701A">
        <w:rPr>
          <w:rFonts w:ascii="Times New Roman" w:hAnsi="Times New Roman" w:cs="Times New Roman"/>
          <w:color w:val="auto"/>
          <w:sz w:val="30"/>
          <w:szCs w:val="30"/>
        </w:rPr>
        <w:t>The DELETE statement is used to delete records in a table.</w:t>
      </w:r>
    </w:p>
    <w:p w:rsidR="00443843" w:rsidRPr="0070701A" w:rsidRDefault="00443843" w:rsidP="00443843">
      <w:pPr>
        <w:spacing w:line="200" w:lineRule="exact"/>
        <w:rPr>
          <w:rFonts w:ascii="Times New Roman" w:hAnsi="Times New Roman" w:cs="Times New Roman"/>
          <w:color w:val="auto"/>
        </w:rPr>
      </w:pPr>
    </w:p>
    <w:p w:rsidR="002E33CF" w:rsidRDefault="00135447" w:rsidP="002E33CF">
      <w:pPr>
        <w:ind w:left="0"/>
        <w:rPr>
          <w:rFonts w:ascii="Times New Roman" w:hAnsi="Times New Roman" w:cs="Times New Roman"/>
          <w:color w:val="auto"/>
          <w:sz w:val="44"/>
          <w:szCs w:val="45"/>
        </w:rPr>
      </w:pPr>
      <w:r>
        <w:rPr>
          <w:rFonts w:ascii="Times New Roman" w:hAnsi="Times New Roman" w:cs="Times New Roman"/>
          <w:b/>
          <w:color w:val="auto"/>
          <w:sz w:val="44"/>
          <w:szCs w:val="45"/>
        </w:rPr>
        <w:t>Delete Data i</w:t>
      </w:r>
      <w:r w:rsidR="00443843" w:rsidRPr="002E33CF">
        <w:rPr>
          <w:rFonts w:ascii="Times New Roman" w:hAnsi="Times New Roman" w:cs="Times New Roman"/>
          <w:b/>
          <w:color w:val="auto"/>
          <w:sz w:val="44"/>
          <w:szCs w:val="45"/>
        </w:rPr>
        <w:t>n a Database</w:t>
      </w:r>
    </w:p>
    <w:p w:rsidR="00443843" w:rsidRPr="002E33CF" w:rsidRDefault="00443843" w:rsidP="002E33CF">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DELETE FROM statement is used to delete records from a database table.</w:t>
      </w:r>
    </w:p>
    <w:p w:rsidR="00443843" w:rsidRPr="0070701A" w:rsidRDefault="00443843" w:rsidP="00443843">
      <w:pPr>
        <w:spacing w:before="6" w:line="160" w:lineRule="exact"/>
        <w:rPr>
          <w:rFonts w:ascii="Times New Roman" w:hAnsi="Times New Roman" w:cs="Times New Roman"/>
          <w:color w:val="auto"/>
          <w:sz w:val="16"/>
          <w:szCs w:val="16"/>
        </w:rPr>
      </w:pPr>
    </w:p>
    <w:p w:rsidR="002E33CF" w:rsidRDefault="00443843" w:rsidP="002E33CF">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Syntax</w:t>
      </w:r>
    </w:p>
    <w:p w:rsidR="00443843" w:rsidRPr="002E33CF" w:rsidRDefault="00443843" w:rsidP="002E33CF">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DELETE FROM table_name</w:t>
      </w:r>
    </w:p>
    <w:p w:rsidR="00443843" w:rsidRPr="0070701A" w:rsidRDefault="00443843" w:rsidP="002E33CF">
      <w:pPr>
        <w:spacing w:before="15"/>
        <w:ind w:left="124" w:firstLine="596"/>
        <w:rPr>
          <w:rFonts w:ascii="Times New Roman" w:hAnsi="Times New Roman" w:cs="Times New Roman"/>
          <w:color w:val="auto"/>
          <w:sz w:val="30"/>
          <w:szCs w:val="30"/>
        </w:rPr>
      </w:pPr>
      <w:r w:rsidRPr="0070701A">
        <w:rPr>
          <w:rFonts w:ascii="Times New Roman" w:hAnsi="Times New Roman" w:cs="Times New Roman"/>
          <w:color w:val="auto"/>
          <w:sz w:val="30"/>
          <w:szCs w:val="30"/>
        </w:rPr>
        <w:t>WHERE some_column = some_value</w:t>
      </w:r>
    </w:p>
    <w:p w:rsidR="00443843" w:rsidRPr="0070701A" w:rsidRDefault="00443843" w:rsidP="002E33CF">
      <w:pPr>
        <w:spacing w:line="247" w:lineRule="auto"/>
        <w:ind w:left="0" w:right="257" w:firstLine="720"/>
        <w:jc w:val="both"/>
        <w:rPr>
          <w:rFonts w:ascii="Times New Roman" w:hAnsi="Times New Roman" w:cs="Times New Roman"/>
          <w:color w:val="auto"/>
          <w:sz w:val="30"/>
          <w:szCs w:val="30"/>
        </w:rPr>
      </w:pPr>
      <w:r w:rsidRPr="0070701A">
        <w:rPr>
          <w:rFonts w:ascii="Times New Roman" w:hAnsi="Times New Roman" w:cs="Times New Roman"/>
          <w:b/>
          <w:color w:val="auto"/>
          <w:sz w:val="30"/>
          <w:szCs w:val="30"/>
        </w:rPr>
        <w:t>Note:</w:t>
      </w:r>
      <w:r w:rsidR="00135447">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Notice the WHERE clause in the DELETE syntax. The WHERE clause specifies which record or records that should be deleted. If you omit the WHERE clause, all records will be deleted!</w:t>
      </w:r>
      <w:r w:rsidR="002E33CF">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To get PHP to execute the statement above we must use the mysql_query() function. This function is used to send a query or command to a MySQL connection.</w:t>
      </w:r>
    </w:p>
    <w:p w:rsidR="002E33CF" w:rsidRDefault="002E33CF" w:rsidP="002E33CF">
      <w:pPr>
        <w:ind w:left="0"/>
        <w:rPr>
          <w:rFonts w:ascii="Times New Roman" w:hAnsi="Times New Roman" w:cs="Times New Roman"/>
          <w:color w:val="auto"/>
          <w:sz w:val="15"/>
          <w:szCs w:val="15"/>
        </w:rPr>
      </w:pPr>
    </w:p>
    <w:p w:rsidR="002E33CF" w:rsidRDefault="00443843" w:rsidP="002E33CF">
      <w:pPr>
        <w:ind w:left="0"/>
        <w:rPr>
          <w:rFonts w:ascii="Times New Roman" w:hAnsi="Times New Roman" w:cs="Times New Roman"/>
          <w:color w:val="auto"/>
          <w:sz w:val="32"/>
          <w:szCs w:val="32"/>
        </w:rPr>
      </w:pPr>
      <w:r w:rsidRPr="0070701A">
        <w:rPr>
          <w:rFonts w:ascii="Times New Roman" w:hAnsi="Times New Roman" w:cs="Times New Roman"/>
          <w:b/>
          <w:color w:val="auto"/>
          <w:sz w:val="32"/>
          <w:szCs w:val="32"/>
        </w:rPr>
        <w:t>Example</w:t>
      </w:r>
    </w:p>
    <w:p w:rsidR="00443843" w:rsidRPr="002E33CF" w:rsidRDefault="00443843" w:rsidP="002E33CF">
      <w:pPr>
        <w:ind w:left="0" w:firstLine="720"/>
        <w:rPr>
          <w:rFonts w:ascii="Times New Roman" w:hAnsi="Times New Roman" w:cs="Times New Roman"/>
          <w:color w:val="auto"/>
          <w:sz w:val="32"/>
          <w:szCs w:val="32"/>
        </w:rPr>
      </w:pPr>
      <w:r w:rsidRPr="0070701A">
        <w:rPr>
          <w:rFonts w:ascii="Times New Roman" w:hAnsi="Times New Roman" w:cs="Times New Roman"/>
          <w:color w:val="auto"/>
          <w:sz w:val="30"/>
          <w:szCs w:val="30"/>
        </w:rPr>
        <w:t>Look at the following "Persons" table:</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before="4" w:line="200" w:lineRule="exact"/>
        <w:rPr>
          <w:rFonts w:ascii="Times New Roman" w:hAnsi="Times New Roman" w:cs="Times New Roman"/>
          <w:color w:val="auto"/>
        </w:rPr>
      </w:pPr>
    </w:p>
    <w:p w:rsidR="00443843" w:rsidRPr="0070701A" w:rsidRDefault="00443843" w:rsidP="00443843">
      <w:pPr>
        <w:ind w:left="124"/>
        <w:rPr>
          <w:rFonts w:ascii="Times New Roman" w:hAnsi="Times New Roman" w:cs="Times New Roman"/>
          <w:color w:val="auto"/>
          <w:sz w:val="30"/>
          <w:szCs w:val="30"/>
        </w:rPr>
      </w:pPr>
      <w:r w:rsidRPr="0070701A">
        <w:rPr>
          <w:rFonts w:ascii="Times New Roman" w:hAnsi="Times New Roman" w:cs="Times New Roman"/>
          <w:b/>
          <w:color w:val="auto"/>
          <w:sz w:val="30"/>
          <w:szCs w:val="30"/>
        </w:rPr>
        <w:t>FirstName   LastName   Age</w:t>
      </w:r>
    </w:p>
    <w:p w:rsidR="00443843" w:rsidRPr="0070701A" w:rsidRDefault="00443843" w:rsidP="00443843">
      <w:pPr>
        <w:spacing w:before="58"/>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Peter   Griffin   35</w:t>
      </w:r>
    </w:p>
    <w:p w:rsidR="00443843" w:rsidRPr="0070701A" w:rsidRDefault="00443843" w:rsidP="00443843">
      <w:pPr>
        <w:spacing w:before="3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Glenn   Quagmire   33</w:t>
      </w:r>
    </w:p>
    <w:p w:rsidR="00443843" w:rsidRPr="0070701A" w:rsidRDefault="00443843" w:rsidP="00443843">
      <w:pPr>
        <w:spacing w:line="120" w:lineRule="exact"/>
        <w:rPr>
          <w:rFonts w:ascii="Times New Roman" w:hAnsi="Times New Roman" w:cs="Times New Roman"/>
          <w:color w:val="auto"/>
          <w:sz w:val="12"/>
          <w:szCs w:val="12"/>
        </w:rPr>
      </w:pPr>
    </w:p>
    <w:p w:rsidR="00443843" w:rsidRDefault="00443843" w:rsidP="00733315">
      <w:pPr>
        <w:spacing w:before="59"/>
        <w:ind w:left="0" w:firstLine="720"/>
        <w:jc w:val="both"/>
        <w:rPr>
          <w:rFonts w:ascii="Times New Roman" w:hAnsi="Times New Roman" w:cs="Times New Roman"/>
          <w:color w:val="auto"/>
          <w:sz w:val="30"/>
          <w:szCs w:val="30"/>
        </w:rPr>
      </w:pPr>
      <w:r w:rsidRPr="0070701A">
        <w:rPr>
          <w:rFonts w:ascii="Times New Roman" w:hAnsi="Times New Roman" w:cs="Times New Roman"/>
          <w:color w:val="auto"/>
          <w:sz w:val="30"/>
          <w:szCs w:val="30"/>
        </w:rPr>
        <w:t>The following example deletes all the records in the "Persons" table where LastName='Griffin':</w:t>
      </w:r>
    </w:p>
    <w:p w:rsidR="00733315" w:rsidRDefault="00733315" w:rsidP="00733315">
      <w:pPr>
        <w:ind w:left="0"/>
        <w:rPr>
          <w:rFonts w:ascii="Times New Roman" w:hAnsi="Times New Roman" w:cs="Times New Roman"/>
          <w:color w:val="auto"/>
          <w:sz w:val="30"/>
          <w:szCs w:val="30"/>
        </w:rPr>
      </w:pPr>
    </w:p>
    <w:p w:rsidR="00443843" w:rsidRPr="002E33CF" w:rsidRDefault="00733315" w:rsidP="00733315">
      <w:pPr>
        <w:ind w:left="0"/>
        <w:rPr>
          <w:rFonts w:ascii="Times New Roman" w:hAnsi="Times New Roman" w:cs="Times New Roman"/>
          <w:b/>
          <w:i/>
          <w:color w:val="auto"/>
          <w:sz w:val="30"/>
          <w:szCs w:val="30"/>
        </w:rPr>
      </w:pPr>
      <w:r>
        <w:rPr>
          <w:rFonts w:ascii="Times New Roman" w:hAnsi="Times New Roman" w:cs="Times New Roman"/>
          <w:color w:val="auto"/>
          <w:sz w:val="30"/>
          <w:szCs w:val="30"/>
        </w:rPr>
        <w:t xml:space="preserve"> </w:t>
      </w:r>
      <w:r w:rsidR="00443843" w:rsidRPr="002E33CF">
        <w:rPr>
          <w:rFonts w:ascii="Times New Roman" w:hAnsi="Times New Roman" w:cs="Times New Roman"/>
          <w:b/>
          <w:i/>
          <w:color w:val="auto"/>
          <w:sz w:val="30"/>
          <w:szCs w:val="30"/>
        </w:rPr>
        <w:t>&lt;?php</w:t>
      </w:r>
    </w:p>
    <w:p w:rsidR="00443843" w:rsidRPr="002E33CF" w:rsidRDefault="00443843" w:rsidP="00443843">
      <w:pPr>
        <w:spacing w:line="320" w:lineRule="exact"/>
        <w:ind w:left="124"/>
        <w:rPr>
          <w:rFonts w:ascii="Times New Roman" w:hAnsi="Times New Roman" w:cs="Times New Roman"/>
          <w:b/>
          <w:i/>
          <w:color w:val="auto"/>
          <w:sz w:val="30"/>
          <w:szCs w:val="30"/>
        </w:rPr>
      </w:pPr>
      <w:r w:rsidRPr="002E33CF">
        <w:rPr>
          <w:rFonts w:ascii="Times New Roman" w:hAnsi="Times New Roman" w:cs="Times New Roman"/>
          <w:b/>
          <w:i/>
          <w:color w:val="auto"/>
          <w:sz w:val="30"/>
          <w:szCs w:val="30"/>
        </w:rPr>
        <w:t>$con = mysql_connect("localhost","peter","abc123");</w:t>
      </w:r>
    </w:p>
    <w:p w:rsidR="00443843" w:rsidRPr="002E33CF" w:rsidRDefault="00443843" w:rsidP="00443843">
      <w:pPr>
        <w:spacing w:before="15"/>
        <w:ind w:left="124"/>
        <w:rPr>
          <w:rFonts w:ascii="Times New Roman" w:hAnsi="Times New Roman" w:cs="Times New Roman"/>
          <w:b/>
          <w:i/>
          <w:color w:val="auto"/>
          <w:sz w:val="30"/>
          <w:szCs w:val="30"/>
        </w:rPr>
      </w:pPr>
      <w:r w:rsidRPr="002E33CF">
        <w:rPr>
          <w:rFonts w:ascii="Times New Roman" w:hAnsi="Times New Roman" w:cs="Times New Roman"/>
          <w:b/>
          <w:i/>
          <w:color w:val="auto"/>
          <w:sz w:val="30"/>
          <w:szCs w:val="30"/>
        </w:rPr>
        <w:t>if (!$con)</w:t>
      </w:r>
    </w:p>
    <w:p w:rsidR="00443843" w:rsidRPr="002E33CF" w:rsidRDefault="00443843" w:rsidP="00443843">
      <w:pPr>
        <w:spacing w:before="10"/>
        <w:ind w:left="124"/>
        <w:rPr>
          <w:rFonts w:ascii="Times New Roman" w:hAnsi="Times New Roman" w:cs="Times New Roman"/>
          <w:b/>
          <w:i/>
          <w:color w:val="auto"/>
          <w:sz w:val="30"/>
          <w:szCs w:val="30"/>
        </w:rPr>
      </w:pPr>
      <w:r w:rsidRPr="002E33CF">
        <w:rPr>
          <w:rFonts w:ascii="Times New Roman" w:hAnsi="Times New Roman" w:cs="Times New Roman"/>
          <w:b/>
          <w:i/>
          <w:color w:val="auto"/>
          <w:sz w:val="30"/>
          <w:szCs w:val="30"/>
        </w:rPr>
        <w:t>{</w:t>
      </w:r>
    </w:p>
    <w:p w:rsidR="00443843" w:rsidRPr="002E33CF" w:rsidRDefault="00443843" w:rsidP="00443843">
      <w:pPr>
        <w:spacing w:before="15"/>
        <w:ind w:left="124"/>
        <w:rPr>
          <w:rFonts w:ascii="Times New Roman" w:hAnsi="Times New Roman" w:cs="Times New Roman"/>
          <w:b/>
          <w:i/>
          <w:color w:val="auto"/>
          <w:sz w:val="30"/>
          <w:szCs w:val="30"/>
        </w:rPr>
      </w:pPr>
      <w:r w:rsidRPr="002E33CF">
        <w:rPr>
          <w:rFonts w:ascii="Times New Roman" w:hAnsi="Times New Roman" w:cs="Times New Roman"/>
          <w:b/>
          <w:i/>
          <w:color w:val="auto"/>
          <w:sz w:val="30"/>
          <w:szCs w:val="30"/>
        </w:rPr>
        <w:t>die( 'Could not connect: ' . mysql_error());</w:t>
      </w:r>
    </w:p>
    <w:p w:rsidR="002E33CF" w:rsidRPr="002E33CF" w:rsidRDefault="00443843" w:rsidP="002E33CF">
      <w:pPr>
        <w:spacing w:before="15"/>
        <w:ind w:left="124"/>
        <w:rPr>
          <w:rFonts w:ascii="Times New Roman" w:hAnsi="Times New Roman" w:cs="Times New Roman"/>
          <w:b/>
          <w:i/>
          <w:color w:val="auto"/>
          <w:sz w:val="30"/>
          <w:szCs w:val="30"/>
        </w:rPr>
      </w:pPr>
      <w:r w:rsidRPr="002E33CF">
        <w:rPr>
          <w:rFonts w:ascii="Times New Roman" w:hAnsi="Times New Roman" w:cs="Times New Roman"/>
          <w:b/>
          <w:i/>
          <w:color w:val="auto"/>
          <w:sz w:val="30"/>
          <w:szCs w:val="30"/>
        </w:rPr>
        <w:t>}</w:t>
      </w:r>
    </w:p>
    <w:p w:rsidR="00443843" w:rsidRPr="002E33CF" w:rsidRDefault="00443843" w:rsidP="002E33CF">
      <w:pPr>
        <w:spacing w:before="15"/>
        <w:ind w:left="124"/>
        <w:rPr>
          <w:rFonts w:ascii="Times New Roman" w:hAnsi="Times New Roman" w:cs="Times New Roman"/>
          <w:b/>
          <w:i/>
          <w:color w:val="auto"/>
          <w:sz w:val="30"/>
          <w:szCs w:val="30"/>
        </w:rPr>
      </w:pPr>
      <w:r w:rsidRPr="002E33CF">
        <w:rPr>
          <w:rFonts w:ascii="Times New Roman" w:hAnsi="Times New Roman" w:cs="Times New Roman"/>
          <w:b/>
          <w:i/>
          <w:color w:val="auto"/>
          <w:sz w:val="30"/>
          <w:szCs w:val="30"/>
        </w:rPr>
        <w:t>mysql_select_db("my_db", $con);</w:t>
      </w:r>
    </w:p>
    <w:p w:rsidR="00443843" w:rsidRPr="002E33CF" w:rsidRDefault="002E33CF" w:rsidP="002E33CF">
      <w:pPr>
        <w:ind w:left="0"/>
        <w:rPr>
          <w:rFonts w:ascii="Times New Roman" w:hAnsi="Times New Roman" w:cs="Times New Roman"/>
          <w:b/>
          <w:i/>
          <w:color w:val="auto"/>
          <w:sz w:val="30"/>
          <w:szCs w:val="30"/>
        </w:rPr>
      </w:pPr>
      <w:r w:rsidRPr="002E33CF">
        <w:rPr>
          <w:rFonts w:ascii="Times New Roman" w:hAnsi="Times New Roman" w:cs="Times New Roman"/>
          <w:b/>
          <w:i/>
          <w:color w:val="auto"/>
          <w:sz w:val="17"/>
          <w:szCs w:val="17"/>
        </w:rPr>
        <w:t xml:space="preserve">  </w:t>
      </w:r>
      <w:r w:rsidR="00443843" w:rsidRPr="002E33CF">
        <w:rPr>
          <w:rFonts w:ascii="Times New Roman" w:hAnsi="Times New Roman" w:cs="Times New Roman"/>
          <w:b/>
          <w:i/>
          <w:color w:val="auto"/>
          <w:sz w:val="30"/>
          <w:szCs w:val="30"/>
        </w:rPr>
        <w:t>mysql_quer y("DELETE FROM Persons WHERE LastName='Gr iffin'");</w:t>
      </w:r>
    </w:p>
    <w:p w:rsidR="00443843" w:rsidRPr="002E33CF" w:rsidRDefault="002E33CF" w:rsidP="002E33CF">
      <w:pPr>
        <w:ind w:left="0"/>
        <w:rPr>
          <w:rFonts w:ascii="Times New Roman" w:hAnsi="Times New Roman" w:cs="Times New Roman"/>
          <w:b/>
          <w:i/>
          <w:color w:val="auto"/>
          <w:sz w:val="30"/>
          <w:szCs w:val="30"/>
        </w:rPr>
      </w:pPr>
      <w:r w:rsidRPr="002E33CF">
        <w:rPr>
          <w:rFonts w:ascii="Times New Roman" w:hAnsi="Times New Roman" w:cs="Times New Roman"/>
          <w:b/>
          <w:i/>
          <w:color w:val="auto"/>
          <w:sz w:val="14"/>
          <w:szCs w:val="14"/>
        </w:rPr>
        <w:t xml:space="preserve">   </w:t>
      </w:r>
      <w:r w:rsidR="00443843" w:rsidRPr="002E33CF">
        <w:rPr>
          <w:rFonts w:ascii="Times New Roman" w:hAnsi="Times New Roman" w:cs="Times New Roman"/>
          <w:b/>
          <w:i/>
          <w:color w:val="auto"/>
          <w:sz w:val="30"/>
          <w:szCs w:val="30"/>
        </w:rPr>
        <w:t>mysql_close($con);</w:t>
      </w:r>
    </w:p>
    <w:p w:rsidR="00443843" w:rsidRPr="002E33CF" w:rsidRDefault="00443843" w:rsidP="00443843">
      <w:pPr>
        <w:spacing w:before="15"/>
        <w:ind w:left="124"/>
        <w:rPr>
          <w:rFonts w:ascii="Times New Roman" w:hAnsi="Times New Roman" w:cs="Times New Roman"/>
          <w:b/>
          <w:i/>
          <w:color w:val="auto"/>
          <w:sz w:val="30"/>
          <w:szCs w:val="30"/>
        </w:rPr>
      </w:pPr>
      <w:r w:rsidRPr="002E33CF">
        <w:rPr>
          <w:rFonts w:ascii="Times New Roman" w:hAnsi="Times New Roman" w:cs="Times New Roman"/>
          <w:b/>
          <w:i/>
          <w:color w:val="auto"/>
          <w:sz w:val="30"/>
          <w:szCs w:val="30"/>
        </w:rPr>
        <w:t>?&gt;</w:t>
      </w:r>
    </w:p>
    <w:p w:rsidR="00733315" w:rsidRDefault="00733315" w:rsidP="00185807">
      <w:pPr>
        <w:ind w:left="0"/>
        <w:rPr>
          <w:rFonts w:ascii="Times New Roman" w:hAnsi="Times New Roman" w:cs="Times New Roman"/>
          <w:color w:val="auto"/>
          <w:sz w:val="30"/>
          <w:szCs w:val="30"/>
        </w:rPr>
      </w:pPr>
    </w:p>
    <w:p w:rsidR="00733315" w:rsidRDefault="00733315" w:rsidP="00185807">
      <w:pPr>
        <w:ind w:left="0"/>
        <w:rPr>
          <w:rFonts w:ascii="Times New Roman" w:hAnsi="Times New Roman" w:cs="Times New Roman"/>
          <w:color w:val="auto"/>
          <w:sz w:val="30"/>
          <w:szCs w:val="30"/>
        </w:rPr>
      </w:pPr>
    </w:p>
    <w:p w:rsidR="00443843" w:rsidRPr="0070701A" w:rsidRDefault="00443843" w:rsidP="00185807">
      <w:pPr>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After the deletion, the table will look like this:</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before="8" w:line="220" w:lineRule="exact"/>
        <w:rPr>
          <w:rFonts w:ascii="Times New Roman" w:hAnsi="Times New Roman" w:cs="Times New Roman"/>
          <w:color w:val="auto"/>
          <w:sz w:val="22"/>
          <w:szCs w:val="22"/>
        </w:rPr>
      </w:pPr>
    </w:p>
    <w:p w:rsidR="00443843" w:rsidRPr="0070701A" w:rsidRDefault="00443843" w:rsidP="00443843">
      <w:pPr>
        <w:ind w:left="124"/>
        <w:rPr>
          <w:rFonts w:ascii="Times New Roman" w:hAnsi="Times New Roman" w:cs="Times New Roman"/>
          <w:color w:val="auto"/>
          <w:sz w:val="30"/>
          <w:szCs w:val="30"/>
        </w:rPr>
      </w:pPr>
      <w:r w:rsidRPr="0070701A">
        <w:rPr>
          <w:rFonts w:ascii="Times New Roman" w:hAnsi="Times New Roman" w:cs="Times New Roman"/>
          <w:b/>
          <w:color w:val="auto"/>
          <w:sz w:val="30"/>
          <w:szCs w:val="30"/>
        </w:rPr>
        <w:t>FirstName   LastName   Age</w:t>
      </w:r>
    </w:p>
    <w:p w:rsidR="00443843" w:rsidRPr="007B2E28" w:rsidRDefault="00443843" w:rsidP="007B2E28">
      <w:pPr>
        <w:spacing w:before="34"/>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Glenn  </w:t>
      </w:r>
      <w:r w:rsidR="00185807">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 Quagmire  </w:t>
      </w:r>
      <w:r w:rsidR="00185807">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33</w:t>
      </w:r>
    </w:p>
    <w:p w:rsidR="00443843" w:rsidRPr="0070701A" w:rsidRDefault="00443843" w:rsidP="007B2E28">
      <w:pPr>
        <w:ind w:left="0"/>
        <w:rPr>
          <w:rFonts w:ascii="Times New Roman" w:hAnsi="Times New Roman" w:cs="Times New Roman"/>
          <w:color w:val="auto"/>
          <w:sz w:val="25"/>
          <w:szCs w:val="25"/>
        </w:rPr>
        <w:sectPr w:rsidR="00443843" w:rsidRPr="0070701A">
          <w:pgSz w:w="15680" w:h="24400"/>
          <w:pgMar w:top="660" w:right="2240" w:bottom="280" w:left="1820" w:header="720" w:footer="720" w:gutter="0"/>
          <w:cols w:space="720"/>
        </w:sectPr>
      </w:pPr>
    </w:p>
    <w:p w:rsidR="00443843" w:rsidRPr="007B2E28" w:rsidRDefault="00443843" w:rsidP="007B2E28">
      <w:pPr>
        <w:spacing w:before="20"/>
        <w:ind w:left="0"/>
        <w:jc w:val="center"/>
        <w:rPr>
          <w:rFonts w:ascii="Times New Roman" w:hAnsi="Times New Roman" w:cs="Times New Roman"/>
          <w:color w:val="auto"/>
          <w:sz w:val="56"/>
          <w:szCs w:val="61"/>
        </w:rPr>
      </w:pPr>
      <w:r w:rsidRPr="007B2E28">
        <w:rPr>
          <w:rFonts w:ascii="Times New Roman" w:hAnsi="Times New Roman" w:cs="Times New Roman"/>
          <w:b/>
          <w:color w:val="auto"/>
          <w:w w:val="99"/>
          <w:sz w:val="56"/>
          <w:szCs w:val="61"/>
        </w:rPr>
        <w:lastRenderedPageBreak/>
        <w:t>PHP</w:t>
      </w:r>
      <w:r w:rsidR="007B2E28">
        <w:rPr>
          <w:rFonts w:ascii="Times New Roman" w:hAnsi="Times New Roman" w:cs="Times New Roman"/>
          <w:b/>
          <w:color w:val="auto"/>
          <w:w w:val="99"/>
          <w:sz w:val="56"/>
          <w:szCs w:val="61"/>
        </w:rPr>
        <w:t xml:space="preserve"> </w:t>
      </w:r>
      <w:r w:rsidRPr="007B2E28">
        <w:rPr>
          <w:rFonts w:ascii="Times New Roman" w:hAnsi="Times New Roman" w:cs="Times New Roman"/>
          <w:b/>
          <w:color w:val="auto"/>
          <w:w w:val="99"/>
          <w:sz w:val="56"/>
          <w:szCs w:val="61"/>
        </w:rPr>
        <w:t>Date/Time</w:t>
      </w:r>
      <w:r w:rsidR="007B2E28">
        <w:rPr>
          <w:rFonts w:ascii="Times New Roman" w:hAnsi="Times New Roman" w:cs="Times New Roman"/>
          <w:b/>
          <w:color w:val="auto"/>
          <w:w w:val="99"/>
          <w:sz w:val="56"/>
          <w:szCs w:val="61"/>
        </w:rPr>
        <w:t xml:space="preserve"> </w:t>
      </w:r>
      <w:r w:rsidRPr="007B2E28">
        <w:rPr>
          <w:rFonts w:ascii="Times New Roman" w:hAnsi="Times New Roman" w:cs="Times New Roman"/>
          <w:b/>
          <w:color w:val="auto"/>
          <w:w w:val="99"/>
          <w:sz w:val="56"/>
          <w:szCs w:val="61"/>
        </w:rPr>
        <w:t>Functions</w:t>
      </w:r>
    </w:p>
    <w:p w:rsidR="007B2E28" w:rsidRDefault="00443843" w:rsidP="007B2E28">
      <w:pPr>
        <w:ind w:left="0"/>
        <w:rPr>
          <w:rFonts w:ascii="Times New Roman" w:hAnsi="Times New Roman" w:cs="Times New Roman"/>
          <w:color w:val="auto"/>
          <w:sz w:val="44"/>
          <w:szCs w:val="45"/>
        </w:rPr>
      </w:pPr>
      <w:r w:rsidRPr="007B2E28">
        <w:rPr>
          <w:rFonts w:ascii="Times New Roman" w:hAnsi="Times New Roman" w:cs="Times New Roman"/>
          <w:b/>
          <w:color w:val="auto"/>
          <w:sz w:val="44"/>
          <w:szCs w:val="45"/>
        </w:rPr>
        <w:t>PHP Date / Time Introduction</w:t>
      </w:r>
    </w:p>
    <w:p w:rsidR="000B61CC" w:rsidRDefault="00443843" w:rsidP="000B61CC">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date/t</w:t>
      </w:r>
      <w:r w:rsidR="00407893">
        <w:rPr>
          <w:rFonts w:ascii="Times New Roman" w:hAnsi="Times New Roman" w:cs="Times New Roman"/>
          <w:color w:val="auto"/>
          <w:sz w:val="30"/>
          <w:szCs w:val="30"/>
        </w:rPr>
        <w:t>ime functions allow you to extr</w:t>
      </w:r>
      <w:r w:rsidRPr="0070701A">
        <w:rPr>
          <w:rFonts w:ascii="Times New Roman" w:hAnsi="Times New Roman" w:cs="Times New Roman"/>
          <w:color w:val="auto"/>
          <w:sz w:val="30"/>
          <w:szCs w:val="30"/>
        </w:rPr>
        <w:t>act and format the date and time on the server.</w:t>
      </w:r>
    </w:p>
    <w:p w:rsidR="00443843" w:rsidRPr="000B61CC" w:rsidRDefault="00443843" w:rsidP="000B61CC">
      <w:pPr>
        <w:ind w:left="0" w:firstLine="720"/>
        <w:jc w:val="both"/>
        <w:rPr>
          <w:rFonts w:ascii="Times New Roman" w:hAnsi="Times New Roman" w:cs="Times New Roman"/>
          <w:color w:val="auto"/>
          <w:sz w:val="44"/>
          <w:szCs w:val="45"/>
        </w:rPr>
      </w:pPr>
      <w:r w:rsidRPr="0070701A">
        <w:rPr>
          <w:rFonts w:ascii="Times New Roman" w:hAnsi="Times New Roman" w:cs="Times New Roman"/>
          <w:b/>
          <w:color w:val="auto"/>
          <w:sz w:val="30"/>
          <w:szCs w:val="30"/>
        </w:rPr>
        <w:t>Note:</w:t>
      </w:r>
      <w:r w:rsidR="00407893">
        <w:rPr>
          <w:rFonts w:ascii="Times New Roman" w:hAnsi="Times New Roman" w:cs="Times New Roman"/>
          <w:b/>
          <w:color w:val="auto"/>
          <w:sz w:val="30"/>
          <w:szCs w:val="30"/>
        </w:rPr>
        <w:t xml:space="preserve"> </w:t>
      </w:r>
      <w:r w:rsidRPr="0070701A">
        <w:rPr>
          <w:rFonts w:ascii="Times New Roman" w:hAnsi="Times New Roman" w:cs="Times New Roman"/>
          <w:color w:val="auto"/>
          <w:sz w:val="30"/>
          <w:szCs w:val="30"/>
        </w:rPr>
        <w:t>These functions depend on the locale settings of the server !</w:t>
      </w:r>
    </w:p>
    <w:p w:rsidR="00443843" w:rsidRPr="000B61CC" w:rsidRDefault="00443843" w:rsidP="00443843">
      <w:pPr>
        <w:spacing w:before="9" w:line="180" w:lineRule="exact"/>
        <w:rPr>
          <w:rFonts w:ascii="Times New Roman" w:hAnsi="Times New Roman" w:cs="Times New Roman"/>
          <w:color w:val="auto"/>
          <w:sz w:val="16"/>
          <w:szCs w:val="18"/>
        </w:rPr>
      </w:pPr>
    </w:p>
    <w:p w:rsidR="000B61CC" w:rsidRPr="000B61CC" w:rsidRDefault="00443843" w:rsidP="000B61CC">
      <w:pPr>
        <w:ind w:left="0"/>
        <w:rPr>
          <w:rFonts w:ascii="Times New Roman" w:hAnsi="Times New Roman" w:cs="Times New Roman"/>
          <w:color w:val="auto"/>
          <w:sz w:val="44"/>
          <w:szCs w:val="45"/>
        </w:rPr>
      </w:pPr>
      <w:r w:rsidRPr="000B61CC">
        <w:rPr>
          <w:rFonts w:ascii="Times New Roman" w:hAnsi="Times New Roman" w:cs="Times New Roman"/>
          <w:b/>
          <w:color w:val="auto"/>
          <w:sz w:val="44"/>
          <w:szCs w:val="45"/>
        </w:rPr>
        <w:t>Installation</w:t>
      </w:r>
    </w:p>
    <w:p w:rsidR="00443843" w:rsidRPr="000B61CC" w:rsidRDefault="00443843" w:rsidP="000B61CC">
      <w:pPr>
        <w:ind w:left="0" w:firstLine="720"/>
        <w:jc w:val="both"/>
        <w:rPr>
          <w:rFonts w:ascii="Times New Roman" w:hAnsi="Times New Roman" w:cs="Times New Roman"/>
          <w:color w:val="auto"/>
          <w:sz w:val="45"/>
          <w:szCs w:val="45"/>
        </w:rPr>
      </w:pPr>
      <w:r w:rsidRPr="0070701A">
        <w:rPr>
          <w:rFonts w:ascii="Times New Roman" w:hAnsi="Times New Roman" w:cs="Times New Roman"/>
          <w:color w:val="auto"/>
          <w:sz w:val="30"/>
          <w:szCs w:val="30"/>
        </w:rPr>
        <w:t>The date/time functions are part of the PHP core. There is no installation needed to use these functions.</w:t>
      </w:r>
    </w:p>
    <w:p w:rsidR="000B61CC" w:rsidRDefault="000B61CC" w:rsidP="000B61CC">
      <w:pPr>
        <w:ind w:left="0"/>
        <w:rPr>
          <w:rFonts w:ascii="Times New Roman" w:hAnsi="Times New Roman" w:cs="Times New Roman"/>
          <w:b/>
          <w:color w:val="auto"/>
          <w:sz w:val="44"/>
          <w:szCs w:val="45"/>
        </w:rPr>
      </w:pPr>
    </w:p>
    <w:p w:rsidR="000B61CC" w:rsidRDefault="00443843" w:rsidP="000B61CC">
      <w:pPr>
        <w:ind w:left="0"/>
        <w:rPr>
          <w:rFonts w:ascii="Times New Roman" w:hAnsi="Times New Roman" w:cs="Times New Roman"/>
          <w:color w:val="auto"/>
          <w:sz w:val="44"/>
          <w:szCs w:val="45"/>
        </w:rPr>
      </w:pPr>
      <w:r w:rsidRPr="000B61CC">
        <w:rPr>
          <w:rFonts w:ascii="Times New Roman" w:hAnsi="Times New Roman" w:cs="Times New Roman"/>
          <w:b/>
          <w:color w:val="auto"/>
          <w:sz w:val="44"/>
          <w:szCs w:val="45"/>
        </w:rPr>
        <w:t>Runtime Configuration</w:t>
      </w:r>
    </w:p>
    <w:p w:rsidR="00443843" w:rsidRPr="000B61CC" w:rsidRDefault="000B61CC" w:rsidP="000B61CC">
      <w:pPr>
        <w:ind w:left="0" w:firstLine="720"/>
        <w:jc w:val="both"/>
        <w:rPr>
          <w:rFonts w:ascii="Times New Roman" w:hAnsi="Times New Roman" w:cs="Times New Roman"/>
          <w:color w:val="auto"/>
          <w:sz w:val="44"/>
          <w:szCs w:val="45"/>
        </w:rPr>
      </w:pPr>
      <w:r>
        <w:rPr>
          <w:rFonts w:ascii="Times New Roman" w:hAnsi="Times New Roman" w:cs="Times New Roman"/>
          <w:color w:val="auto"/>
          <w:sz w:val="30"/>
          <w:szCs w:val="30"/>
        </w:rPr>
        <w:t xml:space="preserve">The behavior </w:t>
      </w:r>
      <w:r w:rsidR="00443843" w:rsidRPr="0070701A">
        <w:rPr>
          <w:rFonts w:ascii="Times New Roman" w:hAnsi="Times New Roman" w:cs="Times New Roman"/>
          <w:color w:val="auto"/>
          <w:sz w:val="30"/>
          <w:szCs w:val="30"/>
        </w:rPr>
        <w:t>of the date/time functions is a</w:t>
      </w:r>
      <w:r>
        <w:rPr>
          <w:rFonts w:ascii="Times New Roman" w:hAnsi="Times New Roman" w:cs="Times New Roman"/>
          <w:color w:val="auto"/>
          <w:sz w:val="30"/>
          <w:szCs w:val="30"/>
        </w:rPr>
        <w:t>ffected by settings in php.ini.</w:t>
      </w:r>
      <w:r w:rsidR="00443843" w:rsidRPr="0070701A">
        <w:rPr>
          <w:rFonts w:ascii="Times New Roman" w:hAnsi="Times New Roman" w:cs="Times New Roman"/>
          <w:color w:val="auto"/>
          <w:sz w:val="30"/>
          <w:szCs w:val="30"/>
        </w:rPr>
        <w:t>Date/Time configuration options:</w:t>
      </w:r>
    </w:p>
    <w:p w:rsidR="00443843" w:rsidRPr="0070701A" w:rsidRDefault="00443843" w:rsidP="00443843">
      <w:pPr>
        <w:spacing w:before="66"/>
        <w:ind w:left="124"/>
        <w:rPr>
          <w:rFonts w:ascii="Times New Roman" w:hAnsi="Times New Roman" w:cs="Times New Roman"/>
          <w:color w:val="auto"/>
          <w:sz w:val="30"/>
          <w:szCs w:val="30"/>
        </w:rPr>
      </w:pPr>
      <w:r w:rsidRPr="0070701A">
        <w:rPr>
          <w:rFonts w:ascii="Times New Roman" w:hAnsi="Times New Roman" w:cs="Times New Roman"/>
          <w:b/>
          <w:color w:val="auto"/>
          <w:sz w:val="30"/>
          <w:szCs w:val="30"/>
        </w:rPr>
        <w:t>Name   Default   Description   Changeable</w:t>
      </w:r>
    </w:p>
    <w:p w:rsidR="001A0EAB" w:rsidRPr="0070701A" w:rsidRDefault="001A0EAB" w:rsidP="001A0EAB">
      <w:pPr>
        <w:spacing w:before="34"/>
        <w:ind w:left="124"/>
        <w:rPr>
          <w:rFonts w:ascii="Times New Roman" w:hAnsi="Times New Roman" w:cs="Times New Roman"/>
          <w:color w:val="auto"/>
          <w:sz w:val="30"/>
          <w:szCs w:val="30"/>
        </w:rPr>
      </w:pPr>
      <w:r>
        <w:rPr>
          <w:rFonts w:ascii="Times New Roman" w:hAnsi="Times New Roman" w:cs="Times New Roman"/>
          <w:color w:val="auto"/>
          <w:sz w:val="30"/>
          <w:szCs w:val="30"/>
        </w:rPr>
        <w:t xml:space="preserve">date.default_latitude  </w:t>
      </w:r>
      <w:r w:rsidRPr="0070701A">
        <w:rPr>
          <w:rFonts w:ascii="Times New Roman" w:hAnsi="Times New Roman" w:cs="Times New Roman"/>
          <w:color w:val="auto"/>
          <w:sz w:val="30"/>
          <w:szCs w:val="30"/>
        </w:rPr>
        <w:t>"31.7667"   Specifies the de</w:t>
      </w:r>
      <w:r>
        <w:rPr>
          <w:rFonts w:ascii="Times New Roman" w:hAnsi="Times New Roman" w:cs="Times New Roman"/>
          <w:color w:val="auto"/>
          <w:sz w:val="30"/>
          <w:szCs w:val="30"/>
        </w:rPr>
        <w:t xml:space="preserve">fault latitude (available     </w:t>
      </w:r>
      <w:r w:rsidRPr="0070701A">
        <w:rPr>
          <w:rFonts w:ascii="Times New Roman" w:hAnsi="Times New Roman" w:cs="Times New Roman"/>
          <w:color w:val="auto"/>
          <w:sz w:val="30"/>
          <w:szCs w:val="30"/>
        </w:rPr>
        <w:t>PHP_INI_ALL</w:t>
      </w:r>
    </w:p>
    <w:p w:rsidR="001A0EAB" w:rsidRPr="0070701A" w:rsidRDefault="001A0EAB" w:rsidP="001A0EAB">
      <w:pPr>
        <w:spacing w:line="320" w:lineRule="exact"/>
        <w:ind w:left="4609"/>
        <w:rPr>
          <w:rFonts w:ascii="Times New Roman" w:hAnsi="Times New Roman" w:cs="Times New Roman"/>
          <w:color w:val="auto"/>
          <w:sz w:val="30"/>
          <w:szCs w:val="30"/>
        </w:rPr>
      </w:pPr>
      <w:r w:rsidRPr="0070701A">
        <w:rPr>
          <w:rFonts w:ascii="Times New Roman" w:hAnsi="Times New Roman" w:cs="Times New Roman"/>
          <w:color w:val="auto"/>
          <w:sz w:val="30"/>
          <w:szCs w:val="30"/>
        </w:rPr>
        <w:t>since PHP 5). This option is used by</w:t>
      </w:r>
    </w:p>
    <w:p w:rsidR="001A0EAB" w:rsidRPr="0070701A" w:rsidRDefault="001A0EAB" w:rsidP="001A0EAB">
      <w:pPr>
        <w:spacing w:before="15"/>
        <w:ind w:left="4609"/>
        <w:rPr>
          <w:rFonts w:ascii="Times New Roman" w:hAnsi="Times New Roman" w:cs="Times New Roman"/>
          <w:color w:val="auto"/>
          <w:sz w:val="30"/>
          <w:szCs w:val="30"/>
        </w:rPr>
      </w:pPr>
      <w:r w:rsidRPr="0070701A">
        <w:rPr>
          <w:rFonts w:ascii="Times New Roman" w:hAnsi="Times New Roman" w:cs="Times New Roman"/>
          <w:color w:val="auto"/>
          <w:sz w:val="30"/>
          <w:szCs w:val="30"/>
        </w:rPr>
        <w:t>date_sunrise() and date_sunset()</w:t>
      </w:r>
    </w:p>
    <w:p w:rsidR="00443843" w:rsidRPr="0070701A" w:rsidRDefault="00443843" w:rsidP="00443843">
      <w:pPr>
        <w:spacing w:before="74" w:line="320" w:lineRule="exact"/>
        <w:ind w:left="4609" w:right="190" w:hanging="4485"/>
        <w:rPr>
          <w:rFonts w:ascii="Times New Roman" w:hAnsi="Times New Roman" w:cs="Times New Roman"/>
          <w:color w:val="auto"/>
          <w:sz w:val="30"/>
          <w:szCs w:val="30"/>
        </w:rPr>
      </w:pPr>
      <w:r w:rsidRPr="0070701A">
        <w:rPr>
          <w:rFonts w:ascii="Times New Roman" w:hAnsi="Times New Roman" w:cs="Times New Roman"/>
          <w:color w:val="auto"/>
          <w:sz w:val="30"/>
          <w:szCs w:val="30"/>
        </w:rPr>
        <w:t>date.default_longitude "35.2333"   Specifies the default longitude                     PHP_INI_ALL (available since PHP 5) . This option is</w:t>
      </w:r>
    </w:p>
    <w:p w:rsidR="00443843" w:rsidRPr="0070701A" w:rsidRDefault="00443843" w:rsidP="00443843">
      <w:pPr>
        <w:spacing w:before="8" w:line="250" w:lineRule="auto"/>
        <w:ind w:left="4609" w:right="3763"/>
        <w:rPr>
          <w:rFonts w:ascii="Times New Roman" w:hAnsi="Times New Roman" w:cs="Times New Roman"/>
          <w:color w:val="auto"/>
          <w:sz w:val="30"/>
          <w:szCs w:val="30"/>
        </w:rPr>
      </w:pPr>
      <w:r w:rsidRPr="0070701A">
        <w:rPr>
          <w:rFonts w:ascii="Times New Roman" w:hAnsi="Times New Roman" w:cs="Times New Roman"/>
          <w:color w:val="auto"/>
          <w:sz w:val="30"/>
          <w:szCs w:val="30"/>
        </w:rPr>
        <w:t>used by date_sunrise() and date_sunset( )</w:t>
      </w:r>
    </w:p>
    <w:p w:rsidR="00443843" w:rsidRPr="0070701A" w:rsidRDefault="00443843" w:rsidP="00443843">
      <w:pPr>
        <w:spacing w:before="24" w:line="250" w:lineRule="auto"/>
        <w:ind w:left="4609" w:right="190" w:hanging="4485"/>
        <w:rPr>
          <w:rFonts w:ascii="Times New Roman" w:hAnsi="Times New Roman" w:cs="Times New Roman"/>
          <w:color w:val="auto"/>
          <w:sz w:val="30"/>
          <w:szCs w:val="30"/>
        </w:rPr>
      </w:pPr>
      <w:r w:rsidRPr="0070701A">
        <w:rPr>
          <w:rFonts w:ascii="Times New Roman" w:hAnsi="Times New Roman" w:cs="Times New Roman"/>
          <w:color w:val="auto"/>
          <w:sz w:val="30"/>
          <w:szCs w:val="30"/>
        </w:rPr>
        <w:t>date.sunrise_zenith   "90.83"   Specifies the default sunrise zenith                     PHP_INI_ALL (available since PHP 5). This option is</w:t>
      </w:r>
    </w:p>
    <w:p w:rsidR="00443843" w:rsidRPr="0070701A" w:rsidRDefault="00443843" w:rsidP="00443843">
      <w:pPr>
        <w:spacing w:line="340" w:lineRule="exact"/>
        <w:ind w:left="4609"/>
        <w:rPr>
          <w:rFonts w:ascii="Times New Roman" w:hAnsi="Times New Roman" w:cs="Times New Roman"/>
          <w:color w:val="auto"/>
          <w:sz w:val="30"/>
          <w:szCs w:val="30"/>
        </w:rPr>
      </w:pPr>
      <w:r w:rsidRPr="0070701A">
        <w:rPr>
          <w:rFonts w:ascii="Times New Roman" w:hAnsi="Times New Roman" w:cs="Times New Roman"/>
          <w:color w:val="auto"/>
          <w:sz w:val="30"/>
          <w:szCs w:val="30"/>
        </w:rPr>
        <w:t>used by date_sunrise() and</w:t>
      </w:r>
    </w:p>
    <w:p w:rsidR="00443843" w:rsidRPr="0070701A" w:rsidRDefault="00443843" w:rsidP="00443843">
      <w:pPr>
        <w:spacing w:before="15"/>
        <w:ind w:left="4567" w:right="5291"/>
        <w:jc w:val="center"/>
        <w:rPr>
          <w:rFonts w:ascii="Times New Roman" w:hAnsi="Times New Roman" w:cs="Times New Roman"/>
          <w:color w:val="auto"/>
          <w:sz w:val="30"/>
          <w:szCs w:val="30"/>
        </w:rPr>
      </w:pPr>
      <w:r w:rsidRPr="0070701A">
        <w:rPr>
          <w:rFonts w:ascii="Times New Roman" w:hAnsi="Times New Roman" w:cs="Times New Roman"/>
          <w:color w:val="auto"/>
          <w:sz w:val="30"/>
          <w:szCs w:val="30"/>
        </w:rPr>
        <w:t>date_sunset( )</w:t>
      </w:r>
    </w:p>
    <w:p w:rsidR="00443843" w:rsidRPr="0070701A" w:rsidRDefault="00443843" w:rsidP="00443843">
      <w:pPr>
        <w:spacing w:before="39" w:line="247" w:lineRule="auto"/>
        <w:ind w:left="4609" w:right="190" w:hanging="4485"/>
        <w:rPr>
          <w:rFonts w:ascii="Times New Roman" w:hAnsi="Times New Roman" w:cs="Times New Roman"/>
          <w:color w:val="auto"/>
          <w:sz w:val="30"/>
          <w:szCs w:val="30"/>
        </w:rPr>
      </w:pPr>
      <w:r w:rsidRPr="0070701A">
        <w:rPr>
          <w:rFonts w:ascii="Times New Roman" w:hAnsi="Times New Roman" w:cs="Times New Roman"/>
          <w:color w:val="auto"/>
          <w:sz w:val="30"/>
          <w:szCs w:val="30"/>
        </w:rPr>
        <w:t>date.sunset_zenith   "90.83"   Specifies the default sunset zenith                        PHP_INI_ALL (available since PHP 5) . This option is</w:t>
      </w:r>
    </w:p>
    <w:p w:rsidR="00443843" w:rsidRPr="0070701A" w:rsidRDefault="00443843" w:rsidP="00443843">
      <w:pPr>
        <w:spacing w:before="19" w:line="320" w:lineRule="exact"/>
        <w:ind w:left="4609" w:right="3763"/>
        <w:rPr>
          <w:rFonts w:ascii="Times New Roman" w:hAnsi="Times New Roman" w:cs="Times New Roman"/>
          <w:color w:val="auto"/>
          <w:sz w:val="30"/>
          <w:szCs w:val="30"/>
        </w:rPr>
      </w:pPr>
      <w:r w:rsidRPr="0070701A">
        <w:rPr>
          <w:rFonts w:ascii="Times New Roman" w:hAnsi="Times New Roman" w:cs="Times New Roman"/>
          <w:color w:val="auto"/>
          <w:sz w:val="30"/>
          <w:szCs w:val="30"/>
        </w:rPr>
        <w:t>used by date_sunrise() and date_sunset( )</w:t>
      </w:r>
    </w:p>
    <w:p w:rsidR="00443843" w:rsidRPr="0070701A" w:rsidRDefault="00443843" w:rsidP="00443843">
      <w:pPr>
        <w:spacing w:before="67" w:line="247" w:lineRule="auto"/>
        <w:ind w:left="4609" w:right="190" w:hanging="4485"/>
        <w:rPr>
          <w:rFonts w:ascii="Times New Roman" w:hAnsi="Times New Roman" w:cs="Times New Roman"/>
          <w:color w:val="auto"/>
          <w:sz w:val="30"/>
          <w:szCs w:val="30"/>
        </w:rPr>
      </w:pPr>
      <w:r w:rsidRPr="0070701A">
        <w:rPr>
          <w:rFonts w:ascii="Times New Roman" w:hAnsi="Times New Roman" w:cs="Times New Roman"/>
          <w:color w:val="auto"/>
          <w:sz w:val="30"/>
          <w:szCs w:val="30"/>
        </w:rPr>
        <w:t>date.timezone   ""   Specifies the default timezone                                              PHP_INI_ALL (available since PHP 5.1)</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before="12" w:line="200" w:lineRule="exact"/>
        <w:rPr>
          <w:rFonts w:ascii="Times New Roman" w:hAnsi="Times New Roman" w:cs="Times New Roman"/>
          <w:color w:val="auto"/>
        </w:rPr>
      </w:pPr>
    </w:p>
    <w:p w:rsidR="00407893" w:rsidRDefault="00407893" w:rsidP="001A0EAB">
      <w:pPr>
        <w:ind w:left="0"/>
        <w:rPr>
          <w:rFonts w:ascii="Times New Roman" w:hAnsi="Times New Roman" w:cs="Times New Roman"/>
          <w:b/>
          <w:color w:val="auto"/>
          <w:sz w:val="45"/>
          <w:szCs w:val="45"/>
        </w:rPr>
      </w:pPr>
    </w:p>
    <w:p w:rsidR="001A0EAB" w:rsidRDefault="00443843" w:rsidP="001A0EAB">
      <w:pPr>
        <w:ind w:left="0"/>
        <w:rPr>
          <w:rFonts w:ascii="Times New Roman" w:hAnsi="Times New Roman" w:cs="Times New Roman"/>
          <w:color w:val="auto"/>
          <w:sz w:val="44"/>
          <w:szCs w:val="45"/>
        </w:rPr>
      </w:pPr>
      <w:r w:rsidRPr="001A0EAB">
        <w:rPr>
          <w:rFonts w:ascii="Times New Roman" w:hAnsi="Times New Roman" w:cs="Times New Roman"/>
          <w:b/>
          <w:color w:val="auto"/>
          <w:sz w:val="44"/>
          <w:szCs w:val="45"/>
        </w:rPr>
        <w:lastRenderedPageBreak/>
        <w:t>PHP Date / Time Functions</w:t>
      </w:r>
    </w:p>
    <w:p w:rsidR="00443843" w:rsidRPr="001A0EAB" w:rsidRDefault="00443843" w:rsidP="001A0EAB">
      <w:pPr>
        <w:ind w:left="0" w:firstLine="720"/>
        <w:jc w:val="both"/>
        <w:rPr>
          <w:rFonts w:ascii="Times New Roman" w:hAnsi="Times New Roman" w:cs="Times New Roman"/>
          <w:color w:val="auto"/>
          <w:sz w:val="44"/>
          <w:szCs w:val="45"/>
        </w:rPr>
      </w:pPr>
      <w:r w:rsidRPr="0070701A">
        <w:rPr>
          <w:rFonts w:ascii="Times New Roman" w:hAnsi="Times New Roman" w:cs="Times New Roman"/>
          <w:b/>
          <w:color w:val="auto"/>
          <w:sz w:val="30"/>
          <w:szCs w:val="30"/>
        </w:rPr>
        <w:t>PHP</w:t>
      </w:r>
      <w:r w:rsidR="00407893">
        <w:rPr>
          <w:rFonts w:ascii="Times New Roman" w:hAnsi="Times New Roman" w:cs="Times New Roman"/>
          <w:color w:val="auto"/>
          <w:sz w:val="30"/>
          <w:szCs w:val="30"/>
        </w:rPr>
        <w:t>: indicates the earliest ver</w:t>
      </w:r>
      <w:r w:rsidRPr="0070701A">
        <w:rPr>
          <w:rFonts w:ascii="Times New Roman" w:hAnsi="Times New Roman" w:cs="Times New Roman"/>
          <w:color w:val="auto"/>
          <w:sz w:val="30"/>
          <w:szCs w:val="30"/>
        </w:rPr>
        <w:t>sion of PHP that supports the function.</w:t>
      </w:r>
    </w:p>
    <w:p w:rsidR="00443843" w:rsidRPr="0070701A" w:rsidRDefault="00443843" w:rsidP="001A0EAB">
      <w:pPr>
        <w:ind w:left="0"/>
        <w:rPr>
          <w:rFonts w:ascii="Times New Roman" w:hAnsi="Times New Roman" w:cs="Times New Roman"/>
          <w:color w:val="auto"/>
          <w:sz w:val="30"/>
          <w:szCs w:val="30"/>
        </w:rPr>
      </w:pPr>
      <w:r w:rsidRPr="001A0EAB">
        <w:rPr>
          <w:rFonts w:ascii="Times New Roman" w:hAnsi="Times New Roman" w:cs="Times New Roman"/>
          <w:b/>
          <w:color w:val="auto"/>
          <w:sz w:val="32"/>
          <w:szCs w:val="30"/>
        </w:rPr>
        <w:t xml:space="preserve">Function   Description      </w:t>
      </w:r>
      <w:r w:rsidRPr="0070701A">
        <w:rPr>
          <w:rFonts w:ascii="Times New Roman" w:hAnsi="Times New Roman" w:cs="Times New Roman"/>
          <w:b/>
          <w:color w:val="auto"/>
          <w:sz w:val="30"/>
          <w:szCs w:val="30"/>
        </w:rPr>
        <w:t xml:space="preserve">                                                                                                           PHP</w:t>
      </w:r>
    </w:p>
    <w:p w:rsidR="00407893" w:rsidRDefault="00443843" w:rsidP="00443843">
      <w:pPr>
        <w:spacing w:before="34" w:line="275" w:lineRule="auto"/>
        <w:ind w:left="124" w:right="36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checkdate()          </w:t>
      </w:r>
      <w:r w:rsidR="001A0EAB">
        <w:rPr>
          <w:rFonts w:ascii="Times New Roman" w:hAnsi="Times New Roman" w:cs="Times New Roman"/>
          <w:color w:val="auto"/>
          <w:sz w:val="30"/>
          <w:szCs w:val="30"/>
        </w:rPr>
        <w:t xml:space="preserve">                               </w:t>
      </w:r>
      <w:r w:rsidR="00407893">
        <w:rPr>
          <w:rFonts w:ascii="Times New Roman" w:hAnsi="Times New Roman" w:cs="Times New Roman"/>
          <w:color w:val="auto"/>
          <w:sz w:val="30"/>
          <w:szCs w:val="30"/>
        </w:rPr>
        <w:t xml:space="preserve">Validates a Gregorian date   </w:t>
      </w:r>
      <w:r w:rsidRPr="0070701A">
        <w:rPr>
          <w:rFonts w:ascii="Times New Roman" w:hAnsi="Times New Roman" w:cs="Times New Roman"/>
          <w:color w:val="auto"/>
          <w:sz w:val="30"/>
          <w:szCs w:val="30"/>
        </w:rPr>
        <w:t>date_default_time</w:t>
      </w:r>
      <w:r w:rsidR="001A0EAB">
        <w:rPr>
          <w:rFonts w:ascii="Times New Roman" w:hAnsi="Times New Roman" w:cs="Times New Roman"/>
          <w:color w:val="auto"/>
          <w:sz w:val="30"/>
          <w:szCs w:val="30"/>
        </w:rPr>
        <w:t xml:space="preserve">zone_get()              </w:t>
      </w:r>
      <w:r w:rsidRPr="0070701A">
        <w:rPr>
          <w:rFonts w:ascii="Times New Roman" w:hAnsi="Times New Roman" w:cs="Times New Roman"/>
          <w:color w:val="auto"/>
          <w:sz w:val="30"/>
          <w:szCs w:val="30"/>
        </w:rPr>
        <w:t>R</w:t>
      </w:r>
      <w:r w:rsidR="00407893">
        <w:rPr>
          <w:rFonts w:ascii="Times New Roman" w:hAnsi="Times New Roman" w:cs="Times New Roman"/>
          <w:color w:val="auto"/>
          <w:sz w:val="30"/>
          <w:szCs w:val="30"/>
        </w:rPr>
        <w:t xml:space="preserve">eturns the default time zone   </w:t>
      </w:r>
    </w:p>
    <w:p w:rsidR="00443843" w:rsidRPr="0070701A" w:rsidRDefault="00443843" w:rsidP="00443843">
      <w:pPr>
        <w:spacing w:before="34" w:line="275" w:lineRule="auto"/>
        <w:ind w:left="124" w:right="36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 date_defau</w:t>
      </w:r>
      <w:r w:rsidR="001A0EAB">
        <w:rPr>
          <w:rFonts w:ascii="Times New Roman" w:hAnsi="Times New Roman" w:cs="Times New Roman"/>
          <w:color w:val="auto"/>
          <w:sz w:val="30"/>
          <w:szCs w:val="30"/>
        </w:rPr>
        <w:t xml:space="preserve">lt_timezone_set()              </w:t>
      </w:r>
      <w:r w:rsidRPr="0070701A">
        <w:rPr>
          <w:rFonts w:ascii="Times New Roman" w:hAnsi="Times New Roman" w:cs="Times New Roman"/>
          <w:color w:val="auto"/>
          <w:sz w:val="30"/>
          <w:szCs w:val="30"/>
        </w:rPr>
        <w:t>Sets the default ti</w:t>
      </w:r>
      <w:r w:rsidR="00407893">
        <w:rPr>
          <w:rFonts w:ascii="Times New Roman" w:hAnsi="Times New Roman" w:cs="Times New Roman"/>
          <w:color w:val="auto"/>
          <w:sz w:val="30"/>
          <w:szCs w:val="30"/>
        </w:rPr>
        <w:t xml:space="preserve">me zone   </w:t>
      </w:r>
    </w:p>
    <w:p w:rsidR="00443843" w:rsidRPr="0070701A" w:rsidRDefault="00443843" w:rsidP="00443843">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date_sunr ise()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 Returns the time of sunris</w:t>
      </w:r>
      <w:r w:rsidR="00407893">
        <w:rPr>
          <w:rFonts w:ascii="Times New Roman" w:hAnsi="Times New Roman" w:cs="Times New Roman"/>
          <w:color w:val="auto"/>
          <w:sz w:val="30"/>
          <w:szCs w:val="30"/>
        </w:rPr>
        <w:t xml:space="preserve">e for a given day / location   </w:t>
      </w:r>
    </w:p>
    <w:p w:rsidR="00443843" w:rsidRPr="0070701A" w:rsidRDefault="00443843" w:rsidP="00443843">
      <w:pPr>
        <w:spacing w:before="68" w:line="267" w:lineRule="auto"/>
        <w:ind w:left="124" w:right="95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date_sunset()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Returns the time of sunset</w:t>
      </w:r>
      <w:r w:rsidR="00407893">
        <w:rPr>
          <w:rFonts w:ascii="Times New Roman" w:hAnsi="Times New Roman" w:cs="Times New Roman"/>
          <w:color w:val="auto"/>
          <w:sz w:val="30"/>
          <w:szCs w:val="30"/>
        </w:rPr>
        <w:t xml:space="preserve"> for a given day / location  </w:t>
      </w:r>
      <w:r w:rsidRPr="0070701A">
        <w:rPr>
          <w:rFonts w:ascii="Times New Roman" w:hAnsi="Times New Roman" w:cs="Times New Roman"/>
          <w:color w:val="auto"/>
          <w:sz w:val="30"/>
          <w:szCs w:val="30"/>
        </w:rPr>
        <w:t xml:space="preserve">date()                   </w:t>
      </w:r>
      <w:r w:rsidR="001A0EAB">
        <w:rPr>
          <w:rFonts w:ascii="Times New Roman" w:hAnsi="Times New Roman" w:cs="Times New Roman"/>
          <w:color w:val="auto"/>
          <w:sz w:val="30"/>
          <w:szCs w:val="30"/>
        </w:rPr>
        <w:t xml:space="preserve">                               </w:t>
      </w:r>
      <w:r w:rsidR="00407893">
        <w:rPr>
          <w:rFonts w:ascii="Times New Roman" w:hAnsi="Times New Roman" w:cs="Times New Roman"/>
          <w:color w:val="auto"/>
          <w:sz w:val="30"/>
          <w:szCs w:val="30"/>
        </w:rPr>
        <w:t xml:space="preserve">Formats a local time/date   </w:t>
      </w:r>
    </w:p>
    <w:p w:rsidR="00443843" w:rsidRPr="0070701A" w:rsidRDefault="00443843" w:rsidP="00443843">
      <w:pPr>
        <w:spacing w:before="1" w:line="247" w:lineRule="auto"/>
        <w:ind w:left="4657" w:right="50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getdate()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Returns an array that contains date</w:t>
      </w:r>
      <w:r w:rsidR="001A0EAB">
        <w:rPr>
          <w:rFonts w:ascii="Times New Roman" w:hAnsi="Times New Roman" w:cs="Times New Roman"/>
          <w:color w:val="auto"/>
          <w:sz w:val="30"/>
          <w:szCs w:val="30"/>
        </w:rPr>
        <w:t xml:space="preserve"> and time                 i</w:t>
      </w:r>
      <w:r w:rsidRPr="0070701A">
        <w:rPr>
          <w:rFonts w:ascii="Times New Roman" w:hAnsi="Times New Roman" w:cs="Times New Roman"/>
          <w:color w:val="auto"/>
          <w:sz w:val="30"/>
          <w:szCs w:val="30"/>
        </w:rPr>
        <w:t>nformation for a Unix timestamp</w:t>
      </w:r>
    </w:p>
    <w:p w:rsidR="00407893" w:rsidRDefault="00443843" w:rsidP="00443843">
      <w:pPr>
        <w:spacing w:before="29" w:line="287" w:lineRule="auto"/>
        <w:ind w:left="124" w:right="726"/>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gettimeofday()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Returns an array that con</w:t>
      </w:r>
      <w:r w:rsidR="00407893">
        <w:rPr>
          <w:rFonts w:ascii="Times New Roman" w:hAnsi="Times New Roman" w:cs="Times New Roman"/>
          <w:color w:val="auto"/>
          <w:sz w:val="30"/>
          <w:szCs w:val="30"/>
        </w:rPr>
        <w:t xml:space="preserve">tains current time information </w:t>
      </w:r>
    </w:p>
    <w:p w:rsidR="00443843" w:rsidRPr="0070701A" w:rsidRDefault="00443843" w:rsidP="00443843">
      <w:pPr>
        <w:spacing w:before="29" w:line="287" w:lineRule="auto"/>
        <w:ind w:left="124" w:right="726"/>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gmdate()              </w:t>
      </w:r>
      <w:r w:rsidR="001A0EAB">
        <w:rPr>
          <w:rFonts w:ascii="Times New Roman" w:hAnsi="Times New Roman" w:cs="Times New Roman"/>
          <w:color w:val="auto"/>
          <w:sz w:val="30"/>
          <w:szCs w:val="30"/>
        </w:rPr>
        <w:t xml:space="preserve">                               </w:t>
      </w:r>
      <w:r w:rsidR="00407893">
        <w:rPr>
          <w:rFonts w:ascii="Times New Roman" w:hAnsi="Times New Roman" w:cs="Times New Roman"/>
          <w:color w:val="auto"/>
          <w:sz w:val="30"/>
          <w:szCs w:val="30"/>
        </w:rPr>
        <w:t xml:space="preserve">Formats a GMT/UTC date/time   </w:t>
      </w:r>
    </w:p>
    <w:p w:rsidR="00443843" w:rsidRPr="0070701A" w:rsidRDefault="00443843" w:rsidP="00443843">
      <w:pPr>
        <w:spacing w:line="30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gmmktime()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Returns the U</w:t>
      </w:r>
      <w:r w:rsidR="00407893">
        <w:rPr>
          <w:rFonts w:ascii="Times New Roman" w:hAnsi="Times New Roman" w:cs="Times New Roman"/>
          <w:color w:val="auto"/>
          <w:sz w:val="30"/>
          <w:szCs w:val="30"/>
        </w:rPr>
        <w:t xml:space="preserve">nix timestamp for a GMT date   </w:t>
      </w:r>
    </w:p>
    <w:p w:rsidR="00443843" w:rsidRPr="0070701A" w:rsidRDefault="00443843" w:rsidP="00443843">
      <w:pPr>
        <w:spacing w:before="39" w:line="247" w:lineRule="auto"/>
        <w:ind w:left="4657" w:right="50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gmstr ftime()                                       Formats a GMT/UTC time/dat</w:t>
      </w:r>
      <w:r w:rsidR="00407893">
        <w:rPr>
          <w:rFonts w:ascii="Times New Roman" w:hAnsi="Times New Roman" w:cs="Times New Roman"/>
          <w:color w:val="auto"/>
          <w:sz w:val="30"/>
          <w:szCs w:val="30"/>
        </w:rPr>
        <w:t xml:space="preserve">e according to locale          </w:t>
      </w:r>
      <w:r w:rsidRPr="0070701A">
        <w:rPr>
          <w:rFonts w:ascii="Times New Roman" w:hAnsi="Times New Roman" w:cs="Times New Roman"/>
          <w:color w:val="auto"/>
          <w:sz w:val="30"/>
          <w:szCs w:val="30"/>
        </w:rPr>
        <w:t xml:space="preserve"> settings</w:t>
      </w:r>
    </w:p>
    <w:p w:rsidR="00443843" w:rsidRPr="0070701A" w:rsidRDefault="00443843" w:rsidP="00443843">
      <w:pPr>
        <w:spacing w:before="2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idate()                                                  Formats </w:t>
      </w:r>
      <w:r w:rsidR="00407893">
        <w:rPr>
          <w:rFonts w:ascii="Times New Roman" w:hAnsi="Times New Roman" w:cs="Times New Roman"/>
          <w:color w:val="auto"/>
          <w:sz w:val="30"/>
          <w:szCs w:val="30"/>
        </w:rPr>
        <w:t xml:space="preserve">a local time/date as integer   </w:t>
      </w:r>
    </w:p>
    <w:p w:rsidR="00443843" w:rsidRPr="0070701A" w:rsidRDefault="00443843" w:rsidP="00443843">
      <w:pPr>
        <w:spacing w:before="82" w:line="320" w:lineRule="exact"/>
        <w:ind w:left="4657" w:right="50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localtime()                                           Returns an array that conta</w:t>
      </w:r>
      <w:r w:rsidR="00407893">
        <w:rPr>
          <w:rFonts w:ascii="Times New Roman" w:hAnsi="Times New Roman" w:cs="Times New Roman"/>
          <w:color w:val="auto"/>
          <w:sz w:val="30"/>
          <w:szCs w:val="30"/>
        </w:rPr>
        <w:t xml:space="preserve">ins the time components of   </w:t>
      </w:r>
      <w:r w:rsidRPr="0070701A">
        <w:rPr>
          <w:rFonts w:ascii="Times New Roman" w:hAnsi="Times New Roman" w:cs="Times New Roman"/>
          <w:color w:val="auto"/>
          <w:sz w:val="30"/>
          <w:szCs w:val="30"/>
        </w:rPr>
        <w:t>a Unix timestamp</w:t>
      </w:r>
    </w:p>
    <w:p w:rsidR="00407893" w:rsidRDefault="00443843" w:rsidP="00443843">
      <w:pPr>
        <w:spacing w:before="61" w:line="267" w:lineRule="auto"/>
        <w:ind w:left="124" w:right="1585"/>
        <w:rPr>
          <w:rFonts w:ascii="Times New Roman" w:hAnsi="Times New Roman" w:cs="Times New Roman"/>
          <w:color w:val="auto"/>
          <w:sz w:val="30"/>
          <w:szCs w:val="30"/>
        </w:rPr>
      </w:pPr>
      <w:r w:rsidRPr="0070701A">
        <w:rPr>
          <w:rFonts w:ascii="Times New Roman" w:hAnsi="Times New Roman" w:cs="Times New Roman"/>
          <w:color w:val="auto"/>
          <w:sz w:val="30"/>
          <w:szCs w:val="30"/>
        </w:rPr>
        <w:t>microtime()                                         Returns the micros</w:t>
      </w:r>
      <w:r w:rsidR="00407893">
        <w:rPr>
          <w:rFonts w:ascii="Times New Roman" w:hAnsi="Times New Roman" w:cs="Times New Roman"/>
          <w:color w:val="auto"/>
          <w:sz w:val="30"/>
          <w:szCs w:val="30"/>
        </w:rPr>
        <w:t xml:space="preserve">econds for the current time   </w:t>
      </w:r>
    </w:p>
    <w:p w:rsidR="00443843" w:rsidRPr="0070701A" w:rsidRDefault="00407893" w:rsidP="00407893">
      <w:pPr>
        <w:spacing w:before="61" w:line="267" w:lineRule="auto"/>
        <w:ind w:left="0" w:right="1585"/>
        <w:rPr>
          <w:rFonts w:ascii="Times New Roman" w:hAnsi="Times New Roman" w:cs="Times New Roman"/>
          <w:color w:val="auto"/>
          <w:sz w:val="30"/>
          <w:szCs w:val="30"/>
        </w:rPr>
      </w:pPr>
      <w:r>
        <w:rPr>
          <w:rFonts w:ascii="Times New Roman" w:hAnsi="Times New Roman" w:cs="Times New Roman"/>
          <w:color w:val="auto"/>
          <w:sz w:val="30"/>
          <w:szCs w:val="30"/>
        </w:rPr>
        <w:t xml:space="preserve"> </w:t>
      </w:r>
      <w:r w:rsidR="00443843" w:rsidRPr="0070701A">
        <w:rPr>
          <w:rFonts w:ascii="Times New Roman" w:hAnsi="Times New Roman" w:cs="Times New Roman"/>
          <w:color w:val="auto"/>
          <w:sz w:val="30"/>
          <w:szCs w:val="30"/>
        </w:rPr>
        <w:t xml:space="preserve"> mktime( )             </w:t>
      </w:r>
      <w:r w:rsidR="001A0EAB">
        <w:rPr>
          <w:rFonts w:ascii="Times New Roman" w:hAnsi="Times New Roman" w:cs="Times New Roman"/>
          <w:color w:val="auto"/>
          <w:sz w:val="30"/>
          <w:szCs w:val="30"/>
        </w:rPr>
        <w:t xml:space="preserve">                               </w:t>
      </w:r>
      <w:r w:rsidR="00443843" w:rsidRPr="0070701A">
        <w:rPr>
          <w:rFonts w:ascii="Times New Roman" w:hAnsi="Times New Roman" w:cs="Times New Roman"/>
          <w:color w:val="auto"/>
          <w:sz w:val="30"/>
          <w:szCs w:val="30"/>
        </w:rPr>
        <w:t>Returns the Unix time</w:t>
      </w:r>
      <w:r>
        <w:rPr>
          <w:rFonts w:ascii="Times New Roman" w:hAnsi="Times New Roman" w:cs="Times New Roman"/>
          <w:color w:val="auto"/>
          <w:sz w:val="30"/>
          <w:szCs w:val="30"/>
        </w:rPr>
        <w:t xml:space="preserve">stamp for a date   </w:t>
      </w:r>
    </w:p>
    <w:p w:rsidR="00407893" w:rsidRDefault="00443843" w:rsidP="00443843">
      <w:pPr>
        <w:spacing w:before="2" w:line="287" w:lineRule="auto"/>
        <w:ind w:left="124" w:right="778"/>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strftime()                                             Formats a local time/date </w:t>
      </w:r>
      <w:r w:rsidR="00407893">
        <w:rPr>
          <w:rFonts w:ascii="Times New Roman" w:hAnsi="Times New Roman" w:cs="Times New Roman"/>
          <w:color w:val="auto"/>
          <w:sz w:val="30"/>
          <w:szCs w:val="30"/>
        </w:rPr>
        <w:t xml:space="preserve">according to locale settings   </w:t>
      </w:r>
    </w:p>
    <w:p w:rsidR="00443843" w:rsidRPr="0070701A" w:rsidRDefault="00443843" w:rsidP="00443843">
      <w:pPr>
        <w:spacing w:before="2" w:line="287" w:lineRule="auto"/>
        <w:ind w:left="124" w:right="778"/>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strptime()             </w:t>
      </w:r>
      <w:r w:rsidR="00407893">
        <w:rPr>
          <w:rFonts w:ascii="Times New Roman" w:hAnsi="Times New Roman" w:cs="Times New Roman"/>
          <w:color w:val="auto"/>
          <w:sz w:val="30"/>
          <w:szCs w:val="30"/>
        </w:rPr>
        <w:t xml:space="preserve">                             </w:t>
      </w:r>
      <w:r w:rsidR="001A0EAB">
        <w:rPr>
          <w:rFonts w:ascii="Times New Roman" w:hAnsi="Times New Roman" w:cs="Times New Roman"/>
          <w:color w:val="auto"/>
          <w:sz w:val="30"/>
          <w:szCs w:val="30"/>
        </w:rPr>
        <w:t xml:space="preserve"> </w:t>
      </w:r>
      <w:r w:rsidR="00407893">
        <w:rPr>
          <w:rFonts w:ascii="Times New Roman" w:hAnsi="Times New Roman" w:cs="Times New Roman"/>
          <w:color w:val="auto"/>
          <w:sz w:val="30"/>
          <w:szCs w:val="30"/>
        </w:rPr>
        <w:t xml:space="preserve"> Par</w:t>
      </w:r>
      <w:r w:rsidRPr="0070701A">
        <w:rPr>
          <w:rFonts w:ascii="Times New Roman" w:hAnsi="Times New Roman" w:cs="Times New Roman"/>
          <w:color w:val="auto"/>
          <w:sz w:val="30"/>
          <w:szCs w:val="30"/>
        </w:rPr>
        <w:t>ses a time/dat</w:t>
      </w:r>
      <w:r w:rsidR="00407893">
        <w:rPr>
          <w:rFonts w:ascii="Times New Roman" w:hAnsi="Times New Roman" w:cs="Times New Roman"/>
          <w:color w:val="auto"/>
          <w:sz w:val="30"/>
          <w:szCs w:val="30"/>
        </w:rPr>
        <w:t xml:space="preserve">e generated with strftime()   </w:t>
      </w:r>
    </w:p>
    <w:p w:rsidR="00443843" w:rsidRPr="0070701A" w:rsidRDefault="00443843" w:rsidP="00407893">
      <w:pPr>
        <w:spacing w:line="30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strtotime( )           </w:t>
      </w:r>
      <w:r w:rsidR="001A0EAB">
        <w:rPr>
          <w:rFonts w:ascii="Times New Roman" w:hAnsi="Times New Roman" w:cs="Times New Roman"/>
          <w:color w:val="auto"/>
          <w:sz w:val="30"/>
          <w:szCs w:val="30"/>
        </w:rPr>
        <w:t xml:space="preserve">                               </w:t>
      </w:r>
      <w:r w:rsidR="00407893">
        <w:rPr>
          <w:rFonts w:ascii="Times New Roman" w:hAnsi="Times New Roman" w:cs="Times New Roman"/>
          <w:color w:val="auto"/>
          <w:sz w:val="30"/>
          <w:szCs w:val="30"/>
        </w:rPr>
        <w:t>Par</w:t>
      </w:r>
      <w:r w:rsidRPr="0070701A">
        <w:rPr>
          <w:rFonts w:ascii="Times New Roman" w:hAnsi="Times New Roman" w:cs="Times New Roman"/>
          <w:color w:val="auto"/>
          <w:sz w:val="30"/>
          <w:szCs w:val="30"/>
        </w:rPr>
        <w:t xml:space="preserve">ses an English textual date </w:t>
      </w:r>
      <w:r w:rsidR="00407893">
        <w:rPr>
          <w:rFonts w:ascii="Times New Roman" w:hAnsi="Times New Roman" w:cs="Times New Roman"/>
          <w:color w:val="auto"/>
          <w:sz w:val="30"/>
          <w:szCs w:val="30"/>
        </w:rPr>
        <w:t xml:space="preserve">or time into a Unix           </w:t>
      </w:r>
      <w:r w:rsidRPr="0070701A">
        <w:rPr>
          <w:rFonts w:ascii="Times New Roman" w:hAnsi="Times New Roman" w:cs="Times New Roman"/>
          <w:color w:val="auto"/>
          <w:sz w:val="30"/>
          <w:szCs w:val="30"/>
        </w:rPr>
        <w:t>timestamp</w:t>
      </w:r>
    </w:p>
    <w:p w:rsidR="00443843" w:rsidRPr="0070701A" w:rsidRDefault="00443843" w:rsidP="00443843">
      <w:pPr>
        <w:spacing w:before="3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time()                                                   Returns the curr</w:t>
      </w:r>
      <w:r w:rsidR="00407893">
        <w:rPr>
          <w:rFonts w:ascii="Times New Roman" w:hAnsi="Times New Roman" w:cs="Times New Roman"/>
          <w:color w:val="auto"/>
          <w:sz w:val="30"/>
          <w:szCs w:val="30"/>
        </w:rPr>
        <w:t xml:space="preserve">ent time as a Unix timestamp   </w:t>
      </w: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spacing w:before="3" w:line="240" w:lineRule="exact"/>
        <w:rPr>
          <w:rFonts w:ascii="Times New Roman" w:hAnsi="Times New Roman" w:cs="Times New Roman"/>
          <w:color w:val="auto"/>
          <w:szCs w:val="24"/>
        </w:rPr>
      </w:pPr>
    </w:p>
    <w:p w:rsidR="001A0EAB" w:rsidRDefault="001A0EAB" w:rsidP="00443843">
      <w:pPr>
        <w:ind w:left="230"/>
        <w:rPr>
          <w:rFonts w:ascii="Times New Roman" w:hAnsi="Times New Roman" w:cs="Times New Roman"/>
          <w:b/>
          <w:color w:val="auto"/>
          <w:w w:val="99"/>
          <w:sz w:val="61"/>
          <w:szCs w:val="61"/>
        </w:rPr>
      </w:pPr>
    </w:p>
    <w:p w:rsidR="00407893" w:rsidRDefault="00407893" w:rsidP="00407893">
      <w:pPr>
        <w:ind w:left="0"/>
        <w:rPr>
          <w:rFonts w:ascii="Times New Roman" w:hAnsi="Times New Roman" w:cs="Times New Roman"/>
          <w:b/>
          <w:color w:val="auto"/>
          <w:w w:val="99"/>
          <w:sz w:val="61"/>
          <w:szCs w:val="61"/>
        </w:rPr>
      </w:pPr>
    </w:p>
    <w:p w:rsidR="006F2721" w:rsidRDefault="006F2721" w:rsidP="00407893">
      <w:pPr>
        <w:ind w:left="0"/>
        <w:jc w:val="center"/>
        <w:rPr>
          <w:rFonts w:ascii="Times New Roman" w:hAnsi="Times New Roman" w:cs="Times New Roman"/>
          <w:b/>
          <w:color w:val="auto"/>
          <w:w w:val="99"/>
          <w:sz w:val="61"/>
          <w:szCs w:val="61"/>
        </w:rPr>
      </w:pPr>
    </w:p>
    <w:p w:rsidR="001A0EAB" w:rsidRDefault="00443843" w:rsidP="00407893">
      <w:pPr>
        <w:ind w:left="0"/>
        <w:jc w:val="center"/>
        <w:rPr>
          <w:rFonts w:ascii="Times New Roman" w:hAnsi="Times New Roman" w:cs="Times New Roman"/>
          <w:color w:val="auto"/>
          <w:sz w:val="61"/>
          <w:szCs w:val="61"/>
        </w:rPr>
      </w:pPr>
      <w:r w:rsidRPr="0070701A">
        <w:rPr>
          <w:rFonts w:ascii="Times New Roman" w:hAnsi="Times New Roman" w:cs="Times New Roman"/>
          <w:b/>
          <w:color w:val="auto"/>
          <w:w w:val="99"/>
          <w:sz w:val="61"/>
          <w:szCs w:val="61"/>
        </w:rPr>
        <w:lastRenderedPageBreak/>
        <w:t>PHP</w:t>
      </w:r>
      <w:r w:rsidR="001A0EAB">
        <w:rPr>
          <w:rFonts w:ascii="Times New Roman" w:hAnsi="Times New Roman" w:cs="Times New Roman"/>
          <w:b/>
          <w:color w:val="auto"/>
          <w:w w:val="99"/>
          <w:sz w:val="61"/>
          <w:szCs w:val="61"/>
        </w:rPr>
        <w:t xml:space="preserve"> </w:t>
      </w:r>
      <w:r w:rsidRPr="0070701A">
        <w:rPr>
          <w:rFonts w:ascii="Times New Roman" w:hAnsi="Times New Roman" w:cs="Times New Roman"/>
          <w:b/>
          <w:color w:val="auto"/>
          <w:w w:val="99"/>
          <w:sz w:val="61"/>
          <w:szCs w:val="61"/>
        </w:rPr>
        <w:t>String</w:t>
      </w:r>
      <w:r w:rsidR="001A0EAB">
        <w:rPr>
          <w:rFonts w:ascii="Times New Roman" w:hAnsi="Times New Roman" w:cs="Times New Roman"/>
          <w:b/>
          <w:color w:val="auto"/>
          <w:w w:val="99"/>
          <w:sz w:val="61"/>
          <w:szCs w:val="61"/>
        </w:rPr>
        <w:t xml:space="preserve"> </w:t>
      </w:r>
      <w:r w:rsidRPr="0070701A">
        <w:rPr>
          <w:rFonts w:ascii="Times New Roman" w:hAnsi="Times New Roman" w:cs="Times New Roman"/>
          <w:b/>
          <w:color w:val="auto"/>
          <w:w w:val="99"/>
          <w:sz w:val="61"/>
          <w:szCs w:val="61"/>
        </w:rPr>
        <w:t>Functions</w:t>
      </w:r>
    </w:p>
    <w:p w:rsidR="001A0EAB" w:rsidRDefault="00443843" w:rsidP="001A0EAB">
      <w:pPr>
        <w:ind w:left="0"/>
        <w:rPr>
          <w:rFonts w:ascii="Times New Roman" w:hAnsi="Times New Roman" w:cs="Times New Roman"/>
          <w:color w:val="auto"/>
          <w:sz w:val="61"/>
          <w:szCs w:val="61"/>
        </w:rPr>
      </w:pPr>
      <w:r w:rsidRPr="001A0EAB">
        <w:rPr>
          <w:rFonts w:ascii="Times New Roman" w:hAnsi="Times New Roman" w:cs="Times New Roman"/>
          <w:b/>
          <w:color w:val="auto"/>
          <w:sz w:val="44"/>
          <w:szCs w:val="45"/>
        </w:rPr>
        <w:t>PHP String Introduction</w:t>
      </w:r>
    </w:p>
    <w:p w:rsidR="00443843" w:rsidRPr="001A0EAB" w:rsidRDefault="00443843" w:rsidP="001A0EAB">
      <w:pPr>
        <w:ind w:left="0" w:firstLine="720"/>
        <w:jc w:val="both"/>
        <w:rPr>
          <w:rFonts w:ascii="Times New Roman" w:hAnsi="Times New Roman" w:cs="Times New Roman"/>
          <w:color w:val="auto"/>
          <w:sz w:val="61"/>
          <w:szCs w:val="61"/>
        </w:rPr>
      </w:pPr>
      <w:r w:rsidRPr="0070701A">
        <w:rPr>
          <w:rFonts w:ascii="Times New Roman" w:hAnsi="Times New Roman" w:cs="Times New Roman"/>
          <w:color w:val="auto"/>
          <w:sz w:val="30"/>
          <w:szCs w:val="30"/>
        </w:rPr>
        <w:t>The string functions allow you to manipulate strings.</w:t>
      </w:r>
    </w:p>
    <w:p w:rsidR="001A0EAB" w:rsidRDefault="00443843" w:rsidP="001A0EAB">
      <w:pPr>
        <w:ind w:left="0"/>
        <w:rPr>
          <w:rFonts w:ascii="Times New Roman" w:hAnsi="Times New Roman" w:cs="Times New Roman"/>
          <w:color w:val="auto"/>
          <w:sz w:val="44"/>
          <w:szCs w:val="45"/>
        </w:rPr>
      </w:pPr>
      <w:r w:rsidRPr="001A0EAB">
        <w:rPr>
          <w:rFonts w:ascii="Times New Roman" w:hAnsi="Times New Roman" w:cs="Times New Roman"/>
          <w:b/>
          <w:color w:val="auto"/>
          <w:sz w:val="44"/>
          <w:szCs w:val="45"/>
        </w:rPr>
        <w:t>Installation</w:t>
      </w:r>
    </w:p>
    <w:p w:rsidR="00443843" w:rsidRPr="001A0EAB" w:rsidRDefault="00443843" w:rsidP="001A0EAB">
      <w:pPr>
        <w:ind w:left="0" w:firstLine="720"/>
        <w:jc w:val="both"/>
        <w:rPr>
          <w:rFonts w:ascii="Times New Roman" w:hAnsi="Times New Roman" w:cs="Times New Roman"/>
          <w:color w:val="auto"/>
          <w:sz w:val="44"/>
          <w:szCs w:val="45"/>
        </w:rPr>
      </w:pPr>
      <w:r w:rsidRPr="0070701A">
        <w:rPr>
          <w:rFonts w:ascii="Times New Roman" w:hAnsi="Times New Roman" w:cs="Times New Roman"/>
          <w:color w:val="auto"/>
          <w:sz w:val="30"/>
          <w:szCs w:val="30"/>
        </w:rPr>
        <w:t>The string functions are part of the PHP core. There is no installation needed to use these functions.</w:t>
      </w:r>
    </w:p>
    <w:p w:rsidR="001A0EAB" w:rsidRDefault="001A0EAB" w:rsidP="001A0EAB">
      <w:pPr>
        <w:spacing w:before="36"/>
        <w:ind w:left="0"/>
        <w:rPr>
          <w:rFonts w:ascii="Times New Roman" w:hAnsi="Times New Roman" w:cs="Times New Roman"/>
          <w:color w:val="auto"/>
        </w:rPr>
      </w:pPr>
    </w:p>
    <w:p w:rsidR="001A0EAB" w:rsidRDefault="00443843" w:rsidP="001A0EAB">
      <w:pPr>
        <w:spacing w:before="36"/>
        <w:ind w:left="0"/>
        <w:rPr>
          <w:rFonts w:ascii="Times New Roman" w:hAnsi="Times New Roman" w:cs="Times New Roman"/>
          <w:color w:val="auto"/>
          <w:sz w:val="44"/>
          <w:szCs w:val="45"/>
        </w:rPr>
      </w:pPr>
      <w:r w:rsidRPr="001A0EAB">
        <w:rPr>
          <w:rFonts w:ascii="Times New Roman" w:hAnsi="Times New Roman" w:cs="Times New Roman"/>
          <w:b/>
          <w:color w:val="auto"/>
          <w:sz w:val="44"/>
          <w:szCs w:val="45"/>
        </w:rPr>
        <w:t>PHP String Functions</w:t>
      </w:r>
    </w:p>
    <w:p w:rsidR="00443843" w:rsidRPr="001A0EAB" w:rsidRDefault="00443843" w:rsidP="001A0EAB">
      <w:pPr>
        <w:spacing w:before="36"/>
        <w:ind w:left="0" w:firstLine="720"/>
        <w:jc w:val="both"/>
        <w:rPr>
          <w:rFonts w:ascii="Times New Roman" w:hAnsi="Times New Roman" w:cs="Times New Roman"/>
          <w:color w:val="auto"/>
          <w:sz w:val="44"/>
          <w:szCs w:val="45"/>
        </w:rPr>
      </w:pPr>
      <w:r w:rsidRPr="0070701A">
        <w:rPr>
          <w:rFonts w:ascii="Times New Roman" w:hAnsi="Times New Roman" w:cs="Times New Roman"/>
          <w:b/>
          <w:color w:val="auto"/>
          <w:sz w:val="30"/>
          <w:szCs w:val="30"/>
        </w:rPr>
        <w:t>PHP</w:t>
      </w:r>
      <w:r w:rsidR="00AC0C7C">
        <w:rPr>
          <w:rFonts w:ascii="Times New Roman" w:hAnsi="Times New Roman" w:cs="Times New Roman"/>
          <w:color w:val="auto"/>
          <w:sz w:val="30"/>
          <w:szCs w:val="30"/>
        </w:rPr>
        <w:t>: indicates the earliest ver</w:t>
      </w:r>
      <w:r w:rsidRPr="0070701A">
        <w:rPr>
          <w:rFonts w:ascii="Times New Roman" w:hAnsi="Times New Roman" w:cs="Times New Roman"/>
          <w:color w:val="auto"/>
          <w:sz w:val="30"/>
          <w:szCs w:val="30"/>
        </w:rPr>
        <w:t>sion of PHP that supports the function.</w:t>
      </w:r>
    </w:p>
    <w:p w:rsidR="00443843" w:rsidRPr="0070701A" w:rsidRDefault="00443843" w:rsidP="00443843">
      <w:pPr>
        <w:spacing w:before="9" w:line="180" w:lineRule="exact"/>
        <w:rPr>
          <w:rFonts w:ascii="Times New Roman" w:hAnsi="Times New Roman" w:cs="Times New Roman"/>
          <w:color w:val="auto"/>
          <w:sz w:val="19"/>
          <w:szCs w:val="19"/>
        </w:rPr>
      </w:pPr>
    </w:p>
    <w:p w:rsidR="00443843" w:rsidRPr="0070701A" w:rsidRDefault="00443843" w:rsidP="00443843">
      <w:pPr>
        <w:spacing w:line="200" w:lineRule="exact"/>
        <w:rPr>
          <w:rFonts w:ascii="Times New Roman" w:hAnsi="Times New Roman" w:cs="Times New Roman"/>
          <w:color w:val="auto"/>
        </w:rPr>
      </w:pPr>
    </w:p>
    <w:p w:rsidR="00443843" w:rsidRPr="0070701A" w:rsidRDefault="00443843" w:rsidP="00443843">
      <w:pPr>
        <w:ind w:left="124"/>
        <w:rPr>
          <w:rFonts w:ascii="Times New Roman" w:hAnsi="Times New Roman" w:cs="Times New Roman"/>
          <w:color w:val="auto"/>
          <w:sz w:val="30"/>
          <w:szCs w:val="30"/>
        </w:rPr>
      </w:pPr>
      <w:r w:rsidRPr="001A0EAB">
        <w:rPr>
          <w:rFonts w:ascii="Times New Roman" w:hAnsi="Times New Roman" w:cs="Times New Roman"/>
          <w:b/>
          <w:color w:val="auto"/>
          <w:sz w:val="32"/>
          <w:szCs w:val="30"/>
        </w:rPr>
        <w:t xml:space="preserve">Function   </w:t>
      </w:r>
      <w:r w:rsidR="00532D14">
        <w:rPr>
          <w:rFonts w:ascii="Times New Roman" w:hAnsi="Times New Roman" w:cs="Times New Roman"/>
          <w:b/>
          <w:color w:val="auto"/>
          <w:sz w:val="32"/>
          <w:szCs w:val="30"/>
        </w:rPr>
        <w:t xml:space="preserve">            </w:t>
      </w:r>
      <w:r w:rsidR="00532D14">
        <w:rPr>
          <w:rFonts w:ascii="Times New Roman" w:hAnsi="Times New Roman" w:cs="Times New Roman"/>
          <w:b/>
          <w:color w:val="auto"/>
          <w:sz w:val="32"/>
          <w:szCs w:val="30"/>
        </w:rPr>
        <w:tab/>
      </w:r>
      <w:r w:rsidR="00532D14">
        <w:rPr>
          <w:rFonts w:ascii="Times New Roman" w:hAnsi="Times New Roman" w:cs="Times New Roman"/>
          <w:b/>
          <w:color w:val="auto"/>
          <w:sz w:val="32"/>
          <w:szCs w:val="30"/>
        </w:rPr>
        <w:tab/>
      </w:r>
      <w:r w:rsidR="00532D14">
        <w:rPr>
          <w:rFonts w:ascii="Times New Roman" w:hAnsi="Times New Roman" w:cs="Times New Roman"/>
          <w:b/>
          <w:color w:val="auto"/>
          <w:sz w:val="32"/>
          <w:szCs w:val="30"/>
        </w:rPr>
        <w:tab/>
      </w:r>
      <w:r w:rsidR="00532D14">
        <w:rPr>
          <w:rFonts w:ascii="Times New Roman" w:hAnsi="Times New Roman" w:cs="Times New Roman"/>
          <w:b/>
          <w:color w:val="auto"/>
          <w:sz w:val="32"/>
          <w:szCs w:val="30"/>
        </w:rPr>
        <w:tab/>
      </w:r>
      <w:r w:rsidR="00532D14">
        <w:rPr>
          <w:rFonts w:ascii="Times New Roman" w:hAnsi="Times New Roman" w:cs="Times New Roman"/>
          <w:b/>
          <w:color w:val="auto"/>
          <w:sz w:val="32"/>
          <w:szCs w:val="30"/>
        </w:rPr>
        <w:tab/>
      </w:r>
      <w:r w:rsidR="00532D14">
        <w:rPr>
          <w:rFonts w:ascii="Times New Roman" w:hAnsi="Times New Roman" w:cs="Times New Roman"/>
          <w:b/>
          <w:color w:val="auto"/>
          <w:sz w:val="32"/>
          <w:szCs w:val="30"/>
        </w:rPr>
        <w:tab/>
      </w:r>
      <w:r w:rsidR="00532D14">
        <w:rPr>
          <w:rFonts w:ascii="Times New Roman" w:hAnsi="Times New Roman" w:cs="Times New Roman"/>
          <w:b/>
          <w:color w:val="auto"/>
          <w:sz w:val="32"/>
          <w:szCs w:val="30"/>
        </w:rPr>
        <w:tab/>
      </w:r>
      <w:r w:rsidR="00532D14" w:rsidRPr="001A0EAB">
        <w:rPr>
          <w:rFonts w:ascii="Times New Roman" w:hAnsi="Times New Roman" w:cs="Times New Roman"/>
          <w:b/>
          <w:color w:val="auto"/>
          <w:sz w:val="32"/>
          <w:szCs w:val="30"/>
        </w:rPr>
        <w:t>Description</w:t>
      </w:r>
      <w:r w:rsidRPr="001A0EAB">
        <w:rPr>
          <w:rFonts w:ascii="Times New Roman" w:hAnsi="Times New Roman" w:cs="Times New Roman"/>
          <w:b/>
          <w:color w:val="auto"/>
          <w:sz w:val="32"/>
          <w:szCs w:val="30"/>
        </w:rPr>
        <w:t xml:space="preserve">                                                                                                                 </w:t>
      </w:r>
    </w:p>
    <w:p w:rsidR="00443843" w:rsidRPr="0070701A" w:rsidRDefault="00443843" w:rsidP="00443843">
      <w:pPr>
        <w:spacing w:before="34" w:line="247" w:lineRule="auto"/>
        <w:ind w:left="4657" w:right="50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addcslashes()                                       Returns a string with backslashes </w:t>
      </w:r>
      <w:r w:rsidR="00532D14">
        <w:rPr>
          <w:rFonts w:ascii="Times New Roman" w:hAnsi="Times New Roman" w:cs="Times New Roman"/>
          <w:color w:val="auto"/>
          <w:sz w:val="30"/>
          <w:szCs w:val="30"/>
        </w:rPr>
        <w:t xml:space="preserve">in front of the               </w:t>
      </w:r>
      <w:r w:rsidRPr="0070701A">
        <w:rPr>
          <w:rFonts w:ascii="Times New Roman" w:hAnsi="Times New Roman" w:cs="Times New Roman"/>
          <w:color w:val="auto"/>
          <w:sz w:val="30"/>
          <w:szCs w:val="30"/>
        </w:rPr>
        <w:t>specified characters</w:t>
      </w:r>
    </w:p>
    <w:p w:rsidR="00443843" w:rsidRPr="0070701A" w:rsidRDefault="00443843" w:rsidP="00443843">
      <w:pPr>
        <w:spacing w:before="29" w:line="250" w:lineRule="auto"/>
        <w:ind w:left="4657" w:right="50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addslashes()                                         Returns a string with backslashes in </w:t>
      </w:r>
      <w:r w:rsidR="00532D14">
        <w:rPr>
          <w:rFonts w:ascii="Times New Roman" w:hAnsi="Times New Roman" w:cs="Times New Roman"/>
          <w:color w:val="auto"/>
          <w:sz w:val="30"/>
          <w:szCs w:val="30"/>
        </w:rPr>
        <w:t>front of                      pr</w:t>
      </w:r>
      <w:r w:rsidRPr="0070701A">
        <w:rPr>
          <w:rFonts w:ascii="Times New Roman" w:hAnsi="Times New Roman" w:cs="Times New Roman"/>
          <w:color w:val="auto"/>
          <w:sz w:val="30"/>
          <w:szCs w:val="30"/>
        </w:rPr>
        <w:t>edefined characters</w:t>
      </w:r>
    </w:p>
    <w:p w:rsidR="00443843" w:rsidRPr="0070701A" w:rsidRDefault="00443843" w:rsidP="00443843">
      <w:pPr>
        <w:spacing w:before="24" w:line="250" w:lineRule="auto"/>
        <w:ind w:left="4657" w:right="50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bin2hex()                                             Converts a string of ASCII c</w:t>
      </w:r>
      <w:r w:rsidR="00532D14">
        <w:rPr>
          <w:rFonts w:ascii="Times New Roman" w:hAnsi="Times New Roman" w:cs="Times New Roman"/>
          <w:color w:val="auto"/>
          <w:sz w:val="30"/>
          <w:szCs w:val="30"/>
        </w:rPr>
        <w:t xml:space="preserve">haracters to hexadecimal      </w:t>
      </w:r>
      <w:r w:rsidRPr="0070701A">
        <w:rPr>
          <w:rFonts w:ascii="Times New Roman" w:hAnsi="Times New Roman" w:cs="Times New Roman"/>
          <w:color w:val="auto"/>
          <w:sz w:val="30"/>
          <w:szCs w:val="30"/>
        </w:rPr>
        <w:t>values</w:t>
      </w:r>
    </w:p>
    <w:p w:rsidR="00443843" w:rsidRPr="0070701A" w:rsidRDefault="00443843" w:rsidP="00443843">
      <w:pPr>
        <w:spacing w:before="24"/>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chop()                                        </w:t>
      </w:r>
      <w:r w:rsidR="00532D14">
        <w:rPr>
          <w:rFonts w:ascii="Times New Roman" w:hAnsi="Times New Roman" w:cs="Times New Roman"/>
          <w:color w:val="auto"/>
          <w:sz w:val="30"/>
          <w:szCs w:val="30"/>
        </w:rPr>
        <w:t xml:space="preserve">          Alias of rtrim()     </w:t>
      </w:r>
    </w:p>
    <w:p w:rsidR="00443843" w:rsidRPr="0070701A" w:rsidRDefault="00443843" w:rsidP="00532D14">
      <w:pPr>
        <w:spacing w:before="63" w:line="267" w:lineRule="auto"/>
        <w:ind w:left="124" w:right="5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chr()                                    </w:t>
      </w:r>
      <w:r w:rsidR="00532D14">
        <w:rPr>
          <w:rFonts w:ascii="Times New Roman" w:hAnsi="Times New Roman" w:cs="Times New Roman"/>
          <w:color w:val="auto"/>
          <w:sz w:val="30"/>
          <w:szCs w:val="30"/>
        </w:rPr>
        <w:t xml:space="preserve">                 Returns a char</w:t>
      </w:r>
      <w:r w:rsidRPr="0070701A">
        <w:rPr>
          <w:rFonts w:ascii="Times New Roman" w:hAnsi="Times New Roman" w:cs="Times New Roman"/>
          <w:color w:val="auto"/>
          <w:sz w:val="30"/>
          <w:szCs w:val="30"/>
        </w:rPr>
        <w:t>acter f</w:t>
      </w:r>
      <w:r w:rsidR="00532D14">
        <w:rPr>
          <w:rFonts w:ascii="Times New Roman" w:hAnsi="Times New Roman" w:cs="Times New Roman"/>
          <w:color w:val="auto"/>
          <w:sz w:val="30"/>
          <w:szCs w:val="30"/>
        </w:rPr>
        <w:t xml:space="preserve">rom a specified ASCII value </w:t>
      </w:r>
      <w:r w:rsidRPr="0070701A">
        <w:rPr>
          <w:rFonts w:ascii="Times New Roman" w:hAnsi="Times New Roman" w:cs="Times New Roman"/>
          <w:color w:val="auto"/>
          <w:sz w:val="30"/>
          <w:szCs w:val="30"/>
        </w:rPr>
        <w:t>chunk_split()                                       Splits a string into</w:t>
      </w:r>
      <w:r w:rsidR="00532D14">
        <w:rPr>
          <w:rFonts w:ascii="Times New Roman" w:hAnsi="Times New Roman" w:cs="Times New Roman"/>
          <w:color w:val="auto"/>
          <w:sz w:val="30"/>
          <w:szCs w:val="30"/>
        </w:rPr>
        <w:t xml:space="preserve"> a series of smaller parts   </w:t>
      </w:r>
      <w:r w:rsidRPr="0070701A">
        <w:rPr>
          <w:rFonts w:ascii="Times New Roman" w:hAnsi="Times New Roman" w:cs="Times New Roman"/>
          <w:color w:val="auto"/>
          <w:sz w:val="30"/>
          <w:szCs w:val="30"/>
        </w:rPr>
        <w:t xml:space="preserve">convert_cyr_str </w:t>
      </w:r>
      <w:r w:rsidR="001A0EAB">
        <w:rPr>
          <w:rFonts w:ascii="Times New Roman" w:hAnsi="Times New Roman" w:cs="Times New Roman"/>
          <w:color w:val="auto"/>
          <w:sz w:val="30"/>
          <w:szCs w:val="30"/>
        </w:rPr>
        <w:t xml:space="preserve">ing()                          </w:t>
      </w:r>
      <w:r w:rsidR="00532D14">
        <w:rPr>
          <w:rFonts w:ascii="Times New Roman" w:hAnsi="Times New Roman" w:cs="Times New Roman"/>
          <w:color w:val="auto"/>
          <w:sz w:val="30"/>
          <w:szCs w:val="30"/>
        </w:rPr>
        <w:t>Converts a string from one Cyrillic character -set to another</w:t>
      </w:r>
    </w:p>
    <w:p w:rsidR="00532D14" w:rsidRDefault="00443843" w:rsidP="00443843">
      <w:pPr>
        <w:spacing w:before="63" w:line="267" w:lineRule="auto"/>
        <w:ind w:left="124" w:right="5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convert_uudecode()                            </w:t>
      </w:r>
      <w:r w:rsidR="00532D14">
        <w:rPr>
          <w:rFonts w:ascii="Times New Roman" w:hAnsi="Times New Roman" w:cs="Times New Roman"/>
          <w:color w:val="auto"/>
          <w:sz w:val="30"/>
          <w:szCs w:val="30"/>
        </w:rPr>
        <w:t xml:space="preserve"> Decodes a uuencoded string  </w:t>
      </w:r>
      <w:r w:rsidRPr="0070701A">
        <w:rPr>
          <w:rFonts w:ascii="Times New Roman" w:hAnsi="Times New Roman" w:cs="Times New Roman"/>
          <w:color w:val="auto"/>
          <w:sz w:val="30"/>
          <w:szCs w:val="30"/>
        </w:rPr>
        <w:t xml:space="preserve">convert_uuencode()                             Encodes a string </w:t>
      </w:r>
      <w:r w:rsidR="00532D14">
        <w:rPr>
          <w:rFonts w:ascii="Times New Roman" w:hAnsi="Times New Roman" w:cs="Times New Roman"/>
          <w:color w:val="auto"/>
          <w:sz w:val="30"/>
          <w:szCs w:val="30"/>
        </w:rPr>
        <w:t xml:space="preserve">using the uuencode algorithm </w:t>
      </w:r>
    </w:p>
    <w:p w:rsidR="00443843" w:rsidRPr="0070701A" w:rsidRDefault="00443843" w:rsidP="00532D14">
      <w:pPr>
        <w:spacing w:before="63" w:line="267" w:lineRule="auto"/>
        <w:ind w:left="0" w:right="5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 count_chars()                                       Returns how many times an</w:t>
      </w:r>
      <w:r w:rsidR="00532D14">
        <w:rPr>
          <w:rFonts w:ascii="Times New Roman" w:hAnsi="Times New Roman" w:cs="Times New Roman"/>
          <w:color w:val="auto"/>
          <w:sz w:val="30"/>
          <w:szCs w:val="30"/>
        </w:rPr>
        <w:t xml:space="preserve"> ASCII   character   occurs   within a str</w:t>
      </w:r>
      <w:r w:rsidRPr="0070701A">
        <w:rPr>
          <w:rFonts w:ascii="Times New Roman" w:hAnsi="Times New Roman" w:cs="Times New Roman"/>
          <w:color w:val="auto"/>
          <w:sz w:val="30"/>
          <w:szCs w:val="30"/>
        </w:rPr>
        <w:t>ing and returns the information</w:t>
      </w:r>
    </w:p>
    <w:p w:rsidR="00443843" w:rsidRPr="0070701A" w:rsidRDefault="00443843" w:rsidP="00443843">
      <w:pPr>
        <w:spacing w:before="39" w:line="275" w:lineRule="auto"/>
        <w:ind w:left="124" w:right="2650"/>
        <w:rPr>
          <w:rFonts w:ascii="Times New Roman" w:hAnsi="Times New Roman" w:cs="Times New Roman"/>
          <w:color w:val="auto"/>
          <w:sz w:val="30"/>
          <w:szCs w:val="30"/>
        </w:rPr>
      </w:pPr>
      <w:r w:rsidRPr="0070701A">
        <w:rPr>
          <w:rFonts w:ascii="Times New Roman" w:hAnsi="Times New Roman" w:cs="Times New Roman"/>
          <w:color w:val="auto"/>
          <w:sz w:val="30"/>
          <w:szCs w:val="30"/>
        </w:rPr>
        <w:t>crc32()                                                 Calculates a</w:t>
      </w:r>
      <w:r w:rsidR="00532D14">
        <w:rPr>
          <w:rFonts w:ascii="Times New Roman" w:hAnsi="Times New Roman" w:cs="Times New Roman"/>
          <w:color w:val="auto"/>
          <w:sz w:val="30"/>
          <w:szCs w:val="30"/>
        </w:rPr>
        <w:t xml:space="preserve"> 32-bit CRC for a string   cr</w:t>
      </w:r>
      <w:r w:rsidRPr="0070701A">
        <w:rPr>
          <w:rFonts w:ascii="Times New Roman" w:hAnsi="Times New Roman" w:cs="Times New Roman"/>
          <w:color w:val="auto"/>
          <w:sz w:val="30"/>
          <w:szCs w:val="30"/>
        </w:rPr>
        <w:t>ypt()                                                 One-way s</w:t>
      </w:r>
      <w:r w:rsidR="00532D14">
        <w:rPr>
          <w:rFonts w:ascii="Times New Roman" w:hAnsi="Times New Roman" w:cs="Times New Roman"/>
          <w:color w:val="auto"/>
          <w:sz w:val="30"/>
          <w:szCs w:val="30"/>
        </w:rPr>
        <w:t xml:space="preserve">tring encryption (hashing) </w:t>
      </w:r>
      <w:r w:rsidRPr="0070701A">
        <w:rPr>
          <w:rFonts w:ascii="Times New Roman" w:hAnsi="Times New Roman" w:cs="Times New Roman"/>
          <w:color w:val="auto"/>
          <w:sz w:val="30"/>
          <w:szCs w:val="30"/>
        </w:rPr>
        <w:t xml:space="preserve">echo()                                     </w:t>
      </w:r>
      <w:r w:rsidR="00532D14">
        <w:rPr>
          <w:rFonts w:ascii="Times New Roman" w:hAnsi="Times New Roman" w:cs="Times New Roman"/>
          <w:color w:val="auto"/>
          <w:sz w:val="30"/>
          <w:szCs w:val="30"/>
        </w:rPr>
        <w:t xml:space="preserve">             Outputs strings   </w:t>
      </w:r>
    </w:p>
    <w:p w:rsidR="00443843" w:rsidRPr="0070701A" w:rsidRDefault="00443843" w:rsidP="00443843">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explode()                                             B</w:t>
      </w:r>
      <w:r w:rsidR="00532D14">
        <w:rPr>
          <w:rFonts w:ascii="Times New Roman" w:hAnsi="Times New Roman" w:cs="Times New Roman"/>
          <w:color w:val="auto"/>
          <w:sz w:val="30"/>
          <w:szCs w:val="30"/>
        </w:rPr>
        <w:t xml:space="preserve">reaks a string into an array   </w:t>
      </w:r>
    </w:p>
    <w:p w:rsidR="00443843" w:rsidRPr="0070701A" w:rsidRDefault="00443843" w:rsidP="00443843">
      <w:pPr>
        <w:spacing w:before="39" w:line="283" w:lineRule="auto"/>
        <w:ind w:left="124" w:right="5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fprintf( )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Writes a formatted string t</w:t>
      </w:r>
      <w:r w:rsidR="00532D14">
        <w:rPr>
          <w:rFonts w:ascii="Times New Roman" w:hAnsi="Times New Roman" w:cs="Times New Roman"/>
          <w:color w:val="auto"/>
          <w:sz w:val="30"/>
          <w:szCs w:val="30"/>
        </w:rPr>
        <w:t xml:space="preserve">o a specified output stream   </w:t>
      </w:r>
      <w:r w:rsidRPr="0070701A">
        <w:rPr>
          <w:rFonts w:ascii="Times New Roman" w:hAnsi="Times New Roman" w:cs="Times New Roman"/>
          <w:color w:val="auto"/>
          <w:sz w:val="30"/>
          <w:szCs w:val="30"/>
        </w:rPr>
        <w:t xml:space="preserve">get_html_translation_table()               Returns the translation table used by  </w:t>
      </w:r>
      <w:r w:rsidR="00532D14">
        <w:rPr>
          <w:rFonts w:ascii="Times New Roman" w:hAnsi="Times New Roman" w:cs="Times New Roman"/>
          <w:color w:val="auto"/>
          <w:sz w:val="30"/>
          <w:szCs w:val="30"/>
        </w:rPr>
        <w:t xml:space="preserve">                               </w:t>
      </w:r>
    </w:p>
    <w:p w:rsidR="00443843" w:rsidRPr="0070701A" w:rsidRDefault="00443843" w:rsidP="00443843">
      <w:pPr>
        <w:spacing w:line="280" w:lineRule="exact"/>
        <w:ind w:left="4657"/>
        <w:rPr>
          <w:rFonts w:ascii="Times New Roman" w:hAnsi="Times New Roman" w:cs="Times New Roman"/>
          <w:color w:val="auto"/>
          <w:sz w:val="30"/>
          <w:szCs w:val="30"/>
        </w:rPr>
      </w:pPr>
      <w:r w:rsidRPr="0070701A">
        <w:rPr>
          <w:rFonts w:ascii="Times New Roman" w:hAnsi="Times New Roman" w:cs="Times New Roman"/>
          <w:color w:val="auto"/>
          <w:position w:val="1"/>
          <w:sz w:val="30"/>
          <w:szCs w:val="30"/>
        </w:rPr>
        <w:t>htmlspecialchars() and htmlentities()</w:t>
      </w:r>
    </w:p>
    <w:p w:rsidR="00443843" w:rsidRPr="0070701A" w:rsidRDefault="00443843" w:rsidP="00443843">
      <w:pPr>
        <w:spacing w:before="3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hebrev()                                               Convert</w:t>
      </w:r>
      <w:r w:rsidR="00532D14">
        <w:rPr>
          <w:rFonts w:ascii="Times New Roman" w:hAnsi="Times New Roman" w:cs="Times New Roman"/>
          <w:color w:val="auto"/>
          <w:sz w:val="30"/>
          <w:szCs w:val="30"/>
        </w:rPr>
        <w:t xml:space="preserve">s Hebrew text to visual text   </w:t>
      </w:r>
    </w:p>
    <w:p w:rsidR="00443843" w:rsidRPr="0070701A" w:rsidRDefault="00443843" w:rsidP="00443843">
      <w:pPr>
        <w:spacing w:before="39" w:line="250" w:lineRule="auto"/>
        <w:ind w:left="4657" w:right="50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hebrevc()                                             Converts Hebrew text to visu</w:t>
      </w:r>
      <w:r w:rsidR="00532D14">
        <w:rPr>
          <w:rFonts w:ascii="Times New Roman" w:hAnsi="Times New Roman" w:cs="Times New Roman"/>
          <w:color w:val="auto"/>
          <w:sz w:val="30"/>
          <w:szCs w:val="30"/>
        </w:rPr>
        <w:t xml:space="preserve">al text and new lines ( \n)    </w:t>
      </w:r>
      <w:r w:rsidRPr="0070701A">
        <w:rPr>
          <w:rFonts w:ascii="Times New Roman" w:hAnsi="Times New Roman" w:cs="Times New Roman"/>
          <w:color w:val="auto"/>
          <w:sz w:val="30"/>
          <w:szCs w:val="30"/>
        </w:rPr>
        <w:t xml:space="preserve"> into &lt;br /&gt;</w:t>
      </w:r>
    </w:p>
    <w:p w:rsidR="00532D14" w:rsidRDefault="00443843" w:rsidP="00443843">
      <w:pPr>
        <w:spacing w:before="24" w:line="271" w:lineRule="auto"/>
        <w:ind w:left="124" w:right="711"/>
        <w:rPr>
          <w:rFonts w:ascii="Times New Roman" w:hAnsi="Times New Roman" w:cs="Times New Roman"/>
          <w:color w:val="auto"/>
          <w:sz w:val="30"/>
          <w:szCs w:val="30"/>
        </w:rPr>
      </w:pPr>
      <w:r w:rsidRPr="0070701A">
        <w:rPr>
          <w:rFonts w:ascii="Times New Roman" w:hAnsi="Times New Roman" w:cs="Times New Roman"/>
          <w:color w:val="auto"/>
          <w:sz w:val="30"/>
          <w:szCs w:val="30"/>
        </w:rPr>
        <w:t>html_entity_decode()                          Converts</w:t>
      </w:r>
      <w:r w:rsidR="00532D14">
        <w:rPr>
          <w:rFonts w:ascii="Times New Roman" w:hAnsi="Times New Roman" w:cs="Times New Roman"/>
          <w:color w:val="auto"/>
          <w:sz w:val="30"/>
          <w:szCs w:val="30"/>
        </w:rPr>
        <w:t xml:space="preserve"> HTML entities to characters   </w:t>
      </w:r>
      <w:r w:rsidRPr="0070701A">
        <w:rPr>
          <w:rFonts w:ascii="Times New Roman" w:hAnsi="Times New Roman" w:cs="Times New Roman"/>
          <w:color w:val="auto"/>
          <w:sz w:val="30"/>
          <w:szCs w:val="30"/>
        </w:rPr>
        <w:t xml:space="preserve"> htmlentities()                                       Converts</w:t>
      </w:r>
      <w:r w:rsidR="00532D14">
        <w:rPr>
          <w:rFonts w:ascii="Times New Roman" w:hAnsi="Times New Roman" w:cs="Times New Roman"/>
          <w:color w:val="auto"/>
          <w:sz w:val="30"/>
          <w:szCs w:val="30"/>
        </w:rPr>
        <w:t xml:space="preserve"> characters to HTML entities   </w:t>
      </w:r>
      <w:r w:rsidRPr="0070701A">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lastRenderedPageBreak/>
        <w:t>htmlspecialchars_decode( )                 Converts some predefin</w:t>
      </w:r>
      <w:r w:rsidR="00532D14">
        <w:rPr>
          <w:rFonts w:ascii="Times New Roman" w:hAnsi="Times New Roman" w:cs="Times New Roman"/>
          <w:color w:val="auto"/>
          <w:sz w:val="30"/>
          <w:szCs w:val="30"/>
        </w:rPr>
        <w:t xml:space="preserve">ed HTML entities to characters </w:t>
      </w:r>
    </w:p>
    <w:p w:rsidR="00532D14" w:rsidRDefault="00443843" w:rsidP="00532D14">
      <w:pPr>
        <w:spacing w:before="24" w:line="271" w:lineRule="auto"/>
        <w:ind w:left="60" w:right="711"/>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htmlspecialchars()                               Converts some predefined characters to HTML </w:t>
      </w:r>
      <w:r w:rsidR="00532D14">
        <w:rPr>
          <w:rFonts w:ascii="Times New Roman" w:hAnsi="Times New Roman" w:cs="Times New Roman"/>
          <w:color w:val="auto"/>
          <w:sz w:val="30"/>
          <w:szCs w:val="30"/>
        </w:rPr>
        <w:t xml:space="preserve">   entities </w:t>
      </w:r>
    </w:p>
    <w:p w:rsidR="00443843" w:rsidRPr="0070701A" w:rsidRDefault="00443843" w:rsidP="00532D14">
      <w:pPr>
        <w:spacing w:before="24" w:line="271" w:lineRule="auto"/>
        <w:ind w:left="0" w:right="711" w:firstLine="60"/>
        <w:rPr>
          <w:rFonts w:ascii="Times New Roman" w:hAnsi="Times New Roman" w:cs="Times New Roman"/>
          <w:color w:val="auto"/>
          <w:sz w:val="30"/>
          <w:szCs w:val="30"/>
        </w:rPr>
      </w:pPr>
      <w:r w:rsidRPr="0070701A">
        <w:rPr>
          <w:rFonts w:ascii="Times New Roman" w:hAnsi="Times New Roman" w:cs="Times New Roman"/>
          <w:color w:val="auto"/>
          <w:sz w:val="30"/>
          <w:szCs w:val="30"/>
        </w:rPr>
        <w:t>implode()                                             Returns a string f</w:t>
      </w:r>
      <w:r w:rsidR="00532D14">
        <w:rPr>
          <w:rFonts w:ascii="Times New Roman" w:hAnsi="Times New Roman" w:cs="Times New Roman"/>
          <w:color w:val="auto"/>
          <w:sz w:val="30"/>
          <w:szCs w:val="30"/>
        </w:rPr>
        <w:t xml:space="preserve">rom the elements of an array   </w:t>
      </w:r>
    </w:p>
    <w:p w:rsidR="00443843" w:rsidRPr="0070701A" w:rsidRDefault="00443843" w:rsidP="00443843">
      <w:pPr>
        <w:spacing w:before="1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join()                                          </w:t>
      </w:r>
      <w:r w:rsidR="00532D14">
        <w:rPr>
          <w:rFonts w:ascii="Times New Roman" w:hAnsi="Times New Roman" w:cs="Times New Roman"/>
          <w:color w:val="auto"/>
          <w:sz w:val="30"/>
          <w:szCs w:val="30"/>
        </w:rPr>
        <w:t xml:space="preserve">          Alias of implode()   </w:t>
      </w:r>
    </w:p>
    <w:p w:rsidR="00532D14" w:rsidRDefault="00443843" w:rsidP="00532D14">
      <w:pPr>
        <w:spacing w:before="39" w:line="267" w:lineRule="auto"/>
        <w:ind w:left="0" w:right="509"/>
        <w:rPr>
          <w:rFonts w:ascii="Times New Roman" w:hAnsi="Times New Roman" w:cs="Times New Roman"/>
          <w:color w:val="auto"/>
          <w:sz w:val="30"/>
          <w:szCs w:val="30"/>
        </w:rPr>
      </w:pPr>
      <w:r w:rsidRPr="0070701A">
        <w:rPr>
          <w:rFonts w:ascii="Times New Roman" w:hAnsi="Times New Roman" w:cs="Times New Roman"/>
          <w:color w:val="auto"/>
          <w:sz w:val="30"/>
          <w:szCs w:val="30"/>
        </w:rPr>
        <w:t>levenshtein( )                                       Returns the Levenshtein d</w:t>
      </w:r>
      <w:r w:rsidR="00532D14">
        <w:rPr>
          <w:rFonts w:ascii="Times New Roman" w:hAnsi="Times New Roman" w:cs="Times New Roman"/>
          <w:color w:val="auto"/>
          <w:sz w:val="30"/>
          <w:szCs w:val="30"/>
        </w:rPr>
        <w:t xml:space="preserve">istance between two strings  </w:t>
      </w:r>
      <w:r w:rsidRPr="0070701A">
        <w:rPr>
          <w:rFonts w:ascii="Times New Roman" w:hAnsi="Times New Roman" w:cs="Times New Roman"/>
          <w:color w:val="auto"/>
          <w:sz w:val="30"/>
          <w:szCs w:val="30"/>
        </w:rPr>
        <w:t>localeconv()                                         Ret</w:t>
      </w:r>
      <w:r w:rsidR="00407893">
        <w:rPr>
          <w:rFonts w:ascii="Times New Roman" w:hAnsi="Times New Roman" w:cs="Times New Roman"/>
          <w:color w:val="auto"/>
          <w:sz w:val="30"/>
          <w:szCs w:val="30"/>
        </w:rPr>
        <w:t>urns locale numeric and monetar</w:t>
      </w:r>
      <w:r w:rsidRPr="0070701A">
        <w:rPr>
          <w:rFonts w:ascii="Times New Roman" w:hAnsi="Times New Roman" w:cs="Times New Roman"/>
          <w:color w:val="auto"/>
          <w:sz w:val="30"/>
          <w:szCs w:val="30"/>
        </w:rPr>
        <w:t xml:space="preserve">y formatting           </w:t>
      </w:r>
      <w:r w:rsidR="00532D14">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information</w:t>
      </w:r>
    </w:p>
    <w:p w:rsidR="00532D14" w:rsidRDefault="00532D14" w:rsidP="00532D14">
      <w:pPr>
        <w:spacing w:before="39" w:line="267" w:lineRule="auto"/>
        <w:ind w:left="0" w:right="509"/>
        <w:rPr>
          <w:rFonts w:ascii="Times New Roman" w:hAnsi="Times New Roman" w:cs="Times New Roman"/>
          <w:color w:val="auto"/>
          <w:sz w:val="30"/>
          <w:szCs w:val="30"/>
        </w:rPr>
      </w:pPr>
      <w:r>
        <w:rPr>
          <w:rFonts w:ascii="Times New Roman" w:hAnsi="Times New Roman" w:cs="Times New Roman"/>
          <w:color w:val="auto"/>
          <w:sz w:val="30"/>
          <w:szCs w:val="30"/>
        </w:rPr>
        <w:t>ltr</w:t>
      </w:r>
      <w:r w:rsidR="00443843" w:rsidRPr="0070701A">
        <w:rPr>
          <w:rFonts w:ascii="Times New Roman" w:hAnsi="Times New Roman" w:cs="Times New Roman"/>
          <w:color w:val="auto"/>
          <w:sz w:val="30"/>
          <w:szCs w:val="30"/>
        </w:rPr>
        <w:t>im()                                                 Strips whitespace fr</w:t>
      </w:r>
      <w:r>
        <w:rPr>
          <w:rFonts w:ascii="Times New Roman" w:hAnsi="Times New Roman" w:cs="Times New Roman"/>
          <w:color w:val="auto"/>
          <w:sz w:val="30"/>
          <w:szCs w:val="30"/>
        </w:rPr>
        <w:t xml:space="preserve">om the left side of a string  </w:t>
      </w:r>
    </w:p>
    <w:p w:rsidR="00532D14" w:rsidRDefault="00532D14" w:rsidP="00532D14">
      <w:pPr>
        <w:spacing w:before="39" w:line="267" w:lineRule="auto"/>
        <w:ind w:left="0" w:right="509"/>
        <w:rPr>
          <w:rFonts w:ascii="Times New Roman" w:hAnsi="Times New Roman" w:cs="Times New Roman"/>
          <w:color w:val="auto"/>
          <w:sz w:val="30"/>
          <w:szCs w:val="30"/>
        </w:rPr>
      </w:pPr>
      <w:r>
        <w:rPr>
          <w:rFonts w:ascii="Times New Roman" w:hAnsi="Times New Roman" w:cs="Times New Roman"/>
          <w:color w:val="auto"/>
          <w:sz w:val="30"/>
          <w:szCs w:val="30"/>
        </w:rPr>
        <w:t>md</w:t>
      </w:r>
      <w:r w:rsidR="00443843" w:rsidRPr="0070701A">
        <w:rPr>
          <w:rFonts w:ascii="Times New Roman" w:hAnsi="Times New Roman" w:cs="Times New Roman"/>
          <w:color w:val="auto"/>
          <w:sz w:val="30"/>
          <w:szCs w:val="30"/>
        </w:rPr>
        <w:t>()                                                   Calculat</w:t>
      </w:r>
      <w:r>
        <w:rPr>
          <w:rFonts w:ascii="Times New Roman" w:hAnsi="Times New Roman" w:cs="Times New Roman"/>
          <w:color w:val="auto"/>
          <w:sz w:val="30"/>
          <w:szCs w:val="30"/>
        </w:rPr>
        <w:t xml:space="preserve">es the MD5 hash of a string </w:t>
      </w:r>
    </w:p>
    <w:p w:rsidR="00532D14" w:rsidRDefault="00443843" w:rsidP="00532D14">
      <w:pPr>
        <w:spacing w:before="39" w:line="267" w:lineRule="auto"/>
        <w:ind w:left="0" w:right="5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md5_file()                        </w:t>
      </w:r>
      <w:r w:rsidR="00532D14">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Calcu</w:t>
      </w:r>
      <w:r w:rsidR="00532D14">
        <w:rPr>
          <w:rFonts w:ascii="Times New Roman" w:hAnsi="Times New Roman" w:cs="Times New Roman"/>
          <w:color w:val="auto"/>
          <w:sz w:val="30"/>
          <w:szCs w:val="30"/>
        </w:rPr>
        <w:t xml:space="preserve">lates the MD5 hash of a file   </w:t>
      </w:r>
    </w:p>
    <w:p w:rsidR="00532D14" w:rsidRDefault="00443843" w:rsidP="00532D14">
      <w:pPr>
        <w:spacing w:before="39" w:line="267" w:lineRule="auto"/>
        <w:ind w:left="0" w:right="50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metaphone()        </w:t>
      </w:r>
      <w:r w:rsidR="00532D14">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Calcul</w:t>
      </w:r>
      <w:r w:rsidR="00532D14">
        <w:rPr>
          <w:rFonts w:ascii="Times New Roman" w:hAnsi="Times New Roman" w:cs="Times New Roman"/>
          <w:color w:val="auto"/>
          <w:sz w:val="30"/>
          <w:szCs w:val="30"/>
        </w:rPr>
        <w:t xml:space="preserve">ates the metaphone key of a string  </w:t>
      </w:r>
      <w:r w:rsidRPr="0070701A">
        <w:rPr>
          <w:rFonts w:ascii="Times New Roman" w:hAnsi="Times New Roman" w:cs="Times New Roman"/>
          <w:color w:val="auto"/>
          <w:sz w:val="30"/>
          <w:szCs w:val="30"/>
        </w:rPr>
        <w:t xml:space="preserve">money_for mat()                                 </w:t>
      </w:r>
      <w:r w:rsidR="00532D14">
        <w:rPr>
          <w:rFonts w:ascii="Times New Roman" w:hAnsi="Times New Roman" w:cs="Times New Roman"/>
          <w:color w:val="auto"/>
          <w:sz w:val="30"/>
          <w:szCs w:val="30"/>
        </w:rPr>
        <w:tab/>
      </w:r>
      <w:r w:rsidR="00532D14">
        <w:rPr>
          <w:rFonts w:ascii="Times New Roman" w:hAnsi="Times New Roman" w:cs="Times New Roman"/>
          <w:color w:val="auto"/>
          <w:sz w:val="30"/>
          <w:szCs w:val="30"/>
        </w:rPr>
        <w:tab/>
        <w:t xml:space="preserve">  </w:t>
      </w:r>
      <w:r w:rsidRPr="0070701A">
        <w:rPr>
          <w:rFonts w:ascii="Times New Roman" w:hAnsi="Times New Roman" w:cs="Times New Roman"/>
          <w:color w:val="auto"/>
          <w:sz w:val="30"/>
          <w:szCs w:val="30"/>
        </w:rPr>
        <w:t>Returns a string forma</w:t>
      </w:r>
      <w:r w:rsidR="00532D14">
        <w:rPr>
          <w:rFonts w:ascii="Times New Roman" w:hAnsi="Times New Roman" w:cs="Times New Roman"/>
          <w:color w:val="auto"/>
          <w:sz w:val="30"/>
          <w:szCs w:val="30"/>
        </w:rPr>
        <w:t xml:space="preserve">tted as a currency string </w:t>
      </w:r>
    </w:p>
    <w:p w:rsidR="00443843" w:rsidRPr="0070701A" w:rsidRDefault="00532D14" w:rsidP="00532D14">
      <w:pPr>
        <w:spacing w:before="39" w:line="267" w:lineRule="auto"/>
        <w:ind w:left="0" w:right="509"/>
        <w:rPr>
          <w:rFonts w:ascii="Times New Roman" w:hAnsi="Times New Roman" w:cs="Times New Roman"/>
          <w:color w:val="auto"/>
          <w:sz w:val="30"/>
          <w:szCs w:val="30"/>
        </w:rPr>
      </w:pPr>
      <w:r>
        <w:rPr>
          <w:rFonts w:ascii="Times New Roman" w:hAnsi="Times New Roman" w:cs="Times New Roman"/>
          <w:color w:val="auto"/>
          <w:sz w:val="30"/>
          <w:szCs w:val="30"/>
        </w:rPr>
        <w:t xml:space="preserve"> nl</w:t>
      </w:r>
      <w:r w:rsidR="00443843" w:rsidRPr="0070701A">
        <w:rPr>
          <w:rFonts w:ascii="Times New Roman" w:hAnsi="Times New Roman" w:cs="Times New Roman"/>
          <w:color w:val="auto"/>
          <w:sz w:val="30"/>
          <w:szCs w:val="30"/>
        </w:rPr>
        <w:t>langinfo()                                       Returns</w:t>
      </w:r>
      <w:r>
        <w:rPr>
          <w:rFonts w:ascii="Times New Roman" w:hAnsi="Times New Roman" w:cs="Times New Roman"/>
          <w:color w:val="auto"/>
          <w:sz w:val="30"/>
          <w:szCs w:val="30"/>
        </w:rPr>
        <w:t xml:space="preserve"> specific local information   </w:t>
      </w:r>
    </w:p>
    <w:p w:rsidR="00443843" w:rsidRPr="0070701A" w:rsidRDefault="00443843" w:rsidP="00532D14">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nl2br()                 </w:t>
      </w:r>
      <w:r w:rsidR="00532D14">
        <w:rPr>
          <w:rFonts w:ascii="Times New Roman" w:hAnsi="Times New Roman" w:cs="Times New Roman"/>
          <w:color w:val="auto"/>
          <w:sz w:val="30"/>
          <w:szCs w:val="30"/>
        </w:rPr>
        <w:t xml:space="preserve">                              I</w:t>
      </w:r>
      <w:r w:rsidRPr="0070701A">
        <w:rPr>
          <w:rFonts w:ascii="Times New Roman" w:hAnsi="Times New Roman" w:cs="Times New Roman"/>
          <w:color w:val="auto"/>
          <w:sz w:val="30"/>
          <w:szCs w:val="30"/>
        </w:rPr>
        <w:t>nserts HTML line breaks i</w:t>
      </w:r>
      <w:r w:rsidR="00532D14">
        <w:rPr>
          <w:rFonts w:ascii="Times New Roman" w:hAnsi="Times New Roman" w:cs="Times New Roman"/>
          <w:color w:val="auto"/>
          <w:sz w:val="30"/>
          <w:szCs w:val="30"/>
        </w:rPr>
        <w:t xml:space="preserve">n front of each newline in a  </w:t>
      </w:r>
      <w:r w:rsidRPr="0070701A">
        <w:rPr>
          <w:rFonts w:ascii="Times New Roman" w:hAnsi="Times New Roman" w:cs="Times New Roman"/>
          <w:color w:val="auto"/>
          <w:sz w:val="30"/>
          <w:szCs w:val="30"/>
        </w:rPr>
        <w:t>string</w:t>
      </w:r>
    </w:p>
    <w:p w:rsidR="00443843" w:rsidRPr="0070701A" w:rsidRDefault="00532D14" w:rsidP="00AC0C7C">
      <w:pPr>
        <w:spacing w:before="68"/>
        <w:ind w:left="0"/>
        <w:rPr>
          <w:rFonts w:ascii="Times New Roman" w:hAnsi="Times New Roman" w:cs="Times New Roman"/>
          <w:color w:val="auto"/>
          <w:sz w:val="30"/>
          <w:szCs w:val="30"/>
        </w:rPr>
      </w:pPr>
      <w:r>
        <w:rPr>
          <w:rFonts w:ascii="Times New Roman" w:hAnsi="Times New Roman" w:cs="Times New Roman"/>
          <w:color w:val="auto"/>
          <w:sz w:val="30"/>
          <w:szCs w:val="30"/>
        </w:rPr>
        <w:t xml:space="preserve"> </w:t>
      </w:r>
      <w:r w:rsidR="00443843" w:rsidRPr="0070701A">
        <w:rPr>
          <w:rFonts w:ascii="Times New Roman" w:hAnsi="Times New Roman" w:cs="Times New Roman"/>
          <w:color w:val="auto"/>
          <w:sz w:val="30"/>
          <w:szCs w:val="30"/>
        </w:rPr>
        <w:t xml:space="preserve">number_format() </w:t>
      </w:r>
      <w:r>
        <w:rPr>
          <w:rFonts w:ascii="Times New Roman" w:hAnsi="Times New Roman" w:cs="Times New Roman"/>
          <w:color w:val="auto"/>
          <w:sz w:val="30"/>
          <w:szCs w:val="30"/>
        </w:rPr>
        <w:t xml:space="preserve">                               </w:t>
      </w:r>
      <w:r w:rsidR="00443843" w:rsidRPr="0070701A">
        <w:rPr>
          <w:rFonts w:ascii="Times New Roman" w:hAnsi="Times New Roman" w:cs="Times New Roman"/>
          <w:color w:val="auto"/>
          <w:sz w:val="30"/>
          <w:szCs w:val="30"/>
        </w:rPr>
        <w:t>Formats a n</w:t>
      </w:r>
      <w:r>
        <w:rPr>
          <w:rFonts w:ascii="Times New Roman" w:hAnsi="Times New Roman" w:cs="Times New Roman"/>
          <w:color w:val="auto"/>
          <w:sz w:val="30"/>
          <w:szCs w:val="30"/>
        </w:rPr>
        <w:t xml:space="preserve">umber with grouped thousands   </w:t>
      </w:r>
    </w:p>
    <w:p w:rsidR="00443843" w:rsidRPr="0070701A" w:rsidRDefault="00443843" w:rsidP="00443843">
      <w:pPr>
        <w:spacing w:before="78" w:line="320" w:lineRule="exact"/>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ord()                                                    Returns the ASCII value of the first cha</w:t>
      </w:r>
      <w:r w:rsidR="00532D14">
        <w:rPr>
          <w:rFonts w:ascii="Times New Roman" w:hAnsi="Times New Roman" w:cs="Times New Roman"/>
          <w:color w:val="auto"/>
          <w:sz w:val="30"/>
          <w:szCs w:val="30"/>
        </w:rPr>
        <w:t xml:space="preserve">racter of a           </w:t>
      </w:r>
      <w:r w:rsidRPr="0070701A">
        <w:rPr>
          <w:rFonts w:ascii="Times New Roman" w:hAnsi="Times New Roman" w:cs="Times New Roman"/>
          <w:color w:val="auto"/>
          <w:sz w:val="30"/>
          <w:szCs w:val="30"/>
        </w:rPr>
        <w:t>string</w:t>
      </w:r>
    </w:p>
    <w:p w:rsidR="00443843" w:rsidRPr="0070701A" w:rsidRDefault="00443843" w:rsidP="00443843">
      <w:pPr>
        <w:spacing w:before="66" w:line="267" w:lineRule="auto"/>
        <w:ind w:left="124" w:right="2426"/>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parse_str()               </w:t>
      </w:r>
      <w:r w:rsidR="00532D14">
        <w:rPr>
          <w:rFonts w:ascii="Times New Roman" w:hAnsi="Times New Roman" w:cs="Times New Roman"/>
          <w:color w:val="auto"/>
          <w:sz w:val="30"/>
          <w:szCs w:val="30"/>
        </w:rPr>
        <w:t xml:space="preserve">                            Par</w:t>
      </w:r>
      <w:r w:rsidRPr="0070701A">
        <w:rPr>
          <w:rFonts w:ascii="Times New Roman" w:hAnsi="Times New Roman" w:cs="Times New Roman"/>
          <w:color w:val="auto"/>
          <w:sz w:val="30"/>
          <w:szCs w:val="30"/>
        </w:rPr>
        <w:t xml:space="preserve">ses a </w:t>
      </w:r>
      <w:r w:rsidR="00532D14">
        <w:rPr>
          <w:rFonts w:ascii="Times New Roman" w:hAnsi="Times New Roman" w:cs="Times New Roman"/>
          <w:color w:val="auto"/>
          <w:sz w:val="30"/>
          <w:szCs w:val="30"/>
        </w:rPr>
        <w:t xml:space="preserve">query string into variables </w:t>
      </w:r>
      <w:r w:rsidRPr="0070701A">
        <w:rPr>
          <w:rFonts w:ascii="Times New Roman" w:hAnsi="Times New Roman" w:cs="Times New Roman"/>
          <w:color w:val="auto"/>
          <w:sz w:val="30"/>
          <w:szCs w:val="30"/>
        </w:rPr>
        <w:t xml:space="preserve">print()                                      </w:t>
      </w:r>
      <w:r w:rsidR="00532D14">
        <w:rPr>
          <w:rFonts w:ascii="Times New Roman" w:hAnsi="Times New Roman" w:cs="Times New Roman"/>
          <w:color w:val="auto"/>
          <w:sz w:val="30"/>
          <w:szCs w:val="30"/>
        </w:rPr>
        <w:t xml:space="preserve">            Outputs a string   </w:t>
      </w:r>
    </w:p>
    <w:p w:rsidR="00443843" w:rsidRPr="0070701A" w:rsidRDefault="00443843" w:rsidP="00532D14">
      <w:pPr>
        <w:spacing w:before="1" w:line="275" w:lineRule="auto"/>
        <w:ind w:left="124" w:right="255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printf()                                                </w:t>
      </w:r>
      <w:r w:rsidR="00532D14">
        <w:rPr>
          <w:rFonts w:ascii="Times New Roman" w:hAnsi="Times New Roman" w:cs="Times New Roman"/>
          <w:color w:val="auto"/>
          <w:sz w:val="30"/>
          <w:szCs w:val="30"/>
        </w:rPr>
        <w:t xml:space="preserve"> Outputs a formatted string   </w:t>
      </w:r>
      <w:r w:rsidRPr="0070701A">
        <w:rPr>
          <w:rFonts w:ascii="Times New Roman" w:hAnsi="Times New Roman" w:cs="Times New Roman"/>
          <w:color w:val="auto"/>
          <w:sz w:val="30"/>
          <w:szCs w:val="30"/>
        </w:rPr>
        <w:t>quoted_prin</w:t>
      </w:r>
      <w:r w:rsidR="00532D14">
        <w:rPr>
          <w:rFonts w:ascii="Times New Roman" w:hAnsi="Times New Roman" w:cs="Times New Roman"/>
          <w:color w:val="auto"/>
          <w:sz w:val="30"/>
          <w:szCs w:val="30"/>
        </w:rPr>
        <w:t xml:space="preserve">table_decode()                  </w:t>
      </w:r>
      <w:r w:rsidRPr="0070701A">
        <w:rPr>
          <w:rFonts w:ascii="Times New Roman" w:hAnsi="Times New Roman" w:cs="Times New Roman"/>
          <w:color w:val="auto"/>
          <w:sz w:val="30"/>
          <w:szCs w:val="30"/>
        </w:rPr>
        <w:t>Decode</w:t>
      </w:r>
      <w:r w:rsidR="00532D14">
        <w:rPr>
          <w:rFonts w:ascii="Times New Roman" w:hAnsi="Times New Roman" w:cs="Times New Roman"/>
          <w:color w:val="auto"/>
          <w:sz w:val="30"/>
          <w:szCs w:val="30"/>
        </w:rPr>
        <w:t xml:space="preserve">s a quoted-printable string   </w:t>
      </w:r>
      <w:r w:rsidRPr="0070701A">
        <w:rPr>
          <w:rFonts w:ascii="Times New Roman" w:hAnsi="Times New Roman" w:cs="Times New Roman"/>
          <w:color w:val="auto"/>
          <w:sz w:val="30"/>
          <w:szCs w:val="30"/>
        </w:rPr>
        <w:t xml:space="preserve"> quotemeta()                                   </w:t>
      </w:r>
      <w:r w:rsidR="00532D14">
        <w:rPr>
          <w:rFonts w:ascii="Times New Roman" w:hAnsi="Times New Roman" w:cs="Times New Roman"/>
          <w:color w:val="auto"/>
          <w:sz w:val="30"/>
          <w:szCs w:val="30"/>
        </w:rPr>
        <w:t xml:space="preserve">       Quotes meta characters   </w:t>
      </w:r>
    </w:p>
    <w:p w:rsidR="00443843" w:rsidRPr="0070701A" w:rsidRDefault="00532D14" w:rsidP="00443843">
      <w:pPr>
        <w:spacing w:line="320" w:lineRule="exact"/>
        <w:ind w:left="124"/>
        <w:rPr>
          <w:rFonts w:ascii="Times New Roman" w:hAnsi="Times New Roman" w:cs="Times New Roman"/>
          <w:color w:val="auto"/>
          <w:sz w:val="30"/>
          <w:szCs w:val="30"/>
        </w:rPr>
      </w:pPr>
      <w:r>
        <w:rPr>
          <w:rFonts w:ascii="Times New Roman" w:hAnsi="Times New Roman" w:cs="Times New Roman"/>
          <w:color w:val="auto"/>
          <w:sz w:val="30"/>
          <w:szCs w:val="30"/>
        </w:rPr>
        <w:t>rtr</w:t>
      </w:r>
      <w:r w:rsidR="00443843" w:rsidRPr="0070701A">
        <w:rPr>
          <w:rFonts w:ascii="Times New Roman" w:hAnsi="Times New Roman" w:cs="Times New Roman"/>
          <w:color w:val="auto"/>
          <w:sz w:val="30"/>
          <w:szCs w:val="30"/>
        </w:rPr>
        <w:t>im()                                                 Strips whitespace fro</w:t>
      </w:r>
      <w:r>
        <w:rPr>
          <w:rFonts w:ascii="Times New Roman" w:hAnsi="Times New Roman" w:cs="Times New Roman"/>
          <w:color w:val="auto"/>
          <w:sz w:val="30"/>
          <w:szCs w:val="30"/>
        </w:rPr>
        <w:t xml:space="preserve">m the right side of a string   </w:t>
      </w:r>
    </w:p>
    <w:p w:rsidR="00443843" w:rsidRPr="0070701A" w:rsidRDefault="00443843" w:rsidP="00443843">
      <w:pPr>
        <w:spacing w:before="63"/>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setlocale()                                       </w:t>
      </w:r>
      <w:r w:rsidR="00532D14">
        <w:rPr>
          <w:rFonts w:ascii="Times New Roman" w:hAnsi="Times New Roman" w:cs="Times New Roman"/>
          <w:color w:val="auto"/>
          <w:sz w:val="30"/>
          <w:szCs w:val="30"/>
        </w:rPr>
        <w:t xml:space="preserve">     Sets locale information   </w:t>
      </w:r>
    </w:p>
    <w:p w:rsidR="00443843" w:rsidRPr="0070701A" w:rsidRDefault="00443843" w:rsidP="00443843">
      <w:pPr>
        <w:spacing w:before="39" w:line="272" w:lineRule="auto"/>
        <w:ind w:left="124" w:right="1307"/>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sha1()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Calculates</w:t>
      </w:r>
      <w:r w:rsidR="00532D14">
        <w:rPr>
          <w:rFonts w:ascii="Times New Roman" w:hAnsi="Times New Roman" w:cs="Times New Roman"/>
          <w:color w:val="auto"/>
          <w:sz w:val="30"/>
          <w:szCs w:val="30"/>
        </w:rPr>
        <w:t xml:space="preserve"> the SHA-1 hash of a string   </w:t>
      </w:r>
      <w:r w:rsidRPr="0070701A">
        <w:rPr>
          <w:rFonts w:ascii="Times New Roman" w:hAnsi="Times New Roman" w:cs="Times New Roman"/>
          <w:color w:val="auto"/>
          <w:sz w:val="30"/>
          <w:szCs w:val="30"/>
        </w:rPr>
        <w:t xml:space="preserve">sha1_file()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Calculat</w:t>
      </w:r>
      <w:r w:rsidR="00532D14">
        <w:rPr>
          <w:rFonts w:ascii="Times New Roman" w:hAnsi="Times New Roman" w:cs="Times New Roman"/>
          <w:color w:val="auto"/>
          <w:sz w:val="30"/>
          <w:szCs w:val="30"/>
        </w:rPr>
        <w:t xml:space="preserve">es the SHA-1 hash of a file   </w:t>
      </w:r>
      <w:r w:rsidRPr="0070701A">
        <w:rPr>
          <w:rFonts w:ascii="Times New Roman" w:hAnsi="Times New Roman" w:cs="Times New Roman"/>
          <w:color w:val="auto"/>
          <w:sz w:val="30"/>
          <w:szCs w:val="30"/>
        </w:rPr>
        <w:t xml:space="preserve">similar_text()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Calculates the sim</w:t>
      </w:r>
      <w:r w:rsidR="00532D14">
        <w:rPr>
          <w:rFonts w:ascii="Times New Roman" w:hAnsi="Times New Roman" w:cs="Times New Roman"/>
          <w:color w:val="auto"/>
          <w:sz w:val="30"/>
          <w:szCs w:val="30"/>
        </w:rPr>
        <w:t xml:space="preserve">ilarity between two strings   </w:t>
      </w:r>
      <w:r w:rsidRPr="0070701A">
        <w:rPr>
          <w:rFonts w:ascii="Times New Roman" w:hAnsi="Times New Roman" w:cs="Times New Roman"/>
          <w:color w:val="auto"/>
          <w:sz w:val="30"/>
          <w:szCs w:val="30"/>
        </w:rPr>
        <w:t xml:space="preserve">soundex()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Calculates the soundex key</w:t>
      </w:r>
      <w:r w:rsidR="00407893">
        <w:rPr>
          <w:rFonts w:ascii="Times New Roman" w:hAnsi="Times New Roman" w:cs="Times New Roman"/>
          <w:color w:val="auto"/>
          <w:sz w:val="30"/>
          <w:szCs w:val="30"/>
        </w:rPr>
        <w:t xml:space="preserve"> of a string </w:t>
      </w:r>
      <w:r w:rsidRPr="0070701A">
        <w:rPr>
          <w:rFonts w:ascii="Times New Roman" w:hAnsi="Times New Roman" w:cs="Times New Roman"/>
          <w:color w:val="auto"/>
          <w:sz w:val="30"/>
          <w:szCs w:val="30"/>
        </w:rPr>
        <w:t>sprintf()                                               Writes a fo</w:t>
      </w:r>
      <w:r w:rsidR="00532D14">
        <w:rPr>
          <w:rFonts w:ascii="Times New Roman" w:hAnsi="Times New Roman" w:cs="Times New Roman"/>
          <w:color w:val="auto"/>
          <w:sz w:val="30"/>
          <w:szCs w:val="30"/>
        </w:rPr>
        <w:t xml:space="preserve">rmatted string to a variable   </w:t>
      </w:r>
    </w:p>
    <w:p w:rsidR="00443843" w:rsidRPr="0070701A" w:rsidRDefault="00443843" w:rsidP="00443843">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sscanf()                    </w:t>
      </w:r>
      <w:r w:rsidR="00F330C1">
        <w:rPr>
          <w:rFonts w:ascii="Times New Roman" w:hAnsi="Times New Roman" w:cs="Times New Roman"/>
          <w:color w:val="auto"/>
          <w:sz w:val="30"/>
          <w:szCs w:val="30"/>
        </w:rPr>
        <w:t xml:space="preserve">                            Parses input from a string according to a format   </w:t>
      </w:r>
    </w:p>
    <w:p w:rsidR="00443843" w:rsidRPr="0070701A" w:rsidRDefault="00443843" w:rsidP="00443843">
      <w:pPr>
        <w:spacing w:before="63" w:line="267" w:lineRule="auto"/>
        <w:ind w:left="124" w:right="176"/>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str_ireplace()                                       Replaces some characters in </w:t>
      </w:r>
      <w:r w:rsidR="00F330C1">
        <w:rPr>
          <w:rFonts w:ascii="Times New Roman" w:hAnsi="Times New Roman" w:cs="Times New Roman"/>
          <w:color w:val="auto"/>
          <w:sz w:val="30"/>
          <w:szCs w:val="30"/>
        </w:rPr>
        <w:t xml:space="preserve">a string (case-insensitive)   </w:t>
      </w:r>
      <w:r w:rsidRPr="0070701A">
        <w:rPr>
          <w:rFonts w:ascii="Times New Roman" w:hAnsi="Times New Roman" w:cs="Times New Roman"/>
          <w:color w:val="auto"/>
          <w:sz w:val="30"/>
          <w:szCs w:val="30"/>
        </w:rPr>
        <w:t>str_pad()                                              P</w:t>
      </w:r>
      <w:r w:rsidR="00F330C1">
        <w:rPr>
          <w:rFonts w:ascii="Times New Roman" w:hAnsi="Times New Roman" w:cs="Times New Roman"/>
          <w:color w:val="auto"/>
          <w:sz w:val="30"/>
          <w:szCs w:val="30"/>
        </w:rPr>
        <w:t xml:space="preserve">ads a string to a new length   </w:t>
      </w:r>
    </w:p>
    <w:p w:rsidR="00443843" w:rsidRPr="0070701A" w:rsidRDefault="00443843" w:rsidP="00443843">
      <w:pPr>
        <w:spacing w:before="1" w:line="274" w:lineRule="auto"/>
        <w:ind w:left="124" w:right="286"/>
        <w:rPr>
          <w:rFonts w:ascii="Times New Roman" w:hAnsi="Times New Roman" w:cs="Times New Roman"/>
          <w:color w:val="auto"/>
          <w:sz w:val="30"/>
          <w:szCs w:val="30"/>
        </w:rPr>
      </w:pPr>
      <w:r w:rsidRPr="0070701A">
        <w:rPr>
          <w:rFonts w:ascii="Times New Roman" w:hAnsi="Times New Roman" w:cs="Times New Roman"/>
          <w:color w:val="auto"/>
          <w:sz w:val="30"/>
          <w:szCs w:val="30"/>
        </w:rPr>
        <w:t>str_repeat()                                          Repeats a string a specifie</w:t>
      </w:r>
      <w:r w:rsidR="00F330C1">
        <w:rPr>
          <w:rFonts w:ascii="Times New Roman" w:hAnsi="Times New Roman" w:cs="Times New Roman"/>
          <w:color w:val="auto"/>
          <w:sz w:val="30"/>
          <w:szCs w:val="30"/>
        </w:rPr>
        <w:t>d number of times   4</w:t>
      </w:r>
      <w:r w:rsidRPr="0070701A">
        <w:rPr>
          <w:rFonts w:ascii="Times New Roman" w:hAnsi="Times New Roman" w:cs="Times New Roman"/>
          <w:color w:val="auto"/>
          <w:sz w:val="30"/>
          <w:szCs w:val="30"/>
        </w:rPr>
        <w:t xml:space="preserve">str_replace()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Replaces some characters in </w:t>
      </w:r>
      <w:r w:rsidR="00F330C1">
        <w:rPr>
          <w:rFonts w:ascii="Times New Roman" w:hAnsi="Times New Roman" w:cs="Times New Roman"/>
          <w:color w:val="auto"/>
          <w:sz w:val="30"/>
          <w:szCs w:val="30"/>
        </w:rPr>
        <w:t xml:space="preserve">a string (case-sensitive)   </w:t>
      </w:r>
      <w:r w:rsidRPr="0070701A">
        <w:rPr>
          <w:rFonts w:ascii="Times New Roman" w:hAnsi="Times New Roman" w:cs="Times New Roman"/>
          <w:color w:val="auto"/>
          <w:sz w:val="30"/>
          <w:szCs w:val="30"/>
        </w:rPr>
        <w:t xml:space="preserve">str_rot13()                   </w:t>
      </w:r>
      <w:r w:rsidR="00F330C1">
        <w:rPr>
          <w:rFonts w:ascii="Times New Roman" w:hAnsi="Times New Roman" w:cs="Times New Roman"/>
          <w:color w:val="auto"/>
          <w:sz w:val="30"/>
          <w:szCs w:val="30"/>
        </w:rPr>
        <w:t xml:space="preserve">                        Per for</w:t>
      </w:r>
      <w:r w:rsidRPr="0070701A">
        <w:rPr>
          <w:rFonts w:ascii="Times New Roman" w:hAnsi="Times New Roman" w:cs="Times New Roman"/>
          <w:color w:val="auto"/>
          <w:sz w:val="30"/>
          <w:szCs w:val="30"/>
        </w:rPr>
        <w:t>ms the</w:t>
      </w:r>
      <w:r w:rsidR="00F330C1">
        <w:rPr>
          <w:rFonts w:ascii="Times New Roman" w:hAnsi="Times New Roman" w:cs="Times New Roman"/>
          <w:color w:val="auto"/>
          <w:sz w:val="30"/>
          <w:szCs w:val="30"/>
        </w:rPr>
        <w:t xml:space="preserve"> ROT13 encoding on a string  </w:t>
      </w:r>
      <w:r w:rsidRPr="0070701A">
        <w:rPr>
          <w:rFonts w:ascii="Times New Roman" w:hAnsi="Times New Roman" w:cs="Times New Roman"/>
          <w:color w:val="auto"/>
          <w:sz w:val="30"/>
          <w:szCs w:val="30"/>
        </w:rPr>
        <w:t>str_shuffle()                                         Randomly shuffle</w:t>
      </w:r>
      <w:r w:rsidR="00F330C1">
        <w:rPr>
          <w:rFonts w:ascii="Times New Roman" w:hAnsi="Times New Roman" w:cs="Times New Roman"/>
          <w:color w:val="auto"/>
          <w:sz w:val="30"/>
          <w:szCs w:val="30"/>
        </w:rPr>
        <w:t xml:space="preserve">s all characters in a string   </w:t>
      </w:r>
    </w:p>
    <w:p w:rsidR="00443843" w:rsidRPr="0070701A" w:rsidRDefault="00443843" w:rsidP="00443843">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str_split()                                             S</w:t>
      </w:r>
      <w:r w:rsidR="00F330C1">
        <w:rPr>
          <w:rFonts w:ascii="Times New Roman" w:hAnsi="Times New Roman" w:cs="Times New Roman"/>
          <w:color w:val="auto"/>
          <w:sz w:val="30"/>
          <w:szCs w:val="30"/>
        </w:rPr>
        <w:t xml:space="preserve">plits a string into an array   </w:t>
      </w:r>
    </w:p>
    <w:p w:rsidR="00443843" w:rsidRPr="0070701A" w:rsidRDefault="00443843" w:rsidP="00443843">
      <w:pPr>
        <w:spacing w:before="63" w:line="267" w:lineRule="auto"/>
        <w:ind w:left="124" w:right="1900"/>
        <w:rPr>
          <w:rFonts w:ascii="Times New Roman" w:hAnsi="Times New Roman" w:cs="Times New Roman"/>
          <w:color w:val="auto"/>
          <w:sz w:val="30"/>
          <w:szCs w:val="30"/>
        </w:rPr>
      </w:pPr>
      <w:r w:rsidRPr="0070701A">
        <w:rPr>
          <w:rFonts w:ascii="Times New Roman" w:hAnsi="Times New Roman" w:cs="Times New Roman"/>
          <w:color w:val="auto"/>
          <w:sz w:val="30"/>
          <w:szCs w:val="30"/>
        </w:rPr>
        <w:lastRenderedPageBreak/>
        <w:t>str_word_count()                                 Count the number of words in a stri</w:t>
      </w:r>
      <w:r w:rsidR="00F330C1">
        <w:rPr>
          <w:rFonts w:ascii="Times New Roman" w:hAnsi="Times New Roman" w:cs="Times New Roman"/>
          <w:color w:val="auto"/>
          <w:sz w:val="30"/>
          <w:szCs w:val="30"/>
        </w:rPr>
        <w:t xml:space="preserve">ng   </w:t>
      </w:r>
      <w:r w:rsidRPr="0070701A">
        <w:rPr>
          <w:rFonts w:ascii="Times New Roman" w:hAnsi="Times New Roman" w:cs="Times New Roman"/>
          <w:color w:val="auto"/>
          <w:sz w:val="30"/>
          <w:szCs w:val="30"/>
        </w:rPr>
        <w:t>strcasecmp()                                        Compares tw</w:t>
      </w:r>
      <w:r w:rsidR="00F330C1">
        <w:rPr>
          <w:rFonts w:ascii="Times New Roman" w:hAnsi="Times New Roman" w:cs="Times New Roman"/>
          <w:color w:val="auto"/>
          <w:sz w:val="30"/>
          <w:szCs w:val="30"/>
        </w:rPr>
        <w:t xml:space="preserve">o strings (case-insensitive)   </w:t>
      </w:r>
    </w:p>
    <w:p w:rsidR="00443843" w:rsidRPr="0070701A" w:rsidRDefault="00443843" w:rsidP="00443843">
      <w:pPr>
        <w:spacing w:before="1" w:line="250" w:lineRule="auto"/>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strchr()                                                 Finds the first occurrence of a s</w:t>
      </w:r>
      <w:r w:rsidR="00F330C1">
        <w:rPr>
          <w:rFonts w:ascii="Times New Roman" w:hAnsi="Times New Roman" w:cs="Times New Roman"/>
          <w:color w:val="auto"/>
          <w:sz w:val="30"/>
          <w:szCs w:val="30"/>
        </w:rPr>
        <w:t xml:space="preserve">tring inside another          </w:t>
      </w:r>
      <w:r w:rsidRPr="0070701A">
        <w:rPr>
          <w:rFonts w:ascii="Times New Roman" w:hAnsi="Times New Roman" w:cs="Times New Roman"/>
          <w:color w:val="auto"/>
          <w:sz w:val="30"/>
          <w:szCs w:val="30"/>
        </w:rPr>
        <w:t>string (alias of strstr())</w:t>
      </w:r>
    </w:p>
    <w:p w:rsidR="00443843" w:rsidRPr="0070701A" w:rsidRDefault="00443843" w:rsidP="00443843">
      <w:pPr>
        <w:spacing w:before="49" w:line="267" w:lineRule="auto"/>
        <w:ind w:left="124" w:right="213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strcmp()                                               Compares </w:t>
      </w:r>
      <w:r w:rsidR="00F330C1">
        <w:rPr>
          <w:rFonts w:ascii="Times New Roman" w:hAnsi="Times New Roman" w:cs="Times New Roman"/>
          <w:color w:val="auto"/>
          <w:sz w:val="30"/>
          <w:szCs w:val="30"/>
        </w:rPr>
        <w:t xml:space="preserve">two strings (case-sensitive)   </w:t>
      </w:r>
      <w:r w:rsidRPr="0070701A">
        <w:rPr>
          <w:rFonts w:ascii="Times New Roman" w:hAnsi="Times New Roman" w:cs="Times New Roman"/>
          <w:color w:val="auto"/>
          <w:sz w:val="30"/>
          <w:szCs w:val="30"/>
        </w:rPr>
        <w:t xml:space="preserve"> strcoll()                                                Loca</w:t>
      </w:r>
      <w:r w:rsidR="00F330C1">
        <w:rPr>
          <w:rFonts w:ascii="Times New Roman" w:hAnsi="Times New Roman" w:cs="Times New Roman"/>
          <w:color w:val="auto"/>
          <w:sz w:val="30"/>
          <w:szCs w:val="30"/>
        </w:rPr>
        <w:t xml:space="preserve">le based string comparison   </w:t>
      </w:r>
    </w:p>
    <w:p w:rsidR="00443843" w:rsidRPr="0070701A" w:rsidRDefault="00443843" w:rsidP="00443843">
      <w:pPr>
        <w:spacing w:before="1" w:line="250" w:lineRule="auto"/>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strcspn()                                              Returns the number of character</w:t>
      </w:r>
      <w:r w:rsidR="00F330C1">
        <w:rPr>
          <w:rFonts w:ascii="Times New Roman" w:hAnsi="Times New Roman" w:cs="Times New Roman"/>
          <w:color w:val="auto"/>
          <w:sz w:val="30"/>
          <w:szCs w:val="30"/>
        </w:rPr>
        <w:t xml:space="preserve">s found in a string           </w:t>
      </w:r>
      <w:r w:rsidRPr="0070701A">
        <w:rPr>
          <w:rFonts w:ascii="Times New Roman" w:hAnsi="Times New Roman" w:cs="Times New Roman"/>
          <w:color w:val="auto"/>
          <w:sz w:val="30"/>
          <w:szCs w:val="30"/>
        </w:rPr>
        <w:t>before any par t of some specified characters are found</w:t>
      </w:r>
    </w:p>
    <w:p w:rsidR="00443843" w:rsidRPr="0070701A" w:rsidRDefault="00443843" w:rsidP="00443843">
      <w:pPr>
        <w:spacing w:before="24" w:line="275" w:lineRule="auto"/>
        <w:ind w:left="124" w:right="1270"/>
        <w:rPr>
          <w:rFonts w:ascii="Times New Roman" w:hAnsi="Times New Roman" w:cs="Times New Roman"/>
          <w:color w:val="auto"/>
          <w:sz w:val="30"/>
          <w:szCs w:val="30"/>
        </w:rPr>
      </w:pPr>
      <w:r w:rsidRPr="0070701A">
        <w:rPr>
          <w:rFonts w:ascii="Times New Roman" w:hAnsi="Times New Roman" w:cs="Times New Roman"/>
          <w:color w:val="auto"/>
          <w:sz w:val="30"/>
          <w:szCs w:val="30"/>
        </w:rPr>
        <w:t>strip_tags()                                          Strips HTM</w:t>
      </w:r>
      <w:r w:rsidR="00F330C1">
        <w:rPr>
          <w:rFonts w:ascii="Times New Roman" w:hAnsi="Times New Roman" w:cs="Times New Roman"/>
          <w:color w:val="auto"/>
          <w:sz w:val="30"/>
          <w:szCs w:val="30"/>
        </w:rPr>
        <w:t xml:space="preserve">L and PHP tags from a string   </w:t>
      </w:r>
      <w:r w:rsidRPr="0070701A">
        <w:rPr>
          <w:rFonts w:ascii="Times New Roman" w:hAnsi="Times New Roman" w:cs="Times New Roman"/>
          <w:color w:val="auto"/>
          <w:sz w:val="30"/>
          <w:szCs w:val="30"/>
        </w:rPr>
        <w:t xml:space="preserve"> stripcslashes( )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Unquotes a string </w:t>
      </w:r>
      <w:r w:rsidR="00F330C1">
        <w:rPr>
          <w:rFonts w:ascii="Times New Roman" w:hAnsi="Times New Roman" w:cs="Times New Roman"/>
          <w:color w:val="auto"/>
          <w:sz w:val="30"/>
          <w:szCs w:val="30"/>
        </w:rPr>
        <w:t xml:space="preserve">quoted with addcslashes()    </w:t>
      </w:r>
      <w:r w:rsidRPr="0070701A">
        <w:rPr>
          <w:rFonts w:ascii="Times New Roman" w:hAnsi="Times New Roman" w:cs="Times New Roman"/>
          <w:color w:val="auto"/>
          <w:sz w:val="30"/>
          <w:szCs w:val="30"/>
        </w:rPr>
        <w:t xml:space="preserve">stripslashes()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Unquotes a str</w:t>
      </w:r>
      <w:r w:rsidR="00F330C1">
        <w:rPr>
          <w:rFonts w:ascii="Times New Roman" w:hAnsi="Times New Roman" w:cs="Times New Roman"/>
          <w:color w:val="auto"/>
          <w:sz w:val="30"/>
          <w:szCs w:val="30"/>
        </w:rPr>
        <w:t xml:space="preserve">ing quoted with addslashes()   </w:t>
      </w:r>
    </w:p>
    <w:p w:rsidR="00443843" w:rsidRPr="0070701A" w:rsidRDefault="00443843" w:rsidP="00F330C1">
      <w:pPr>
        <w:spacing w:line="320" w:lineRule="exact"/>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stripos()                               </w:t>
      </w:r>
      <w:r w:rsidR="001A0EAB">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Returns the position of the first occurrence of a st</w:t>
      </w:r>
      <w:r w:rsidR="00F330C1">
        <w:rPr>
          <w:rFonts w:ascii="Times New Roman" w:hAnsi="Times New Roman" w:cs="Times New Roman"/>
          <w:color w:val="auto"/>
          <w:sz w:val="30"/>
          <w:szCs w:val="30"/>
        </w:rPr>
        <w:t xml:space="preserve">ring </w:t>
      </w:r>
      <w:r w:rsidRPr="0070701A">
        <w:rPr>
          <w:rFonts w:ascii="Times New Roman" w:hAnsi="Times New Roman" w:cs="Times New Roman"/>
          <w:color w:val="auto"/>
          <w:sz w:val="30"/>
          <w:szCs w:val="30"/>
        </w:rPr>
        <w:t>inside another string (case-insensitive)</w:t>
      </w:r>
    </w:p>
    <w:p w:rsidR="00443843" w:rsidRPr="0070701A" w:rsidRDefault="00443843" w:rsidP="00443843">
      <w:pPr>
        <w:spacing w:before="39" w:line="247" w:lineRule="auto"/>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stristr()                                                 Finds the first occurrence of a s</w:t>
      </w:r>
      <w:r w:rsidR="00F330C1">
        <w:rPr>
          <w:rFonts w:ascii="Times New Roman" w:hAnsi="Times New Roman" w:cs="Times New Roman"/>
          <w:color w:val="auto"/>
          <w:sz w:val="30"/>
          <w:szCs w:val="30"/>
        </w:rPr>
        <w:t xml:space="preserve">tring inside another          </w:t>
      </w:r>
      <w:r w:rsidRPr="0070701A">
        <w:rPr>
          <w:rFonts w:ascii="Times New Roman" w:hAnsi="Times New Roman" w:cs="Times New Roman"/>
          <w:color w:val="auto"/>
          <w:sz w:val="30"/>
          <w:szCs w:val="30"/>
        </w:rPr>
        <w:t>string (case- insensitive)</w:t>
      </w:r>
    </w:p>
    <w:p w:rsidR="00443843" w:rsidRPr="0070701A" w:rsidRDefault="00443843" w:rsidP="00443843">
      <w:pPr>
        <w:spacing w:before="29"/>
        <w:ind w:left="124"/>
        <w:rPr>
          <w:rFonts w:ascii="Times New Roman" w:hAnsi="Times New Roman" w:cs="Times New Roman"/>
          <w:color w:val="auto"/>
          <w:sz w:val="30"/>
          <w:szCs w:val="30"/>
        </w:rPr>
      </w:pPr>
      <w:r w:rsidRPr="0070701A">
        <w:rPr>
          <w:rFonts w:ascii="Times New Roman" w:hAnsi="Times New Roman" w:cs="Times New Roman"/>
          <w:color w:val="auto"/>
          <w:sz w:val="30"/>
          <w:szCs w:val="30"/>
        </w:rPr>
        <w:t>strlen()                                                 Re</w:t>
      </w:r>
      <w:r w:rsidR="00F330C1">
        <w:rPr>
          <w:rFonts w:ascii="Times New Roman" w:hAnsi="Times New Roman" w:cs="Times New Roman"/>
          <w:color w:val="auto"/>
          <w:sz w:val="30"/>
          <w:szCs w:val="30"/>
        </w:rPr>
        <w:t xml:space="preserve">turns the length of a string   </w:t>
      </w:r>
    </w:p>
    <w:p w:rsidR="00443843" w:rsidRPr="0070701A" w:rsidRDefault="00443843" w:rsidP="00443843">
      <w:pPr>
        <w:spacing w:before="68" w:line="247" w:lineRule="auto"/>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strnatcasecmp()                                   Compares two strings using a "natu</w:t>
      </w:r>
      <w:r w:rsidR="00F330C1">
        <w:rPr>
          <w:rFonts w:ascii="Times New Roman" w:hAnsi="Times New Roman" w:cs="Times New Roman"/>
          <w:color w:val="auto"/>
          <w:sz w:val="30"/>
          <w:szCs w:val="30"/>
        </w:rPr>
        <w:t xml:space="preserve">ral order"                    </w:t>
      </w:r>
      <w:r w:rsidRPr="0070701A">
        <w:rPr>
          <w:rFonts w:ascii="Times New Roman" w:hAnsi="Times New Roman" w:cs="Times New Roman"/>
          <w:color w:val="auto"/>
          <w:sz w:val="30"/>
          <w:szCs w:val="30"/>
        </w:rPr>
        <w:t>algorithm (case-insensitive)</w:t>
      </w:r>
    </w:p>
    <w:p w:rsidR="00443843" w:rsidRPr="0070701A" w:rsidRDefault="00443843" w:rsidP="00443843">
      <w:pPr>
        <w:spacing w:before="29" w:line="250" w:lineRule="auto"/>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strnatcmp()                                          Compares two string</w:t>
      </w:r>
      <w:r w:rsidR="00F330C1">
        <w:rPr>
          <w:rFonts w:ascii="Times New Roman" w:hAnsi="Times New Roman" w:cs="Times New Roman"/>
          <w:color w:val="auto"/>
          <w:sz w:val="30"/>
          <w:szCs w:val="30"/>
        </w:rPr>
        <w:t xml:space="preserve">s using a "natural order"                   </w:t>
      </w:r>
      <w:r w:rsidRPr="0070701A">
        <w:rPr>
          <w:rFonts w:ascii="Times New Roman" w:hAnsi="Times New Roman" w:cs="Times New Roman"/>
          <w:color w:val="auto"/>
          <w:sz w:val="30"/>
          <w:szCs w:val="30"/>
        </w:rPr>
        <w:t>algorithm (case-sensitive)</w:t>
      </w:r>
    </w:p>
    <w:p w:rsidR="00443843" w:rsidRPr="0070701A" w:rsidRDefault="00443843" w:rsidP="00443843">
      <w:pPr>
        <w:spacing w:before="24" w:line="247" w:lineRule="auto"/>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strncasecmp()                                    </w:t>
      </w:r>
      <w:r w:rsidR="00F330C1">
        <w:rPr>
          <w:rFonts w:ascii="Times New Roman" w:hAnsi="Times New Roman" w:cs="Times New Roman"/>
          <w:color w:val="auto"/>
          <w:sz w:val="30"/>
          <w:szCs w:val="30"/>
        </w:rPr>
        <w:t xml:space="preserve">  String comparison of the fir</w:t>
      </w:r>
      <w:r w:rsidRPr="0070701A">
        <w:rPr>
          <w:rFonts w:ascii="Times New Roman" w:hAnsi="Times New Roman" w:cs="Times New Roman"/>
          <w:color w:val="auto"/>
          <w:sz w:val="30"/>
          <w:szCs w:val="30"/>
        </w:rPr>
        <w:t xml:space="preserve">st </w:t>
      </w:r>
      <w:r w:rsidR="00F330C1">
        <w:rPr>
          <w:rFonts w:ascii="Times New Roman" w:hAnsi="Times New Roman" w:cs="Times New Roman"/>
          <w:color w:val="auto"/>
          <w:sz w:val="30"/>
          <w:szCs w:val="30"/>
        </w:rPr>
        <w:t xml:space="preserve">n character s (case-           </w:t>
      </w:r>
      <w:r w:rsidRPr="0070701A">
        <w:rPr>
          <w:rFonts w:ascii="Times New Roman" w:hAnsi="Times New Roman" w:cs="Times New Roman"/>
          <w:color w:val="auto"/>
          <w:sz w:val="30"/>
          <w:szCs w:val="30"/>
        </w:rPr>
        <w:t xml:space="preserve"> insensitive)</w:t>
      </w:r>
    </w:p>
    <w:p w:rsidR="00443843" w:rsidRPr="0070701A" w:rsidRDefault="00443843" w:rsidP="00443843">
      <w:pPr>
        <w:spacing w:before="29" w:line="250" w:lineRule="auto"/>
        <w:ind w:left="4657" w:right="49" w:hanging="4533"/>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strncmp()                                           </w:t>
      </w:r>
      <w:r w:rsidR="00F330C1">
        <w:rPr>
          <w:rFonts w:ascii="Times New Roman" w:hAnsi="Times New Roman" w:cs="Times New Roman"/>
          <w:color w:val="auto"/>
          <w:sz w:val="30"/>
          <w:szCs w:val="30"/>
        </w:rPr>
        <w:t xml:space="preserve">  String comparison of the fir</w:t>
      </w:r>
      <w:r w:rsidRPr="0070701A">
        <w:rPr>
          <w:rFonts w:ascii="Times New Roman" w:hAnsi="Times New Roman" w:cs="Times New Roman"/>
          <w:color w:val="auto"/>
          <w:sz w:val="30"/>
          <w:szCs w:val="30"/>
        </w:rPr>
        <w:t>st n</w:t>
      </w:r>
      <w:r w:rsidR="00F330C1">
        <w:rPr>
          <w:rFonts w:ascii="Times New Roman" w:hAnsi="Times New Roman" w:cs="Times New Roman"/>
          <w:color w:val="auto"/>
          <w:sz w:val="30"/>
          <w:szCs w:val="30"/>
        </w:rPr>
        <w:t xml:space="preserve"> characters (case-            </w:t>
      </w:r>
      <w:r w:rsidRPr="0070701A">
        <w:rPr>
          <w:rFonts w:ascii="Times New Roman" w:hAnsi="Times New Roman" w:cs="Times New Roman"/>
          <w:color w:val="auto"/>
          <w:sz w:val="30"/>
          <w:szCs w:val="30"/>
        </w:rPr>
        <w:t>sensitive)</w:t>
      </w:r>
    </w:p>
    <w:p w:rsidR="00443843" w:rsidRPr="0070701A" w:rsidRDefault="00443843" w:rsidP="001A0EAB">
      <w:pPr>
        <w:ind w:left="0"/>
        <w:rPr>
          <w:rFonts w:ascii="Times New Roman" w:hAnsi="Times New Roman" w:cs="Times New Roman"/>
          <w:color w:val="auto"/>
          <w:sz w:val="25"/>
          <w:szCs w:val="25"/>
        </w:rPr>
        <w:sectPr w:rsidR="00443843" w:rsidRPr="0070701A">
          <w:pgSz w:w="15680" w:h="24400"/>
          <w:pgMar w:top="680" w:right="2100" w:bottom="280" w:left="1820" w:header="720" w:footer="720" w:gutter="0"/>
          <w:cols w:space="720"/>
        </w:sectPr>
      </w:pPr>
    </w:p>
    <w:p w:rsidR="00443843" w:rsidRPr="0070701A" w:rsidRDefault="00443843" w:rsidP="001A0EAB">
      <w:pPr>
        <w:spacing w:before="68"/>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lastRenderedPageBreak/>
        <w:t xml:space="preserve">strpbrk()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Searches a string fo</w:t>
      </w:r>
      <w:r w:rsidR="00F330C1">
        <w:rPr>
          <w:rFonts w:ascii="Times New Roman" w:hAnsi="Times New Roman" w:cs="Times New Roman"/>
          <w:color w:val="auto"/>
          <w:sz w:val="30"/>
          <w:szCs w:val="30"/>
        </w:rPr>
        <w:t xml:space="preserve">r any of a set of characters   </w:t>
      </w:r>
    </w:p>
    <w:p w:rsidR="00443843" w:rsidRPr="0070701A" w:rsidRDefault="00443843" w:rsidP="00F330C1">
      <w:pPr>
        <w:spacing w:before="78" w:line="320" w:lineRule="exact"/>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strpos()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Returns the position of the firs</w:t>
      </w:r>
      <w:r w:rsidR="00F330C1">
        <w:rPr>
          <w:rFonts w:ascii="Times New Roman" w:hAnsi="Times New Roman" w:cs="Times New Roman"/>
          <w:color w:val="auto"/>
          <w:sz w:val="30"/>
          <w:szCs w:val="30"/>
        </w:rPr>
        <w:t xml:space="preserve">t occurrence of string  </w:t>
      </w:r>
      <w:r w:rsidRPr="0070701A">
        <w:rPr>
          <w:rFonts w:ascii="Times New Roman" w:hAnsi="Times New Roman" w:cs="Times New Roman"/>
          <w:color w:val="auto"/>
          <w:sz w:val="30"/>
          <w:szCs w:val="30"/>
        </w:rPr>
        <w:t>inside another string (case-sensitive)</w:t>
      </w:r>
    </w:p>
    <w:p w:rsidR="00443843" w:rsidRPr="0070701A" w:rsidRDefault="00443843" w:rsidP="00F330C1">
      <w:pPr>
        <w:spacing w:before="66"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strrchr()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Fin</w:t>
      </w:r>
      <w:r w:rsidR="00F330C1">
        <w:rPr>
          <w:rFonts w:ascii="Times New Roman" w:hAnsi="Times New Roman" w:cs="Times New Roman"/>
          <w:color w:val="auto"/>
          <w:sz w:val="30"/>
          <w:szCs w:val="30"/>
        </w:rPr>
        <w:t xml:space="preserve">ds the last occurrence of a string inside another          </w:t>
      </w:r>
      <w:r w:rsidRPr="0070701A">
        <w:rPr>
          <w:rFonts w:ascii="Times New Roman" w:hAnsi="Times New Roman" w:cs="Times New Roman"/>
          <w:color w:val="auto"/>
          <w:sz w:val="30"/>
          <w:szCs w:val="30"/>
        </w:rPr>
        <w:t xml:space="preserve"> string</w:t>
      </w:r>
    </w:p>
    <w:p w:rsidR="00443843" w:rsidRPr="0070701A" w:rsidRDefault="00443843" w:rsidP="00F330C1">
      <w:pPr>
        <w:spacing w:before="29"/>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strrev()                 </w:t>
      </w:r>
      <w:r w:rsidR="00F330C1">
        <w:rPr>
          <w:rFonts w:ascii="Times New Roman" w:hAnsi="Times New Roman" w:cs="Times New Roman"/>
          <w:color w:val="auto"/>
          <w:sz w:val="30"/>
          <w:szCs w:val="30"/>
        </w:rPr>
        <w:t xml:space="preserve">                           Reverses a string   </w:t>
      </w:r>
    </w:p>
    <w:p w:rsidR="00443843" w:rsidRPr="0070701A" w:rsidRDefault="00443843" w:rsidP="00F330C1">
      <w:pPr>
        <w:spacing w:before="39" w:line="250"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strripos()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Finds the position of the last oc</w:t>
      </w:r>
      <w:r w:rsidR="00F330C1">
        <w:rPr>
          <w:rFonts w:ascii="Times New Roman" w:hAnsi="Times New Roman" w:cs="Times New Roman"/>
          <w:color w:val="auto"/>
          <w:sz w:val="30"/>
          <w:szCs w:val="30"/>
        </w:rPr>
        <w:t xml:space="preserve">currence of a string           </w:t>
      </w:r>
      <w:r w:rsidRPr="0070701A">
        <w:rPr>
          <w:rFonts w:ascii="Times New Roman" w:hAnsi="Times New Roman" w:cs="Times New Roman"/>
          <w:color w:val="auto"/>
          <w:sz w:val="30"/>
          <w:szCs w:val="30"/>
        </w:rPr>
        <w:t xml:space="preserve"> inside another string (case-insensitive)</w:t>
      </w:r>
    </w:p>
    <w:p w:rsidR="00443843" w:rsidRPr="0070701A" w:rsidRDefault="00443843" w:rsidP="00F330C1">
      <w:pPr>
        <w:spacing w:before="25" w:line="250"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strrpos()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Finds the position of the last occ</w:t>
      </w:r>
      <w:r w:rsidR="00F330C1">
        <w:rPr>
          <w:rFonts w:ascii="Times New Roman" w:hAnsi="Times New Roman" w:cs="Times New Roman"/>
          <w:color w:val="auto"/>
          <w:sz w:val="30"/>
          <w:szCs w:val="30"/>
        </w:rPr>
        <w:t xml:space="preserve">urrence of a string           </w:t>
      </w:r>
      <w:r w:rsidRPr="0070701A">
        <w:rPr>
          <w:rFonts w:ascii="Times New Roman" w:hAnsi="Times New Roman" w:cs="Times New Roman"/>
          <w:color w:val="auto"/>
          <w:sz w:val="30"/>
          <w:szCs w:val="30"/>
        </w:rPr>
        <w:t>inside another string (case-sensitive)</w:t>
      </w:r>
    </w:p>
    <w:p w:rsidR="00443843" w:rsidRPr="0070701A" w:rsidRDefault="00443843" w:rsidP="00F330C1">
      <w:pPr>
        <w:spacing w:before="24" w:line="250"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strspn()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Returns the number of characte</w:t>
      </w:r>
      <w:r w:rsidR="00F330C1">
        <w:rPr>
          <w:rFonts w:ascii="Times New Roman" w:hAnsi="Times New Roman" w:cs="Times New Roman"/>
          <w:color w:val="auto"/>
          <w:sz w:val="30"/>
          <w:szCs w:val="30"/>
        </w:rPr>
        <w:t xml:space="preserve">rs found in a string that </w:t>
      </w:r>
      <w:r w:rsidRPr="0070701A">
        <w:rPr>
          <w:rFonts w:ascii="Times New Roman" w:hAnsi="Times New Roman" w:cs="Times New Roman"/>
          <w:color w:val="auto"/>
          <w:sz w:val="30"/>
          <w:szCs w:val="30"/>
        </w:rPr>
        <w:t>contains only characters from a specified char list</w:t>
      </w:r>
    </w:p>
    <w:p w:rsidR="00F330C1" w:rsidRDefault="00443843" w:rsidP="00F330C1">
      <w:pPr>
        <w:spacing w:before="24"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strstr()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Finds the first occurrence of a s</w:t>
      </w:r>
      <w:r w:rsidR="00F330C1">
        <w:rPr>
          <w:rFonts w:ascii="Times New Roman" w:hAnsi="Times New Roman" w:cs="Times New Roman"/>
          <w:color w:val="auto"/>
          <w:sz w:val="30"/>
          <w:szCs w:val="30"/>
        </w:rPr>
        <w:t xml:space="preserve">tring inside another          </w:t>
      </w:r>
      <w:r w:rsidRPr="0070701A">
        <w:rPr>
          <w:rFonts w:ascii="Times New Roman" w:hAnsi="Times New Roman" w:cs="Times New Roman"/>
          <w:color w:val="auto"/>
          <w:sz w:val="30"/>
          <w:szCs w:val="30"/>
        </w:rPr>
        <w:t>string (case-sensitive)</w:t>
      </w:r>
    </w:p>
    <w:p w:rsidR="00F330C1" w:rsidRDefault="00443843" w:rsidP="00F330C1">
      <w:pPr>
        <w:spacing w:before="24"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strtok()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Splits a strin</w:t>
      </w:r>
      <w:r w:rsidR="00F330C1">
        <w:rPr>
          <w:rFonts w:ascii="Times New Roman" w:hAnsi="Times New Roman" w:cs="Times New Roman"/>
          <w:color w:val="auto"/>
          <w:sz w:val="30"/>
          <w:szCs w:val="30"/>
        </w:rPr>
        <w:t xml:space="preserve">g into smaller strings     </w:t>
      </w:r>
    </w:p>
    <w:p w:rsidR="00F330C1" w:rsidRDefault="00443843" w:rsidP="00F330C1">
      <w:pPr>
        <w:spacing w:before="24"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strtolower()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Converts a </w:t>
      </w:r>
      <w:r w:rsidR="00F330C1">
        <w:rPr>
          <w:rFonts w:ascii="Times New Roman" w:hAnsi="Times New Roman" w:cs="Times New Roman"/>
          <w:color w:val="auto"/>
          <w:sz w:val="30"/>
          <w:szCs w:val="30"/>
        </w:rPr>
        <w:t xml:space="preserve">string to lowercase letters   </w:t>
      </w:r>
    </w:p>
    <w:p w:rsidR="00F330C1" w:rsidRDefault="00443843" w:rsidP="00F330C1">
      <w:pPr>
        <w:spacing w:before="24"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strtoupper()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Converts a </w:t>
      </w:r>
      <w:r w:rsidR="00F330C1">
        <w:rPr>
          <w:rFonts w:ascii="Times New Roman" w:hAnsi="Times New Roman" w:cs="Times New Roman"/>
          <w:color w:val="auto"/>
          <w:sz w:val="30"/>
          <w:szCs w:val="30"/>
        </w:rPr>
        <w:t xml:space="preserve">string to uppercase letters   </w:t>
      </w:r>
    </w:p>
    <w:p w:rsidR="00F330C1" w:rsidRDefault="00443843" w:rsidP="00F330C1">
      <w:pPr>
        <w:spacing w:before="24"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strtr( )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Translates cer</w:t>
      </w:r>
      <w:r w:rsidR="00F330C1">
        <w:rPr>
          <w:rFonts w:ascii="Times New Roman" w:hAnsi="Times New Roman" w:cs="Times New Roman"/>
          <w:color w:val="auto"/>
          <w:sz w:val="30"/>
          <w:szCs w:val="30"/>
        </w:rPr>
        <w:t xml:space="preserve">tain characters in a string   </w:t>
      </w:r>
    </w:p>
    <w:p w:rsidR="00F330C1" w:rsidRDefault="00443843" w:rsidP="00F330C1">
      <w:pPr>
        <w:spacing w:before="24"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substr()              </w:t>
      </w:r>
      <w:r w:rsidR="00F330C1">
        <w:rPr>
          <w:rFonts w:ascii="Times New Roman" w:hAnsi="Times New Roman" w:cs="Times New Roman"/>
          <w:color w:val="auto"/>
          <w:sz w:val="30"/>
          <w:szCs w:val="30"/>
        </w:rPr>
        <w:t xml:space="preserve">                              Returns a part of a string   </w:t>
      </w:r>
    </w:p>
    <w:p w:rsidR="00443843" w:rsidRPr="0070701A" w:rsidRDefault="00443843" w:rsidP="00F330C1">
      <w:pPr>
        <w:spacing w:before="24"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substr_compar e()</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Compares two strings from a specified start posit</w:t>
      </w:r>
      <w:r w:rsidR="00F330C1">
        <w:rPr>
          <w:rFonts w:ascii="Times New Roman" w:hAnsi="Times New Roman" w:cs="Times New Roman"/>
          <w:color w:val="auto"/>
          <w:sz w:val="30"/>
          <w:szCs w:val="30"/>
        </w:rPr>
        <w:t xml:space="preserve">ion </w:t>
      </w:r>
      <w:r w:rsidRPr="0070701A">
        <w:rPr>
          <w:rFonts w:ascii="Times New Roman" w:hAnsi="Times New Roman" w:cs="Times New Roman"/>
          <w:color w:val="auto"/>
          <w:sz w:val="30"/>
          <w:szCs w:val="30"/>
        </w:rPr>
        <w:t>( binary safe and optionally case-sensitive)</w:t>
      </w:r>
    </w:p>
    <w:p w:rsidR="00443843" w:rsidRPr="0070701A" w:rsidRDefault="00443843" w:rsidP="00F330C1">
      <w:pPr>
        <w:spacing w:before="39"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substr_count()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Counts the number of times a s</w:t>
      </w:r>
      <w:r w:rsidR="00F330C1">
        <w:rPr>
          <w:rFonts w:ascii="Times New Roman" w:hAnsi="Times New Roman" w:cs="Times New Roman"/>
          <w:color w:val="auto"/>
          <w:sz w:val="30"/>
          <w:szCs w:val="30"/>
        </w:rPr>
        <w:t xml:space="preserve">ubstring occurs in a          </w:t>
      </w:r>
      <w:r w:rsidRPr="0070701A">
        <w:rPr>
          <w:rFonts w:ascii="Times New Roman" w:hAnsi="Times New Roman" w:cs="Times New Roman"/>
          <w:color w:val="auto"/>
          <w:sz w:val="30"/>
          <w:szCs w:val="30"/>
        </w:rPr>
        <w:t xml:space="preserve"> string</w:t>
      </w:r>
    </w:p>
    <w:p w:rsidR="00F330C1" w:rsidRDefault="00443843" w:rsidP="00F330C1">
      <w:pPr>
        <w:spacing w:before="29" w:line="287" w:lineRule="auto"/>
        <w:ind w:left="0" w:right="1237"/>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substr_replace()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Replaces a part of a strin</w:t>
      </w:r>
      <w:r w:rsidR="00F330C1">
        <w:rPr>
          <w:rFonts w:ascii="Times New Roman" w:hAnsi="Times New Roman" w:cs="Times New Roman"/>
          <w:color w:val="auto"/>
          <w:sz w:val="30"/>
          <w:szCs w:val="30"/>
        </w:rPr>
        <w:t xml:space="preserve">g with another string </w:t>
      </w:r>
    </w:p>
    <w:p w:rsidR="00443843" w:rsidRPr="0070701A" w:rsidRDefault="00443843" w:rsidP="00F330C1">
      <w:pPr>
        <w:spacing w:before="29" w:line="287" w:lineRule="auto"/>
        <w:ind w:left="0" w:right="1237"/>
        <w:rPr>
          <w:rFonts w:ascii="Times New Roman" w:hAnsi="Times New Roman" w:cs="Times New Roman"/>
          <w:color w:val="auto"/>
          <w:sz w:val="30"/>
          <w:szCs w:val="30"/>
        </w:rPr>
      </w:pPr>
      <w:r w:rsidRPr="0070701A">
        <w:rPr>
          <w:rFonts w:ascii="Times New Roman" w:hAnsi="Times New Roman" w:cs="Times New Roman"/>
          <w:color w:val="auto"/>
          <w:sz w:val="30"/>
          <w:szCs w:val="30"/>
        </w:rPr>
        <w:lastRenderedPageBreak/>
        <w:t xml:space="preserve"> trim()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Strips whitespace</w:t>
      </w:r>
      <w:r w:rsidR="00F330C1">
        <w:rPr>
          <w:rFonts w:ascii="Times New Roman" w:hAnsi="Times New Roman" w:cs="Times New Roman"/>
          <w:color w:val="auto"/>
          <w:sz w:val="30"/>
          <w:szCs w:val="30"/>
        </w:rPr>
        <w:t xml:space="preserve"> from both sides of a   string  </w:t>
      </w:r>
    </w:p>
    <w:p w:rsidR="00443843" w:rsidRPr="0070701A" w:rsidRDefault="00F330C1" w:rsidP="00F330C1">
      <w:pPr>
        <w:spacing w:line="300" w:lineRule="exact"/>
        <w:ind w:left="0"/>
        <w:rPr>
          <w:rFonts w:ascii="Times New Roman" w:hAnsi="Times New Roman" w:cs="Times New Roman"/>
          <w:color w:val="auto"/>
          <w:sz w:val="30"/>
          <w:szCs w:val="30"/>
        </w:rPr>
      </w:pPr>
      <w:r>
        <w:rPr>
          <w:rFonts w:ascii="Times New Roman" w:hAnsi="Times New Roman" w:cs="Times New Roman"/>
          <w:color w:val="auto"/>
          <w:sz w:val="30"/>
          <w:szCs w:val="30"/>
        </w:rPr>
        <w:t xml:space="preserve">ucfir  </w:t>
      </w:r>
      <w:r w:rsidR="00443843" w:rsidRPr="0070701A">
        <w:rPr>
          <w:rFonts w:ascii="Times New Roman" w:hAnsi="Times New Roman" w:cs="Times New Roman"/>
          <w:color w:val="auto"/>
          <w:sz w:val="30"/>
          <w:szCs w:val="30"/>
        </w:rPr>
        <w:t xml:space="preserve">st()               </w:t>
      </w:r>
      <w:r>
        <w:rPr>
          <w:rFonts w:ascii="Times New Roman" w:hAnsi="Times New Roman" w:cs="Times New Roman"/>
          <w:color w:val="auto"/>
          <w:sz w:val="30"/>
          <w:szCs w:val="30"/>
        </w:rPr>
        <w:t xml:space="preserve">                           Converts the fir</w:t>
      </w:r>
      <w:r w:rsidR="00443843" w:rsidRPr="0070701A">
        <w:rPr>
          <w:rFonts w:ascii="Times New Roman" w:hAnsi="Times New Roman" w:cs="Times New Roman"/>
          <w:color w:val="auto"/>
          <w:sz w:val="30"/>
          <w:szCs w:val="30"/>
        </w:rPr>
        <w:t>st charac</w:t>
      </w:r>
      <w:r>
        <w:rPr>
          <w:rFonts w:ascii="Times New Roman" w:hAnsi="Times New Roman" w:cs="Times New Roman"/>
          <w:color w:val="auto"/>
          <w:sz w:val="30"/>
          <w:szCs w:val="30"/>
        </w:rPr>
        <w:t xml:space="preserve">ter of a string to uppercase  </w:t>
      </w:r>
    </w:p>
    <w:p w:rsidR="00F330C1" w:rsidRDefault="00443843" w:rsidP="00F330C1">
      <w:pPr>
        <w:spacing w:before="39"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ucwords()            </w:t>
      </w:r>
      <w:r w:rsidR="00F330C1">
        <w:rPr>
          <w:rFonts w:ascii="Times New Roman" w:hAnsi="Times New Roman" w:cs="Times New Roman"/>
          <w:color w:val="auto"/>
          <w:sz w:val="30"/>
          <w:szCs w:val="30"/>
        </w:rPr>
        <w:t xml:space="preserve">                             Converts the fir</w:t>
      </w:r>
      <w:r w:rsidRPr="0070701A">
        <w:rPr>
          <w:rFonts w:ascii="Times New Roman" w:hAnsi="Times New Roman" w:cs="Times New Roman"/>
          <w:color w:val="auto"/>
          <w:sz w:val="30"/>
          <w:szCs w:val="30"/>
        </w:rPr>
        <w:t>st character o</w:t>
      </w:r>
      <w:r w:rsidR="00F330C1">
        <w:rPr>
          <w:rFonts w:ascii="Times New Roman" w:hAnsi="Times New Roman" w:cs="Times New Roman"/>
          <w:color w:val="auto"/>
          <w:sz w:val="30"/>
          <w:szCs w:val="30"/>
        </w:rPr>
        <w:t xml:space="preserve">f each word in a string to </w:t>
      </w:r>
      <w:r w:rsidRPr="0070701A">
        <w:rPr>
          <w:rFonts w:ascii="Times New Roman" w:hAnsi="Times New Roman" w:cs="Times New Roman"/>
          <w:color w:val="auto"/>
          <w:sz w:val="30"/>
          <w:szCs w:val="30"/>
        </w:rPr>
        <w:t>uppercase</w:t>
      </w:r>
    </w:p>
    <w:p w:rsidR="00F330C1" w:rsidRDefault="00443843" w:rsidP="00F330C1">
      <w:pPr>
        <w:spacing w:before="39"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vfprintf( )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 xml:space="preserve">Writes a formatted string </w:t>
      </w:r>
      <w:r w:rsidR="00F330C1">
        <w:rPr>
          <w:rFonts w:ascii="Times New Roman" w:hAnsi="Times New Roman" w:cs="Times New Roman"/>
          <w:color w:val="auto"/>
          <w:sz w:val="30"/>
          <w:szCs w:val="30"/>
        </w:rPr>
        <w:t xml:space="preserve">to a specified output stream </w:t>
      </w:r>
    </w:p>
    <w:p w:rsidR="00443843" w:rsidRPr="0070701A" w:rsidRDefault="00443843" w:rsidP="00F330C1">
      <w:pPr>
        <w:spacing w:before="39" w:line="247" w:lineRule="auto"/>
        <w:ind w:left="0" w:right="49"/>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 vprintf()               </w:t>
      </w:r>
      <w:r w:rsidR="00F330C1">
        <w:rPr>
          <w:rFonts w:ascii="Times New Roman" w:hAnsi="Times New Roman" w:cs="Times New Roman"/>
          <w:color w:val="auto"/>
          <w:sz w:val="30"/>
          <w:szCs w:val="30"/>
        </w:rPr>
        <w:t xml:space="preserve">                            Outputs a formatted string  </w:t>
      </w:r>
    </w:p>
    <w:p w:rsidR="00F330C1" w:rsidRDefault="00443843" w:rsidP="00F330C1">
      <w:pPr>
        <w:spacing w:line="300" w:lineRule="exact"/>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vspr intf()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Writes a fo</w:t>
      </w:r>
      <w:r w:rsidR="00F330C1">
        <w:rPr>
          <w:rFonts w:ascii="Times New Roman" w:hAnsi="Times New Roman" w:cs="Times New Roman"/>
          <w:color w:val="auto"/>
          <w:sz w:val="30"/>
          <w:szCs w:val="30"/>
        </w:rPr>
        <w:t xml:space="preserve">rmatted string to a variable   </w:t>
      </w:r>
    </w:p>
    <w:p w:rsidR="00443843" w:rsidRPr="0070701A" w:rsidRDefault="00443843" w:rsidP="00F330C1">
      <w:pPr>
        <w:spacing w:line="300" w:lineRule="exact"/>
        <w:ind w:left="0"/>
        <w:rPr>
          <w:rFonts w:ascii="Times New Roman" w:hAnsi="Times New Roman" w:cs="Times New Roman"/>
          <w:color w:val="auto"/>
          <w:sz w:val="30"/>
          <w:szCs w:val="30"/>
        </w:rPr>
      </w:pPr>
      <w:r w:rsidRPr="0070701A">
        <w:rPr>
          <w:rFonts w:ascii="Times New Roman" w:hAnsi="Times New Roman" w:cs="Times New Roman"/>
          <w:color w:val="auto"/>
          <w:sz w:val="30"/>
          <w:szCs w:val="30"/>
        </w:rPr>
        <w:t xml:space="preserve">wordwrap()          </w:t>
      </w:r>
      <w:r w:rsidR="00F330C1">
        <w:rPr>
          <w:rFonts w:ascii="Times New Roman" w:hAnsi="Times New Roman" w:cs="Times New Roman"/>
          <w:color w:val="auto"/>
          <w:sz w:val="30"/>
          <w:szCs w:val="30"/>
        </w:rPr>
        <w:t xml:space="preserve">                             </w:t>
      </w:r>
      <w:r w:rsidRPr="0070701A">
        <w:rPr>
          <w:rFonts w:ascii="Times New Roman" w:hAnsi="Times New Roman" w:cs="Times New Roman"/>
          <w:color w:val="auto"/>
          <w:sz w:val="30"/>
          <w:szCs w:val="30"/>
        </w:rPr>
        <w:t>Wraps a string to a given number</w:t>
      </w:r>
      <w:r w:rsidR="00F330C1">
        <w:rPr>
          <w:rFonts w:ascii="Times New Roman" w:hAnsi="Times New Roman" w:cs="Times New Roman"/>
          <w:color w:val="auto"/>
          <w:sz w:val="30"/>
          <w:szCs w:val="30"/>
        </w:rPr>
        <w:t xml:space="preserve"> of characters   </w:t>
      </w:r>
    </w:p>
    <w:p w:rsidR="00443843" w:rsidRPr="0070701A" w:rsidRDefault="00443843" w:rsidP="00443843">
      <w:pPr>
        <w:spacing w:before="5" w:line="140" w:lineRule="exact"/>
        <w:rPr>
          <w:rFonts w:ascii="Times New Roman" w:hAnsi="Times New Roman" w:cs="Times New Roman"/>
          <w:color w:val="auto"/>
          <w:sz w:val="14"/>
          <w:szCs w:val="14"/>
        </w:rPr>
      </w:pPr>
    </w:p>
    <w:p w:rsidR="005F554C" w:rsidRPr="0070701A" w:rsidRDefault="005F554C" w:rsidP="001A0EAB">
      <w:pPr>
        <w:spacing w:before="59"/>
        <w:ind w:left="0" w:right="1101"/>
        <w:jc w:val="both"/>
        <w:rPr>
          <w:rFonts w:ascii="Times New Roman" w:hAnsi="Times New Roman" w:cs="Times New Roman"/>
          <w:color w:val="auto"/>
          <w:sz w:val="30"/>
          <w:szCs w:val="30"/>
        </w:rPr>
      </w:pPr>
    </w:p>
    <w:p w:rsidR="005F554C" w:rsidRPr="005F554C" w:rsidRDefault="005F554C" w:rsidP="00D271EC">
      <w:pPr>
        <w:ind w:left="124" w:right="1021" w:firstLine="596"/>
        <w:jc w:val="both"/>
        <w:rPr>
          <w:rFonts w:ascii="Times New Roman" w:hAnsi="Times New Roman" w:cs="Times New Roman"/>
          <w:color w:val="auto"/>
          <w:sz w:val="30"/>
          <w:szCs w:val="30"/>
        </w:rPr>
      </w:pPr>
    </w:p>
    <w:p w:rsidR="00AB0E3F" w:rsidRPr="00AB0E3F" w:rsidRDefault="00AB0E3F" w:rsidP="00D271EC">
      <w:pPr>
        <w:ind w:left="177"/>
        <w:rPr>
          <w:rFonts w:ascii="Times New Roman" w:hAnsi="Times New Roman" w:cs="Times New Roman"/>
          <w:color w:val="auto"/>
          <w:sz w:val="36"/>
          <w:szCs w:val="45"/>
        </w:rPr>
      </w:pPr>
    </w:p>
    <w:p w:rsidR="00B23B78" w:rsidRDefault="00B23B78"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Default="00477F41" w:rsidP="00D271EC">
      <w:pPr>
        <w:spacing w:before="0" w:after="0"/>
        <w:ind w:left="0" w:right="0"/>
        <w:rPr>
          <w:rFonts w:ascii="Times New Roman" w:eastAsia="Times New Roman" w:hAnsi="Times New Roman" w:cs="Times New Roman"/>
          <w:color w:val="auto"/>
          <w:kern w:val="0"/>
          <w:sz w:val="28"/>
          <w:szCs w:val="30"/>
          <w:lang w:eastAsia="en-US"/>
        </w:rPr>
      </w:pPr>
    </w:p>
    <w:p w:rsidR="00477F41" w:rsidRPr="00532B90" w:rsidRDefault="00477F41" w:rsidP="00D271EC">
      <w:pPr>
        <w:spacing w:before="0" w:after="0"/>
        <w:ind w:left="0" w:right="0"/>
        <w:rPr>
          <w:rFonts w:ascii="Times New Roman" w:eastAsia="Times New Roman" w:hAnsi="Times New Roman" w:cs="Times New Roman"/>
          <w:color w:val="auto"/>
          <w:kern w:val="0"/>
          <w:sz w:val="28"/>
          <w:szCs w:val="30"/>
          <w:lang w:eastAsia="en-US"/>
        </w:rPr>
      </w:pPr>
    </w:p>
    <w:sectPr w:rsidR="00477F41" w:rsidRPr="00532B90" w:rsidSect="00CC7022">
      <w:headerReference w:type="default" r:id="rId15"/>
      <w:footerReference w:type="default" r:id="rId16"/>
      <w:pgSz w:w="11907" w:h="16839" w:code="9"/>
      <w:pgMar w:top="720" w:right="720" w:bottom="720" w:left="72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A13" w:rsidRDefault="00B61A13" w:rsidP="00A66B18">
      <w:pPr>
        <w:spacing w:before="0" w:after="0"/>
      </w:pPr>
      <w:r>
        <w:separator/>
      </w:r>
    </w:p>
  </w:endnote>
  <w:endnote w:type="continuationSeparator" w:id="1">
    <w:p w:rsidR="00B61A13" w:rsidRDefault="00B61A13" w:rsidP="00A66B1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exa Bold">
    <w:panose1 w:val="00000000000000000000"/>
    <w:charset w:val="00"/>
    <w:family w:val="modern"/>
    <w:notTrueType/>
    <w:pitch w:val="variable"/>
    <w:sig w:usb0="800000AF" w:usb1="40000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5355"/>
      <w:gridCol w:w="5342"/>
    </w:tblGrid>
    <w:tr w:rsidR="00AC743D" w:rsidRPr="007D5029">
      <w:trPr>
        <w:trHeight w:hRule="exact" w:val="115"/>
        <w:jc w:val="center"/>
      </w:trPr>
      <w:tc>
        <w:tcPr>
          <w:tcW w:w="4686" w:type="dxa"/>
          <w:shd w:val="clear" w:color="auto" w:fill="17406D" w:themeFill="accent1"/>
          <w:tcMar>
            <w:top w:w="0" w:type="dxa"/>
            <w:bottom w:w="0" w:type="dxa"/>
          </w:tcMar>
        </w:tcPr>
        <w:p w:rsidR="00AC743D" w:rsidRPr="007D5029" w:rsidRDefault="00AC743D">
          <w:pPr>
            <w:pStyle w:val="Header"/>
            <w:rPr>
              <w:b/>
              <w:caps/>
              <w:sz w:val="32"/>
            </w:rPr>
          </w:pPr>
        </w:p>
      </w:tc>
      <w:tc>
        <w:tcPr>
          <w:tcW w:w="4674" w:type="dxa"/>
          <w:shd w:val="clear" w:color="auto" w:fill="17406D" w:themeFill="accent1"/>
          <w:tcMar>
            <w:top w:w="0" w:type="dxa"/>
            <w:bottom w:w="0" w:type="dxa"/>
          </w:tcMar>
        </w:tcPr>
        <w:p w:rsidR="00AC743D" w:rsidRPr="007D5029" w:rsidRDefault="00AC743D">
          <w:pPr>
            <w:pStyle w:val="Header"/>
            <w:rPr>
              <w:b/>
              <w:caps/>
              <w:sz w:val="32"/>
            </w:rPr>
          </w:pPr>
        </w:p>
      </w:tc>
    </w:tr>
    <w:tr w:rsidR="00AC743D" w:rsidRPr="007D5029">
      <w:trPr>
        <w:jc w:val="center"/>
      </w:trPr>
      <w:tc>
        <w:tcPr>
          <w:tcW w:w="4686" w:type="dxa"/>
          <w:shd w:val="clear" w:color="auto" w:fill="auto"/>
          <w:vAlign w:val="center"/>
        </w:tcPr>
        <w:p w:rsidR="00AC743D" w:rsidRPr="007D5029" w:rsidRDefault="00AC743D" w:rsidP="006631A4">
          <w:pPr>
            <w:pStyle w:val="Footer"/>
            <w:tabs>
              <w:tab w:val="clear" w:pos="4680"/>
              <w:tab w:val="clear" w:pos="9360"/>
            </w:tabs>
            <w:rPr>
              <w:b/>
              <w:caps/>
              <w:color w:val="808080" w:themeColor="background1" w:themeShade="80"/>
              <w:sz w:val="32"/>
              <w:szCs w:val="18"/>
            </w:rPr>
          </w:pPr>
          <w:r>
            <w:rPr>
              <w:b/>
              <w:caps/>
              <w:color w:val="808080" w:themeColor="background1" w:themeShade="80"/>
              <w:sz w:val="32"/>
              <w:szCs w:val="18"/>
            </w:rPr>
            <w:t>Workflow Softwares</w:t>
          </w:r>
        </w:p>
      </w:tc>
      <w:tc>
        <w:tcPr>
          <w:tcW w:w="4674" w:type="dxa"/>
          <w:shd w:val="clear" w:color="auto" w:fill="auto"/>
          <w:vAlign w:val="center"/>
        </w:tcPr>
        <w:p w:rsidR="00AC743D" w:rsidRPr="007D5029" w:rsidRDefault="004C5DE2">
          <w:pPr>
            <w:pStyle w:val="Footer"/>
            <w:tabs>
              <w:tab w:val="clear" w:pos="4680"/>
              <w:tab w:val="clear" w:pos="9360"/>
            </w:tabs>
            <w:jc w:val="right"/>
            <w:rPr>
              <w:b/>
              <w:caps/>
              <w:color w:val="808080" w:themeColor="background1" w:themeShade="80"/>
              <w:sz w:val="32"/>
              <w:szCs w:val="18"/>
            </w:rPr>
          </w:pPr>
          <w:r w:rsidRPr="007D5029">
            <w:rPr>
              <w:b/>
              <w:caps/>
              <w:color w:val="808080" w:themeColor="background1" w:themeShade="80"/>
              <w:sz w:val="32"/>
              <w:szCs w:val="18"/>
            </w:rPr>
            <w:fldChar w:fldCharType="begin"/>
          </w:r>
          <w:r w:rsidR="00AC743D" w:rsidRPr="007D5029">
            <w:rPr>
              <w:b/>
              <w:caps/>
              <w:color w:val="808080" w:themeColor="background1" w:themeShade="80"/>
              <w:sz w:val="32"/>
              <w:szCs w:val="18"/>
            </w:rPr>
            <w:instrText xml:space="preserve"> PAGE   \* MERGEFORMAT </w:instrText>
          </w:r>
          <w:r w:rsidRPr="007D5029">
            <w:rPr>
              <w:b/>
              <w:caps/>
              <w:color w:val="808080" w:themeColor="background1" w:themeShade="80"/>
              <w:sz w:val="32"/>
              <w:szCs w:val="18"/>
            </w:rPr>
            <w:fldChar w:fldCharType="separate"/>
          </w:r>
          <w:r w:rsidR="003658D4">
            <w:rPr>
              <w:b/>
              <w:caps/>
              <w:noProof/>
              <w:color w:val="808080" w:themeColor="background1" w:themeShade="80"/>
              <w:sz w:val="32"/>
              <w:szCs w:val="18"/>
            </w:rPr>
            <w:t>1</w:t>
          </w:r>
          <w:r w:rsidRPr="007D5029">
            <w:rPr>
              <w:b/>
              <w:caps/>
              <w:noProof/>
              <w:color w:val="808080" w:themeColor="background1" w:themeShade="80"/>
              <w:sz w:val="32"/>
              <w:szCs w:val="18"/>
            </w:rPr>
            <w:fldChar w:fldCharType="end"/>
          </w:r>
        </w:p>
      </w:tc>
    </w:tr>
  </w:tbl>
  <w:p w:rsidR="00AC743D" w:rsidRPr="007D5029" w:rsidRDefault="00AC743D" w:rsidP="007D5029">
    <w:pPr>
      <w:pStyle w:val="Footer"/>
      <w:ind w:left="0"/>
      <w:rPr>
        <w:b/>
        <w:sz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A13" w:rsidRDefault="00B61A13" w:rsidP="00A66B18">
      <w:pPr>
        <w:spacing w:before="0" w:after="0"/>
      </w:pPr>
      <w:r>
        <w:separator/>
      </w:r>
    </w:p>
  </w:footnote>
  <w:footnote w:type="continuationSeparator" w:id="1">
    <w:p w:rsidR="00B61A13" w:rsidRDefault="00B61A13" w:rsidP="00A66B1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3D" w:rsidRDefault="004C5DE2" w:rsidP="007D5029">
    <w:pPr>
      <w:pStyle w:val="Header"/>
      <w:jc w:val="center"/>
      <w:rPr>
        <w:b/>
        <w:sz w:val="40"/>
      </w:rPr>
    </w:pPr>
    <w:r w:rsidRPr="004C5DE2">
      <w:rPr>
        <w:b/>
        <w:caps/>
        <w:noProof/>
        <w:color w:val="808080" w:themeColor="background1" w:themeShade="80"/>
        <w:sz w:val="32"/>
      </w:rPr>
      <w:pict>
        <v:group id="Group 167" o:spid="_x0000_s4098" style="position:absolute;left:0;text-align:left;margin-left:474.8pt;margin-top:-.1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&#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">
          <v:group id="Group 168" o:spid="_x0000_s410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4103"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410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17406d [3204]" stroked="f" strokeweight="1pt">
              <v:stroke joinstyle="miter"/>
              <v:path arrowok="t" o:connecttype="custom" o:connectlocs="0,0;1463040,0;1463040,1014984;638364,408101;0,0" o:connectangles="0,0,0,0,0"/>
            </v:shape>
            <v:rect id="Rectangle 171" o:spid="_x0000_s4101"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4099"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style="mso-next-textbox:#Text Box 172" inset=",7.2pt,,7.2pt">
              <w:txbxContent>
                <w:p w:rsidR="00AC743D" w:rsidRDefault="004C5DE2">
                  <w:pPr>
                    <w:pStyle w:val="Header"/>
                    <w:rPr>
                      <w:color w:val="FFFFFF" w:themeColor="background1"/>
                      <w:szCs w:val="24"/>
                    </w:rPr>
                  </w:pPr>
                  <w:r>
                    <w:rPr>
                      <w:color w:val="FFFFFF" w:themeColor="background1"/>
                      <w:szCs w:val="24"/>
                    </w:rPr>
                    <w:fldChar w:fldCharType="begin"/>
                  </w:r>
                  <w:r w:rsidR="00AC743D">
                    <w:rPr>
                      <w:color w:val="FFFFFF" w:themeColor="background1"/>
                      <w:szCs w:val="24"/>
                    </w:rPr>
                    <w:instrText xml:space="preserve"> PAGE   \* MERGEFORMAT </w:instrText>
                  </w:r>
                  <w:r>
                    <w:rPr>
                      <w:color w:val="FFFFFF" w:themeColor="background1"/>
                      <w:szCs w:val="24"/>
                    </w:rPr>
                    <w:fldChar w:fldCharType="separate"/>
                  </w:r>
                  <w:r w:rsidR="003658D4">
                    <w:rPr>
                      <w:noProof/>
                      <w:color w:val="FFFFFF" w:themeColor="background1"/>
                      <w:szCs w:val="24"/>
                    </w:rPr>
                    <w:t>1</w:t>
                  </w:r>
                  <w:r>
                    <w:rPr>
                      <w:noProof/>
                      <w:color w:val="FFFFFF" w:themeColor="background1"/>
                      <w:szCs w:val="24"/>
                    </w:rPr>
                    <w:fldChar w:fldCharType="end"/>
                  </w:r>
                </w:p>
              </w:txbxContent>
            </v:textbox>
          </v:shape>
          <w10:wrap anchorx="page" anchory="page"/>
        </v:group>
      </w:pict>
    </w:r>
    <w:r w:rsidR="00AC743D" w:rsidRPr="007D5029">
      <w:rPr>
        <w:b/>
        <w:sz w:val="40"/>
      </w:rPr>
      <w:t>A Guide to learn PHP V.1</w:t>
    </w:r>
  </w:p>
  <w:p w:rsidR="00AC743D" w:rsidRPr="007D5029" w:rsidRDefault="004C5DE2" w:rsidP="007D5029">
    <w:pPr>
      <w:pStyle w:val="Header"/>
      <w:jc w:val="center"/>
      <w:rPr>
        <w:b/>
      </w:rPr>
    </w:pPr>
    <w:r>
      <w:rPr>
        <w:b/>
        <w:noProof/>
        <w:lang w:eastAsia="en-US"/>
      </w:rPr>
      <w:pict>
        <v:line id="Straight Connector 2" o:spid="_x0000_s4097" style="position:absolute;left:0;text-align:left;z-index:251660288;visibility:visible;mso-position-horizontal:left;mso-position-horizontal-relative:margin;mso-width-relative:margin;mso-height-relative:margin" from="0,2.9pt" to="517.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FatwEAAMMDAAAOAAAAZHJzL2Uyb0RvYy54bWysU8GO0zAQvSPxD5bvNGnFFh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" strokecolor="#17406d [3204]" strokeweight=".5pt">
          <v:stroke joinstyle="miter"/>
          <w10:wrap anchorx="marg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63A8F"/>
    <w:multiLevelType w:val="hybridMultilevel"/>
    <w:tmpl w:val="69CC5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C1048"/>
    <w:multiLevelType w:val="hybridMultilevel"/>
    <w:tmpl w:val="A4F288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DF2732"/>
    <w:multiLevelType w:val="hybridMultilevel"/>
    <w:tmpl w:val="D42878DA"/>
    <w:lvl w:ilvl="0" w:tplc="8CB8E684">
      <w:start w:val="1"/>
      <w:numFmt w:val="decimal"/>
      <w:lvlText w:val="%1."/>
      <w:lvlJc w:val="left"/>
      <w:pPr>
        <w:ind w:left="1815" w:hanging="1095"/>
      </w:pPr>
      <w:rPr>
        <w:rFonts w:hint="default"/>
        <w:b/>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A26676"/>
    <w:multiLevelType w:val="hybridMultilevel"/>
    <w:tmpl w:val="F82E93F6"/>
    <w:lvl w:ilvl="0" w:tplc="04090005">
      <w:start w:val="1"/>
      <w:numFmt w:val="bullet"/>
      <w:lvlText w:val=""/>
      <w:lvlJc w:val="left"/>
      <w:pPr>
        <w:ind w:left="1767" w:hanging="360"/>
      </w:pPr>
      <w:rPr>
        <w:rFonts w:ascii="Wingdings" w:hAnsi="Wingdings" w:hint="default"/>
      </w:rPr>
    </w:lvl>
    <w:lvl w:ilvl="1" w:tplc="04090003" w:tentative="1">
      <w:start w:val="1"/>
      <w:numFmt w:val="bullet"/>
      <w:lvlText w:val="o"/>
      <w:lvlJc w:val="left"/>
      <w:pPr>
        <w:ind w:left="2487" w:hanging="360"/>
      </w:pPr>
      <w:rPr>
        <w:rFonts w:ascii="Courier New" w:hAnsi="Courier New" w:cs="Courier New" w:hint="default"/>
      </w:rPr>
    </w:lvl>
    <w:lvl w:ilvl="2" w:tplc="04090005" w:tentative="1">
      <w:start w:val="1"/>
      <w:numFmt w:val="bullet"/>
      <w:lvlText w:val=""/>
      <w:lvlJc w:val="left"/>
      <w:pPr>
        <w:ind w:left="3207" w:hanging="360"/>
      </w:pPr>
      <w:rPr>
        <w:rFonts w:ascii="Wingdings" w:hAnsi="Wingdings" w:hint="default"/>
      </w:rPr>
    </w:lvl>
    <w:lvl w:ilvl="3" w:tplc="04090001" w:tentative="1">
      <w:start w:val="1"/>
      <w:numFmt w:val="bullet"/>
      <w:lvlText w:val=""/>
      <w:lvlJc w:val="left"/>
      <w:pPr>
        <w:ind w:left="3927" w:hanging="360"/>
      </w:pPr>
      <w:rPr>
        <w:rFonts w:ascii="Symbol" w:hAnsi="Symbol" w:hint="default"/>
      </w:rPr>
    </w:lvl>
    <w:lvl w:ilvl="4" w:tplc="04090003" w:tentative="1">
      <w:start w:val="1"/>
      <w:numFmt w:val="bullet"/>
      <w:lvlText w:val="o"/>
      <w:lvlJc w:val="left"/>
      <w:pPr>
        <w:ind w:left="4647" w:hanging="360"/>
      </w:pPr>
      <w:rPr>
        <w:rFonts w:ascii="Courier New" w:hAnsi="Courier New" w:cs="Courier New" w:hint="default"/>
      </w:rPr>
    </w:lvl>
    <w:lvl w:ilvl="5" w:tplc="04090005" w:tentative="1">
      <w:start w:val="1"/>
      <w:numFmt w:val="bullet"/>
      <w:lvlText w:val=""/>
      <w:lvlJc w:val="left"/>
      <w:pPr>
        <w:ind w:left="5367" w:hanging="360"/>
      </w:pPr>
      <w:rPr>
        <w:rFonts w:ascii="Wingdings" w:hAnsi="Wingdings" w:hint="default"/>
      </w:rPr>
    </w:lvl>
    <w:lvl w:ilvl="6" w:tplc="04090001" w:tentative="1">
      <w:start w:val="1"/>
      <w:numFmt w:val="bullet"/>
      <w:lvlText w:val=""/>
      <w:lvlJc w:val="left"/>
      <w:pPr>
        <w:ind w:left="6087" w:hanging="360"/>
      </w:pPr>
      <w:rPr>
        <w:rFonts w:ascii="Symbol" w:hAnsi="Symbol" w:hint="default"/>
      </w:rPr>
    </w:lvl>
    <w:lvl w:ilvl="7" w:tplc="04090003" w:tentative="1">
      <w:start w:val="1"/>
      <w:numFmt w:val="bullet"/>
      <w:lvlText w:val="o"/>
      <w:lvlJc w:val="left"/>
      <w:pPr>
        <w:ind w:left="6807" w:hanging="360"/>
      </w:pPr>
      <w:rPr>
        <w:rFonts w:ascii="Courier New" w:hAnsi="Courier New" w:cs="Courier New" w:hint="default"/>
      </w:rPr>
    </w:lvl>
    <w:lvl w:ilvl="8" w:tplc="04090005" w:tentative="1">
      <w:start w:val="1"/>
      <w:numFmt w:val="bullet"/>
      <w:lvlText w:val=""/>
      <w:lvlJc w:val="left"/>
      <w:pPr>
        <w:ind w:left="7527" w:hanging="360"/>
      </w:pPr>
      <w:rPr>
        <w:rFonts w:ascii="Wingdings" w:hAnsi="Wingdings" w:hint="default"/>
      </w:rPr>
    </w:lvl>
  </w:abstractNum>
  <w:abstractNum w:abstractNumId="4">
    <w:nsid w:val="25850E36"/>
    <w:multiLevelType w:val="hybridMultilevel"/>
    <w:tmpl w:val="B51A16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66463D"/>
    <w:multiLevelType w:val="hybridMultilevel"/>
    <w:tmpl w:val="B6509E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031765"/>
    <w:multiLevelType w:val="hybridMultilevel"/>
    <w:tmpl w:val="DD2A3328"/>
    <w:lvl w:ilvl="0" w:tplc="E890746C">
      <w:start w:val="1"/>
      <w:numFmt w:val="decimal"/>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064B33"/>
    <w:multiLevelType w:val="hybridMultilevel"/>
    <w:tmpl w:val="55AABD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76676A"/>
    <w:multiLevelType w:val="hybridMultilevel"/>
    <w:tmpl w:val="17CA26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4793F78"/>
    <w:multiLevelType w:val="hybridMultilevel"/>
    <w:tmpl w:val="4F5CF0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7EE5183"/>
    <w:multiLevelType w:val="hybridMultilevel"/>
    <w:tmpl w:val="A1F6DD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2C04A1"/>
    <w:multiLevelType w:val="hybridMultilevel"/>
    <w:tmpl w:val="96CA48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7"/>
  </w:num>
  <w:num w:numId="7">
    <w:abstractNumId w:val="1"/>
  </w:num>
  <w:num w:numId="8">
    <w:abstractNumId w:val="8"/>
  </w:num>
  <w:num w:numId="9">
    <w:abstractNumId w:val="0"/>
  </w:num>
  <w:num w:numId="10">
    <w:abstractNumId w:val="1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5004"/>
  <w:stylePaneSortMethod w:val="00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EE7589"/>
    <w:rsid w:val="00083BAA"/>
    <w:rsid w:val="00092D1D"/>
    <w:rsid w:val="000A2E13"/>
    <w:rsid w:val="000B61CC"/>
    <w:rsid w:val="000D04C1"/>
    <w:rsid w:val="000E029A"/>
    <w:rsid w:val="0010680C"/>
    <w:rsid w:val="00135447"/>
    <w:rsid w:val="001766D6"/>
    <w:rsid w:val="00185807"/>
    <w:rsid w:val="001A0EAB"/>
    <w:rsid w:val="001E2320"/>
    <w:rsid w:val="002131E0"/>
    <w:rsid w:val="00214E28"/>
    <w:rsid w:val="00255A0D"/>
    <w:rsid w:val="00283DE3"/>
    <w:rsid w:val="002C20C4"/>
    <w:rsid w:val="002C2E5D"/>
    <w:rsid w:val="002D031C"/>
    <w:rsid w:val="002E33CF"/>
    <w:rsid w:val="002F273B"/>
    <w:rsid w:val="002F373C"/>
    <w:rsid w:val="002F76EF"/>
    <w:rsid w:val="003150D8"/>
    <w:rsid w:val="003341D0"/>
    <w:rsid w:val="00341AB9"/>
    <w:rsid w:val="00352B81"/>
    <w:rsid w:val="003658D4"/>
    <w:rsid w:val="00386FBF"/>
    <w:rsid w:val="003A0150"/>
    <w:rsid w:val="003E24DF"/>
    <w:rsid w:val="003E4E63"/>
    <w:rsid w:val="00407893"/>
    <w:rsid w:val="004116DB"/>
    <w:rsid w:val="0041428F"/>
    <w:rsid w:val="004334F1"/>
    <w:rsid w:val="00440175"/>
    <w:rsid w:val="00443843"/>
    <w:rsid w:val="00474CBE"/>
    <w:rsid w:val="00477F41"/>
    <w:rsid w:val="004A2B0D"/>
    <w:rsid w:val="004B2DB5"/>
    <w:rsid w:val="004C5DE2"/>
    <w:rsid w:val="004D5BF2"/>
    <w:rsid w:val="00511831"/>
    <w:rsid w:val="0052041C"/>
    <w:rsid w:val="00532B90"/>
    <w:rsid w:val="00532D14"/>
    <w:rsid w:val="005676E7"/>
    <w:rsid w:val="00572990"/>
    <w:rsid w:val="005C2210"/>
    <w:rsid w:val="005F554C"/>
    <w:rsid w:val="00615018"/>
    <w:rsid w:val="0062123A"/>
    <w:rsid w:val="00634AC9"/>
    <w:rsid w:val="00643BB8"/>
    <w:rsid w:val="0064669A"/>
    <w:rsid w:val="00646E75"/>
    <w:rsid w:val="0066297A"/>
    <w:rsid w:val="006631A4"/>
    <w:rsid w:val="006A14DE"/>
    <w:rsid w:val="006A3FB9"/>
    <w:rsid w:val="006C31B9"/>
    <w:rsid w:val="006F2031"/>
    <w:rsid w:val="006F2721"/>
    <w:rsid w:val="006F6F10"/>
    <w:rsid w:val="007040D5"/>
    <w:rsid w:val="00733315"/>
    <w:rsid w:val="00736660"/>
    <w:rsid w:val="00783E79"/>
    <w:rsid w:val="007B2E28"/>
    <w:rsid w:val="007B5AE8"/>
    <w:rsid w:val="007D5029"/>
    <w:rsid w:val="007F167C"/>
    <w:rsid w:val="007F5192"/>
    <w:rsid w:val="008450FB"/>
    <w:rsid w:val="0089573C"/>
    <w:rsid w:val="008C6E4A"/>
    <w:rsid w:val="0096029A"/>
    <w:rsid w:val="00961099"/>
    <w:rsid w:val="00975FCC"/>
    <w:rsid w:val="009904C1"/>
    <w:rsid w:val="00994D4B"/>
    <w:rsid w:val="00A22731"/>
    <w:rsid w:val="00A53E04"/>
    <w:rsid w:val="00A66B18"/>
    <w:rsid w:val="00A6783B"/>
    <w:rsid w:val="00A8189A"/>
    <w:rsid w:val="00A96CF8"/>
    <w:rsid w:val="00AB0E3F"/>
    <w:rsid w:val="00AB7A6E"/>
    <w:rsid w:val="00AC0C7C"/>
    <w:rsid w:val="00AC743D"/>
    <w:rsid w:val="00AE1388"/>
    <w:rsid w:val="00AF35B0"/>
    <w:rsid w:val="00AF3982"/>
    <w:rsid w:val="00B23B78"/>
    <w:rsid w:val="00B50294"/>
    <w:rsid w:val="00B57D6E"/>
    <w:rsid w:val="00B61A13"/>
    <w:rsid w:val="00BA0692"/>
    <w:rsid w:val="00BA6356"/>
    <w:rsid w:val="00BB537B"/>
    <w:rsid w:val="00BC4066"/>
    <w:rsid w:val="00BF5601"/>
    <w:rsid w:val="00C24E8D"/>
    <w:rsid w:val="00C701F7"/>
    <w:rsid w:val="00C70786"/>
    <w:rsid w:val="00C74EF0"/>
    <w:rsid w:val="00C977BD"/>
    <w:rsid w:val="00CA177A"/>
    <w:rsid w:val="00CC7022"/>
    <w:rsid w:val="00CD3394"/>
    <w:rsid w:val="00CD3BBC"/>
    <w:rsid w:val="00D271EC"/>
    <w:rsid w:val="00D354D4"/>
    <w:rsid w:val="00D6386D"/>
    <w:rsid w:val="00D66593"/>
    <w:rsid w:val="00D83CB4"/>
    <w:rsid w:val="00DD0EEB"/>
    <w:rsid w:val="00DE6DA2"/>
    <w:rsid w:val="00DF2D30"/>
    <w:rsid w:val="00DF6FFC"/>
    <w:rsid w:val="00E13487"/>
    <w:rsid w:val="00E35337"/>
    <w:rsid w:val="00E55D74"/>
    <w:rsid w:val="00E6540C"/>
    <w:rsid w:val="00E81E2A"/>
    <w:rsid w:val="00E91F29"/>
    <w:rsid w:val="00EA4388"/>
    <w:rsid w:val="00EE0952"/>
    <w:rsid w:val="00EE7589"/>
    <w:rsid w:val="00F16879"/>
    <w:rsid w:val="00F330C1"/>
    <w:rsid w:val="00F41694"/>
    <w:rsid w:val="00F568F6"/>
    <w:rsid w:val="00F673DD"/>
    <w:rsid w:val="00FA1D43"/>
    <w:rsid w:val="00FA67D4"/>
    <w:rsid w:val="00FB6965"/>
    <w:rsid w:val="00FE0F43"/>
    <w:rsid w:val="00FF6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0"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nhideWhenUsed="0"/>
    <w:lsdException w:name="Title" w:semiHidden="0" w:uiPriority="10" w:unhideWhenUsed="0" w:qFormat="1"/>
    <w:lsdException w:name="Closing" w:uiPriority="6" w:qFormat="1"/>
    <w:lsdException w:name="Signature" w:uiPriority="7" w:qFormat="1"/>
    <w:lsdException w:name="Default Paragraph Font" w:uiPriority="1"/>
    <w:lsdException w:name="Subtitle" w:uiPriority="11" w:unhideWhenUsed="0" w:qFormat="1"/>
    <w:lsdException w:name="Salutation" w:uiPriority="4" w:qFormat="1"/>
    <w:lsdException w:name="Strong" w:semiHidden="0" w:uiPriority="1" w:unhideWhenUsed="0"/>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unhideWhenUsed/>
    <w:qFormat/>
    <w:rsid w:val="00443843"/>
    <w:pPr>
      <w:keepNext/>
      <w:tabs>
        <w:tab w:val="num" w:pos="2160"/>
      </w:tabs>
      <w:spacing w:before="240" w:after="60"/>
      <w:ind w:left="2160" w:right="0" w:hanging="720"/>
      <w:outlineLvl w:val="2"/>
    </w:pPr>
    <w:rPr>
      <w:rFonts w:asciiTheme="majorHAnsi" w:eastAsiaTheme="majorEastAsia" w:hAnsiTheme="majorHAnsi" w:cstheme="majorBidi"/>
      <w:b/>
      <w:bCs/>
      <w:color w:val="auto"/>
      <w:kern w:val="0"/>
      <w:sz w:val="26"/>
      <w:szCs w:val="26"/>
      <w:lang w:eastAsia="en-US"/>
    </w:rPr>
  </w:style>
  <w:style w:type="paragraph" w:styleId="Heading4">
    <w:name w:val="heading 4"/>
    <w:basedOn w:val="Normal"/>
    <w:next w:val="Normal"/>
    <w:link w:val="Heading4Char"/>
    <w:uiPriority w:val="9"/>
    <w:semiHidden/>
    <w:unhideWhenUsed/>
    <w:qFormat/>
    <w:rsid w:val="00443843"/>
    <w:pPr>
      <w:keepNext/>
      <w:tabs>
        <w:tab w:val="num" w:pos="2880"/>
      </w:tabs>
      <w:spacing w:before="240" w:after="60"/>
      <w:ind w:left="2880" w:right="0" w:hanging="720"/>
      <w:outlineLvl w:val="3"/>
    </w:pPr>
    <w:rPr>
      <w:rFonts w:eastAsiaTheme="minorEastAsia"/>
      <w:b/>
      <w:bCs/>
      <w:color w:val="auto"/>
      <w:kern w:val="0"/>
      <w:sz w:val="28"/>
      <w:szCs w:val="28"/>
      <w:lang w:eastAsia="en-US"/>
    </w:rPr>
  </w:style>
  <w:style w:type="paragraph" w:styleId="Heading5">
    <w:name w:val="heading 5"/>
    <w:basedOn w:val="Normal"/>
    <w:next w:val="Normal"/>
    <w:link w:val="Heading5Char"/>
    <w:uiPriority w:val="9"/>
    <w:semiHidden/>
    <w:unhideWhenUsed/>
    <w:qFormat/>
    <w:rsid w:val="00443843"/>
    <w:pPr>
      <w:tabs>
        <w:tab w:val="num" w:pos="3600"/>
      </w:tabs>
      <w:spacing w:before="240" w:after="60"/>
      <w:ind w:left="3600" w:right="0" w:hanging="720"/>
      <w:outlineLvl w:val="4"/>
    </w:pPr>
    <w:rPr>
      <w:rFonts w:eastAsiaTheme="minorEastAsia"/>
      <w:b/>
      <w:bCs/>
      <w:i/>
      <w:iCs/>
      <w:color w:val="auto"/>
      <w:kern w:val="0"/>
      <w:sz w:val="26"/>
      <w:szCs w:val="26"/>
      <w:lang w:eastAsia="en-US"/>
    </w:rPr>
  </w:style>
  <w:style w:type="paragraph" w:styleId="Heading6">
    <w:name w:val="heading 6"/>
    <w:basedOn w:val="Normal"/>
    <w:next w:val="Normal"/>
    <w:link w:val="Heading6Char"/>
    <w:qFormat/>
    <w:rsid w:val="00443843"/>
    <w:pPr>
      <w:tabs>
        <w:tab w:val="num" w:pos="4320"/>
      </w:tabs>
      <w:spacing w:before="240" w:after="60"/>
      <w:ind w:left="4320" w:right="0" w:hanging="720"/>
      <w:outlineLvl w:val="5"/>
    </w:pPr>
    <w:rPr>
      <w:rFonts w:ascii="Times New Roman" w:eastAsia="Times New Roman" w:hAnsi="Times New Roman" w:cs="Times New Roman"/>
      <w:b/>
      <w:bCs/>
      <w:color w:val="auto"/>
      <w:kern w:val="0"/>
      <w:sz w:val="22"/>
      <w:szCs w:val="22"/>
      <w:lang w:eastAsia="en-US"/>
    </w:rPr>
  </w:style>
  <w:style w:type="paragraph" w:styleId="Heading7">
    <w:name w:val="heading 7"/>
    <w:basedOn w:val="Normal"/>
    <w:next w:val="Normal"/>
    <w:link w:val="Heading7Char"/>
    <w:uiPriority w:val="9"/>
    <w:semiHidden/>
    <w:unhideWhenUsed/>
    <w:qFormat/>
    <w:rsid w:val="00443843"/>
    <w:pPr>
      <w:tabs>
        <w:tab w:val="num" w:pos="5040"/>
      </w:tabs>
      <w:spacing w:before="240" w:after="60"/>
      <w:ind w:left="5040" w:right="0" w:hanging="720"/>
      <w:outlineLvl w:val="6"/>
    </w:pPr>
    <w:rPr>
      <w:rFonts w:eastAsiaTheme="minorEastAsia"/>
      <w:color w:val="auto"/>
      <w:kern w:val="0"/>
      <w:szCs w:val="24"/>
      <w:lang w:eastAsia="en-US"/>
    </w:rPr>
  </w:style>
  <w:style w:type="paragraph" w:styleId="Heading8">
    <w:name w:val="heading 8"/>
    <w:basedOn w:val="Normal"/>
    <w:next w:val="Normal"/>
    <w:link w:val="Heading8Char"/>
    <w:uiPriority w:val="9"/>
    <w:semiHidden/>
    <w:unhideWhenUsed/>
    <w:qFormat/>
    <w:rsid w:val="00443843"/>
    <w:pPr>
      <w:tabs>
        <w:tab w:val="num" w:pos="5760"/>
      </w:tabs>
      <w:spacing w:before="240" w:after="60"/>
      <w:ind w:left="5760" w:right="0" w:hanging="720"/>
      <w:outlineLvl w:val="7"/>
    </w:pPr>
    <w:rPr>
      <w:rFonts w:eastAsiaTheme="minorEastAsia"/>
      <w:i/>
      <w:iCs/>
      <w:color w:val="auto"/>
      <w:kern w:val="0"/>
      <w:szCs w:val="24"/>
      <w:lang w:eastAsia="en-US"/>
    </w:rPr>
  </w:style>
  <w:style w:type="paragraph" w:styleId="Heading9">
    <w:name w:val="heading 9"/>
    <w:basedOn w:val="Normal"/>
    <w:next w:val="Normal"/>
    <w:link w:val="Heading9Char"/>
    <w:uiPriority w:val="9"/>
    <w:semiHidden/>
    <w:unhideWhenUsed/>
    <w:qFormat/>
    <w:rsid w:val="00443843"/>
    <w:pPr>
      <w:tabs>
        <w:tab w:val="num" w:pos="6480"/>
      </w:tabs>
      <w:spacing w:before="240" w:after="60"/>
      <w:ind w:left="6480" w:right="0" w:hanging="720"/>
      <w:outlineLvl w:val="8"/>
    </w:pPr>
    <w:rPr>
      <w:rFonts w:asciiTheme="majorHAnsi" w:eastAsiaTheme="majorEastAsia" w:hAnsiTheme="majorHAnsi" w:cstheme="majorBidi"/>
      <w:color w:val="auto"/>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character" w:styleId="Hyperlink">
    <w:name w:val="Hyperlink"/>
    <w:basedOn w:val="DefaultParagraphFont"/>
    <w:uiPriority w:val="99"/>
    <w:unhideWhenUsed/>
    <w:rsid w:val="00EE7589"/>
    <w:rPr>
      <w:color w:val="F49100" w:themeColor="hyperlink"/>
      <w:u w:val="single"/>
    </w:rPr>
  </w:style>
  <w:style w:type="character" w:styleId="FollowedHyperlink">
    <w:name w:val="FollowedHyperlink"/>
    <w:basedOn w:val="DefaultParagraphFont"/>
    <w:uiPriority w:val="99"/>
    <w:semiHidden/>
    <w:unhideWhenUsed/>
    <w:rsid w:val="00EE7589"/>
    <w:rPr>
      <w:color w:val="85DFD0" w:themeColor="followedHyperlink"/>
      <w:u w:val="single"/>
    </w:rPr>
  </w:style>
  <w:style w:type="paragraph" w:customStyle="1" w:styleId="Default">
    <w:name w:val="Default"/>
    <w:rsid w:val="00EE7589"/>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7D502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029"/>
    <w:rPr>
      <w:rFonts w:ascii="Segoe UI" w:eastAsiaTheme="minorHAnsi" w:hAnsi="Segoe UI" w:cs="Segoe UI"/>
      <w:color w:val="595959" w:themeColor="text1" w:themeTint="A6"/>
      <w:kern w:val="20"/>
      <w:sz w:val="18"/>
      <w:szCs w:val="18"/>
    </w:rPr>
  </w:style>
  <w:style w:type="paragraph" w:styleId="ListParagraph">
    <w:name w:val="List Paragraph"/>
    <w:basedOn w:val="Normal"/>
    <w:uiPriority w:val="34"/>
    <w:semiHidden/>
    <w:rsid w:val="00FB6965"/>
    <w:pPr>
      <w:contextualSpacing/>
    </w:pPr>
  </w:style>
  <w:style w:type="table" w:styleId="TableGrid">
    <w:name w:val="Table Grid"/>
    <w:basedOn w:val="TableNormal"/>
    <w:uiPriority w:val="39"/>
    <w:rsid w:val="00255A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43BB8"/>
    <w:pPr>
      <w:ind w:left="720" w:right="720"/>
    </w:pPr>
    <w:rPr>
      <w:rFonts w:eastAsiaTheme="minorHAnsi"/>
      <w:color w:val="595959" w:themeColor="text1" w:themeTint="A6"/>
      <w:kern w:val="20"/>
      <w:szCs w:val="20"/>
    </w:rPr>
  </w:style>
  <w:style w:type="character" w:customStyle="1" w:styleId="Heading3Char">
    <w:name w:val="Heading 3 Char"/>
    <w:basedOn w:val="DefaultParagraphFont"/>
    <w:link w:val="Heading3"/>
    <w:uiPriority w:val="9"/>
    <w:semiHidden/>
    <w:rsid w:val="00443843"/>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43843"/>
    <w:rPr>
      <w:b/>
      <w:bCs/>
      <w:sz w:val="28"/>
      <w:szCs w:val="28"/>
      <w:lang w:eastAsia="en-US"/>
    </w:rPr>
  </w:style>
  <w:style w:type="character" w:customStyle="1" w:styleId="Heading5Char">
    <w:name w:val="Heading 5 Char"/>
    <w:basedOn w:val="DefaultParagraphFont"/>
    <w:link w:val="Heading5"/>
    <w:uiPriority w:val="9"/>
    <w:semiHidden/>
    <w:rsid w:val="00443843"/>
    <w:rPr>
      <w:b/>
      <w:bCs/>
      <w:i/>
      <w:iCs/>
      <w:sz w:val="26"/>
      <w:szCs w:val="26"/>
      <w:lang w:eastAsia="en-US"/>
    </w:rPr>
  </w:style>
  <w:style w:type="character" w:customStyle="1" w:styleId="Heading6Char">
    <w:name w:val="Heading 6 Char"/>
    <w:basedOn w:val="DefaultParagraphFont"/>
    <w:link w:val="Heading6"/>
    <w:rsid w:val="00443843"/>
    <w:rPr>
      <w:rFonts w:ascii="Times New Roman" w:eastAsia="Times New Roman" w:hAnsi="Times New Roman" w:cs="Times New Roman"/>
      <w:b/>
      <w:bCs/>
      <w:sz w:val="22"/>
      <w:szCs w:val="22"/>
      <w:lang w:eastAsia="en-US"/>
    </w:rPr>
  </w:style>
  <w:style w:type="character" w:customStyle="1" w:styleId="Heading7Char">
    <w:name w:val="Heading 7 Char"/>
    <w:basedOn w:val="DefaultParagraphFont"/>
    <w:link w:val="Heading7"/>
    <w:uiPriority w:val="9"/>
    <w:semiHidden/>
    <w:rsid w:val="00443843"/>
    <w:rPr>
      <w:lang w:eastAsia="en-US"/>
    </w:rPr>
  </w:style>
  <w:style w:type="character" w:customStyle="1" w:styleId="Heading8Char">
    <w:name w:val="Heading 8 Char"/>
    <w:basedOn w:val="DefaultParagraphFont"/>
    <w:link w:val="Heading8"/>
    <w:uiPriority w:val="9"/>
    <w:semiHidden/>
    <w:rsid w:val="00443843"/>
    <w:rPr>
      <w:i/>
      <w:iCs/>
      <w:lang w:eastAsia="en-US"/>
    </w:rPr>
  </w:style>
  <w:style w:type="character" w:customStyle="1" w:styleId="Heading9Char">
    <w:name w:val="Heading 9 Char"/>
    <w:basedOn w:val="DefaultParagraphFont"/>
    <w:link w:val="Heading9"/>
    <w:uiPriority w:val="9"/>
    <w:semiHidden/>
    <w:rsid w:val="00443843"/>
    <w:rPr>
      <w:rFonts w:asciiTheme="majorHAnsi" w:eastAsiaTheme="majorEastAsia" w:hAnsiTheme="majorHAnsi" w:cstheme="maj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3schools.com/welcome.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orkflowsoftwares.i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wan\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2.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7DABECD-0386-47C9-9B76-B0BAA8B1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60</Pages>
  <Words>8858</Words>
  <Characters>50494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2018-09-24T04:53:00Z</dcterms:created>
  <dcterms:modified xsi:type="dcterms:W3CDTF">2019-03-13T06:38:00Z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